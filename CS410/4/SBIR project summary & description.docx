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51D" w:rsidRPr="002C7845" w:rsidRDefault="00E92727" w:rsidP="00DD4D3A">
      <w:pPr>
        <w:rPr>
          <w:rFonts w:asciiTheme="minorHAnsi" w:hAnsiTheme="minorHAnsi" w:cs="Arial"/>
        </w:rPr>
      </w:pPr>
      <w:r w:rsidRPr="00E92727">
        <w:rPr>
          <w:rFonts w:asciiTheme="minorHAnsi" w:hAnsiTheme="minorHAnsi"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134.25pt">
            <v:imagedata r:id="rId7" o:title="untitled"/>
          </v:shape>
        </w:pict>
      </w:r>
    </w:p>
    <w:p w:rsidR="00DD4D3A" w:rsidRPr="002C7845" w:rsidRDefault="006A7A60" w:rsidP="006A7A60">
      <w:pPr>
        <w:pStyle w:val="Heading1"/>
        <w:rPr>
          <w:rFonts w:asciiTheme="minorHAnsi" w:hAnsiTheme="minorHAnsi" w:cs="Arial"/>
          <w:sz w:val="24"/>
          <w:szCs w:val="24"/>
        </w:rPr>
      </w:pPr>
      <w:r w:rsidRPr="002C7845">
        <w:rPr>
          <w:rFonts w:asciiTheme="minorHAnsi" w:hAnsiTheme="minorHAnsi" w:cs="Arial"/>
          <w:noProof/>
          <w:sz w:val="24"/>
          <w:szCs w:val="24"/>
        </w:rPr>
        <w:t xml:space="preserve">2. </w:t>
      </w:r>
      <w:r w:rsidR="007910AA" w:rsidRPr="002C7845">
        <w:rPr>
          <w:rFonts w:asciiTheme="minorHAnsi" w:hAnsiTheme="minorHAnsi" w:cs="Arial"/>
          <w:noProof/>
          <w:sz w:val="24"/>
          <w:szCs w:val="24"/>
        </w:rPr>
        <w:t>Project Summary</w:t>
      </w:r>
    </w:p>
    <w:p w:rsidR="00097112" w:rsidRPr="002C7845" w:rsidRDefault="00E92727" w:rsidP="00542E95">
      <w:pPr>
        <w:ind w:firstLine="720"/>
        <w:rPr>
          <w:rFonts w:asciiTheme="minorHAnsi" w:hAnsiTheme="minorHAnsi" w:cs="Arial"/>
        </w:rPr>
      </w:pPr>
      <w:r w:rsidRPr="00E92727">
        <w:rPr>
          <w:rFonts w:asciiTheme="minorHAnsi" w:hAnsiTheme="minorHAnsi" w:cs="Arial"/>
          <w:b/>
          <w:noProof/>
        </w:rPr>
        <w:pict>
          <v:shape id="Picture 1" o:spid="_x0000_s1055" type="#_x0000_t75" style="position:absolute;left:0;text-align:left;margin-left:269.25pt;margin-top:5.75pt;width:192.75pt;height:140.25pt;z-index:-1;visibility:visible" wrapcoords="-168 -231 -168 21716 21768 21716 21768 -231 -168 -231" o:bordertopcolor="black" o:borderleftcolor="black" o:borderbottomcolor="black" o:borderrightcolor="black" stroked="t" strokeweight="1.25pt">
            <v:imagedata r:id="rId8" o:title=""/>
            <w10:wrap type="tight"/>
          </v:shape>
        </w:pict>
      </w:r>
      <w:r w:rsidR="002C4B9F" w:rsidRPr="002C7845">
        <w:rPr>
          <w:rFonts w:asciiTheme="minorHAnsi" w:hAnsiTheme="minorHAnsi" w:cs="Arial"/>
        </w:rPr>
        <w:t>In spite of current quality assurance measures, airlines spend billions of dollars a year on mishandled luggage.  This includes the funding to support the extra personnel to transport the bags to the individuals and also to reimburse travelers who’s bags have been lost.</w:t>
      </w:r>
      <w:r w:rsidR="0079651D" w:rsidRPr="002C7845">
        <w:rPr>
          <w:rFonts w:asciiTheme="minorHAnsi" w:hAnsiTheme="minorHAnsi" w:cs="Arial"/>
        </w:rPr>
        <w:t xml:space="preserve"> </w:t>
      </w:r>
      <w:r w:rsidR="00BA3DF5" w:rsidRPr="002C7845">
        <w:rPr>
          <w:rFonts w:asciiTheme="minorHAnsi" w:hAnsiTheme="minorHAnsi" w:cs="Arial"/>
        </w:rPr>
        <w:t>We seek</w:t>
      </w:r>
      <w:r w:rsidR="00F34F71" w:rsidRPr="002C7845">
        <w:rPr>
          <w:rFonts w:asciiTheme="minorHAnsi" w:hAnsiTheme="minorHAnsi" w:cs="Arial"/>
        </w:rPr>
        <w:t xml:space="preserve"> to alleviate that cost</w:t>
      </w:r>
      <w:r w:rsidR="00CB7695" w:rsidRPr="002C7845">
        <w:rPr>
          <w:rFonts w:asciiTheme="minorHAnsi" w:hAnsiTheme="minorHAnsi" w:cs="Arial"/>
        </w:rPr>
        <w:t>.</w:t>
      </w:r>
    </w:p>
    <w:p w:rsidR="00E72975" w:rsidRPr="002C7845" w:rsidRDefault="00097112" w:rsidP="00542E95">
      <w:pPr>
        <w:ind w:firstLine="720"/>
        <w:rPr>
          <w:rFonts w:asciiTheme="minorHAnsi" w:hAnsiTheme="minorHAnsi" w:cs="Arial"/>
        </w:rPr>
      </w:pPr>
      <w:r w:rsidRPr="002C7845">
        <w:rPr>
          <w:rFonts w:asciiTheme="minorHAnsi" w:hAnsiTheme="minorHAnsi" w:cs="Arial"/>
        </w:rPr>
        <w:t>To solve this problem</w:t>
      </w:r>
      <w:r w:rsidR="00E72975" w:rsidRPr="002C7845">
        <w:rPr>
          <w:rFonts w:asciiTheme="minorHAnsi" w:hAnsiTheme="minorHAnsi" w:cs="Arial"/>
        </w:rPr>
        <w:t xml:space="preserve"> </w:t>
      </w:r>
      <w:r w:rsidRPr="002C7845">
        <w:rPr>
          <w:rFonts w:asciiTheme="minorHAnsi" w:hAnsiTheme="minorHAnsi" w:cs="Arial"/>
        </w:rPr>
        <w:t xml:space="preserve">a better quality assurance system needs be placed. The system </w:t>
      </w:r>
      <w:r w:rsidR="00E72975" w:rsidRPr="002C7845">
        <w:rPr>
          <w:rFonts w:asciiTheme="minorHAnsi" w:hAnsiTheme="minorHAnsi" w:cs="Arial"/>
        </w:rPr>
        <w:t xml:space="preserve">should </w:t>
      </w:r>
      <w:r w:rsidR="00ED10DE" w:rsidRPr="002C7845">
        <w:rPr>
          <w:rFonts w:asciiTheme="minorHAnsi" w:hAnsiTheme="minorHAnsi" w:cs="Arial"/>
        </w:rPr>
        <w:t>have</w:t>
      </w:r>
      <w:r w:rsidRPr="002C7845">
        <w:rPr>
          <w:rFonts w:asciiTheme="minorHAnsi" w:hAnsiTheme="minorHAnsi" w:cs="Arial"/>
        </w:rPr>
        <w:t xml:space="preserve"> more checkpoints </w:t>
      </w:r>
      <w:r w:rsidR="00ED10DE" w:rsidRPr="002C7845">
        <w:rPr>
          <w:rFonts w:asciiTheme="minorHAnsi" w:hAnsiTheme="minorHAnsi" w:cs="Arial"/>
        </w:rPr>
        <w:t xml:space="preserve">to pinpoint the exact location of errors. </w:t>
      </w:r>
      <w:r w:rsidR="00E72975" w:rsidRPr="002C7845">
        <w:rPr>
          <w:rFonts w:asciiTheme="minorHAnsi" w:hAnsiTheme="minorHAnsi" w:cs="Arial"/>
        </w:rPr>
        <w:t>Since 61% of all mishandled bags are caused by transfers, areas involving transfers should be the main focal point</w:t>
      </w:r>
      <w:r w:rsidRPr="002C7845">
        <w:rPr>
          <w:rFonts w:asciiTheme="minorHAnsi" w:hAnsiTheme="minorHAnsi" w:cs="Arial"/>
        </w:rPr>
        <w:t xml:space="preserve">. </w:t>
      </w:r>
    </w:p>
    <w:p w:rsidR="00494D05" w:rsidRPr="002C7845" w:rsidRDefault="00494D05" w:rsidP="00E95AB3">
      <w:pPr>
        <w:ind w:firstLine="720"/>
        <w:rPr>
          <w:rFonts w:asciiTheme="minorHAnsi" w:hAnsiTheme="minorHAnsi" w:cs="Arial"/>
        </w:rPr>
      </w:pPr>
      <w:r w:rsidRPr="002C7845">
        <w:rPr>
          <w:rFonts w:asciiTheme="minorHAnsi" w:hAnsiTheme="minorHAnsi" w:cs="Arial"/>
        </w:rPr>
        <w:t xml:space="preserve">AIR Tracker </w:t>
      </w:r>
      <w:r w:rsidR="00C35777" w:rsidRPr="002C7845">
        <w:rPr>
          <w:rFonts w:asciiTheme="minorHAnsi" w:hAnsiTheme="minorHAnsi" w:cs="Arial"/>
        </w:rPr>
        <w:t>accomplishes</w:t>
      </w:r>
      <w:r w:rsidRPr="002C7845">
        <w:rPr>
          <w:rFonts w:asciiTheme="minorHAnsi" w:hAnsiTheme="minorHAnsi" w:cs="Arial"/>
        </w:rPr>
        <w:t xml:space="preserve"> all of the above and more. In addition to the checkpoints current quality assurance systems have</w:t>
      </w:r>
      <w:r w:rsidR="00C35777" w:rsidRPr="002C7845">
        <w:rPr>
          <w:rFonts w:asciiTheme="minorHAnsi" w:hAnsiTheme="minorHAnsi" w:cs="Arial"/>
        </w:rPr>
        <w:t xml:space="preserve"> (check-in and sorting)</w:t>
      </w:r>
      <w:r w:rsidRPr="002C7845">
        <w:rPr>
          <w:rFonts w:asciiTheme="minorHAnsi" w:hAnsiTheme="minorHAnsi" w:cs="Arial"/>
        </w:rPr>
        <w:t xml:space="preserve">, AIR tracker </w:t>
      </w:r>
      <w:r w:rsidR="00C35777" w:rsidRPr="002C7845">
        <w:rPr>
          <w:rFonts w:asciiTheme="minorHAnsi" w:hAnsiTheme="minorHAnsi" w:cs="Arial"/>
        </w:rPr>
        <w:t>is able to track bags when they are lo</w:t>
      </w:r>
      <w:r w:rsidR="00855C6F" w:rsidRPr="002C7845">
        <w:rPr>
          <w:rFonts w:asciiTheme="minorHAnsi" w:hAnsiTheme="minorHAnsi" w:cs="Arial"/>
        </w:rPr>
        <w:t>aded and unloaded from the cart which is crucial during transfers.</w:t>
      </w:r>
      <w:r w:rsidR="00C35777" w:rsidRPr="002C7845">
        <w:rPr>
          <w:rFonts w:asciiTheme="minorHAnsi" w:hAnsiTheme="minorHAnsi" w:cs="Arial"/>
        </w:rPr>
        <w:t xml:space="preserve"> Not only does the system track the bags, it can also sense when a bag has </w:t>
      </w:r>
      <w:r w:rsidR="003C3BA5" w:rsidRPr="002C7845">
        <w:rPr>
          <w:rFonts w:asciiTheme="minorHAnsi" w:hAnsiTheme="minorHAnsi" w:cs="Arial"/>
        </w:rPr>
        <w:t xml:space="preserve">strayed away from the cart and </w:t>
      </w:r>
      <w:r w:rsidR="00855C6F" w:rsidRPr="002C7845">
        <w:rPr>
          <w:rFonts w:asciiTheme="minorHAnsi" w:hAnsiTheme="minorHAnsi" w:cs="Arial"/>
        </w:rPr>
        <w:t xml:space="preserve">can </w:t>
      </w:r>
      <w:r w:rsidR="003C3BA5" w:rsidRPr="002C7845">
        <w:rPr>
          <w:rFonts w:asciiTheme="minorHAnsi" w:hAnsiTheme="minorHAnsi" w:cs="Arial"/>
        </w:rPr>
        <w:t xml:space="preserve">safely alert </w:t>
      </w:r>
      <w:r w:rsidR="00855C6F" w:rsidRPr="002C7845">
        <w:rPr>
          <w:rFonts w:asciiTheme="minorHAnsi" w:hAnsiTheme="minorHAnsi" w:cs="Arial"/>
        </w:rPr>
        <w:t xml:space="preserve">the </w:t>
      </w:r>
      <w:r w:rsidR="003C3BA5" w:rsidRPr="002C7845">
        <w:rPr>
          <w:rFonts w:asciiTheme="minorHAnsi" w:hAnsiTheme="minorHAnsi" w:cs="Arial"/>
        </w:rPr>
        <w:t>driver.</w:t>
      </w:r>
      <w:r w:rsidR="00D52393" w:rsidRPr="002C7845">
        <w:rPr>
          <w:rFonts w:asciiTheme="minorHAnsi" w:hAnsiTheme="minorHAnsi" w:cs="Arial"/>
        </w:rPr>
        <w:t xml:space="preserve"> Furthermore, the cart scans would eliminate the need of scanning the </w:t>
      </w:r>
      <w:r w:rsidR="002E17A7">
        <w:rPr>
          <w:rFonts w:asciiTheme="minorHAnsi" w:hAnsiTheme="minorHAnsi" w:cs="Arial"/>
        </w:rPr>
        <w:t>bag at the bottom of the belt loader</w:t>
      </w:r>
      <w:r w:rsidR="00D52393" w:rsidRPr="002C7845">
        <w:rPr>
          <w:rFonts w:asciiTheme="minorHAnsi" w:hAnsiTheme="minorHAnsi" w:cs="Arial"/>
        </w:rPr>
        <w:t xml:space="preserve"> thus eff</w:t>
      </w:r>
      <w:r w:rsidR="00AC325B">
        <w:rPr>
          <w:rFonts w:asciiTheme="minorHAnsi" w:hAnsiTheme="minorHAnsi" w:cs="Arial"/>
        </w:rPr>
        <w:t>ectively reducing the time for all flights, including transfers.</w:t>
      </w:r>
    </w:p>
    <w:p w:rsidR="00D52393" w:rsidRPr="002C7845" w:rsidRDefault="00D52393" w:rsidP="00B02A11">
      <w:pPr>
        <w:rPr>
          <w:rFonts w:asciiTheme="minorHAnsi" w:hAnsiTheme="minorHAnsi" w:cs="Arial"/>
        </w:rPr>
      </w:pPr>
    </w:p>
    <w:p w:rsidR="005958D3" w:rsidRPr="002C7845" w:rsidRDefault="005958D3">
      <w:pPr>
        <w:rPr>
          <w:rFonts w:asciiTheme="minorHAnsi" w:hAnsiTheme="minorHAnsi" w:cs="Arial"/>
          <w:bCs/>
        </w:rPr>
      </w:pPr>
    </w:p>
    <w:p w:rsidR="00542E95" w:rsidRPr="00574CF4" w:rsidRDefault="00D52393" w:rsidP="005958D3">
      <w:pPr>
        <w:rPr>
          <w:rFonts w:asciiTheme="minorHAnsi" w:hAnsiTheme="minorHAnsi" w:cs="Arial"/>
          <w:bCs/>
          <w:sz w:val="20"/>
          <w:szCs w:val="20"/>
        </w:rPr>
      </w:pPr>
      <w:r w:rsidRPr="00574CF4">
        <w:rPr>
          <w:rFonts w:asciiTheme="minorHAnsi" w:hAnsiTheme="minorHAnsi" w:cs="Arial"/>
          <w:bCs/>
          <w:sz w:val="20"/>
          <w:szCs w:val="20"/>
        </w:rPr>
        <w:t>1) I</w:t>
      </w:r>
      <w:r w:rsidR="00DD4D3A" w:rsidRPr="00574CF4">
        <w:rPr>
          <w:rFonts w:asciiTheme="minorHAnsi" w:hAnsiTheme="minorHAnsi" w:cs="Arial"/>
          <w:bCs/>
          <w:sz w:val="20"/>
          <w:szCs w:val="20"/>
        </w:rPr>
        <w:t>n this case, “mishandled” means dropped, left behind, or mistakenly sent to the wrong area or plane.</w:t>
      </w:r>
      <w:r w:rsidR="000950FF" w:rsidRPr="00574CF4">
        <w:rPr>
          <w:rFonts w:asciiTheme="minorHAnsi" w:hAnsiTheme="minorHAnsi" w:cs="Arial"/>
          <w:bCs/>
          <w:sz w:val="20"/>
          <w:szCs w:val="20"/>
        </w:rPr>
        <w:t xml:space="preserve"> </w:t>
      </w:r>
    </w:p>
    <w:p w:rsidR="001C3CB7" w:rsidRPr="002C7845" w:rsidRDefault="00FB436D" w:rsidP="006A7A60">
      <w:pPr>
        <w:pStyle w:val="Heading1"/>
        <w:rPr>
          <w:rFonts w:asciiTheme="minorHAnsi" w:hAnsiTheme="minorHAnsi" w:cs="Arial"/>
          <w:sz w:val="24"/>
          <w:szCs w:val="24"/>
        </w:rPr>
      </w:pPr>
      <w:r w:rsidRPr="002C7845">
        <w:rPr>
          <w:rFonts w:asciiTheme="minorHAnsi" w:hAnsiTheme="minorHAnsi" w:cs="Arial"/>
          <w:sz w:val="24"/>
          <w:szCs w:val="24"/>
        </w:rPr>
        <w:lastRenderedPageBreak/>
        <w:t xml:space="preserve">3. </w:t>
      </w:r>
      <w:r w:rsidR="006A7A60" w:rsidRPr="002C7845">
        <w:rPr>
          <w:rFonts w:asciiTheme="minorHAnsi" w:hAnsiTheme="minorHAnsi" w:cs="Arial"/>
          <w:sz w:val="24"/>
          <w:szCs w:val="24"/>
        </w:rPr>
        <w:t>Project Description</w:t>
      </w:r>
    </w:p>
    <w:p w:rsidR="00206511" w:rsidRPr="002C7845" w:rsidRDefault="00206511" w:rsidP="00206511">
      <w:pPr>
        <w:rPr>
          <w:rFonts w:asciiTheme="minorHAnsi" w:hAnsiTheme="minorHAnsi"/>
          <w:b/>
          <w:lang w:eastAsia="en-US"/>
        </w:rPr>
      </w:pPr>
      <w:r w:rsidRPr="002C7845">
        <w:rPr>
          <w:rFonts w:asciiTheme="minorHAnsi" w:hAnsiTheme="minorHAnsi"/>
          <w:b/>
          <w:lang w:eastAsia="en-US"/>
        </w:rPr>
        <w:t>3.1 The Problem</w:t>
      </w:r>
    </w:p>
    <w:p w:rsidR="0076389F" w:rsidRDefault="00494D05" w:rsidP="0076389F">
      <w:pPr>
        <w:ind w:firstLine="720"/>
        <w:rPr>
          <w:rFonts w:asciiTheme="minorHAnsi" w:hAnsiTheme="minorHAnsi" w:cs="Arial"/>
          <w:color w:val="000000"/>
        </w:rPr>
      </w:pPr>
      <w:r w:rsidRPr="002C7845">
        <w:rPr>
          <w:rFonts w:asciiTheme="minorHAnsi" w:hAnsiTheme="minorHAnsi" w:cs="Arial"/>
          <w:color w:val="000000"/>
        </w:rPr>
        <w:t>Mishandled luggage costs the airline industry as a whole $4 billion a year.</w:t>
      </w:r>
      <w:r w:rsidR="006E6C65" w:rsidRPr="002C7845">
        <w:rPr>
          <w:rFonts w:asciiTheme="minorHAnsi" w:hAnsiTheme="minorHAnsi" w:cs="Arial"/>
          <w:color w:val="000000"/>
        </w:rPr>
        <w:t xml:space="preserve"> Returning mishandled luggage wastes the time of both customer and airline. </w:t>
      </w:r>
    </w:p>
    <w:p w:rsidR="0076389F" w:rsidRDefault="0076389F" w:rsidP="0076389F">
      <w:pPr>
        <w:ind w:firstLine="720"/>
        <w:rPr>
          <w:rFonts w:asciiTheme="minorHAnsi" w:hAnsiTheme="minorHAnsi" w:cs="Arial"/>
          <w:color w:val="000000"/>
        </w:rPr>
      </w:pPr>
      <w:r>
        <w:rPr>
          <w:rFonts w:asciiTheme="minorHAnsi" w:hAnsiTheme="minorHAnsi" w:cs="Arial"/>
          <w:color w:val="000000"/>
        </w:rPr>
        <w:t>Customers can become frustrated after their bag is mishandled for several reasons.  For example, if the customer is a on a business trip and has uniform inside his or her bag, that person may give a bad appearance and lose reputation. Or it may just be that the person needs necessities such as medicine or underwear.</w:t>
      </w:r>
    </w:p>
    <w:p w:rsidR="006E6C65" w:rsidRPr="002C7845" w:rsidRDefault="0076389F" w:rsidP="000B6956">
      <w:pPr>
        <w:ind w:firstLine="720"/>
        <w:rPr>
          <w:rFonts w:asciiTheme="minorHAnsi" w:hAnsiTheme="minorHAnsi" w:cs="Arial"/>
          <w:color w:val="000000"/>
        </w:rPr>
      </w:pPr>
      <w:r>
        <w:rPr>
          <w:rFonts w:asciiTheme="minorHAnsi" w:hAnsiTheme="minorHAnsi" w:cs="Arial"/>
          <w:color w:val="000000"/>
        </w:rPr>
        <w:t xml:space="preserve">Airlines </w:t>
      </w:r>
      <w:r w:rsidR="00E62F50">
        <w:rPr>
          <w:rFonts w:asciiTheme="minorHAnsi" w:hAnsiTheme="minorHAnsi" w:cs="Arial"/>
          <w:color w:val="000000"/>
        </w:rPr>
        <w:t xml:space="preserve">also suffer from mishandled bags. They </w:t>
      </w:r>
      <w:r>
        <w:rPr>
          <w:rFonts w:asciiTheme="minorHAnsi" w:hAnsiTheme="minorHAnsi" w:cs="Arial"/>
          <w:color w:val="000000"/>
        </w:rPr>
        <w:t>have to hire more</w:t>
      </w:r>
      <w:r w:rsidR="006E6C65" w:rsidRPr="002C7845">
        <w:rPr>
          <w:rFonts w:asciiTheme="minorHAnsi" w:hAnsiTheme="minorHAnsi" w:cs="Arial"/>
          <w:color w:val="000000"/>
        </w:rPr>
        <w:t xml:space="preserve"> personnel and</w:t>
      </w:r>
      <w:r w:rsidR="00E62F50">
        <w:rPr>
          <w:rFonts w:asciiTheme="minorHAnsi" w:hAnsiTheme="minorHAnsi" w:cs="Arial"/>
          <w:color w:val="000000"/>
        </w:rPr>
        <w:t xml:space="preserve"> </w:t>
      </w:r>
      <w:r w:rsidR="000322AE">
        <w:rPr>
          <w:rFonts w:asciiTheme="minorHAnsi" w:hAnsiTheme="minorHAnsi" w:cs="Arial"/>
          <w:color w:val="000000"/>
        </w:rPr>
        <w:t>buy</w:t>
      </w:r>
      <w:r w:rsidR="00E62F50">
        <w:rPr>
          <w:rFonts w:asciiTheme="minorHAnsi" w:hAnsiTheme="minorHAnsi" w:cs="Arial"/>
          <w:color w:val="000000"/>
        </w:rPr>
        <w:t xml:space="preserve"> more resources</w:t>
      </w:r>
      <w:r w:rsidR="006E6C65" w:rsidRPr="002C7845">
        <w:rPr>
          <w:rFonts w:asciiTheme="minorHAnsi" w:hAnsiTheme="minorHAnsi" w:cs="Arial"/>
          <w:color w:val="000000"/>
        </w:rPr>
        <w:t xml:space="preserve"> to remedy the problem. Mishandled luggage </w:t>
      </w:r>
      <w:r w:rsidR="005F6F6D" w:rsidRPr="002C7845">
        <w:rPr>
          <w:rFonts w:asciiTheme="minorHAnsi" w:hAnsiTheme="minorHAnsi" w:cs="Arial"/>
          <w:color w:val="000000"/>
        </w:rPr>
        <w:t>may even deter</w:t>
      </w:r>
      <w:r w:rsidR="006E6C65" w:rsidRPr="002C7845">
        <w:rPr>
          <w:rFonts w:asciiTheme="minorHAnsi" w:hAnsiTheme="minorHAnsi" w:cs="Arial"/>
          <w:color w:val="000000"/>
        </w:rPr>
        <w:t xml:space="preserve"> return customers.</w:t>
      </w:r>
    </w:p>
    <w:p w:rsidR="00A42792" w:rsidRPr="002C7845" w:rsidRDefault="00A42792" w:rsidP="00855C6F">
      <w:pPr>
        <w:rPr>
          <w:rFonts w:asciiTheme="minorHAnsi" w:hAnsiTheme="minorHAnsi" w:cs="Arial"/>
          <w:color w:val="000000"/>
        </w:rPr>
      </w:pPr>
    </w:p>
    <w:p w:rsidR="00A42792" w:rsidRPr="002C7845" w:rsidRDefault="00E14D7B" w:rsidP="00855C6F">
      <w:pPr>
        <w:rPr>
          <w:rFonts w:asciiTheme="minorHAnsi" w:hAnsiTheme="minorHAnsi" w:cs="Arial"/>
        </w:rPr>
      </w:pPr>
      <w:r>
        <w:rPr>
          <w:rFonts w:asciiTheme="minorHAnsi" w:hAnsiTheme="minorHAnsi" w:cs="Arial"/>
          <w:b/>
          <w:bCs/>
          <w:iCs/>
        </w:rPr>
        <w:t xml:space="preserve">3.1.2 </w:t>
      </w:r>
      <w:r w:rsidR="00A42792" w:rsidRPr="002C7845">
        <w:rPr>
          <w:rFonts w:asciiTheme="minorHAnsi" w:hAnsiTheme="minorHAnsi" w:cs="Arial"/>
          <w:b/>
          <w:bCs/>
          <w:iCs/>
        </w:rPr>
        <w:t>Statistics</w:t>
      </w:r>
    </w:p>
    <w:p w:rsidR="00494D05" w:rsidRPr="002C7845" w:rsidRDefault="00855C6F" w:rsidP="00855C6F">
      <w:pPr>
        <w:rPr>
          <w:rFonts w:asciiTheme="minorHAnsi" w:hAnsiTheme="minorHAnsi" w:cs="Arial"/>
        </w:rPr>
      </w:pPr>
      <w:r w:rsidRPr="002C7845">
        <w:rPr>
          <w:rFonts w:asciiTheme="minorHAnsi" w:hAnsiTheme="minorHAnsi" w:cs="Arial"/>
        </w:rPr>
        <w:t xml:space="preserve"> </w:t>
      </w:r>
      <w:r w:rsidR="00CE6088" w:rsidRPr="002C7845">
        <w:rPr>
          <w:rFonts w:asciiTheme="minorHAnsi" w:hAnsiTheme="minorHAnsi" w:cs="Arial"/>
        </w:rPr>
        <w:t xml:space="preserve">The following statistics </w:t>
      </w:r>
      <w:r w:rsidR="00494D05" w:rsidRPr="002C7845">
        <w:rPr>
          <w:rFonts w:asciiTheme="minorHAnsi" w:hAnsiTheme="minorHAnsi" w:cs="Arial"/>
        </w:rPr>
        <w:t>from various organizations</w:t>
      </w:r>
      <w:r w:rsidR="00CE6088" w:rsidRPr="002C7845">
        <w:rPr>
          <w:rFonts w:asciiTheme="minorHAnsi" w:hAnsiTheme="minorHAnsi" w:cs="Arial"/>
        </w:rPr>
        <w:t xml:space="preserve"> illustrate</w:t>
      </w:r>
      <w:r w:rsidR="00494D05" w:rsidRPr="002C7845">
        <w:rPr>
          <w:rFonts w:asciiTheme="minorHAnsi" w:hAnsiTheme="minorHAnsi" w:cs="Arial"/>
        </w:rPr>
        <w:t xml:space="preserve"> </w:t>
      </w:r>
      <w:r w:rsidRPr="002C7845">
        <w:rPr>
          <w:rFonts w:asciiTheme="minorHAnsi" w:hAnsiTheme="minorHAnsi" w:cs="Arial"/>
        </w:rPr>
        <w:t>the magnitude of the problem</w:t>
      </w:r>
      <w:r w:rsidR="00494D05" w:rsidRPr="002C7845">
        <w:rPr>
          <w:rFonts w:asciiTheme="minorHAnsi" w:hAnsiTheme="minorHAnsi" w:cs="Arial"/>
        </w:rPr>
        <w:t>.</w:t>
      </w:r>
    </w:p>
    <w:p w:rsidR="003C3BA5" w:rsidRPr="002C7845" w:rsidRDefault="003C3BA5" w:rsidP="003C3BA5">
      <w:pPr>
        <w:numPr>
          <w:ilvl w:val="0"/>
          <w:numId w:val="25"/>
        </w:numPr>
        <w:rPr>
          <w:rFonts w:asciiTheme="minorHAnsi" w:hAnsiTheme="minorHAnsi" w:cs="Arial"/>
        </w:rPr>
      </w:pPr>
      <w:r w:rsidRPr="002C7845">
        <w:rPr>
          <w:rFonts w:asciiTheme="minorHAnsi" w:hAnsiTheme="minorHAnsi" w:cs="Arial"/>
        </w:rPr>
        <w:t>In July 2007 British Airwa</w:t>
      </w:r>
      <w:r w:rsidR="00855C6F" w:rsidRPr="002C7845">
        <w:rPr>
          <w:rFonts w:asciiTheme="minorHAnsi" w:hAnsiTheme="minorHAnsi" w:cs="Arial"/>
        </w:rPr>
        <w:t xml:space="preserve">ys mishandled an average of </w:t>
      </w:r>
      <w:r w:rsidRPr="002C7845">
        <w:rPr>
          <w:rFonts w:asciiTheme="minorHAnsi" w:hAnsiTheme="minorHAnsi" w:cs="Arial"/>
        </w:rPr>
        <w:t>28 checked bags per 1000 passengers. - AEA (Association of European Airlines)</w:t>
      </w:r>
    </w:p>
    <w:p w:rsidR="003C3BA5" w:rsidRPr="002C7845" w:rsidRDefault="003C3BA5" w:rsidP="003C3BA5">
      <w:pPr>
        <w:numPr>
          <w:ilvl w:val="0"/>
          <w:numId w:val="26"/>
        </w:numPr>
        <w:rPr>
          <w:rFonts w:asciiTheme="minorHAnsi" w:hAnsiTheme="minorHAnsi" w:cs="Arial"/>
        </w:rPr>
      </w:pPr>
      <w:r w:rsidRPr="002C7845">
        <w:rPr>
          <w:rFonts w:asciiTheme="minorHAnsi" w:hAnsiTheme="minorHAnsi" w:cs="Arial"/>
        </w:rPr>
        <w:t xml:space="preserve"> In August 2008, bags w</w:t>
      </w:r>
      <w:r w:rsidR="00855C6F" w:rsidRPr="002C7845">
        <w:rPr>
          <w:rFonts w:asciiTheme="minorHAnsi" w:hAnsiTheme="minorHAnsi" w:cs="Arial"/>
        </w:rPr>
        <w:t xml:space="preserve">ere mishandled at a rate of </w:t>
      </w:r>
      <w:r w:rsidRPr="002C7845">
        <w:rPr>
          <w:rFonts w:asciiTheme="minorHAnsi" w:hAnsiTheme="minorHAnsi" w:cs="Arial"/>
        </w:rPr>
        <w:t>8,700 a day by American-based airlines. - U.S. Department of Transportation</w:t>
      </w:r>
    </w:p>
    <w:p w:rsidR="00D52393" w:rsidRPr="002C7845" w:rsidRDefault="00D52393" w:rsidP="001C3CB7">
      <w:pPr>
        <w:rPr>
          <w:rFonts w:asciiTheme="minorHAnsi" w:hAnsiTheme="minorHAnsi" w:cs="Arial"/>
          <w:b/>
          <w:bCs/>
          <w:color w:val="000000"/>
        </w:rPr>
      </w:pPr>
    </w:p>
    <w:p w:rsidR="00567C13" w:rsidRPr="002C7845" w:rsidRDefault="00567C13" w:rsidP="000B6956">
      <w:pPr>
        <w:ind w:firstLine="360"/>
        <w:rPr>
          <w:rFonts w:asciiTheme="minorHAnsi" w:hAnsiTheme="minorHAnsi" w:cs="Arial"/>
        </w:rPr>
      </w:pPr>
      <w:r w:rsidRPr="002C7845">
        <w:rPr>
          <w:rFonts w:asciiTheme="minorHAnsi" w:hAnsiTheme="minorHAnsi" w:cs="Arial"/>
        </w:rPr>
        <w:t>“If an airline [mishandles] a passenger’s bag, you raise the possibility of losing the customer for the long term.” Billions in lost revenue and wasted man-hours takes away from the customer-oriented business of air travel.</w:t>
      </w:r>
    </w:p>
    <w:p w:rsidR="00D52393" w:rsidRPr="002C7845" w:rsidRDefault="00D52393" w:rsidP="001C3CB7">
      <w:pPr>
        <w:rPr>
          <w:rFonts w:asciiTheme="minorHAnsi" w:hAnsiTheme="minorHAnsi" w:cs="Arial"/>
          <w:b/>
          <w:bCs/>
          <w:color w:val="000000"/>
        </w:rPr>
      </w:pPr>
    </w:p>
    <w:p w:rsidR="000950FF" w:rsidRDefault="000950FF"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733F9D" w:rsidRDefault="00733F9D" w:rsidP="00E95AB3">
      <w:pPr>
        <w:rPr>
          <w:rFonts w:asciiTheme="minorHAnsi" w:hAnsiTheme="minorHAnsi" w:cs="Arial"/>
          <w:b/>
          <w:bCs/>
          <w:color w:val="000000"/>
        </w:rPr>
      </w:pPr>
    </w:p>
    <w:p w:rsidR="00102465" w:rsidRDefault="00102465" w:rsidP="00E95AB3">
      <w:pPr>
        <w:rPr>
          <w:rFonts w:asciiTheme="minorHAnsi" w:hAnsiTheme="minorHAnsi" w:cs="Arial"/>
          <w:b/>
        </w:rPr>
      </w:pPr>
    </w:p>
    <w:p w:rsidR="00C6442F" w:rsidRPr="002C7845" w:rsidRDefault="00C6442F" w:rsidP="00E95AB3">
      <w:pPr>
        <w:rPr>
          <w:rFonts w:asciiTheme="minorHAnsi" w:hAnsiTheme="minorHAnsi" w:cs="Arial"/>
          <w:b/>
        </w:rPr>
      </w:pPr>
    </w:p>
    <w:p w:rsidR="00E95AB3" w:rsidRPr="002C7845" w:rsidRDefault="00E14D7B" w:rsidP="00E95AB3">
      <w:pPr>
        <w:rPr>
          <w:rFonts w:asciiTheme="minorHAnsi" w:hAnsiTheme="minorHAnsi" w:cs="Arial"/>
          <w:b/>
        </w:rPr>
      </w:pPr>
      <w:r>
        <w:rPr>
          <w:rFonts w:asciiTheme="minorHAnsi" w:hAnsiTheme="minorHAnsi" w:cs="Arial"/>
          <w:b/>
        </w:rPr>
        <w:lastRenderedPageBreak/>
        <w:t xml:space="preserve">3.1.3 </w:t>
      </w:r>
      <w:r w:rsidR="000E3575" w:rsidRPr="002C7845">
        <w:rPr>
          <w:rFonts w:asciiTheme="minorHAnsi" w:hAnsiTheme="minorHAnsi" w:cs="Arial"/>
          <w:b/>
        </w:rPr>
        <w:t>Increase of Mishandled Bags</w:t>
      </w:r>
    </w:p>
    <w:p w:rsidR="00540027" w:rsidRPr="002C7845" w:rsidRDefault="00E95AB3" w:rsidP="000B6956">
      <w:pPr>
        <w:ind w:firstLine="720"/>
        <w:rPr>
          <w:rFonts w:asciiTheme="minorHAnsi" w:hAnsiTheme="minorHAnsi" w:cs="Arial"/>
        </w:rPr>
      </w:pPr>
      <w:r w:rsidRPr="002C7845">
        <w:rPr>
          <w:rFonts w:asciiTheme="minorHAnsi" w:hAnsiTheme="minorHAnsi" w:cs="Arial"/>
        </w:rPr>
        <w:t xml:space="preserve">The problem isn’t stopping either. </w:t>
      </w:r>
      <w:r w:rsidR="00540027" w:rsidRPr="002C7845">
        <w:rPr>
          <w:rFonts w:asciiTheme="minorHAnsi" w:hAnsiTheme="minorHAnsi" w:cs="Arial"/>
        </w:rPr>
        <w:t xml:space="preserve">More people are flying, yet little has changed in the airport systems to handle the increase. </w:t>
      </w:r>
      <w:r w:rsidR="00D33145" w:rsidRPr="002C7845">
        <w:rPr>
          <w:rFonts w:asciiTheme="minorHAnsi" w:hAnsiTheme="minorHAnsi" w:cs="Arial"/>
        </w:rPr>
        <w:t xml:space="preserve">The following graph exemplifies the increased rate of mishandled baggage by U.S. Airlines. Many other large airlines suffer from a similar </w:t>
      </w:r>
      <w:r w:rsidR="000E3575" w:rsidRPr="002C7845">
        <w:rPr>
          <w:rFonts w:asciiTheme="minorHAnsi" w:hAnsiTheme="minorHAnsi" w:cs="Arial"/>
        </w:rPr>
        <w:t>increase.</w:t>
      </w:r>
    </w:p>
    <w:p w:rsidR="001C3CB7" w:rsidRPr="002C7845" w:rsidRDefault="00E95AB3" w:rsidP="00540027">
      <w:pPr>
        <w:jc w:val="center"/>
        <w:rPr>
          <w:rFonts w:asciiTheme="minorHAnsi" w:hAnsiTheme="minorHAnsi" w:cs="Arial"/>
        </w:rPr>
      </w:pPr>
      <w:r w:rsidRPr="002C7845">
        <w:rPr>
          <w:rFonts w:asciiTheme="minorHAnsi" w:hAnsiTheme="minorHAnsi" w:cs="Arial"/>
        </w:rPr>
        <w:br/>
      </w:r>
      <w:r w:rsidR="00F804C8" w:rsidRPr="00E92727">
        <w:rPr>
          <w:rFonts w:asciiTheme="minorHAnsi" w:hAnsiTheme="minorHAnsi" w:cs="Arial"/>
          <w:b/>
        </w:rPr>
        <w:pict>
          <v:shape id="Picture 12" o:spid="_x0000_i1026" type="#_x0000_t75" style="width:357pt;height:243pt;visibility:visible;mso-wrap-style:square" o:bordertopcolor="black" o:borderleftcolor="black" o:borderbottomcolor="black" o:borderrightcolor="black">
            <v:imagedata r:id="rId9" o:title=""/>
            <w10:bordertop type="single" width="10"/>
            <w10:borderleft type="single" width="10"/>
            <w10:borderbottom type="single" width="10"/>
            <w10:borderright type="single" width="10"/>
          </v:shape>
        </w:pict>
      </w:r>
    </w:p>
    <w:p w:rsidR="00E95AB3" w:rsidRPr="002C7845" w:rsidRDefault="00E95AB3" w:rsidP="007910AA">
      <w:pPr>
        <w:rPr>
          <w:rFonts w:asciiTheme="minorHAnsi" w:hAnsiTheme="minorHAnsi" w:cs="Arial"/>
        </w:rPr>
      </w:pPr>
    </w:p>
    <w:p w:rsidR="00E95AB3" w:rsidRPr="002C7845" w:rsidRDefault="00E95AB3" w:rsidP="000B6956">
      <w:pPr>
        <w:ind w:firstLine="720"/>
        <w:rPr>
          <w:rFonts w:asciiTheme="minorHAnsi" w:hAnsiTheme="minorHAnsi" w:cs="Arial"/>
        </w:rPr>
      </w:pPr>
      <w:r w:rsidRPr="002C7845">
        <w:rPr>
          <w:rFonts w:asciiTheme="minorHAnsi" w:hAnsiTheme="minorHAnsi" w:cs="Arial"/>
        </w:rPr>
        <w:t xml:space="preserve"> </w:t>
      </w:r>
      <w:r w:rsidR="00540027" w:rsidRPr="002C7845">
        <w:rPr>
          <w:rFonts w:asciiTheme="minorHAnsi" w:hAnsiTheme="minorHAnsi" w:cs="Arial"/>
        </w:rPr>
        <w:t>Along with the ever increasing population, more and more reg</w:t>
      </w:r>
      <w:r w:rsidR="000E3575" w:rsidRPr="002C7845">
        <w:rPr>
          <w:rFonts w:asciiTheme="minorHAnsi" w:hAnsiTheme="minorHAnsi" w:cs="Arial"/>
        </w:rPr>
        <w:t xml:space="preserve">ulations are being placed which </w:t>
      </w:r>
      <w:r w:rsidR="00540027" w:rsidRPr="002C7845">
        <w:rPr>
          <w:rFonts w:asciiTheme="minorHAnsi" w:hAnsiTheme="minorHAnsi" w:cs="Arial"/>
        </w:rPr>
        <w:t xml:space="preserve">further attribute to the cause of </w:t>
      </w:r>
      <w:r w:rsidR="000E3575" w:rsidRPr="002C7845">
        <w:rPr>
          <w:rFonts w:asciiTheme="minorHAnsi" w:hAnsiTheme="minorHAnsi" w:cs="Arial"/>
        </w:rPr>
        <w:t xml:space="preserve">increase in </w:t>
      </w:r>
      <w:r w:rsidR="00540027" w:rsidRPr="002C7845">
        <w:rPr>
          <w:rFonts w:asciiTheme="minorHAnsi" w:hAnsiTheme="minorHAnsi" w:cs="Arial"/>
        </w:rPr>
        <w:t>mishandled bags.</w:t>
      </w:r>
      <w:r w:rsidR="005D0321" w:rsidRPr="002C7845">
        <w:rPr>
          <w:rFonts w:asciiTheme="minorHAnsi" w:hAnsiTheme="minorHAnsi" w:cs="Arial"/>
        </w:rPr>
        <w:t xml:space="preserve"> Martin Broughton, ex-Chairman of British Airways, said “T</w:t>
      </w:r>
      <w:r w:rsidRPr="002C7845">
        <w:rPr>
          <w:rFonts w:asciiTheme="minorHAnsi" w:hAnsiTheme="minorHAnsi" w:cs="Arial"/>
        </w:rPr>
        <w:t xml:space="preserve">he government’s insistence on only one piece of hand luggage… has put huge strain on the baggage handling staff and, yes, is therefore to blame for the lost luggage.” </w:t>
      </w:r>
    </w:p>
    <w:p w:rsidR="004C33FA" w:rsidRPr="002C7845" w:rsidRDefault="004C33FA" w:rsidP="00494D05">
      <w:pPr>
        <w:rPr>
          <w:rFonts w:asciiTheme="minorHAnsi" w:hAnsiTheme="minorHAnsi" w:cs="Arial"/>
          <w:bCs/>
          <w:i/>
          <w:iCs/>
        </w:rPr>
      </w:pPr>
    </w:p>
    <w:p w:rsidR="00466C78" w:rsidRPr="002C7845" w:rsidRDefault="00466C78" w:rsidP="00494D05">
      <w:pPr>
        <w:rPr>
          <w:rFonts w:asciiTheme="minorHAnsi" w:hAnsiTheme="minorHAnsi" w:cs="Arial"/>
          <w:b/>
        </w:rPr>
      </w:pPr>
    </w:p>
    <w:p w:rsidR="00466C78" w:rsidRPr="002C7845" w:rsidRDefault="00466C78" w:rsidP="00494D05">
      <w:pPr>
        <w:rPr>
          <w:rFonts w:asciiTheme="minorHAnsi" w:hAnsiTheme="minorHAnsi" w:cs="Arial"/>
          <w:b/>
        </w:rPr>
      </w:pPr>
    </w:p>
    <w:p w:rsidR="00466C78" w:rsidRPr="002C7845" w:rsidRDefault="00466C78" w:rsidP="00494D05">
      <w:pPr>
        <w:rPr>
          <w:rFonts w:asciiTheme="minorHAnsi" w:hAnsiTheme="minorHAnsi" w:cs="Arial"/>
          <w:b/>
        </w:rPr>
      </w:pPr>
    </w:p>
    <w:p w:rsidR="00466C78" w:rsidRPr="002C7845" w:rsidRDefault="00466C78" w:rsidP="00494D05">
      <w:pPr>
        <w:rPr>
          <w:rFonts w:asciiTheme="minorHAnsi" w:hAnsiTheme="minorHAnsi" w:cs="Arial"/>
          <w:b/>
        </w:rPr>
      </w:pPr>
    </w:p>
    <w:p w:rsidR="00466C78" w:rsidRPr="002C7845" w:rsidRDefault="00466C78" w:rsidP="00494D05">
      <w:pPr>
        <w:rPr>
          <w:rFonts w:asciiTheme="minorHAnsi" w:hAnsiTheme="minorHAnsi" w:cs="Arial"/>
          <w:b/>
        </w:rPr>
      </w:pPr>
    </w:p>
    <w:p w:rsidR="007869EE" w:rsidRPr="002C7845" w:rsidRDefault="007869EE" w:rsidP="00494D05">
      <w:pPr>
        <w:rPr>
          <w:rFonts w:asciiTheme="minorHAnsi" w:hAnsiTheme="minorHAnsi" w:cs="Arial"/>
          <w:b/>
        </w:rPr>
      </w:pPr>
    </w:p>
    <w:p w:rsidR="00494D05" w:rsidRPr="002C7845" w:rsidRDefault="00E14D7B" w:rsidP="00494D05">
      <w:pPr>
        <w:rPr>
          <w:rFonts w:asciiTheme="minorHAnsi" w:hAnsiTheme="minorHAnsi" w:cs="Arial"/>
          <w:b/>
        </w:rPr>
      </w:pPr>
      <w:r>
        <w:rPr>
          <w:rFonts w:asciiTheme="minorHAnsi" w:hAnsiTheme="minorHAnsi" w:cs="Arial"/>
          <w:b/>
        </w:rPr>
        <w:lastRenderedPageBreak/>
        <w:t>3.1.4</w:t>
      </w:r>
      <w:r w:rsidR="00494D05" w:rsidRPr="002C7845">
        <w:rPr>
          <w:rFonts w:asciiTheme="minorHAnsi" w:hAnsiTheme="minorHAnsi" w:cs="Arial"/>
          <w:b/>
        </w:rPr>
        <w:t xml:space="preserve"> Causes of </w:t>
      </w:r>
      <w:r w:rsidR="000E3575" w:rsidRPr="002C7845">
        <w:rPr>
          <w:rFonts w:asciiTheme="minorHAnsi" w:hAnsiTheme="minorHAnsi" w:cs="Arial"/>
          <w:b/>
        </w:rPr>
        <w:t>Mishandled</w:t>
      </w:r>
      <w:r w:rsidR="00494D05" w:rsidRPr="002C7845">
        <w:rPr>
          <w:rFonts w:asciiTheme="minorHAnsi" w:hAnsiTheme="minorHAnsi" w:cs="Arial"/>
          <w:b/>
        </w:rPr>
        <w:t xml:space="preserve"> Luggage</w:t>
      </w:r>
    </w:p>
    <w:p w:rsidR="00494D05" w:rsidRPr="002C7845" w:rsidRDefault="00494D05" w:rsidP="000B6956">
      <w:pPr>
        <w:ind w:firstLine="720"/>
        <w:rPr>
          <w:rFonts w:asciiTheme="minorHAnsi" w:hAnsiTheme="minorHAnsi" w:cs="Arial"/>
        </w:rPr>
      </w:pPr>
      <w:r w:rsidRPr="002C7845">
        <w:rPr>
          <w:rFonts w:asciiTheme="minorHAnsi" w:hAnsiTheme="minorHAnsi" w:cs="Arial"/>
        </w:rPr>
        <w:t xml:space="preserve">The graph below shows the percentage of mishandled bags </w:t>
      </w:r>
      <w:r w:rsidR="000E3575" w:rsidRPr="002C7845">
        <w:rPr>
          <w:rFonts w:asciiTheme="minorHAnsi" w:hAnsiTheme="minorHAnsi" w:cs="Arial"/>
        </w:rPr>
        <w:t xml:space="preserve">grouped by the </w:t>
      </w:r>
      <w:r w:rsidR="00A80FE1" w:rsidRPr="002C7845">
        <w:rPr>
          <w:rFonts w:asciiTheme="minorHAnsi" w:hAnsiTheme="minorHAnsi" w:cs="Arial"/>
        </w:rPr>
        <w:t xml:space="preserve">general </w:t>
      </w:r>
      <w:r w:rsidR="000E3575" w:rsidRPr="002C7845">
        <w:rPr>
          <w:rFonts w:asciiTheme="minorHAnsi" w:hAnsiTheme="minorHAnsi" w:cs="Arial"/>
        </w:rPr>
        <w:t>cause.</w:t>
      </w:r>
      <w:r w:rsidR="00FC7179">
        <w:rPr>
          <w:rFonts w:asciiTheme="minorHAnsi" w:hAnsiTheme="minorHAnsi" w:cs="Arial"/>
        </w:rPr>
        <w:t xml:space="preserve"> The numbers within this graph will be referenced upon frequently</w:t>
      </w:r>
      <w:r w:rsidR="0084746D">
        <w:rPr>
          <w:rFonts w:asciiTheme="minorHAnsi" w:hAnsiTheme="minorHAnsi" w:cs="Arial"/>
        </w:rPr>
        <w:t xml:space="preserve"> </w:t>
      </w:r>
      <w:r w:rsidR="00D95324">
        <w:rPr>
          <w:rFonts w:asciiTheme="minorHAnsi" w:hAnsiTheme="minorHAnsi" w:cs="Arial"/>
        </w:rPr>
        <w:t>due to the importance of this data.</w:t>
      </w:r>
    </w:p>
    <w:p w:rsidR="001C3CB7" w:rsidRPr="002C7845" w:rsidRDefault="00F804C8" w:rsidP="00D95324">
      <w:pPr>
        <w:tabs>
          <w:tab w:val="left" w:pos="1155"/>
        </w:tabs>
        <w:jc w:val="center"/>
        <w:rPr>
          <w:rFonts w:asciiTheme="minorHAnsi" w:hAnsiTheme="minorHAnsi" w:cs="Arial"/>
        </w:rPr>
      </w:pPr>
      <w:r w:rsidRPr="00E92727">
        <w:rPr>
          <w:rFonts w:asciiTheme="minorHAnsi" w:hAnsiTheme="minorHAnsi" w:cs="Arial"/>
        </w:rPr>
        <w:pict>
          <v:shape id="Picture 4" o:spid="_x0000_i1027" type="#_x0000_t75" style="width:348pt;height:301.5pt;visibility:visible;mso-wrap-style:square" o:bordertopcolor="black" o:borderleftcolor="black" o:borderbottomcolor="black" o:borderrightcolor="black">
            <v:imagedata r:id="rId10" o:title="" cropleft="6060f" cropright="7272f"/>
            <w10:bordertop type="single" width="10"/>
            <w10:borderleft type="single" width="10"/>
            <w10:borderbottom type="single" width="10"/>
            <w10:borderright type="single" width="10"/>
          </v:shape>
        </w:pict>
      </w:r>
    </w:p>
    <w:p w:rsidR="004C33FA" w:rsidRPr="000731F0" w:rsidRDefault="00925871" w:rsidP="000B6956">
      <w:pPr>
        <w:ind w:firstLine="720"/>
        <w:rPr>
          <w:rFonts w:asciiTheme="minorHAnsi" w:hAnsiTheme="minorHAnsi" w:cs="Arial"/>
        </w:rPr>
      </w:pPr>
      <w:r w:rsidRPr="002C7845">
        <w:rPr>
          <w:rFonts w:asciiTheme="minorHAnsi" w:hAnsiTheme="minorHAnsi" w:cs="Arial"/>
        </w:rPr>
        <w:t>“The primary reason behind mishandled bags is delayed and misconnected flights.”</w:t>
      </w:r>
      <w:r>
        <w:rPr>
          <w:rFonts w:asciiTheme="minorHAnsi" w:hAnsiTheme="minorHAnsi" w:cs="Arial"/>
        </w:rPr>
        <w:t xml:space="preserve"> said</w:t>
      </w:r>
      <w:r w:rsidRPr="002C7845">
        <w:rPr>
          <w:rFonts w:asciiTheme="minorHAnsi" w:hAnsiTheme="minorHAnsi" w:cs="Arial"/>
        </w:rPr>
        <w:t xml:space="preserve"> David A. Castelveter, </w:t>
      </w:r>
      <w:r>
        <w:rPr>
          <w:rFonts w:asciiTheme="minorHAnsi" w:hAnsiTheme="minorHAnsi" w:cs="Arial"/>
        </w:rPr>
        <w:t xml:space="preserve">an </w:t>
      </w:r>
      <w:r w:rsidRPr="002C7845">
        <w:rPr>
          <w:rFonts w:asciiTheme="minorHAnsi" w:hAnsiTheme="minorHAnsi" w:cs="Arial"/>
        </w:rPr>
        <w:t>Air Transport Association spokesman</w:t>
      </w:r>
      <w:r>
        <w:rPr>
          <w:rFonts w:asciiTheme="minorHAnsi" w:hAnsiTheme="minorHAnsi" w:cs="Arial"/>
        </w:rPr>
        <w:t>.</w:t>
      </w:r>
      <w:r w:rsidR="000731F0">
        <w:rPr>
          <w:rFonts w:asciiTheme="minorHAnsi" w:hAnsiTheme="minorHAnsi" w:cs="Arial"/>
        </w:rPr>
        <w:t xml:space="preserve"> </w:t>
      </w:r>
      <w:r w:rsidR="000E3575" w:rsidRPr="002C7845">
        <w:rPr>
          <w:rFonts w:asciiTheme="minorHAnsi" w:hAnsiTheme="minorHAnsi" w:cs="Arial"/>
        </w:rPr>
        <w:t xml:space="preserve">As you can see, over sixty percent of mishandled bags </w:t>
      </w:r>
      <w:r w:rsidR="00E52517">
        <w:rPr>
          <w:rFonts w:asciiTheme="minorHAnsi" w:hAnsiTheme="minorHAnsi" w:cs="Arial"/>
        </w:rPr>
        <w:t>are</w:t>
      </w:r>
      <w:r w:rsidR="000731F0">
        <w:rPr>
          <w:rFonts w:asciiTheme="minorHAnsi" w:hAnsiTheme="minorHAnsi" w:cs="Arial"/>
        </w:rPr>
        <w:t xml:space="preserve"> indeed</w:t>
      </w:r>
      <w:r w:rsidR="000E3575" w:rsidRPr="002C7845">
        <w:rPr>
          <w:rFonts w:asciiTheme="minorHAnsi" w:hAnsiTheme="minorHAnsi" w:cs="Arial"/>
        </w:rPr>
        <w:t xml:space="preserve"> caused by transfers, followed by late check-in</w:t>
      </w:r>
      <w:r w:rsidR="00A80FE1" w:rsidRPr="002C7845">
        <w:rPr>
          <w:rFonts w:asciiTheme="minorHAnsi" w:hAnsiTheme="minorHAnsi" w:cs="Arial"/>
        </w:rPr>
        <w:t>s</w:t>
      </w:r>
      <w:r w:rsidR="000E3575" w:rsidRPr="002C7845">
        <w:rPr>
          <w:rFonts w:asciiTheme="minorHAnsi" w:hAnsiTheme="minorHAnsi" w:cs="Arial"/>
        </w:rPr>
        <w:t>, tagging errors, unloading errors and finally weight restrictions.</w:t>
      </w:r>
      <w:r w:rsidR="006168CE">
        <w:rPr>
          <w:rFonts w:asciiTheme="minorHAnsi" w:hAnsiTheme="minorHAnsi" w:cs="Arial"/>
        </w:rPr>
        <w:t xml:space="preserve"> Transfers are the biggest problem simply because there is not enough time to move the bag from one gate to another. Late check-ins would also delay the bag’s travel. Tagging errors</w:t>
      </w:r>
      <w:r w:rsidR="00AE31F1">
        <w:rPr>
          <w:rFonts w:asciiTheme="minorHAnsi" w:hAnsiTheme="minorHAnsi" w:cs="Arial"/>
        </w:rPr>
        <w:t xml:space="preserve"> are currently being fixed by replacing barcodes with RFID technology. Unloading errors can be</w:t>
      </w:r>
      <w:r w:rsidR="00AB2073">
        <w:rPr>
          <w:rFonts w:asciiTheme="minorHAnsi" w:hAnsiTheme="minorHAnsi" w:cs="Arial"/>
        </w:rPr>
        <w:t xml:space="preserve"> fully amended with a good solution.</w:t>
      </w:r>
      <w:r w:rsidR="000B6956">
        <w:rPr>
          <w:rFonts w:asciiTheme="minorHAnsi" w:hAnsiTheme="minorHAnsi" w:cs="Arial"/>
        </w:rPr>
        <w:t xml:space="preserve"> Weight restrictions is the only cause of mishandled baggage that cannot be fixed.</w:t>
      </w:r>
    </w:p>
    <w:p w:rsidR="004C2850" w:rsidRPr="002C7845" w:rsidRDefault="004C2850" w:rsidP="004C2850">
      <w:pPr>
        <w:rPr>
          <w:rFonts w:asciiTheme="minorHAnsi" w:hAnsiTheme="minorHAnsi" w:cs="Arial"/>
        </w:rPr>
      </w:pPr>
    </w:p>
    <w:p w:rsidR="00E82B4C" w:rsidRDefault="00E82B4C" w:rsidP="002900CC">
      <w:pPr>
        <w:rPr>
          <w:rFonts w:asciiTheme="minorHAnsi" w:hAnsiTheme="minorHAnsi" w:cs="Arial"/>
          <w:b/>
        </w:rPr>
      </w:pPr>
    </w:p>
    <w:p w:rsidR="0073136A" w:rsidRPr="002C7845" w:rsidRDefault="0073136A" w:rsidP="002900CC">
      <w:pPr>
        <w:rPr>
          <w:rFonts w:asciiTheme="minorHAnsi" w:hAnsiTheme="minorHAnsi" w:cs="Arial"/>
          <w:b/>
        </w:rPr>
      </w:pPr>
    </w:p>
    <w:p w:rsidR="002900CC" w:rsidRPr="002C7845" w:rsidRDefault="00E14D7B" w:rsidP="002900CC">
      <w:pPr>
        <w:rPr>
          <w:rFonts w:asciiTheme="minorHAnsi" w:hAnsiTheme="minorHAnsi" w:cs="Arial"/>
          <w:b/>
        </w:rPr>
      </w:pPr>
      <w:r>
        <w:rPr>
          <w:rFonts w:asciiTheme="minorHAnsi" w:hAnsiTheme="minorHAnsi" w:cs="Arial"/>
          <w:b/>
        </w:rPr>
        <w:lastRenderedPageBreak/>
        <w:t xml:space="preserve">3.1.5 </w:t>
      </w:r>
      <w:r w:rsidR="002900CC" w:rsidRPr="002C7845">
        <w:rPr>
          <w:rFonts w:asciiTheme="minorHAnsi" w:hAnsiTheme="minorHAnsi" w:cs="Arial"/>
          <w:b/>
        </w:rPr>
        <w:t>An Expert’s Words</w:t>
      </w:r>
    </w:p>
    <w:p w:rsidR="002900CC" w:rsidRPr="002C7845" w:rsidRDefault="002900CC" w:rsidP="002900CC">
      <w:pPr>
        <w:rPr>
          <w:rFonts w:asciiTheme="minorHAnsi" w:hAnsiTheme="minorHAnsi" w:cs="Arial"/>
          <w:bCs/>
          <w:kern w:val="36"/>
        </w:rPr>
      </w:pPr>
      <w:r w:rsidRPr="002C7845">
        <w:rPr>
          <w:rFonts w:asciiTheme="minorHAnsi" w:hAnsiTheme="minorHAnsi" w:cs="Arial"/>
        </w:rPr>
        <w:t xml:space="preserve">To find a more specific cause of mishandled baggage, </w:t>
      </w:r>
      <w:r w:rsidR="00A80FE1" w:rsidRPr="002C7845">
        <w:rPr>
          <w:rFonts w:asciiTheme="minorHAnsi" w:hAnsiTheme="minorHAnsi" w:cs="Arial"/>
        </w:rPr>
        <w:t xml:space="preserve">team member </w:t>
      </w:r>
      <w:r w:rsidRPr="002C7845">
        <w:rPr>
          <w:rFonts w:asciiTheme="minorHAnsi" w:hAnsiTheme="minorHAnsi" w:cs="Arial"/>
          <w:bCs/>
          <w:kern w:val="36"/>
        </w:rPr>
        <w:t xml:space="preserve">Ashley Casper went to </w:t>
      </w:r>
      <w:r w:rsidR="00A80FE1" w:rsidRPr="002C7845">
        <w:rPr>
          <w:rFonts w:asciiTheme="minorHAnsi" w:hAnsiTheme="minorHAnsi" w:cs="Arial"/>
        </w:rPr>
        <w:t>Norfolk International Airport</w:t>
      </w:r>
      <w:r w:rsidRPr="002C7845">
        <w:rPr>
          <w:rFonts w:asciiTheme="minorHAnsi" w:hAnsiTheme="minorHAnsi" w:cs="Arial"/>
          <w:bCs/>
          <w:kern w:val="36"/>
        </w:rPr>
        <w:t xml:space="preserve"> to talk to </w:t>
      </w:r>
      <w:r w:rsidR="00A80FE1" w:rsidRPr="002C7845">
        <w:rPr>
          <w:rFonts w:asciiTheme="minorHAnsi" w:hAnsiTheme="minorHAnsi" w:cs="Arial"/>
          <w:bCs/>
          <w:kern w:val="36"/>
        </w:rPr>
        <w:t xml:space="preserve">Gloria Anderson, </w:t>
      </w:r>
      <w:r w:rsidRPr="002C7845">
        <w:rPr>
          <w:rFonts w:asciiTheme="minorHAnsi" w:hAnsiTheme="minorHAnsi" w:cs="Arial"/>
          <w:bCs/>
          <w:kern w:val="36"/>
        </w:rPr>
        <w:t>an expert in the baggage handling field</w:t>
      </w:r>
      <w:r w:rsidR="00A80FE1" w:rsidRPr="002C7845">
        <w:rPr>
          <w:rFonts w:asciiTheme="minorHAnsi" w:hAnsiTheme="minorHAnsi" w:cs="Arial"/>
          <w:bCs/>
          <w:kern w:val="36"/>
        </w:rPr>
        <w:t>.</w:t>
      </w:r>
      <w:r w:rsidR="009B54A4">
        <w:rPr>
          <w:rFonts w:asciiTheme="minorHAnsi" w:hAnsiTheme="minorHAnsi" w:cs="Arial"/>
          <w:bCs/>
          <w:kern w:val="36"/>
        </w:rPr>
        <w:t xml:space="preserve"> Of the many insights Mrs. Anderson had give us, these quote</w:t>
      </w:r>
      <w:r w:rsidR="005A66A0">
        <w:rPr>
          <w:rFonts w:asciiTheme="minorHAnsi" w:hAnsiTheme="minorHAnsi" w:cs="Arial"/>
          <w:bCs/>
          <w:kern w:val="36"/>
        </w:rPr>
        <w:t>s were critical.</w:t>
      </w:r>
    </w:p>
    <w:p w:rsidR="002900CC" w:rsidRPr="002C7845" w:rsidRDefault="002900CC" w:rsidP="002900CC">
      <w:pPr>
        <w:numPr>
          <w:ilvl w:val="0"/>
          <w:numId w:val="10"/>
        </w:numPr>
        <w:rPr>
          <w:rFonts w:asciiTheme="minorHAnsi" w:hAnsiTheme="minorHAnsi" w:cs="Arial"/>
        </w:rPr>
      </w:pPr>
      <w:r w:rsidRPr="002C7845">
        <w:rPr>
          <w:rFonts w:asciiTheme="minorHAnsi" w:hAnsiTheme="minorHAnsi" w:cs="Arial"/>
        </w:rPr>
        <w:t>“Baggage handlers drop more bags [off a cart] than they put baggage on the wrong flight.”</w:t>
      </w:r>
    </w:p>
    <w:p w:rsidR="00A80FE1" w:rsidRPr="002C7845" w:rsidRDefault="002900CC" w:rsidP="001C3CB7">
      <w:pPr>
        <w:numPr>
          <w:ilvl w:val="0"/>
          <w:numId w:val="10"/>
        </w:numPr>
        <w:rPr>
          <w:rFonts w:asciiTheme="minorHAnsi" w:hAnsiTheme="minorHAnsi" w:cs="Arial"/>
        </w:rPr>
      </w:pPr>
      <w:r w:rsidRPr="002C7845">
        <w:rPr>
          <w:rFonts w:asciiTheme="minorHAnsi" w:hAnsiTheme="minorHAnsi" w:cs="Arial"/>
        </w:rPr>
        <w:t xml:space="preserve"> “We’ll never know how many bags, when found to be missing from a flight, make it onto the right plane. Those statistics aren’t calculated.”</w:t>
      </w:r>
    </w:p>
    <w:p w:rsidR="00804021" w:rsidRPr="00EC6D28" w:rsidRDefault="002900CC" w:rsidP="001C3CB7">
      <w:pPr>
        <w:numPr>
          <w:ilvl w:val="0"/>
          <w:numId w:val="10"/>
        </w:numPr>
        <w:rPr>
          <w:rFonts w:asciiTheme="minorHAnsi" w:hAnsiTheme="minorHAnsi" w:cs="Arial"/>
        </w:rPr>
      </w:pPr>
      <w:r w:rsidRPr="002C7845">
        <w:rPr>
          <w:rFonts w:asciiTheme="minorHAnsi" w:hAnsiTheme="minorHAnsi" w:cs="Arial"/>
        </w:rPr>
        <w:t xml:space="preserve"> “The carry-on versus checking issue is becoming more important because people are cheap. They refuse to check bags, but now, airlines can get fined thousands of dollars if a passenger carried more than two carry-ons onto a plane.</w:t>
      </w:r>
    </w:p>
    <w:p w:rsidR="00804021" w:rsidRPr="00D12667" w:rsidRDefault="00D12667" w:rsidP="001C3CB7">
      <w:pPr>
        <w:rPr>
          <w:rFonts w:asciiTheme="minorHAnsi" w:hAnsiTheme="minorHAnsi" w:cs="Arial"/>
        </w:rPr>
      </w:pPr>
      <w:r>
        <w:rPr>
          <w:rFonts w:asciiTheme="minorHAnsi" w:hAnsiTheme="minorHAnsi" w:cs="Arial"/>
        </w:rPr>
        <w:t>With these quotes, one can assume there is no scanning at the belt loader. Also, it is clear that bags that fall off the cart are a problem.</w:t>
      </w: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Pr="002C7845" w:rsidRDefault="00804021" w:rsidP="001C3CB7">
      <w:pPr>
        <w:rPr>
          <w:rFonts w:asciiTheme="minorHAnsi" w:hAnsiTheme="minorHAnsi" w:cs="Arial"/>
          <w:b/>
        </w:rPr>
      </w:pPr>
    </w:p>
    <w:p w:rsidR="00804021" w:rsidRDefault="00804021" w:rsidP="001C3CB7">
      <w:pPr>
        <w:rPr>
          <w:rFonts w:asciiTheme="minorHAnsi" w:hAnsiTheme="minorHAnsi" w:cs="Arial"/>
          <w:b/>
        </w:rPr>
      </w:pPr>
    </w:p>
    <w:p w:rsidR="00D54A3E" w:rsidRDefault="00D54A3E" w:rsidP="001C3CB7">
      <w:pPr>
        <w:rPr>
          <w:rFonts w:asciiTheme="minorHAnsi" w:hAnsiTheme="minorHAnsi" w:cs="Arial"/>
          <w:b/>
        </w:rPr>
      </w:pPr>
    </w:p>
    <w:p w:rsidR="00D54A3E" w:rsidRDefault="00D54A3E" w:rsidP="001C3CB7">
      <w:pPr>
        <w:rPr>
          <w:rFonts w:asciiTheme="minorHAnsi" w:hAnsiTheme="minorHAnsi" w:cs="Arial"/>
          <w:b/>
        </w:rPr>
      </w:pPr>
    </w:p>
    <w:p w:rsidR="00D54A3E" w:rsidRDefault="00D54A3E" w:rsidP="001C3CB7">
      <w:pPr>
        <w:rPr>
          <w:rFonts w:asciiTheme="minorHAnsi" w:hAnsiTheme="minorHAnsi" w:cs="Arial"/>
          <w:b/>
        </w:rPr>
      </w:pPr>
    </w:p>
    <w:p w:rsidR="00D54A3E" w:rsidRDefault="00D54A3E" w:rsidP="001C3CB7">
      <w:pPr>
        <w:rPr>
          <w:rFonts w:asciiTheme="minorHAnsi" w:hAnsiTheme="minorHAnsi" w:cs="Arial"/>
          <w:b/>
        </w:rPr>
      </w:pPr>
    </w:p>
    <w:p w:rsidR="000735AA" w:rsidRPr="002C7845" w:rsidRDefault="000735AA" w:rsidP="001C3CB7">
      <w:pPr>
        <w:rPr>
          <w:rFonts w:asciiTheme="minorHAnsi" w:hAnsiTheme="minorHAnsi" w:cs="Arial"/>
          <w:b/>
        </w:rPr>
      </w:pPr>
    </w:p>
    <w:p w:rsidR="004F011F" w:rsidRPr="002C7845" w:rsidRDefault="00206511" w:rsidP="001C3CB7">
      <w:pPr>
        <w:rPr>
          <w:rFonts w:asciiTheme="minorHAnsi" w:hAnsiTheme="minorHAnsi" w:cs="Arial"/>
          <w:b/>
        </w:rPr>
      </w:pPr>
      <w:r w:rsidRPr="002C7845">
        <w:rPr>
          <w:rFonts w:asciiTheme="minorHAnsi" w:hAnsiTheme="minorHAnsi" w:cs="Arial"/>
          <w:b/>
        </w:rPr>
        <w:lastRenderedPageBreak/>
        <w:t xml:space="preserve">3.2 </w:t>
      </w:r>
      <w:r w:rsidR="007009D5" w:rsidRPr="002C7845">
        <w:rPr>
          <w:rFonts w:asciiTheme="minorHAnsi" w:hAnsiTheme="minorHAnsi" w:cs="Arial"/>
          <w:b/>
        </w:rPr>
        <w:t>The Solution</w:t>
      </w:r>
    </w:p>
    <w:p w:rsidR="007009D5" w:rsidRPr="002C7845" w:rsidRDefault="00A80CCF" w:rsidP="007009D5">
      <w:pPr>
        <w:rPr>
          <w:rFonts w:asciiTheme="minorHAnsi" w:hAnsiTheme="minorHAnsi" w:cs="Arial"/>
          <w:b/>
        </w:rPr>
      </w:pPr>
      <w:r w:rsidRPr="002C7845">
        <w:rPr>
          <w:rFonts w:asciiTheme="minorHAnsi" w:hAnsiTheme="minorHAnsi" w:cs="Arial"/>
          <w:b/>
        </w:rPr>
        <w:t>3.2.1</w:t>
      </w:r>
      <w:r w:rsidR="00077341" w:rsidRPr="002C7845">
        <w:rPr>
          <w:rFonts w:asciiTheme="minorHAnsi" w:hAnsiTheme="minorHAnsi" w:cs="Arial"/>
          <w:b/>
        </w:rPr>
        <w:t xml:space="preserve"> </w:t>
      </w:r>
      <w:r w:rsidR="007009D5" w:rsidRPr="002C7845">
        <w:rPr>
          <w:rFonts w:asciiTheme="minorHAnsi" w:hAnsiTheme="minorHAnsi" w:cs="Arial"/>
          <w:b/>
        </w:rPr>
        <w:t xml:space="preserve">Solution </w:t>
      </w:r>
      <w:r w:rsidR="00AF3545">
        <w:rPr>
          <w:rFonts w:asciiTheme="minorHAnsi" w:hAnsiTheme="minorHAnsi" w:cs="Arial"/>
          <w:b/>
        </w:rPr>
        <w:t>Introduction</w:t>
      </w:r>
    </w:p>
    <w:p w:rsidR="007009D5" w:rsidRPr="00DC6CA7" w:rsidRDefault="006249B9" w:rsidP="00DC6CA7">
      <w:pPr>
        <w:ind w:firstLine="720"/>
        <w:rPr>
          <w:rFonts w:asciiTheme="minorHAnsi" w:hAnsiTheme="minorHAnsi" w:cs="Arial"/>
        </w:rPr>
      </w:pPr>
      <w:r w:rsidRPr="002C7845">
        <w:rPr>
          <w:rFonts w:asciiTheme="minorHAnsi" w:hAnsiTheme="minorHAnsi" w:cs="Arial"/>
        </w:rPr>
        <w:t xml:space="preserve">A custom-suited </w:t>
      </w:r>
      <w:r w:rsidR="007009D5" w:rsidRPr="002C7845">
        <w:rPr>
          <w:rFonts w:asciiTheme="minorHAnsi" w:hAnsiTheme="minorHAnsi" w:cs="Arial"/>
        </w:rPr>
        <w:t xml:space="preserve">AIR Tracker will augment existing systems at airports utilizing </w:t>
      </w:r>
      <w:r w:rsidR="004F011F" w:rsidRPr="002C7845">
        <w:rPr>
          <w:rFonts w:asciiTheme="minorHAnsi" w:hAnsiTheme="minorHAnsi" w:cs="Arial"/>
        </w:rPr>
        <w:t xml:space="preserve">technology that already exists. </w:t>
      </w:r>
      <w:r w:rsidR="007009D5" w:rsidRPr="002C7845">
        <w:rPr>
          <w:rFonts w:asciiTheme="minorHAnsi" w:hAnsiTheme="minorHAnsi" w:cs="Arial"/>
        </w:rPr>
        <w:t>Using the existing RFID antennae and bar code scanners that register the bag’s location, AIR Tracker will track and report on the routing of luggage in airports as well as offer a real-time account of luggage statistics on the luggage carts.</w:t>
      </w:r>
      <w:r w:rsidRPr="002C7845">
        <w:rPr>
          <w:rFonts w:asciiTheme="minorHAnsi" w:hAnsiTheme="minorHAnsi" w:cs="Arial"/>
        </w:rPr>
        <w:t xml:space="preserve"> AIR Tracker will provide comprehensive reports to assist the airport in pinpointing problem areas in their handling process, thereby reducing the amount of mishandled luggage.</w:t>
      </w:r>
    </w:p>
    <w:p w:rsidR="00350F51" w:rsidRPr="00262F36" w:rsidRDefault="00063418" w:rsidP="00262F36">
      <w:pPr>
        <w:ind w:firstLine="720"/>
        <w:rPr>
          <w:rFonts w:asciiTheme="minorHAnsi" w:hAnsiTheme="minorHAnsi" w:cs="Arial"/>
        </w:rPr>
      </w:pPr>
      <w:r w:rsidRPr="002C7845">
        <w:rPr>
          <w:rFonts w:asciiTheme="minorHAnsi" w:hAnsiTheme="minorHAnsi" w:cs="Arial"/>
          <w:bCs/>
        </w:rPr>
        <w:t xml:space="preserve">SITA’s CEO, Francesco Violante once said, </w:t>
      </w:r>
      <w:r w:rsidRPr="002C7845">
        <w:rPr>
          <w:rFonts w:asciiTheme="minorHAnsi" w:hAnsiTheme="minorHAnsi" w:cs="Arial"/>
        </w:rPr>
        <w:t xml:space="preserve">“Even small improvements in the amount of baggage ending up at the right place at the right time could save the air transport industry </w:t>
      </w:r>
      <w:r w:rsidRPr="002C7845">
        <w:rPr>
          <w:rFonts w:asciiTheme="minorHAnsi" w:hAnsiTheme="minorHAnsi" w:cs="Arial"/>
          <w:u w:val="single"/>
        </w:rPr>
        <w:t xml:space="preserve">hundreds of millions of dollars a year </w:t>
      </w:r>
      <w:r w:rsidRPr="002C7845">
        <w:rPr>
          <w:rFonts w:asciiTheme="minorHAnsi" w:hAnsiTheme="minorHAnsi" w:cs="Arial"/>
        </w:rPr>
        <w:t xml:space="preserve">as well as </w:t>
      </w:r>
      <w:r w:rsidRPr="002C7845">
        <w:rPr>
          <w:rFonts w:asciiTheme="minorHAnsi" w:hAnsiTheme="minorHAnsi" w:cs="Arial"/>
          <w:u w:val="single"/>
        </w:rPr>
        <w:t>millions of passenger hours</w:t>
      </w:r>
      <w:r w:rsidRPr="002C7845">
        <w:rPr>
          <w:rFonts w:asciiTheme="minorHAnsi" w:hAnsiTheme="minorHAnsi" w:cs="Arial"/>
        </w:rPr>
        <w:t xml:space="preserve"> that could have been spent doing something much more productive than trying to retrieve mishandled bags.”</w:t>
      </w:r>
      <w:r w:rsidR="00A44F5C" w:rsidRPr="002C7845">
        <w:rPr>
          <w:rFonts w:asciiTheme="minorHAnsi" w:hAnsiTheme="minorHAnsi" w:cs="Arial"/>
        </w:rPr>
        <w:t xml:space="preserve"> </w:t>
      </w:r>
      <w:r w:rsidR="00C24C90" w:rsidRPr="002C7845">
        <w:rPr>
          <w:rFonts w:asciiTheme="minorHAnsi" w:hAnsiTheme="minorHAnsi" w:cs="Arial"/>
          <w:bCs/>
        </w:rPr>
        <w:t>AIR Tracker</w:t>
      </w:r>
      <w:r w:rsidRPr="002C7845">
        <w:rPr>
          <w:rFonts w:asciiTheme="minorHAnsi" w:hAnsiTheme="minorHAnsi" w:cs="Arial"/>
          <w:bCs/>
        </w:rPr>
        <w:t xml:space="preserve"> </w:t>
      </w:r>
      <w:r w:rsidR="00C24C90" w:rsidRPr="002C7845">
        <w:rPr>
          <w:rFonts w:asciiTheme="minorHAnsi" w:hAnsiTheme="minorHAnsi" w:cs="Arial"/>
          <w:bCs/>
        </w:rPr>
        <w:t xml:space="preserve">is a tool that is used to find </w:t>
      </w:r>
      <w:r w:rsidR="00A44F5C" w:rsidRPr="002C7845">
        <w:rPr>
          <w:rFonts w:asciiTheme="minorHAnsi" w:hAnsiTheme="minorHAnsi" w:cs="Arial"/>
          <w:bCs/>
        </w:rPr>
        <w:t>trouble spots where</w:t>
      </w:r>
      <w:r w:rsidR="00C24C90" w:rsidRPr="002C7845">
        <w:rPr>
          <w:rFonts w:asciiTheme="minorHAnsi" w:hAnsiTheme="minorHAnsi" w:cs="Arial"/>
          <w:bCs/>
        </w:rPr>
        <w:t xml:space="preserve"> “small improvements” can be made.</w:t>
      </w:r>
    </w:p>
    <w:p w:rsidR="00DC6CA7" w:rsidRPr="00C47EB8" w:rsidRDefault="00F804C8" w:rsidP="00F804C8">
      <w:pPr>
        <w:ind w:firstLine="720"/>
        <w:rPr>
          <w:rFonts w:asciiTheme="minorHAnsi" w:hAnsiTheme="minorHAnsi" w:cs="Arial"/>
        </w:rPr>
      </w:pPr>
      <w:r w:rsidRPr="002C7845">
        <w:rPr>
          <w:rFonts w:asciiTheme="minorHAnsi" w:hAnsiTheme="minorHAnsi" w:cs="Arial"/>
        </w:rPr>
        <w:t>Air Tracker solves a lot of problems, but there are some things we do not intend to cover.</w:t>
      </w:r>
      <w:r>
        <w:rPr>
          <w:rFonts w:asciiTheme="minorHAnsi" w:hAnsiTheme="minorHAnsi" w:cs="Arial"/>
        </w:rPr>
        <w:t xml:space="preserve"> </w:t>
      </w:r>
      <w:r w:rsidR="00CB5C46">
        <w:rPr>
          <w:rFonts w:asciiTheme="minorHAnsi" w:hAnsiTheme="minorHAnsi" w:cs="Arial"/>
        </w:rPr>
        <w:t xml:space="preserve">We </w:t>
      </w:r>
      <w:r>
        <w:rPr>
          <w:rFonts w:asciiTheme="minorHAnsi" w:hAnsiTheme="minorHAnsi" w:cs="Arial"/>
        </w:rPr>
        <w:t>don’t</w:t>
      </w:r>
      <w:r w:rsidR="00CB5C46">
        <w:rPr>
          <w:rFonts w:asciiTheme="minorHAnsi" w:hAnsiTheme="minorHAnsi" w:cs="Arial"/>
        </w:rPr>
        <w:t xml:space="preserve"> provide personnel to manage the sys</w:t>
      </w:r>
      <w:r>
        <w:rPr>
          <w:rFonts w:asciiTheme="minorHAnsi" w:hAnsiTheme="minorHAnsi" w:cs="Arial"/>
        </w:rPr>
        <w:t>tem, we only provide training. Also, o</w:t>
      </w:r>
      <w:r w:rsidR="00CB5C46">
        <w:rPr>
          <w:rFonts w:asciiTheme="minorHAnsi" w:hAnsiTheme="minorHAnsi" w:cs="Arial"/>
        </w:rPr>
        <w:t>ur solution cannot be liable for any stolen bags.</w:t>
      </w:r>
    </w:p>
    <w:p w:rsidR="00CE3C94" w:rsidRDefault="00CE3C94" w:rsidP="001C3CB7">
      <w:pPr>
        <w:rPr>
          <w:rFonts w:asciiTheme="minorHAnsi" w:hAnsiTheme="minorHAnsi" w:cs="Arial"/>
          <w:b/>
        </w:rPr>
      </w:pPr>
    </w:p>
    <w:p w:rsidR="002707B5" w:rsidRDefault="002707B5" w:rsidP="001C3CB7">
      <w:pPr>
        <w:rPr>
          <w:rFonts w:asciiTheme="minorHAnsi" w:hAnsiTheme="minorHAnsi" w:cs="Arial"/>
          <w:b/>
        </w:rPr>
      </w:pPr>
    </w:p>
    <w:p w:rsidR="00C47EB8" w:rsidRDefault="00C47EB8" w:rsidP="001C3CB7">
      <w:pPr>
        <w:rPr>
          <w:rFonts w:asciiTheme="minorHAnsi" w:hAnsiTheme="minorHAnsi" w:cs="Arial"/>
          <w:b/>
        </w:rPr>
      </w:pPr>
    </w:p>
    <w:p w:rsidR="00CB5C46" w:rsidRDefault="00CB5C46"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C47EB8" w:rsidRDefault="00C47EB8" w:rsidP="001C3CB7">
      <w:pPr>
        <w:rPr>
          <w:rFonts w:asciiTheme="minorHAnsi" w:hAnsiTheme="minorHAnsi" w:cs="Arial"/>
          <w:b/>
        </w:rPr>
      </w:pPr>
    </w:p>
    <w:p w:rsidR="00812E04" w:rsidRDefault="00812E04" w:rsidP="001C3CB7">
      <w:pPr>
        <w:rPr>
          <w:rFonts w:asciiTheme="minorHAnsi" w:hAnsiTheme="minorHAnsi" w:cs="Arial"/>
          <w:b/>
        </w:rPr>
      </w:pPr>
    </w:p>
    <w:p w:rsidR="00D20C32" w:rsidRPr="002C7845" w:rsidRDefault="00A80CCF" w:rsidP="001C3CB7">
      <w:pPr>
        <w:rPr>
          <w:rFonts w:asciiTheme="minorHAnsi" w:hAnsiTheme="minorHAnsi" w:cs="Arial"/>
          <w:b/>
        </w:rPr>
      </w:pPr>
      <w:r w:rsidRPr="002C7845">
        <w:rPr>
          <w:rFonts w:asciiTheme="minorHAnsi" w:hAnsiTheme="minorHAnsi" w:cs="Arial"/>
          <w:b/>
        </w:rPr>
        <w:lastRenderedPageBreak/>
        <w:t xml:space="preserve">3.2.2 </w:t>
      </w:r>
      <w:r w:rsidR="007A5B93" w:rsidRPr="002C7845">
        <w:rPr>
          <w:rFonts w:asciiTheme="minorHAnsi" w:hAnsiTheme="minorHAnsi" w:cs="Arial"/>
          <w:b/>
        </w:rPr>
        <w:t>The Five Checkpoints</w:t>
      </w:r>
    </w:p>
    <w:p w:rsidR="007A5B93" w:rsidRPr="002C7845" w:rsidRDefault="007A5B93" w:rsidP="001C3CB7">
      <w:pPr>
        <w:rPr>
          <w:rFonts w:asciiTheme="minorHAnsi" w:hAnsiTheme="minorHAnsi" w:cs="Arial"/>
          <w:bCs/>
        </w:rPr>
      </w:pPr>
      <w:r w:rsidRPr="002C7845">
        <w:rPr>
          <w:rFonts w:asciiTheme="minorHAnsi" w:hAnsiTheme="minorHAnsi" w:cs="Arial"/>
          <w:bCs/>
        </w:rPr>
        <w:t>AIR Tracker uses five well placed</w:t>
      </w:r>
      <w:r w:rsidR="00D20C32" w:rsidRPr="002C7845">
        <w:rPr>
          <w:rFonts w:asciiTheme="minorHAnsi" w:hAnsiTheme="minorHAnsi" w:cs="Arial"/>
          <w:bCs/>
        </w:rPr>
        <w:t xml:space="preserve"> checkpoints to</w:t>
      </w:r>
      <w:r w:rsidRPr="002C7845">
        <w:rPr>
          <w:rFonts w:asciiTheme="minorHAnsi" w:hAnsiTheme="minorHAnsi" w:cs="Arial"/>
          <w:bCs/>
        </w:rPr>
        <w:t xml:space="preserve"> </w:t>
      </w:r>
      <w:r w:rsidR="00D20C32" w:rsidRPr="002C7845">
        <w:rPr>
          <w:rFonts w:asciiTheme="minorHAnsi" w:hAnsiTheme="minorHAnsi" w:cs="Arial"/>
          <w:bCs/>
        </w:rPr>
        <w:t>gather data</w:t>
      </w:r>
      <w:r w:rsidRPr="002C7845">
        <w:rPr>
          <w:rFonts w:asciiTheme="minorHAnsi" w:hAnsiTheme="minorHAnsi" w:cs="Arial"/>
          <w:bCs/>
        </w:rPr>
        <w:t>.</w:t>
      </w:r>
    </w:p>
    <w:p w:rsidR="007A5B93" w:rsidRPr="002C7845" w:rsidRDefault="007A5B93" w:rsidP="007A5B93">
      <w:pPr>
        <w:numPr>
          <w:ilvl w:val="0"/>
          <w:numId w:val="34"/>
        </w:numPr>
        <w:rPr>
          <w:rFonts w:asciiTheme="minorHAnsi" w:hAnsiTheme="minorHAnsi" w:cs="Arial"/>
          <w:bCs/>
        </w:rPr>
      </w:pPr>
      <w:r w:rsidRPr="002C7845">
        <w:rPr>
          <w:rFonts w:asciiTheme="minorHAnsi" w:hAnsiTheme="minorHAnsi" w:cs="Arial"/>
          <w:bCs/>
        </w:rPr>
        <w:t>Check-In</w:t>
      </w:r>
    </w:p>
    <w:p w:rsidR="001C185C" w:rsidRPr="002C7845" w:rsidRDefault="001C185C" w:rsidP="007A5B93">
      <w:pPr>
        <w:numPr>
          <w:ilvl w:val="0"/>
          <w:numId w:val="34"/>
        </w:numPr>
        <w:rPr>
          <w:rFonts w:asciiTheme="minorHAnsi" w:hAnsiTheme="minorHAnsi" w:cs="Arial"/>
          <w:bCs/>
        </w:rPr>
      </w:pPr>
      <w:r w:rsidRPr="002C7845">
        <w:rPr>
          <w:rFonts w:asciiTheme="minorHAnsi" w:hAnsiTheme="minorHAnsi" w:cs="Arial"/>
          <w:bCs/>
        </w:rPr>
        <w:t>TSA Inspection</w:t>
      </w:r>
    </w:p>
    <w:p w:rsidR="007A5B93" w:rsidRPr="002C7845" w:rsidRDefault="007A5B93" w:rsidP="007A5B93">
      <w:pPr>
        <w:numPr>
          <w:ilvl w:val="0"/>
          <w:numId w:val="34"/>
        </w:numPr>
        <w:rPr>
          <w:rFonts w:asciiTheme="minorHAnsi" w:hAnsiTheme="minorHAnsi" w:cs="Arial"/>
          <w:bCs/>
        </w:rPr>
      </w:pPr>
      <w:r w:rsidRPr="002C7845">
        <w:rPr>
          <w:rFonts w:asciiTheme="minorHAnsi" w:hAnsiTheme="minorHAnsi" w:cs="Arial"/>
          <w:bCs/>
        </w:rPr>
        <w:t>Loading the pusher</w:t>
      </w:r>
    </w:p>
    <w:p w:rsidR="007A5B93" w:rsidRPr="002C7845" w:rsidRDefault="001C185C" w:rsidP="007A5B93">
      <w:pPr>
        <w:numPr>
          <w:ilvl w:val="0"/>
          <w:numId w:val="34"/>
        </w:numPr>
        <w:rPr>
          <w:rFonts w:asciiTheme="minorHAnsi" w:hAnsiTheme="minorHAnsi" w:cs="Arial"/>
          <w:bCs/>
        </w:rPr>
      </w:pPr>
      <w:r w:rsidRPr="002C7845">
        <w:rPr>
          <w:rFonts w:asciiTheme="minorHAnsi" w:hAnsiTheme="minorHAnsi" w:cs="Arial"/>
          <w:bCs/>
        </w:rPr>
        <w:t>Unloading the pusher/</w:t>
      </w:r>
      <w:r w:rsidR="007A5B93" w:rsidRPr="002C7845">
        <w:rPr>
          <w:rFonts w:asciiTheme="minorHAnsi" w:hAnsiTheme="minorHAnsi" w:cs="Arial"/>
          <w:bCs/>
        </w:rPr>
        <w:t>Loading the cart</w:t>
      </w:r>
    </w:p>
    <w:p w:rsidR="00D20C32" w:rsidRPr="002C7845" w:rsidRDefault="007A5B93" w:rsidP="00D20C32">
      <w:pPr>
        <w:numPr>
          <w:ilvl w:val="0"/>
          <w:numId w:val="34"/>
        </w:numPr>
        <w:rPr>
          <w:rFonts w:asciiTheme="minorHAnsi" w:hAnsiTheme="minorHAnsi" w:cs="Arial"/>
          <w:bCs/>
        </w:rPr>
      </w:pPr>
      <w:r w:rsidRPr="002C7845">
        <w:rPr>
          <w:rFonts w:asciiTheme="minorHAnsi" w:hAnsiTheme="minorHAnsi" w:cs="Arial"/>
          <w:bCs/>
        </w:rPr>
        <w:t>Unloading the cart</w:t>
      </w:r>
      <w:r w:rsidR="009B7C9B">
        <w:rPr>
          <w:rFonts w:asciiTheme="minorHAnsi" w:hAnsiTheme="minorHAnsi" w:cs="Arial"/>
          <w:bCs/>
        </w:rPr>
        <w:t xml:space="preserve"> (bottom of the belt loader)</w:t>
      </w:r>
    </w:p>
    <w:p w:rsidR="00D20C32" w:rsidRPr="002C7845" w:rsidRDefault="00D20C32" w:rsidP="00D20C32">
      <w:pPr>
        <w:rPr>
          <w:rFonts w:asciiTheme="minorHAnsi" w:hAnsiTheme="minorHAnsi" w:cs="Arial"/>
          <w:bCs/>
        </w:rPr>
      </w:pPr>
    </w:p>
    <w:p w:rsidR="00144E4B" w:rsidRPr="002C7845" w:rsidRDefault="00D20C32" w:rsidP="00D20C32">
      <w:pPr>
        <w:rPr>
          <w:rFonts w:asciiTheme="minorHAnsi" w:hAnsiTheme="minorHAnsi" w:cs="Arial"/>
          <w:bCs/>
        </w:rPr>
      </w:pPr>
      <w:r w:rsidRPr="002C7845">
        <w:rPr>
          <w:rFonts w:asciiTheme="minorHAnsi" w:hAnsiTheme="minorHAnsi" w:cs="Arial"/>
          <w:bCs/>
        </w:rPr>
        <w:t xml:space="preserve">The first three checkpoints will be provided from the </w:t>
      </w:r>
      <w:r w:rsidR="00206C45" w:rsidRPr="002C7845">
        <w:rPr>
          <w:rFonts w:asciiTheme="minorHAnsi" w:hAnsiTheme="minorHAnsi" w:cs="Arial"/>
          <w:bCs/>
        </w:rPr>
        <w:t>existing baggage handling system</w:t>
      </w:r>
      <w:r w:rsidRPr="002C7845">
        <w:rPr>
          <w:rFonts w:asciiTheme="minorHAnsi" w:hAnsiTheme="minorHAnsi" w:cs="Arial"/>
          <w:bCs/>
        </w:rPr>
        <w:t xml:space="preserve"> while </w:t>
      </w:r>
      <w:r w:rsidR="00206C45" w:rsidRPr="002C7845">
        <w:rPr>
          <w:rFonts w:asciiTheme="minorHAnsi" w:hAnsiTheme="minorHAnsi" w:cs="Arial"/>
          <w:bCs/>
        </w:rPr>
        <w:t xml:space="preserve">checkpoint 4 and 5 </w:t>
      </w:r>
      <w:r w:rsidR="00063418" w:rsidRPr="002C7845">
        <w:rPr>
          <w:rFonts w:asciiTheme="minorHAnsi" w:hAnsiTheme="minorHAnsi" w:cs="Arial"/>
          <w:bCs/>
        </w:rPr>
        <w:t>provided by us with the use of cart sensor</w:t>
      </w:r>
      <w:r w:rsidR="00A7539C">
        <w:rPr>
          <w:rFonts w:asciiTheme="minorHAnsi" w:hAnsiTheme="minorHAnsi" w:cs="Arial"/>
          <w:bCs/>
        </w:rPr>
        <w:t>s</w:t>
      </w:r>
      <w:r w:rsidR="00063418" w:rsidRPr="002C7845">
        <w:rPr>
          <w:rFonts w:asciiTheme="minorHAnsi" w:hAnsiTheme="minorHAnsi" w:cs="Arial"/>
          <w:bCs/>
        </w:rPr>
        <w:t xml:space="preserve"> and wireless antennas.</w:t>
      </w:r>
    </w:p>
    <w:p w:rsidR="00144E4B" w:rsidRPr="002C7845" w:rsidRDefault="00144E4B" w:rsidP="00D20C32">
      <w:pPr>
        <w:rPr>
          <w:rFonts w:asciiTheme="minorHAnsi" w:hAnsiTheme="minorHAnsi" w:cs="Arial"/>
          <w:bCs/>
        </w:rPr>
      </w:pPr>
    </w:p>
    <w:p w:rsidR="00D20C32" w:rsidRPr="002C7845" w:rsidRDefault="00D20C32" w:rsidP="00D20C32">
      <w:pPr>
        <w:rPr>
          <w:rFonts w:asciiTheme="minorHAnsi" w:hAnsiTheme="minorHAnsi" w:cs="Arial"/>
          <w:bCs/>
        </w:rPr>
      </w:pPr>
      <w:r w:rsidRPr="002C7845">
        <w:rPr>
          <w:rFonts w:asciiTheme="minorHAnsi" w:hAnsiTheme="minorHAnsi" w:cs="Arial"/>
          <w:bCs/>
        </w:rPr>
        <w:t>The following picture illustrates the five checkpoints.</w:t>
      </w:r>
    </w:p>
    <w:p w:rsidR="00D20C32" w:rsidRPr="002C7845" w:rsidRDefault="00F804C8" w:rsidP="00D20C32">
      <w:pPr>
        <w:ind w:left="360"/>
        <w:rPr>
          <w:rFonts w:asciiTheme="minorHAnsi" w:hAnsiTheme="minorHAnsi" w:cs="Arial"/>
          <w:bCs/>
        </w:rPr>
      </w:pPr>
      <w:r w:rsidRPr="00E92727">
        <w:rPr>
          <w:rFonts w:asciiTheme="minorHAnsi" w:hAnsiTheme="minorHAnsi" w:cs="Arial"/>
          <w:b/>
        </w:rPr>
        <w:pict>
          <v:shape id="Picture 11" o:spid="_x0000_i1028" type="#_x0000_t75" alt="scenario1_edit" style="width:468pt;height:198pt;visibility:visible;mso-wrap-style:square" o:bordertopcolor="black" o:borderleftcolor="black" o:borderbottomcolor="black" o:borderrightcolor="black">
            <v:imagedata r:id="rId11" o:title="scenario1_edit"/>
            <w10:bordertop type="single" width="10"/>
            <w10:borderleft type="single" width="10"/>
            <w10:borderbottom type="single" width="10"/>
            <w10:borderright type="single" width="10"/>
          </v:shape>
        </w:pict>
      </w: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D20C32" w:rsidRPr="002C7845" w:rsidRDefault="00D20C32" w:rsidP="00D20C32">
      <w:pPr>
        <w:rPr>
          <w:rFonts w:asciiTheme="minorHAnsi" w:hAnsiTheme="minorHAnsi" w:cs="Arial"/>
          <w:b/>
          <w:bCs/>
        </w:rPr>
      </w:pPr>
    </w:p>
    <w:p w:rsidR="007A5B93" w:rsidRPr="002C7845" w:rsidRDefault="00A80CCF" w:rsidP="008711A8">
      <w:pPr>
        <w:rPr>
          <w:rFonts w:asciiTheme="minorHAnsi" w:hAnsiTheme="minorHAnsi" w:cs="Arial"/>
        </w:rPr>
      </w:pPr>
      <w:r w:rsidRPr="002C7845">
        <w:rPr>
          <w:rFonts w:asciiTheme="minorHAnsi" w:hAnsiTheme="minorHAnsi" w:cs="Arial"/>
          <w:b/>
          <w:bCs/>
        </w:rPr>
        <w:lastRenderedPageBreak/>
        <w:t>3.2.3 Process Flow</w:t>
      </w:r>
      <w:r w:rsidR="000950FF" w:rsidRPr="002C7845">
        <w:rPr>
          <w:rFonts w:asciiTheme="minorHAnsi" w:hAnsiTheme="minorHAnsi" w:cs="Arial"/>
          <w:bCs/>
        </w:rPr>
        <w:t xml:space="preserve"> </w:t>
      </w:r>
      <w:r w:rsidR="00F804C8" w:rsidRPr="00E92727">
        <w:rPr>
          <w:rFonts w:asciiTheme="minorHAnsi" w:hAnsiTheme="minorHAnsi" w:cs="Arial"/>
        </w:rPr>
        <w:pict>
          <v:shape id="Picture 2" o:spid="_x0000_i1029" type="#_x0000_t75" style="width:468pt;height:280.5pt;visibility:visible;mso-wrap-style:square" o:bordertopcolor="black" o:borderleftcolor="black" o:borderbottomcolor="black" o:borderrightcolor="black">
            <v:imagedata r:id="rId12" o:title="AIRTrackerMFCD"/>
            <w10:bordertop type="single" width="10"/>
            <w10:borderleft type="single" width="10"/>
            <w10:borderbottom type="single" width="10"/>
            <w10:borderright type="single" width="10"/>
          </v:shape>
        </w:pict>
      </w:r>
    </w:p>
    <w:p w:rsidR="000950FF" w:rsidRPr="002C7845" w:rsidRDefault="000950FF" w:rsidP="00766506">
      <w:pPr>
        <w:jc w:val="center"/>
        <w:rPr>
          <w:rFonts w:asciiTheme="minorHAnsi" w:hAnsiTheme="minorHAnsi" w:cs="Arial"/>
          <w:bCs/>
        </w:rPr>
      </w:pPr>
      <w:r w:rsidRPr="002C7845">
        <w:rPr>
          <w:rFonts w:asciiTheme="minorHAnsi" w:hAnsiTheme="minorHAnsi" w:cs="Arial"/>
          <w:bCs/>
        </w:rPr>
        <w:t>The diagram above displays the flow of data throughout major components of the project.</w:t>
      </w:r>
    </w:p>
    <w:p w:rsidR="000950FF" w:rsidRPr="002C7845" w:rsidRDefault="000950FF" w:rsidP="001C3CB7">
      <w:pPr>
        <w:rPr>
          <w:rFonts w:asciiTheme="minorHAnsi" w:hAnsiTheme="minorHAnsi" w:cs="Arial"/>
          <w:bCs/>
        </w:rPr>
      </w:pPr>
    </w:p>
    <w:p w:rsidR="000950FF" w:rsidRPr="002C7845" w:rsidRDefault="000950FF" w:rsidP="00766506">
      <w:pPr>
        <w:ind w:firstLine="720"/>
        <w:rPr>
          <w:rFonts w:asciiTheme="minorHAnsi" w:hAnsiTheme="minorHAnsi" w:cs="Arial"/>
          <w:bCs/>
        </w:rPr>
      </w:pPr>
      <w:r w:rsidRPr="002C7845">
        <w:rPr>
          <w:rFonts w:asciiTheme="minorHAnsi" w:hAnsiTheme="minorHAnsi" w:cs="Arial"/>
          <w:bCs/>
        </w:rPr>
        <w:t xml:space="preserve">When a bag passes through a checkpoint, it is scanned by a RFID or barcode scanner. The data is then sent to an applications server via high speed Ethernet cables. The applications server continuously gathers data from both the airport </w:t>
      </w:r>
      <w:r w:rsidR="002E7DF8" w:rsidRPr="002C7845">
        <w:rPr>
          <w:rFonts w:asciiTheme="minorHAnsi" w:hAnsiTheme="minorHAnsi" w:cs="Arial"/>
          <w:bCs/>
        </w:rPr>
        <w:t xml:space="preserve">database </w:t>
      </w:r>
      <w:r w:rsidRPr="002C7845">
        <w:rPr>
          <w:rFonts w:asciiTheme="minorHAnsi" w:hAnsiTheme="minorHAnsi" w:cs="Arial"/>
          <w:bCs/>
        </w:rPr>
        <w:t>and antennas</w:t>
      </w:r>
      <w:r w:rsidR="002E7DF8" w:rsidRPr="002C7845">
        <w:rPr>
          <w:rFonts w:asciiTheme="minorHAnsi" w:hAnsiTheme="minorHAnsi" w:cs="Arial"/>
          <w:bCs/>
        </w:rPr>
        <w:t>. At this point, the server may be used to send real-time alerts to other devices about mishandled bags. It then combines the data to create useful information and stores it in the AIR Tracker Database.</w:t>
      </w:r>
    </w:p>
    <w:p w:rsidR="000950FF" w:rsidRPr="002C7845" w:rsidRDefault="000950FF"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Pr="002C7845" w:rsidRDefault="00671625" w:rsidP="001C3CB7">
      <w:pPr>
        <w:rPr>
          <w:rFonts w:asciiTheme="minorHAnsi" w:hAnsiTheme="minorHAnsi" w:cs="Arial"/>
          <w:bCs/>
        </w:rPr>
      </w:pPr>
    </w:p>
    <w:p w:rsidR="00671625" w:rsidRDefault="00671625" w:rsidP="001C3CB7">
      <w:pPr>
        <w:rPr>
          <w:rFonts w:asciiTheme="minorHAnsi" w:hAnsiTheme="minorHAnsi" w:cs="Arial"/>
          <w:bCs/>
        </w:rPr>
      </w:pPr>
    </w:p>
    <w:p w:rsidR="00EB14A9" w:rsidRPr="002C7845" w:rsidRDefault="00EB14A9" w:rsidP="001C3CB7">
      <w:pPr>
        <w:rPr>
          <w:rFonts w:asciiTheme="minorHAnsi" w:hAnsiTheme="minorHAnsi" w:cs="Arial"/>
          <w:bCs/>
        </w:rPr>
      </w:pPr>
    </w:p>
    <w:p w:rsidR="00825304" w:rsidRPr="00825304" w:rsidRDefault="00A80CCF" w:rsidP="00825304">
      <w:pPr>
        <w:rPr>
          <w:rFonts w:asciiTheme="minorHAnsi" w:hAnsiTheme="minorHAnsi" w:cs="Arial"/>
          <w:b/>
        </w:rPr>
      </w:pPr>
      <w:r w:rsidRPr="002C7845">
        <w:rPr>
          <w:rFonts w:asciiTheme="minorHAnsi" w:hAnsiTheme="minorHAnsi" w:cs="Arial"/>
          <w:b/>
        </w:rPr>
        <w:lastRenderedPageBreak/>
        <w:t>3.2.4 Cart Antenna</w:t>
      </w:r>
    </w:p>
    <w:p w:rsidR="00A80CCF" w:rsidRPr="002C7845" w:rsidRDefault="00A80CCF" w:rsidP="00A80CCF">
      <w:pPr>
        <w:ind w:firstLine="720"/>
        <w:rPr>
          <w:rFonts w:asciiTheme="minorHAnsi" w:hAnsiTheme="minorHAnsi" w:cs="Arial"/>
        </w:rPr>
      </w:pPr>
      <w:r w:rsidRPr="002C7845">
        <w:rPr>
          <w:rFonts w:asciiTheme="minorHAnsi" w:hAnsiTheme="minorHAnsi" w:cs="Arial"/>
        </w:rPr>
        <w:t>If a bag is dropped from the cart, it is not noticed until the cart reaches the airplane, which by that point (depending on the size of the airport), it may be too late to go back and get it before the plane departs.</w:t>
      </w:r>
    </w:p>
    <w:p w:rsidR="00A80CCF" w:rsidRPr="002C7845" w:rsidRDefault="00A80CCF" w:rsidP="00A80CCF">
      <w:pPr>
        <w:ind w:firstLine="720"/>
        <w:rPr>
          <w:rFonts w:asciiTheme="minorHAnsi" w:hAnsiTheme="minorHAnsi" w:cs="Arial"/>
        </w:rPr>
      </w:pPr>
      <w:r w:rsidRPr="002C7845">
        <w:rPr>
          <w:rFonts w:asciiTheme="minorHAnsi" w:hAnsiTheme="minorHAnsi" w:cs="Arial"/>
        </w:rPr>
        <w:t xml:space="preserve">The RFID baggage cart antenna communicates wirelessly (via WiFi) with the Airport’s WiFi antenna to gain updates from the master database on which bags should be on which flight. </w:t>
      </w:r>
      <w:r w:rsidR="00825304">
        <w:rPr>
          <w:rFonts w:asciiTheme="minorHAnsi" w:hAnsiTheme="minorHAnsi" w:cs="Arial"/>
        </w:rPr>
        <w:t xml:space="preserve">The cart also has onboard memory and firmware to temporarily store the data of the bags in the cart. </w:t>
      </w:r>
      <w:r w:rsidRPr="002C7845">
        <w:rPr>
          <w:rFonts w:asciiTheme="minorHAnsi" w:hAnsiTheme="minorHAnsi" w:cs="Arial"/>
        </w:rPr>
        <w:t>The RFID Cart antenna actively pings the RFID tags on the bags in a cluster method.  If one of the bags is returning a distinctly longer ping response, the antenna alerts the driver that a bag has fallen off.  The driver then has time to stop and regain the dropped bag.</w:t>
      </w:r>
    </w:p>
    <w:p w:rsidR="00A80CCF" w:rsidRPr="002C7845" w:rsidRDefault="00A80CCF" w:rsidP="00A80CCF">
      <w:pPr>
        <w:ind w:firstLine="720"/>
        <w:rPr>
          <w:rFonts w:asciiTheme="minorHAnsi" w:hAnsiTheme="minorHAnsi" w:cs="Arial"/>
        </w:rPr>
      </w:pPr>
      <w:r w:rsidRPr="002C7845">
        <w:rPr>
          <w:rFonts w:asciiTheme="minorHAnsi" w:hAnsiTheme="minorHAnsi" w:cs="Arial"/>
        </w:rPr>
        <w:t>An RFID gate on the ramp reads the bags that are loaded on the airplane and sends an alert to the handlers if there is a bag that is not meant to be on that plane.  The gate is updated wirelessly from the airport as well.  This serves as a final redundancy to the RFID system.</w:t>
      </w:r>
    </w:p>
    <w:p w:rsidR="00A80CCF" w:rsidRPr="002C7845" w:rsidRDefault="00A80CCF" w:rsidP="001C3CB7">
      <w:pPr>
        <w:rPr>
          <w:rFonts w:asciiTheme="minorHAnsi" w:hAnsiTheme="minorHAnsi" w:cs="Arial"/>
          <w:bCs/>
        </w:rPr>
      </w:pPr>
    </w:p>
    <w:p w:rsidR="00A80CCF" w:rsidRPr="002C7845" w:rsidRDefault="00A80CCF" w:rsidP="001C3CB7">
      <w:pPr>
        <w:rPr>
          <w:rFonts w:asciiTheme="minorHAnsi" w:hAnsiTheme="minorHAnsi" w:cs="Arial"/>
          <w:bCs/>
        </w:rPr>
      </w:pPr>
    </w:p>
    <w:p w:rsidR="00A80CCF" w:rsidRPr="002C7845" w:rsidRDefault="00A80CCF" w:rsidP="001C3CB7">
      <w:pPr>
        <w:rPr>
          <w:rFonts w:asciiTheme="minorHAnsi" w:hAnsiTheme="minorHAnsi" w:cs="Arial"/>
          <w:bCs/>
        </w:rPr>
      </w:pPr>
    </w:p>
    <w:p w:rsidR="00A80CCF" w:rsidRPr="002C7845" w:rsidRDefault="00A80CCF" w:rsidP="001C3CB7">
      <w:pPr>
        <w:rPr>
          <w:rFonts w:asciiTheme="minorHAnsi" w:hAnsiTheme="minorHAnsi" w:cs="Arial"/>
          <w:bCs/>
        </w:rPr>
      </w:pPr>
    </w:p>
    <w:p w:rsidR="00A80CCF" w:rsidRPr="002C7845" w:rsidRDefault="00A80CCF"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DF1CE4" w:rsidRPr="002C7845" w:rsidRDefault="00DF1CE4" w:rsidP="001C3CB7">
      <w:pPr>
        <w:rPr>
          <w:rFonts w:asciiTheme="minorHAnsi" w:hAnsiTheme="minorHAnsi" w:cs="Arial"/>
          <w:bCs/>
        </w:rPr>
      </w:pPr>
    </w:p>
    <w:p w:rsidR="001C3CB7" w:rsidRPr="002C7845" w:rsidRDefault="001C3CB7" w:rsidP="001C3CB7">
      <w:pPr>
        <w:rPr>
          <w:rFonts w:asciiTheme="minorHAnsi" w:hAnsiTheme="minorHAnsi" w:cs="Arial"/>
          <w:b/>
        </w:rPr>
      </w:pPr>
    </w:p>
    <w:p w:rsidR="006249B9" w:rsidRPr="002C7845" w:rsidRDefault="00831766" w:rsidP="006249B9">
      <w:pPr>
        <w:rPr>
          <w:rFonts w:asciiTheme="minorHAnsi" w:hAnsiTheme="minorHAnsi" w:cs="Arial"/>
          <w:b/>
        </w:rPr>
      </w:pPr>
      <w:r>
        <w:rPr>
          <w:rFonts w:asciiTheme="minorHAnsi" w:hAnsiTheme="minorHAnsi" w:cs="Arial"/>
          <w:b/>
        </w:rPr>
        <w:lastRenderedPageBreak/>
        <w:t xml:space="preserve">3.3 </w:t>
      </w:r>
      <w:r w:rsidR="00080118">
        <w:rPr>
          <w:rFonts w:asciiTheme="minorHAnsi" w:hAnsiTheme="minorHAnsi" w:cs="Arial"/>
          <w:b/>
        </w:rPr>
        <w:t>Market</w:t>
      </w:r>
    </w:p>
    <w:p w:rsidR="006249B9" w:rsidRPr="002C7845" w:rsidRDefault="002C7845" w:rsidP="006249B9">
      <w:pPr>
        <w:rPr>
          <w:rFonts w:asciiTheme="minorHAnsi" w:hAnsiTheme="minorHAnsi" w:cs="Arial"/>
          <w:b/>
        </w:rPr>
      </w:pPr>
      <w:r w:rsidRPr="002C7845">
        <w:rPr>
          <w:rFonts w:asciiTheme="minorHAnsi" w:hAnsiTheme="minorHAnsi" w:cs="Arial"/>
          <w:b/>
        </w:rPr>
        <w:t>3.3</w:t>
      </w:r>
      <w:r w:rsidR="006249B9" w:rsidRPr="002C7845">
        <w:rPr>
          <w:rFonts w:asciiTheme="minorHAnsi" w:hAnsiTheme="minorHAnsi" w:cs="Arial"/>
          <w:b/>
        </w:rPr>
        <w:t>.1</w:t>
      </w:r>
      <w:r w:rsidR="00DC7463">
        <w:rPr>
          <w:rFonts w:asciiTheme="minorHAnsi" w:hAnsiTheme="minorHAnsi" w:cs="Arial"/>
          <w:b/>
        </w:rPr>
        <w:t xml:space="preserve"> </w:t>
      </w:r>
      <w:r w:rsidR="006249B9" w:rsidRPr="002C7845">
        <w:rPr>
          <w:rFonts w:asciiTheme="minorHAnsi" w:hAnsiTheme="minorHAnsi" w:cs="Arial"/>
          <w:b/>
        </w:rPr>
        <w:t>Target Customers</w:t>
      </w:r>
    </w:p>
    <w:p w:rsidR="006249B9" w:rsidRDefault="006249B9" w:rsidP="00136756">
      <w:pPr>
        <w:ind w:firstLine="720"/>
        <w:rPr>
          <w:rFonts w:asciiTheme="minorHAnsi" w:hAnsiTheme="minorHAnsi" w:cs="Arial"/>
        </w:rPr>
      </w:pPr>
      <w:r w:rsidRPr="002C7845">
        <w:rPr>
          <w:rFonts w:asciiTheme="minorHAnsi" w:hAnsiTheme="minorHAnsi" w:cs="Arial"/>
        </w:rPr>
        <w:t>Airports of all sizes can benefit from AIR Tracker, but the primary targets are airline hubs</w:t>
      </w:r>
      <w:r w:rsidR="00E23F30">
        <w:rPr>
          <w:rFonts w:asciiTheme="minorHAnsi" w:hAnsiTheme="minorHAnsi" w:cs="Arial"/>
        </w:rPr>
        <w:t xml:space="preserve"> with RFID</w:t>
      </w:r>
      <w:r w:rsidRPr="002C7845">
        <w:rPr>
          <w:rFonts w:asciiTheme="minorHAnsi" w:hAnsiTheme="minorHAnsi" w:cs="Arial"/>
        </w:rPr>
        <w:t xml:space="preserve">. An </w:t>
      </w:r>
      <w:r w:rsidRPr="002C7845">
        <w:rPr>
          <w:rFonts w:asciiTheme="minorHAnsi" w:hAnsiTheme="minorHAnsi" w:cs="Arial"/>
          <w:bCs/>
        </w:rPr>
        <w:t>airline hub</w:t>
      </w:r>
      <w:r w:rsidRPr="002C7845">
        <w:rPr>
          <w:rFonts w:asciiTheme="minorHAnsi" w:hAnsiTheme="minorHAnsi" w:cs="Arial"/>
        </w:rPr>
        <w:t xml:space="preserve"> is an airport that an airline uses as a transfer point to get passengers to their intended destination. This is an airport where many transfers take place and where many bags are mishandled.</w:t>
      </w:r>
      <w:r w:rsidR="009E672E">
        <w:rPr>
          <w:rFonts w:asciiTheme="minorHAnsi" w:hAnsiTheme="minorHAnsi" w:cs="Arial"/>
        </w:rPr>
        <w:t xml:space="preserve"> To further specify the target, hubs with high rates of mishandled bags.</w:t>
      </w:r>
    </w:p>
    <w:p w:rsidR="009F2A38" w:rsidRDefault="008B173F" w:rsidP="009F2A38">
      <w:pPr>
        <w:ind w:firstLine="720"/>
        <w:rPr>
          <w:rFonts w:asciiTheme="minorHAnsi" w:hAnsiTheme="minorHAnsi" w:cs="Arial"/>
        </w:rPr>
      </w:pPr>
      <w:r w:rsidRPr="002C7845">
        <w:rPr>
          <w:rFonts w:asciiTheme="minorHAnsi" w:hAnsiTheme="minorHAnsi" w:cs="Arial"/>
        </w:rPr>
        <w:t>Since AIR Tracker is targeted at airports, the team will utilize personal marketing visits in order to market the product.</w:t>
      </w:r>
      <w:r w:rsidR="00D427ED">
        <w:rPr>
          <w:rFonts w:asciiTheme="minorHAnsi" w:hAnsiTheme="minorHAnsi" w:cs="Arial"/>
        </w:rPr>
        <w:t xml:space="preserve"> </w:t>
      </w:r>
      <w:r w:rsidR="009F2A38">
        <w:rPr>
          <w:rFonts w:asciiTheme="minorHAnsi" w:hAnsiTheme="minorHAnsi" w:cs="Arial"/>
        </w:rPr>
        <w:t>The team would have to negotiate with the heads of the airport who would in turn talk to the airlines.</w:t>
      </w:r>
      <w:r w:rsidR="009F2A38" w:rsidRPr="009F2A38">
        <w:rPr>
          <w:rFonts w:asciiTheme="minorHAnsi" w:hAnsiTheme="minorHAnsi" w:cs="Arial"/>
        </w:rPr>
        <w:t xml:space="preserve"> </w:t>
      </w:r>
      <w:r w:rsidR="009F2A38" w:rsidRPr="00080118">
        <w:rPr>
          <w:rFonts w:asciiTheme="minorHAnsi" w:hAnsiTheme="minorHAnsi" w:cs="Arial"/>
        </w:rPr>
        <w:t>The cost for the product would be shared by airlines and shops and other airport venues via higher lease fees.</w:t>
      </w:r>
    </w:p>
    <w:p w:rsidR="00ED5B11" w:rsidRPr="00080118" w:rsidRDefault="009F2A38" w:rsidP="00D427ED">
      <w:pPr>
        <w:ind w:firstLine="720"/>
        <w:rPr>
          <w:rFonts w:asciiTheme="minorHAnsi" w:hAnsiTheme="minorHAnsi" w:cs="Arial"/>
        </w:rPr>
      </w:pPr>
      <w:r>
        <w:rPr>
          <w:rFonts w:asciiTheme="minorHAnsi" w:hAnsiTheme="minorHAnsi" w:cs="Arial"/>
        </w:rPr>
        <w:t xml:space="preserve"> </w:t>
      </w:r>
      <w:r w:rsidR="008B173F" w:rsidRPr="002C7845">
        <w:rPr>
          <w:rFonts w:asciiTheme="minorHAnsi" w:hAnsiTheme="minorHAnsi" w:cs="Arial"/>
        </w:rPr>
        <w:t>Smaller airports will be used for beta testing. Success at these sites will entice larger airports to purchase AIR Tracker.</w:t>
      </w:r>
      <w:r>
        <w:rPr>
          <w:rFonts w:asciiTheme="minorHAnsi" w:hAnsiTheme="minorHAnsi" w:cs="Arial"/>
        </w:rPr>
        <w:t xml:space="preserve"> </w:t>
      </w:r>
      <w:r w:rsidR="00F70A80">
        <w:rPr>
          <w:rFonts w:asciiTheme="minorHAnsi" w:hAnsiTheme="minorHAnsi" w:cs="Arial"/>
        </w:rPr>
        <w:t>The team can</w:t>
      </w:r>
      <w:r w:rsidR="00F804C8">
        <w:rPr>
          <w:rFonts w:asciiTheme="minorHAnsi" w:hAnsiTheme="minorHAnsi" w:cs="Arial"/>
        </w:rPr>
        <w:t xml:space="preserve"> then</w:t>
      </w:r>
      <w:r w:rsidR="00F70A80">
        <w:rPr>
          <w:rFonts w:asciiTheme="minorHAnsi" w:hAnsiTheme="minorHAnsi" w:cs="Arial"/>
        </w:rPr>
        <w:t xml:space="preserve"> try to get sponsored from large organizations to further advertise our success.</w:t>
      </w:r>
    </w:p>
    <w:p w:rsidR="00CB52F8" w:rsidRPr="002C7845" w:rsidRDefault="00CB52F8">
      <w:pPr>
        <w:rPr>
          <w:rFonts w:asciiTheme="minorHAnsi" w:hAnsiTheme="minorHAnsi" w:cs="Arial"/>
        </w:rPr>
      </w:pPr>
    </w:p>
    <w:p w:rsidR="00CB52F8" w:rsidRPr="002C7845" w:rsidRDefault="00CB52F8">
      <w:pPr>
        <w:rPr>
          <w:rFonts w:asciiTheme="minorHAnsi" w:hAnsiTheme="minorHAnsi" w:cs="Arial"/>
        </w:rPr>
      </w:pPr>
    </w:p>
    <w:p w:rsidR="00CB52F8" w:rsidRPr="002C7845" w:rsidRDefault="00CB52F8">
      <w:pPr>
        <w:rPr>
          <w:rFonts w:asciiTheme="minorHAnsi" w:hAnsiTheme="minorHAnsi" w:cs="Arial"/>
        </w:rPr>
      </w:pPr>
    </w:p>
    <w:p w:rsidR="002C7845" w:rsidRPr="002C7845" w:rsidRDefault="002C7845">
      <w:pPr>
        <w:rPr>
          <w:rFonts w:asciiTheme="minorHAnsi" w:hAnsiTheme="minorHAnsi" w:cs="Arial"/>
        </w:rPr>
      </w:pPr>
    </w:p>
    <w:p w:rsidR="002C7845" w:rsidRPr="002C7845" w:rsidRDefault="002C7845">
      <w:pPr>
        <w:rPr>
          <w:rFonts w:asciiTheme="minorHAnsi" w:hAnsiTheme="minorHAnsi" w:cs="Arial"/>
        </w:rPr>
      </w:pPr>
    </w:p>
    <w:p w:rsidR="002C7845" w:rsidRPr="002C7845" w:rsidRDefault="002C7845">
      <w:pPr>
        <w:rPr>
          <w:rFonts w:asciiTheme="minorHAnsi" w:hAnsiTheme="minorHAnsi" w:cs="Arial"/>
        </w:rPr>
      </w:pPr>
    </w:p>
    <w:p w:rsidR="002C7845" w:rsidRPr="002C7845" w:rsidRDefault="002C7845">
      <w:pPr>
        <w:rPr>
          <w:rFonts w:asciiTheme="minorHAnsi" w:hAnsiTheme="minorHAnsi" w:cs="Arial"/>
        </w:rPr>
      </w:pPr>
    </w:p>
    <w:p w:rsidR="002C7845" w:rsidRDefault="002C7845">
      <w:pPr>
        <w:rPr>
          <w:rFonts w:asciiTheme="minorHAnsi" w:hAnsiTheme="minorHAnsi" w:cs="Arial"/>
        </w:rPr>
      </w:pPr>
    </w:p>
    <w:p w:rsidR="00650E94" w:rsidRDefault="00650E94">
      <w:pPr>
        <w:rPr>
          <w:rFonts w:asciiTheme="minorHAnsi" w:hAnsiTheme="minorHAnsi" w:cs="Arial"/>
        </w:rPr>
      </w:pPr>
    </w:p>
    <w:p w:rsidR="00FB2904" w:rsidRDefault="00FB2904">
      <w:pPr>
        <w:rPr>
          <w:rFonts w:asciiTheme="minorHAnsi" w:hAnsiTheme="minorHAnsi" w:cs="Arial"/>
        </w:rPr>
      </w:pPr>
    </w:p>
    <w:p w:rsidR="00FB2904" w:rsidRDefault="00FB2904">
      <w:pPr>
        <w:rPr>
          <w:rFonts w:asciiTheme="minorHAnsi" w:hAnsiTheme="minorHAnsi" w:cs="Arial"/>
        </w:rPr>
      </w:pPr>
    </w:p>
    <w:p w:rsidR="00FB2904" w:rsidRDefault="00FB2904">
      <w:pPr>
        <w:rPr>
          <w:rFonts w:asciiTheme="minorHAnsi" w:hAnsiTheme="minorHAnsi" w:cs="Arial"/>
        </w:rPr>
      </w:pPr>
    </w:p>
    <w:p w:rsidR="00387BD9" w:rsidRDefault="00387BD9">
      <w:pPr>
        <w:rPr>
          <w:rFonts w:asciiTheme="minorHAnsi" w:hAnsiTheme="minorHAnsi" w:cs="Arial"/>
        </w:rPr>
      </w:pPr>
    </w:p>
    <w:p w:rsidR="00387BD9" w:rsidRDefault="00387BD9">
      <w:pPr>
        <w:rPr>
          <w:rFonts w:asciiTheme="minorHAnsi" w:hAnsiTheme="minorHAnsi" w:cs="Arial"/>
        </w:rPr>
      </w:pPr>
    </w:p>
    <w:p w:rsidR="00EB14A9" w:rsidRDefault="00EB14A9">
      <w:pPr>
        <w:rPr>
          <w:rFonts w:asciiTheme="minorHAnsi" w:hAnsiTheme="minorHAnsi" w:cs="Arial"/>
        </w:rPr>
      </w:pPr>
    </w:p>
    <w:p w:rsidR="002C7845" w:rsidRPr="002C7845" w:rsidRDefault="002C7845">
      <w:pPr>
        <w:rPr>
          <w:rFonts w:asciiTheme="minorHAnsi" w:hAnsiTheme="minorHAnsi" w:cs="Arial"/>
          <w:b/>
        </w:rPr>
      </w:pPr>
      <w:r w:rsidRPr="002C7845">
        <w:rPr>
          <w:rFonts w:asciiTheme="minorHAnsi" w:hAnsiTheme="minorHAnsi" w:cs="Arial"/>
          <w:b/>
        </w:rPr>
        <w:lastRenderedPageBreak/>
        <w:t>3.3.2 Competition</w:t>
      </w:r>
    </w:p>
    <w:p w:rsidR="002C7845" w:rsidRPr="002C7845" w:rsidRDefault="002C7845" w:rsidP="00136756">
      <w:pPr>
        <w:ind w:firstLine="720"/>
        <w:rPr>
          <w:rFonts w:asciiTheme="minorHAnsi" w:hAnsiTheme="minorHAnsi" w:cs="Arial"/>
        </w:rPr>
      </w:pPr>
      <w:r w:rsidRPr="002C7845">
        <w:rPr>
          <w:rFonts w:asciiTheme="minorHAnsi" w:hAnsiTheme="minorHAnsi" w:cs="Arial"/>
        </w:rPr>
        <w:t>After we analyzed the current market for a drowning detection system such as ours, we then looked at our potential competitors. FKI Logistex, Logan Teleflex, and Vander-Lande all provide baggage handling systems along with software that allows the customer t</w:t>
      </w:r>
      <w:r w:rsidR="002E17A7">
        <w:rPr>
          <w:rFonts w:asciiTheme="minorHAnsi" w:hAnsiTheme="minorHAnsi" w:cs="Arial"/>
        </w:rPr>
        <w:t>o see the status of a bag using the bare</w:t>
      </w:r>
      <w:r w:rsidRPr="002C7845">
        <w:rPr>
          <w:rFonts w:asciiTheme="minorHAnsi" w:hAnsiTheme="minorHAnsi" w:cs="Arial"/>
        </w:rPr>
        <w:t xml:space="preserve"> three checkpoints.</w:t>
      </w:r>
      <w:r w:rsidR="003D0E6A" w:rsidRPr="003D0E6A">
        <w:rPr>
          <w:rFonts w:asciiTheme="minorHAnsi" w:hAnsiTheme="minorHAnsi" w:cs="Arial"/>
        </w:rPr>
        <w:t xml:space="preserve"> </w:t>
      </w:r>
      <w:r w:rsidR="003D0E6A" w:rsidRPr="002C7845">
        <w:rPr>
          <w:rFonts w:asciiTheme="minorHAnsi" w:hAnsiTheme="minorHAnsi" w:cs="Arial"/>
        </w:rPr>
        <w:t>Although the competition helps to solve each facet of the mishandled luggage problem, AIR Tracker</w:t>
      </w:r>
      <w:r w:rsidR="003D0E6A">
        <w:rPr>
          <w:rFonts w:asciiTheme="minorHAnsi" w:hAnsiTheme="minorHAnsi" w:cs="Arial"/>
        </w:rPr>
        <w:t xml:space="preserve"> supplements their capabilities.</w:t>
      </w:r>
    </w:p>
    <w:p w:rsidR="002C7845" w:rsidRPr="002C7845" w:rsidRDefault="002E17A7" w:rsidP="00597C01">
      <w:pPr>
        <w:jc w:val="both"/>
        <w:rPr>
          <w:rFonts w:asciiTheme="minorHAnsi" w:hAnsiTheme="minorHAnsi" w:cs="Arial"/>
        </w:rPr>
      </w:pPr>
      <w:r>
        <w:rPr>
          <w:rFonts w:asciiTheme="minorHAnsi" w:hAnsiTheme="minorHAnsi" w:cs="Arial"/>
        </w:rPr>
        <w:tab/>
        <w:t xml:space="preserve">WorldTracer on the other hand offers </w:t>
      </w:r>
      <w:r w:rsidRPr="002C7845">
        <w:rPr>
          <w:rFonts w:asciiTheme="minorHAnsi" w:hAnsiTheme="minorHAnsi"/>
        </w:rPr>
        <w:t>a comprehensive airline information management</w:t>
      </w:r>
      <w:r>
        <w:rPr>
          <w:rFonts w:asciiTheme="minorHAnsi" w:hAnsiTheme="minorHAnsi"/>
        </w:rPr>
        <w:t xml:space="preserve"> system for mishandled property, similar to the AIR Tracker. This makes WorldTracer our main competitor and </w:t>
      </w:r>
      <w:r w:rsidR="007C1C60">
        <w:rPr>
          <w:rFonts w:asciiTheme="minorHAnsi" w:hAnsiTheme="minorHAnsi"/>
        </w:rPr>
        <w:t xml:space="preserve">also </w:t>
      </w:r>
      <w:r>
        <w:rPr>
          <w:rFonts w:asciiTheme="minorHAnsi" w:hAnsiTheme="minorHAnsi"/>
        </w:rPr>
        <w:t>makes competition a huge risk.</w:t>
      </w:r>
    </w:p>
    <w:p w:rsidR="00E0469E" w:rsidRPr="00597C01" w:rsidRDefault="00F804C8" w:rsidP="002C7845">
      <w:pPr>
        <w:rPr>
          <w:rFonts w:asciiTheme="minorHAnsi" w:hAnsiTheme="minorHAnsi" w:cs="Arial"/>
        </w:rPr>
      </w:pPr>
      <w:r>
        <w:pict>
          <v:shape id="_x0000_i1030" type="#_x0000_t75" alt="" style="width:461.25pt;height:399pt">
            <v:imagedata r:id="rId13" r:href="rId14"/>
          </v:shape>
        </w:pict>
      </w:r>
    </w:p>
    <w:p w:rsidR="000032CE" w:rsidRDefault="000032CE" w:rsidP="002C7845">
      <w:pPr>
        <w:rPr>
          <w:rFonts w:asciiTheme="minorHAnsi" w:hAnsiTheme="minorHAnsi" w:cs="Arial"/>
          <w:b/>
        </w:rPr>
      </w:pPr>
    </w:p>
    <w:p w:rsidR="000032CE" w:rsidRDefault="000032CE" w:rsidP="002C7845">
      <w:pPr>
        <w:rPr>
          <w:rFonts w:asciiTheme="minorHAnsi" w:hAnsiTheme="minorHAnsi" w:cs="Arial"/>
          <w:b/>
        </w:rPr>
      </w:pPr>
    </w:p>
    <w:p w:rsidR="002C7845" w:rsidRPr="007D127E" w:rsidRDefault="00E73576" w:rsidP="002C7845">
      <w:pPr>
        <w:rPr>
          <w:rFonts w:asciiTheme="minorHAnsi" w:hAnsiTheme="minorHAnsi" w:cs="Arial"/>
          <w:b/>
        </w:rPr>
      </w:pPr>
      <w:r>
        <w:rPr>
          <w:rFonts w:asciiTheme="minorHAnsi" w:hAnsiTheme="minorHAnsi" w:cs="Arial"/>
          <w:b/>
        </w:rPr>
        <w:lastRenderedPageBreak/>
        <w:t>3.3.3</w:t>
      </w:r>
      <w:r w:rsidR="007D127E" w:rsidRPr="002C7845">
        <w:rPr>
          <w:rFonts w:asciiTheme="minorHAnsi" w:hAnsiTheme="minorHAnsi" w:cs="Arial"/>
          <w:b/>
        </w:rPr>
        <w:t xml:space="preserve"> </w:t>
      </w:r>
      <w:r w:rsidR="007D127E">
        <w:rPr>
          <w:rFonts w:asciiTheme="minorHAnsi" w:hAnsiTheme="minorHAnsi" w:cs="Arial"/>
          <w:b/>
        </w:rPr>
        <w:t>Niche</w:t>
      </w:r>
    </w:p>
    <w:p w:rsidR="007D127E" w:rsidRDefault="007533AC" w:rsidP="00AC69AD">
      <w:pPr>
        <w:jc w:val="both"/>
        <w:rPr>
          <w:rFonts w:asciiTheme="minorHAnsi" w:hAnsiTheme="minorHAnsi" w:cs="Arial"/>
        </w:rPr>
      </w:pPr>
      <w:r>
        <w:rPr>
          <w:rFonts w:asciiTheme="minorHAnsi" w:hAnsiTheme="minorHAnsi" w:cs="Arial"/>
        </w:rPr>
        <w:tab/>
        <w:t xml:space="preserve">AIR Tracker rises above the competition mainly due </w:t>
      </w:r>
      <w:r w:rsidR="001E496C">
        <w:rPr>
          <w:rFonts w:asciiTheme="minorHAnsi" w:hAnsiTheme="minorHAnsi" w:cs="Arial"/>
        </w:rPr>
        <w:t>to the three features shown</w:t>
      </w:r>
      <w:r w:rsidR="00541898">
        <w:rPr>
          <w:rFonts w:asciiTheme="minorHAnsi" w:hAnsiTheme="minorHAnsi" w:cs="Arial"/>
        </w:rPr>
        <w:t xml:space="preserve"> above</w:t>
      </w:r>
      <w:r>
        <w:rPr>
          <w:rFonts w:asciiTheme="minorHAnsi" w:hAnsiTheme="minorHAnsi" w:cs="Arial"/>
        </w:rPr>
        <w:t>.</w:t>
      </w:r>
      <w:r w:rsidR="001E496C">
        <w:rPr>
          <w:rFonts w:asciiTheme="minorHAnsi" w:hAnsiTheme="minorHAnsi" w:cs="Arial"/>
        </w:rPr>
        <w:t xml:space="preserve"> Along with WorldTracer, AIR Tracker is able to integrate into existing systems with minimal modifications. It will be custom made for each airport. The two features that none of the competition has revolves around the cart module. </w:t>
      </w:r>
      <w:r>
        <w:rPr>
          <w:rFonts w:asciiTheme="minorHAnsi" w:hAnsiTheme="minorHAnsi" w:cs="Arial"/>
        </w:rPr>
        <w:t xml:space="preserve">The </w:t>
      </w:r>
      <w:r w:rsidR="00541898">
        <w:rPr>
          <w:rFonts w:asciiTheme="minorHAnsi" w:hAnsiTheme="minorHAnsi" w:cs="Arial"/>
        </w:rPr>
        <w:t>first feature</w:t>
      </w:r>
      <w:r>
        <w:rPr>
          <w:rFonts w:asciiTheme="minorHAnsi" w:hAnsiTheme="minorHAnsi" w:cs="Arial"/>
        </w:rPr>
        <w:t xml:space="preserve"> being the notification</w:t>
      </w:r>
      <w:r w:rsidR="00541898">
        <w:rPr>
          <w:rFonts w:asciiTheme="minorHAnsi" w:hAnsiTheme="minorHAnsi" w:cs="Arial"/>
        </w:rPr>
        <w:t xml:space="preserve"> to personnel when a bag has</w:t>
      </w:r>
      <w:r>
        <w:rPr>
          <w:rFonts w:asciiTheme="minorHAnsi" w:hAnsiTheme="minorHAnsi" w:cs="Arial"/>
        </w:rPr>
        <w:t xml:space="preserve"> fallen of the cart and </w:t>
      </w:r>
      <w:r w:rsidR="001E496C">
        <w:rPr>
          <w:rFonts w:asciiTheme="minorHAnsi" w:hAnsiTheme="minorHAnsi" w:cs="Arial"/>
        </w:rPr>
        <w:t xml:space="preserve">the second being the </w:t>
      </w:r>
      <w:r>
        <w:rPr>
          <w:rFonts w:asciiTheme="minorHAnsi" w:hAnsiTheme="minorHAnsi" w:cs="Arial"/>
        </w:rPr>
        <w:t xml:space="preserve">time saved by removing the bottom belt scan. </w:t>
      </w:r>
    </w:p>
    <w:p w:rsidR="00C365B7" w:rsidRPr="00AC69AD" w:rsidRDefault="00C365B7" w:rsidP="00AC69AD">
      <w:pPr>
        <w:jc w:val="both"/>
        <w:rPr>
          <w:rFonts w:asciiTheme="minorHAnsi" w:hAnsiTheme="minorHAnsi" w:cs="Arial"/>
        </w:rPr>
      </w:pPr>
    </w:p>
    <w:p w:rsidR="00C365B7" w:rsidRPr="002C7845" w:rsidRDefault="00C365B7" w:rsidP="00C365B7">
      <w:pPr>
        <w:rPr>
          <w:rFonts w:asciiTheme="minorHAnsi" w:hAnsiTheme="minorHAnsi" w:cs="Arial"/>
          <w:b/>
        </w:rPr>
      </w:pPr>
      <w:r>
        <w:rPr>
          <w:rFonts w:asciiTheme="minorHAnsi" w:hAnsiTheme="minorHAnsi" w:cs="Arial"/>
          <w:b/>
        </w:rPr>
        <w:t>Product Potential</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The cost of returning a mishandled bag to its owner, including fuel, manpower, and ground transportation costs, is estimated at around $90 by the International Air Transport Association.</w:t>
      </w:r>
      <w:r w:rsidRPr="002C7845">
        <w:rPr>
          <w:rFonts w:asciiTheme="minorHAnsi" w:hAnsiTheme="minorHAnsi" w:cs="Arial"/>
          <w:vertAlign w:val="superscript"/>
        </w:rPr>
        <w:t xml:space="preserve">1 </w:t>
      </w:r>
      <w:r w:rsidRPr="002C7845">
        <w:rPr>
          <w:rFonts w:asciiTheme="minorHAnsi" w:hAnsiTheme="minorHAnsi" w:cs="Arial"/>
        </w:rPr>
        <w:t xml:space="preserve">Airlines currently lose approximately seven bags per 1000. </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 xml:space="preserve"> Southwest Airlines, for example, flies over 104 million passengers a year.</w:t>
      </w:r>
      <w:r w:rsidRPr="002C7845">
        <w:rPr>
          <w:rFonts w:asciiTheme="minorHAnsi" w:hAnsiTheme="minorHAnsi" w:cs="Arial"/>
          <w:vertAlign w:val="superscript"/>
        </w:rPr>
        <w:t>2</w:t>
      </w:r>
      <w:r w:rsidRPr="002C7845">
        <w:rPr>
          <w:rFonts w:asciiTheme="minorHAnsi" w:hAnsiTheme="minorHAnsi" w:cs="Arial"/>
        </w:rPr>
        <w:t xml:space="preserve"> </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 xml:space="preserve"> That would conservatively equal approximately 728,000 mishandled bags a year, costing $65.5 million.</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 xml:space="preserve"> If only three bags were lost per 1000, airlines would save almost $40 million.</w:t>
      </w:r>
    </w:p>
    <w:p w:rsidR="00C365B7" w:rsidRPr="002C7845" w:rsidRDefault="00C365B7" w:rsidP="00C365B7">
      <w:pPr>
        <w:numPr>
          <w:ilvl w:val="0"/>
          <w:numId w:val="15"/>
        </w:numPr>
        <w:rPr>
          <w:rFonts w:asciiTheme="minorHAnsi" w:hAnsiTheme="minorHAnsi" w:cs="Arial"/>
        </w:rPr>
      </w:pPr>
      <w:r w:rsidRPr="002C7845">
        <w:rPr>
          <w:rFonts w:asciiTheme="minorHAnsi" w:hAnsiTheme="minorHAnsi" w:cs="Arial"/>
        </w:rPr>
        <w:t xml:space="preserve"> Saving one bag in 1000 saves almost $10 million.</w:t>
      </w:r>
    </w:p>
    <w:p w:rsidR="00E0469E" w:rsidRDefault="00E0469E" w:rsidP="00655E70">
      <w:pPr>
        <w:rPr>
          <w:rFonts w:asciiTheme="minorHAnsi" w:hAnsiTheme="minorHAnsi" w:cs="Arial"/>
          <w:b/>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782D8D" w:rsidRDefault="00782D8D" w:rsidP="00782D8D">
      <w:pPr>
        <w:rPr>
          <w:rFonts w:asciiTheme="minorHAnsi" w:hAnsiTheme="minorHAnsi" w:cs="Arial"/>
          <w:b/>
          <w:bCs/>
          <w:iCs/>
        </w:rPr>
      </w:pPr>
    </w:p>
    <w:p w:rsidR="00080118" w:rsidRDefault="00080118" w:rsidP="00782D8D">
      <w:pPr>
        <w:rPr>
          <w:rFonts w:asciiTheme="minorHAnsi" w:hAnsiTheme="minorHAnsi" w:cs="Arial"/>
          <w:b/>
          <w:bCs/>
          <w:iCs/>
        </w:rPr>
      </w:pPr>
    </w:p>
    <w:p w:rsidR="00F804C8" w:rsidRDefault="00F804C8" w:rsidP="00782D8D">
      <w:pPr>
        <w:rPr>
          <w:rFonts w:asciiTheme="minorHAnsi" w:hAnsiTheme="minorHAnsi" w:cs="Arial"/>
          <w:b/>
          <w:bCs/>
          <w:iCs/>
        </w:rPr>
      </w:pPr>
    </w:p>
    <w:p w:rsidR="00EB14A9" w:rsidRDefault="00EB14A9" w:rsidP="00782D8D">
      <w:pPr>
        <w:rPr>
          <w:rFonts w:asciiTheme="minorHAnsi" w:hAnsiTheme="minorHAnsi" w:cs="Arial"/>
          <w:b/>
          <w:bCs/>
          <w:iCs/>
        </w:rPr>
      </w:pPr>
    </w:p>
    <w:p w:rsidR="00782D8D" w:rsidRPr="002C7845" w:rsidRDefault="00E73576" w:rsidP="00782D8D">
      <w:pPr>
        <w:rPr>
          <w:rFonts w:asciiTheme="minorHAnsi" w:hAnsiTheme="minorHAnsi" w:cs="Arial"/>
          <w:b/>
          <w:bCs/>
          <w:iCs/>
        </w:rPr>
      </w:pPr>
      <w:r>
        <w:rPr>
          <w:rFonts w:asciiTheme="minorHAnsi" w:hAnsiTheme="minorHAnsi" w:cs="Arial"/>
          <w:b/>
          <w:bCs/>
          <w:iCs/>
        </w:rPr>
        <w:lastRenderedPageBreak/>
        <w:t>3.3.4</w:t>
      </w:r>
      <w:r w:rsidR="00782D8D">
        <w:rPr>
          <w:rFonts w:asciiTheme="minorHAnsi" w:hAnsiTheme="minorHAnsi" w:cs="Arial"/>
          <w:b/>
          <w:bCs/>
          <w:iCs/>
        </w:rPr>
        <w:t xml:space="preserve"> Solution Characteristics &amp; </w:t>
      </w:r>
      <w:r w:rsidR="00782D8D" w:rsidRPr="002C7845">
        <w:rPr>
          <w:rFonts w:asciiTheme="minorHAnsi" w:hAnsiTheme="minorHAnsi" w:cs="Arial"/>
          <w:b/>
          <w:bCs/>
          <w:iCs/>
        </w:rPr>
        <w:t>Benefits</w:t>
      </w:r>
    </w:p>
    <w:p w:rsidR="00782D8D" w:rsidRDefault="00782D8D" w:rsidP="00782D8D">
      <w:pPr>
        <w:jc w:val="both"/>
        <w:rPr>
          <w:rFonts w:asciiTheme="minorHAnsi" w:hAnsiTheme="minorHAnsi" w:cs="Arial"/>
          <w:bCs/>
          <w:iCs/>
        </w:rPr>
      </w:pPr>
      <w:r w:rsidRPr="002C7845">
        <w:rPr>
          <w:rFonts w:asciiTheme="minorHAnsi" w:hAnsiTheme="minorHAnsi" w:cs="Arial"/>
          <w:bCs/>
          <w:iCs/>
        </w:rPr>
        <w:tab/>
      </w:r>
      <w:r>
        <w:rPr>
          <w:rFonts w:asciiTheme="minorHAnsi" w:hAnsiTheme="minorHAnsi" w:cs="Arial"/>
          <w:bCs/>
          <w:iCs/>
        </w:rPr>
        <w:t>To summarize the solution all of the benefits of AIR tracker are listed below.</w:t>
      </w:r>
    </w:p>
    <w:p w:rsidR="00782D8D" w:rsidRPr="002C7845" w:rsidRDefault="00782D8D" w:rsidP="00782D8D">
      <w:pPr>
        <w:jc w:val="both"/>
        <w:rPr>
          <w:rFonts w:asciiTheme="minorHAnsi" w:hAnsiTheme="minorHAnsi" w:cs="Arial"/>
          <w:bCs/>
          <w:iCs/>
        </w:rPr>
      </w:pPr>
      <w:r>
        <w:rPr>
          <w:rFonts w:asciiTheme="minorHAnsi" w:hAnsiTheme="minorHAnsi" w:cs="Arial"/>
          <w:bCs/>
          <w:iCs/>
        </w:rPr>
        <w:t>AIR Tracker will…</w:t>
      </w:r>
    </w:p>
    <w:p w:rsidR="00782D8D" w:rsidRPr="00272E67" w:rsidRDefault="00782D8D" w:rsidP="00782D8D">
      <w:pPr>
        <w:numPr>
          <w:ilvl w:val="0"/>
          <w:numId w:val="35"/>
        </w:numPr>
      </w:pPr>
      <w:r>
        <w:t>be able to integrate with any existing system and airport layout</w:t>
      </w:r>
    </w:p>
    <w:p w:rsidR="00782D8D" w:rsidRDefault="00782D8D" w:rsidP="00782D8D">
      <w:pPr>
        <w:numPr>
          <w:ilvl w:val="0"/>
          <w:numId w:val="35"/>
        </w:numPr>
      </w:pPr>
      <w:r w:rsidRPr="002C7845">
        <w:t xml:space="preserve">report on the </w:t>
      </w:r>
      <w:r>
        <w:t>status of any bag in real-time</w:t>
      </w:r>
    </w:p>
    <w:p w:rsidR="00E91DD7" w:rsidRPr="00E91DD7" w:rsidRDefault="00782D8D" w:rsidP="00782D8D">
      <w:pPr>
        <w:numPr>
          <w:ilvl w:val="0"/>
          <w:numId w:val="35"/>
        </w:numPr>
      </w:pPr>
      <w:r w:rsidRPr="002C7845">
        <w:rPr>
          <w:rFonts w:asciiTheme="minorHAnsi" w:hAnsiTheme="minorHAnsi" w:cs="Arial"/>
        </w:rPr>
        <w:t>provide comprehensive reports</w:t>
      </w:r>
      <w:r w:rsidR="00E91DD7">
        <w:rPr>
          <w:rFonts w:asciiTheme="minorHAnsi" w:hAnsiTheme="minorHAnsi" w:cs="Arial"/>
        </w:rPr>
        <w:t xml:space="preserve"> of historical data</w:t>
      </w:r>
    </w:p>
    <w:p w:rsidR="00782D8D" w:rsidRPr="002C7845" w:rsidRDefault="00782D8D" w:rsidP="00782D8D">
      <w:pPr>
        <w:numPr>
          <w:ilvl w:val="0"/>
          <w:numId w:val="35"/>
        </w:numPr>
      </w:pPr>
      <w:r w:rsidRPr="002C7845">
        <w:t xml:space="preserve">identify bags that </w:t>
      </w:r>
      <w:r>
        <w:t>have gone off track</w:t>
      </w:r>
    </w:p>
    <w:p w:rsidR="00782D8D" w:rsidRPr="002C7845" w:rsidRDefault="00782D8D" w:rsidP="00782D8D">
      <w:pPr>
        <w:numPr>
          <w:ilvl w:val="0"/>
          <w:numId w:val="35"/>
        </w:numPr>
      </w:pPr>
      <w:r w:rsidRPr="002C7845">
        <w:t>identify and alert bag</w:t>
      </w:r>
      <w:r>
        <w:t>s that have fallen off the cart</w:t>
      </w:r>
    </w:p>
    <w:p w:rsidR="00782D8D" w:rsidRPr="002C7845" w:rsidRDefault="00782D8D" w:rsidP="00782D8D">
      <w:pPr>
        <w:numPr>
          <w:ilvl w:val="0"/>
          <w:numId w:val="35"/>
        </w:numPr>
      </w:pPr>
      <w:r w:rsidRPr="002C7845">
        <w:t xml:space="preserve">pinpointing trouble spots in </w:t>
      </w:r>
      <w:r>
        <w:t>current baggage handling system</w:t>
      </w:r>
    </w:p>
    <w:p w:rsidR="00782D8D" w:rsidRDefault="00782D8D" w:rsidP="00782D8D">
      <w:pPr>
        <w:numPr>
          <w:ilvl w:val="0"/>
          <w:numId w:val="35"/>
        </w:numPr>
        <w:rPr>
          <w:bCs/>
          <w:iCs/>
        </w:rPr>
      </w:pPr>
      <w:r>
        <w:rPr>
          <w:bCs/>
          <w:iCs/>
        </w:rPr>
        <w:t>reduce time for all flights</w:t>
      </w:r>
    </w:p>
    <w:p w:rsidR="00782D8D" w:rsidRPr="00136756" w:rsidRDefault="00782D8D" w:rsidP="00782D8D">
      <w:pPr>
        <w:numPr>
          <w:ilvl w:val="0"/>
          <w:numId w:val="35"/>
        </w:numPr>
        <w:rPr>
          <w:bCs/>
          <w:iCs/>
        </w:rPr>
      </w:pPr>
      <w:r>
        <w:rPr>
          <w:bCs/>
          <w:iCs/>
        </w:rPr>
        <w:t>significantly reduce time for transfers (two scans are eliminated)</w:t>
      </w:r>
    </w:p>
    <w:p w:rsidR="00916ED0" w:rsidRDefault="00916ED0"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350C05" w:rsidRDefault="00350C05"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ED7FCE" w:rsidRDefault="00ED7FCE" w:rsidP="007A5B93">
      <w:pPr>
        <w:rPr>
          <w:rFonts w:asciiTheme="minorHAnsi" w:hAnsiTheme="minorHAnsi" w:cs="Arial"/>
          <w:b/>
          <w:color w:val="000000"/>
        </w:rPr>
      </w:pPr>
    </w:p>
    <w:p w:rsidR="002E22BC" w:rsidRDefault="002E22BC" w:rsidP="007A5B93">
      <w:pPr>
        <w:rPr>
          <w:rFonts w:asciiTheme="minorHAnsi" w:hAnsiTheme="minorHAnsi" w:cs="Arial"/>
          <w:b/>
          <w:color w:val="000000"/>
        </w:rPr>
      </w:pPr>
    </w:p>
    <w:p w:rsidR="007A5B93" w:rsidRPr="002C7845" w:rsidRDefault="006B52AD" w:rsidP="007A5B93">
      <w:pPr>
        <w:rPr>
          <w:rFonts w:asciiTheme="minorHAnsi" w:hAnsiTheme="minorHAnsi" w:cs="Arial"/>
          <w:b/>
          <w:color w:val="000000"/>
        </w:rPr>
      </w:pPr>
      <w:r>
        <w:rPr>
          <w:rFonts w:asciiTheme="minorHAnsi" w:hAnsiTheme="minorHAnsi" w:cs="Arial"/>
          <w:b/>
          <w:color w:val="000000"/>
        </w:rPr>
        <w:lastRenderedPageBreak/>
        <w:t>4.</w:t>
      </w:r>
      <w:r w:rsidR="007A5B93" w:rsidRPr="002C7845">
        <w:rPr>
          <w:rFonts w:asciiTheme="minorHAnsi" w:hAnsiTheme="minorHAnsi" w:cs="Arial"/>
          <w:b/>
          <w:color w:val="000000"/>
        </w:rPr>
        <w:t xml:space="preserve"> Evaluation Criteria</w:t>
      </w:r>
    </w:p>
    <w:p w:rsidR="007A5B93" w:rsidRPr="001F7547" w:rsidRDefault="007A5B93" w:rsidP="00D30EC2">
      <w:pPr>
        <w:ind w:firstLine="720"/>
        <w:jc w:val="both"/>
        <w:rPr>
          <w:rFonts w:asciiTheme="minorHAnsi" w:hAnsiTheme="minorHAnsi" w:cs="Arial"/>
          <w:color w:val="000000"/>
        </w:rPr>
      </w:pPr>
      <w:r w:rsidRPr="001F7547">
        <w:rPr>
          <w:rFonts w:asciiTheme="minorHAnsi" w:hAnsiTheme="minorHAnsi" w:cs="Arial"/>
          <w:color w:val="000000"/>
        </w:rPr>
        <w:t>Our project will be broken up into 4 phases: phase 0 (project inception), phase 1 (product prototyping), phase 2 (product design), and phase 3 (product out years).</w:t>
      </w:r>
    </w:p>
    <w:p w:rsidR="002C610D" w:rsidRPr="001F7547" w:rsidRDefault="007A5B93" w:rsidP="00DD484E">
      <w:pPr>
        <w:ind w:firstLine="720"/>
        <w:jc w:val="both"/>
        <w:rPr>
          <w:rFonts w:asciiTheme="minorHAnsi" w:hAnsiTheme="minorHAnsi" w:cs="Arial"/>
          <w:color w:val="000000"/>
        </w:rPr>
      </w:pPr>
      <w:r w:rsidRPr="001F7547">
        <w:rPr>
          <w:rFonts w:asciiTheme="minorHAnsi" w:hAnsiTheme="minorHAnsi" w:cs="Arial"/>
          <w:color w:val="000000"/>
        </w:rPr>
        <w:t xml:space="preserve">For project phases 0 and </w:t>
      </w:r>
      <w:r w:rsidR="0085525C" w:rsidRPr="001F7547">
        <w:rPr>
          <w:rFonts w:asciiTheme="minorHAnsi" w:hAnsiTheme="minorHAnsi" w:cs="Arial"/>
          <w:color w:val="000000"/>
        </w:rPr>
        <w:t xml:space="preserve"> the first half of phase </w:t>
      </w:r>
      <w:r w:rsidRPr="001F7547">
        <w:rPr>
          <w:rFonts w:asciiTheme="minorHAnsi" w:hAnsiTheme="minorHAnsi" w:cs="Arial"/>
          <w:color w:val="000000"/>
        </w:rPr>
        <w:t xml:space="preserve">1, </w:t>
      </w:r>
      <w:r w:rsidR="00785508" w:rsidRPr="001F7547">
        <w:rPr>
          <w:rFonts w:asciiTheme="minorHAnsi" w:hAnsiTheme="minorHAnsi" w:cs="Arial"/>
          <w:color w:val="000000"/>
        </w:rPr>
        <w:t xml:space="preserve">the team will meet weekly to collaborate about the project’s idea, </w:t>
      </w:r>
      <w:r w:rsidR="00272E67" w:rsidRPr="001F7547">
        <w:rPr>
          <w:rFonts w:asciiTheme="minorHAnsi" w:hAnsiTheme="minorHAnsi" w:cs="Arial"/>
          <w:color w:val="000000"/>
        </w:rPr>
        <w:t>feasibility,</w:t>
      </w:r>
      <w:r w:rsidR="002C610D" w:rsidRPr="001F7547">
        <w:rPr>
          <w:rFonts w:asciiTheme="minorHAnsi" w:hAnsiTheme="minorHAnsi" w:cs="Arial"/>
          <w:color w:val="000000"/>
        </w:rPr>
        <w:t xml:space="preserve"> prototype, </w:t>
      </w:r>
      <w:r w:rsidR="00785508" w:rsidRPr="001F7547">
        <w:rPr>
          <w:rFonts w:asciiTheme="minorHAnsi" w:hAnsiTheme="minorHAnsi" w:cs="Arial"/>
          <w:color w:val="000000"/>
        </w:rPr>
        <w:t>and future</w:t>
      </w:r>
      <w:r w:rsidR="0085525C" w:rsidRPr="001F7547">
        <w:rPr>
          <w:rFonts w:asciiTheme="minorHAnsi" w:hAnsiTheme="minorHAnsi" w:cs="Arial"/>
          <w:color w:val="000000"/>
        </w:rPr>
        <w:t xml:space="preserve"> milestones</w:t>
      </w:r>
      <w:r w:rsidR="00785508" w:rsidRPr="001F7547">
        <w:rPr>
          <w:rFonts w:asciiTheme="minorHAnsi" w:hAnsiTheme="minorHAnsi" w:cs="Arial"/>
          <w:color w:val="000000"/>
        </w:rPr>
        <w:t>. Throughout the cou</w:t>
      </w:r>
      <w:r w:rsidR="007D255E" w:rsidRPr="001F7547">
        <w:rPr>
          <w:rFonts w:asciiTheme="minorHAnsi" w:hAnsiTheme="minorHAnsi" w:cs="Arial"/>
          <w:color w:val="000000"/>
        </w:rPr>
        <w:t>rse,</w:t>
      </w:r>
      <w:r w:rsidR="00785508" w:rsidRPr="001F7547">
        <w:rPr>
          <w:rFonts w:asciiTheme="minorHAnsi" w:hAnsiTheme="minorHAnsi" w:cs="Arial"/>
          <w:color w:val="000000"/>
        </w:rPr>
        <w:t xml:space="preserve"> our project </w:t>
      </w:r>
      <w:r w:rsidR="00253979" w:rsidRPr="001F7547">
        <w:rPr>
          <w:rFonts w:asciiTheme="minorHAnsi" w:hAnsiTheme="minorHAnsi" w:cs="Arial"/>
          <w:color w:val="000000"/>
        </w:rPr>
        <w:t xml:space="preserve">we </w:t>
      </w:r>
      <w:r w:rsidR="00785508" w:rsidRPr="001F7547">
        <w:rPr>
          <w:rFonts w:asciiTheme="minorHAnsi" w:hAnsiTheme="minorHAnsi" w:cs="Arial"/>
          <w:color w:val="000000"/>
        </w:rPr>
        <w:t xml:space="preserve">will be closely monitored by </w:t>
      </w:r>
      <w:r w:rsidR="00253979" w:rsidRPr="001F7547">
        <w:rPr>
          <w:rFonts w:asciiTheme="minorHAnsi" w:hAnsiTheme="minorHAnsi" w:cs="Arial"/>
          <w:color w:val="000000"/>
        </w:rPr>
        <w:t>p</w:t>
      </w:r>
      <w:r w:rsidR="00785508" w:rsidRPr="001F7547">
        <w:rPr>
          <w:rFonts w:asciiTheme="minorHAnsi" w:hAnsiTheme="minorHAnsi" w:cs="Arial"/>
          <w:color w:val="000000"/>
        </w:rPr>
        <w:t>rofessor Janet Brunelle.</w:t>
      </w:r>
      <w:r w:rsidR="002C610D" w:rsidRPr="001F7547">
        <w:rPr>
          <w:rFonts w:asciiTheme="minorHAnsi" w:hAnsiTheme="minorHAnsi" w:cs="Arial"/>
          <w:color w:val="000000"/>
        </w:rPr>
        <w:t xml:space="preserve"> Along with the professor, we will </w:t>
      </w:r>
      <w:r w:rsidR="006C4C41" w:rsidRPr="001F7547">
        <w:rPr>
          <w:rFonts w:asciiTheme="minorHAnsi" w:hAnsiTheme="minorHAnsi" w:cs="Arial"/>
          <w:color w:val="000000"/>
        </w:rPr>
        <w:t>get</w:t>
      </w:r>
      <w:r w:rsidR="002C610D" w:rsidRPr="001F7547">
        <w:rPr>
          <w:rFonts w:asciiTheme="minorHAnsi" w:hAnsiTheme="minorHAnsi" w:cs="Arial"/>
          <w:color w:val="000000"/>
        </w:rPr>
        <w:t xml:space="preserve"> </w:t>
      </w:r>
      <w:r w:rsidR="006C4C41" w:rsidRPr="001F7547">
        <w:rPr>
          <w:rFonts w:asciiTheme="minorHAnsi" w:hAnsiTheme="minorHAnsi" w:cs="Arial"/>
          <w:color w:val="000000"/>
        </w:rPr>
        <w:t xml:space="preserve">constructive </w:t>
      </w:r>
      <w:r w:rsidR="002C610D" w:rsidRPr="001F7547">
        <w:rPr>
          <w:rFonts w:asciiTheme="minorHAnsi" w:hAnsiTheme="minorHAnsi" w:cs="Arial"/>
          <w:color w:val="000000"/>
        </w:rPr>
        <w:t xml:space="preserve">criticism from an expert panel. </w:t>
      </w:r>
    </w:p>
    <w:p w:rsidR="00785508" w:rsidRPr="001F7547" w:rsidRDefault="002C610D" w:rsidP="00D94A31">
      <w:pPr>
        <w:ind w:firstLine="720"/>
        <w:jc w:val="both"/>
        <w:rPr>
          <w:rFonts w:asciiTheme="minorHAnsi" w:hAnsiTheme="minorHAnsi" w:cs="Arial"/>
          <w:color w:val="000000"/>
        </w:rPr>
      </w:pPr>
      <w:r w:rsidRPr="001F7547">
        <w:rPr>
          <w:rFonts w:asciiTheme="minorHAnsi" w:hAnsiTheme="minorHAnsi" w:cs="Arial"/>
          <w:color w:val="000000"/>
        </w:rPr>
        <w:t>During phase 0, our goal is to plan for t</w:t>
      </w:r>
      <w:r w:rsidR="00C365B7" w:rsidRPr="001F7547">
        <w:rPr>
          <w:rFonts w:asciiTheme="minorHAnsi" w:hAnsiTheme="minorHAnsi" w:cs="Arial"/>
          <w:color w:val="000000"/>
        </w:rPr>
        <w:t xml:space="preserve">he next three phases and follow through with a SBIR proposal. </w:t>
      </w:r>
      <w:r w:rsidR="0085525C" w:rsidRPr="001F7547">
        <w:rPr>
          <w:rFonts w:asciiTheme="minorHAnsi" w:hAnsiTheme="minorHAnsi" w:cs="Arial"/>
          <w:color w:val="000000"/>
        </w:rPr>
        <w:t>During the first half of phase 1 the team will work on the prototype in the ODU labs, and develop deliverables such as production specifications and the business plan.</w:t>
      </w:r>
      <w:r w:rsidR="00D94A31" w:rsidRPr="001F7547">
        <w:rPr>
          <w:rFonts w:asciiTheme="minorHAnsi" w:hAnsiTheme="minorHAnsi" w:cs="Arial"/>
          <w:color w:val="000000"/>
        </w:rPr>
        <w:t xml:space="preserve"> Then we</w:t>
      </w:r>
      <w:r w:rsidRPr="001F7547">
        <w:rPr>
          <w:rFonts w:asciiTheme="minorHAnsi" w:hAnsiTheme="minorHAnsi" w:cs="Arial"/>
          <w:color w:val="000000"/>
        </w:rPr>
        <w:t xml:space="preserve"> use the SBIR grant to develop a prototype and </w:t>
      </w:r>
      <w:r w:rsidR="00C365B7" w:rsidRPr="001F7547">
        <w:rPr>
          <w:rFonts w:asciiTheme="minorHAnsi" w:hAnsiTheme="minorHAnsi" w:cs="Arial"/>
          <w:color w:val="000000"/>
        </w:rPr>
        <w:t>move on to the phase 2 SBIR proposal.</w:t>
      </w:r>
    </w:p>
    <w:p w:rsidR="001F7547" w:rsidRPr="001F7547" w:rsidRDefault="001F7547" w:rsidP="00831766">
      <w:pPr>
        <w:ind w:firstLine="720"/>
        <w:jc w:val="both"/>
        <w:rPr>
          <w:rFonts w:asciiTheme="minorHAnsi" w:hAnsiTheme="minorHAnsi" w:cs="Arial"/>
          <w:color w:val="000000"/>
        </w:rPr>
      </w:pPr>
      <w:r w:rsidRPr="001F7547">
        <w:rPr>
          <w:rFonts w:asciiTheme="minorHAnsi" w:hAnsiTheme="minorHAnsi" w:cs="Arial"/>
          <w:color w:val="000000"/>
        </w:rPr>
        <w:t>For phase</w:t>
      </w:r>
      <w:r w:rsidR="00C365B7" w:rsidRPr="001F7547">
        <w:rPr>
          <w:rFonts w:asciiTheme="minorHAnsi" w:hAnsiTheme="minorHAnsi" w:cs="Arial"/>
          <w:color w:val="000000"/>
        </w:rPr>
        <w:t xml:space="preserve"> 2 </w:t>
      </w:r>
      <w:r w:rsidRPr="001F7547">
        <w:rPr>
          <w:rFonts w:asciiTheme="minorHAnsi" w:hAnsiTheme="minorHAnsi" w:cs="Arial"/>
          <w:color w:val="000000"/>
        </w:rPr>
        <w:t>we continue working on the prototype until we have a fully functional final product. During this phase we p</w:t>
      </w:r>
      <w:r w:rsidR="00A56721">
        <w:rPr>
          <w:rFonts w:asciiTheme="minorHAnsi" w:hAnsiTheme="minorHAnsi" w:cs="Arial"/>
          <w:color w:val="000000"/>
        </w:rPr>
        <w:t>roduce</w:t>
      </w:r>
      <w:r w:rsidRPr="001F7547">
        <w:rPr>
          <w:rFonts w:asciiTheme="minorHAnsi" w:hAnsiTheme="minorHAnsi" w:cs="Arial"/>
          <w:color w:val="000000"/>
        </w:rPr>
        <w:t xml:space="preserve"> contracts, </w:t>
      </w:r>
      <w:r w:rsidRPr="001F7547">
        <w:rPr>
          <w:rFonts w:asciiTheme="minorHAnsi" w:hAnsiTheme="minorHAnsi"/>
        </w:rPr>
        <w:t>management plan, personnel plan, test and evaluation plan, marketing plan</w:t>
      </w:r>
      <w:r w:rsidR="00A56721">
        <w:rPr>
          <w:rFonts w:asciiTheme="minorHAnsi" w:hAnsiTheme="minorHAnsi"/>
        </w:rPr>
        <w:t>. Most of the software coding and hardware implementation is done in this phase.</w:t>
      </w:r>
    </w:p>
    <w:p w:rsidR="006249B9" w:rsidRPr="00655E70" w:rsidRDefault="00A56721" w:rsidP="00655E70">
      <w:pPr>
        <w:ind w:firstLine="720"/>
        <w:jc w:val="both"/>
        <w:rPr>
          <w:rFonts w:asciiTheme="minorHAnsi" w:hAnsiTheme="minorHAnsi" w:cs="Arial"/>
          <w:color w:val="000000"/>
        </w:rPr>
      </w:pPr>
      <w:r>
        <w:rPr>
          <w:rFonts w:asciiTheme="minorHAnsi" w:hAnsiTheme="minorHAnsi" w:cs="Arial"/>
          <w:color w:val="000000"/>
        </w:rPr>
        <w:t xml:space="preserve">Finally for phase </w:t>
      </w:r>
      <w:r w:rsidR="00C365B7" w:rsidRPr="001F7547">
        <w:rPr>
          <w:rFonts w:asciiTheme="minorHAnsi" w:hAnsiTheme="minorHAnsi" w:cs="Arial"/>
          <w:color w:val="000000"/>
        </w:rPr>
        <w:t xml:space="preserve">3, </w:t>
      </w:r>
      <w:r w:rsidR="007D151C">
        <w:rPr>
          <w:rFonts w:asciiTheme="minorHAnsi" w:hAnsiTheme="minorHAnsi" w:cs="Arial"/>
          <w:color w:val="000000"/>
        </w:rPr>
        <w:t xml:space="preserve">we </w:t>
      </w:r>
      <w:r>
        <w:rPr>
          <w:rFonts w:asciiTheme="minorHAnsi" w:hAnsiTheme="minorHAnsi" w:cs="Arial"/>
          <w:color w:val="000000"/>
        </w:rPr>
        <w:t xml:space="preserve">advertise </w:t>
      </w:r>
      <w:r w:rsidR="007D151C">
        <w:rPr>
          <w:rFonts w:asciiTheme="minorHAnsi" w:hAnsiTheme="minorHAnsi" w:cs="Arial"/>
          <w:color w:val="000000"/>
        </w:rPr>
        <w:t xml:space="preserve">our product, </w:t>
      </w:r>
      <w:r w:rsidR="000F0E49">
        <w:rPr>
          <w:rFonts w:asciiTheme="minorHAnsi" w:hAnsiTheme="minorHAnsi" w:cs="Arial"/>
          <w:color w:val="000000"/>
        </w:rPr>
        <w:t>get contracted</w:t>
      </w:r>
      <w:r w:rsidR="007D151C">
        <w:rPr>
          <w:rFonts w:asciiTheme="minorHAnsi" w:hAnsiTheme="minorHAnsi" w:cs="Arial"/>
          <w:color w:val="000000"/>
        </w:rPr>
        <w:t xml:space="preserve"> and customize it for the airport.</w:t>
      </w:r>
    </w:p>
    <w:sectPr w:rsidR="006249B9" w:rsidRPr="00655E70" w:rsidSect="008C05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D63" w:rsidRDefault="00830D63" w:rsidP="0069732A">
      <w:pPr>
        <w:spacing w:line="240" w:lineRule="auto"/>
      </w:pPr>
      <w:r>
        <w:separator/>
      </w:r>
    </w:p>
  </w:endnote>
  <w:endnote w:type="continuationSeparator" w:id="1">
    <w:p w:rsidR="00830D63" w:rsidRDefault="00830D63" w:rsidP="0069732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D63" w:rsidRDefault="00830D63" w:rsidP="0069732A">
      <w:pPr>
        <w:spacing w:line="240" w:lineRule="auto"/>
      </w:pPr>
      <w:r>
        <w:separator/>
      </w:r>
    </w:p>
  </w:footnote>
  <w:footnote w:type="continuationSeparator" w:id="1">
    <w:p w:rsidR="00830D63" w:rsidRDefault="00830D63" w:rsidP="0069732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Times New Roman" w:hAnsi="Times New Roman"/>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sz w:val="20"/>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singleLevel"/>
    <w:tmpl w:val="00000006"/>
    <w:name w:val="WW8Num6"/>
    <w:lvl w:ilvl="0">
      <w:start w:val="1"/>
      <w:numFmt w:val="bullet"/>
      <w:lvlText w:val="•"/>
      <w:lvlJc w:val="left"/>
      <w:pPr>
        <w:tabs>
          <w:tab w:val="num" w:pos="720"/>
        </w:tabs>
        <w:ind w:left="720" w:hanging="360"/>
      </w:pPr>
      <w:rPr>
        <w:rFonts w:ascii="Times New Roman" w:hAnsi="Times New Roman"/>
      </w:rPr>
    </w:lvl>
  </w:abstractNum>
  <w:abstractNum w:abstractNumId="5">
    <w:nsid w:val="0000000B"/>
    <w:multiLevelType w:val="singleLevel"/>
    <w:tmpl w:val="0000000B"/>
    <w:name w:val="WW8Num14"/>
    <w:lvl w:ilvl="0">
      <w:start w:val="1"/>
      <w:numFmt w:val="bullet"/>
      <w:lvlText w:val=""/>
      <w:lvlJc w:val="left"/>
      <w:pPr>
        <w:tabs>
          <w:tab w:val="num" w:pos="1440"/>
        </w:tabs>
        <w:ind w:left="1440" w:hanging="360"/>
      </w:pPr>
      <w:rPr>
        <w:rFonts w:ascii="Symbol" w:hAnsi="Symbol"/>
      </w:rPr>
    </w:lvl>
  </w:abstractNum>
  <w:abstractNum w:abstractNumId="6">
    <w:nsid w:val="0000000C"/>
    <w:multiLevelType w:val="singleLevel"/>
    <w:tmpl w:val="0000000C"/>
    <w:name w:val="WW8Num15"/>
    <w:lvl w:ilvl="0">
      <w:start w:val="1"/>
      <w:numFmt w:val="bullet"/>
      <w:lvlText w:val=""/>
      <w:lvlJc w:val="left"/>
      <w:pPr>
        <w:tabs>
          <w:tab w:val="num" w:pos="720"/>
        </w:tabs>
        <w:ind w:left="720" w:hanging="360"/>
      </w:pPr>
      <w:rPr>
        <w:rFonts w:ascii="Symbol" w:hAnsi="Symbol"/>
      </w:rPr>
    </w:lvl>
  </w:abstractNum>
  <w:abstractNum w:abstractNumId="7">
    <w:nsid w:val="171700D4"/>
    <w:multiLevelType w:val="hybridMultilevel"/>
    <w:tmpl w:val="DC8A20DE"/>
    <w:lvl w:ilvl="0" w:tplc="50D466B6">
      <w:start w:val="1"/>
      <w:numFmt w:val="bullet"/>
      <w:lvlText w:val=""/>
      <w:lvlJc w:val="left"/>
      <w:pPr>
        <w:tabs>
          <w:tab w:val="num" w:pos="720"/>
        </w:tabs>
        <w:ind w:left="720" w:hanging="360"/>
      </w:pPr>
      <w:rPr>
        <w:rFonts w:ascii="Wingdings" w:hAnsi="Wingdings" w:hint="default"/>
      </w:rPr>
    </w:lvl>
    <w:lvl w:ilvl="1" w:tplc="E7403140" w:tentative="1">
      <w:start w:val="1"/>
      <w:numFmt w:val="bullet"/>
      <w:lvlText w:val=""/>
      <w:lvlJc w:val="left"/>
      <w:pPr>
        <w:tabs>
          <w:tab w:val="num" w:pos="1440"/>
        </w:tabs>
        <w:ind w:left="1440" w:hanging="360"/>
      </w:pPr>
      <w:rPr>
        <w:rFonts w:ascii="Wingdings" w:hAnsi="Wingdings" w:hint="default"/>
      </w:rPr>
    </w:lvl>
    <w:lvl w:ilvl="2" w:tplc="C002AB66" w:tentative="1">
      <w:start w:val="1"/>
      <w:numFmt w:val="bullet"/>
      <w:lvlText w:val=""/>
      <w:lvlJc w:val="left"/>
      <w:pPr>
        <w:tabs>
          <w:tab w:val="num" w:pos="2160"/>
        </w:tabs>
        <w:ind w:left="2160" w:hanging="360"/>
      </w:pPr>
      <w:rPr>
        <w:rFonts w:ascii="Wingdings" w:hAnsi="Wingdings" w:hint="default"/>
      </w:rPr>
    </w:lvl>
    <w:lvl w:ilvl="3" w:tplc="0E64832C" w:tentative="1">
      <w:start w:val="1"/>
      <w:numFmt w:val="bullet"/>
      <w:lvlText w:val=""/>
      <w:lvlJc w:val="left"/>
      <w:pPr>
        <w:tabs>
          <w:tab w:val="num" w:pos="2880"/>
        </w:tabs>
        <w:ind w:left="2880" w:hanging="360"/>
      </w:pPr>
      <w:rPr>
        <w:rFonts w:ascii="Wingdings" w:hAnsi="Wingdings" w:hint="default"/>
      </w:rPr>
    </w:lvl>
    <w:lvl w:ilvl="4" w:tplc="A9908A98" w:tentative="1">
      <w:start w:val="1"/>
      <w:numFmt w:val="bullet"/>
      <w:lvlText w:val=""/>
      <w:lvlJc w:val="left"/>
      <w:pPr>
        <w:tabs>
          <w:tab w:val="num" w:pos="3600"/>
        </w:tabs>
        <w:ind w:left="3600" w:hanging="360"/>
      </w:pPr>
      <w:rPr>
        <w:rFonts w:ascii="Wingdings" w:hAnsi="Wingdings" w:hint="default"/>
      </w:rPr>
    </w:lvl>
    <w:lvl w:ilvl="5" w:tplc="7C5A0FA2" w:tentative="1">
      <w:start w:val="1"/>
      <w:numFmt w:val="bullet"/>
      <w:lvlText w:val=""/>
      <w:lvlJc w:val="left"/>
      <w:pPr>
        <w:tabs>
          <w:tab w:val="num" w:pos="4320"/>
        </w:tabs>
        <w:ind w:left="4320" w:hanging="360"/>
      </w:pPr>
      <w:rPr>
        <w:rFonts w:ascii="Wingdings" w:hAnsi="Wingdings" w:hint="default"/>
      </w:rPr>
    </w:lvl>
    <w:lvl w:ilvl="6" w:tplc="0E0AED4A" w:tentative="1">
      <w:start w:val="1"/>
      <w:numFmt w:val="bullet"/>
      <w:lvlText w:val=""/>
      <w:lvlJc w:val="left"/>
      <w:pPr>
        <w:tabs>
          <w:tab w:val="num" w:pos="5040"/>
        </w:tabs>
        <w:ind w:left="5040" w:hanging="360"/>
      </w:pPr>
      <w:rPr>
        <w:rFonts w:ascii="Wingdings" w:hAnsi="Wingdings" w:hint="default"/>
      </w:rPr>
    </w:lvl>
    <w:lvl w:ilvl="7" w:tplc="DCE492FA" w:tentative="1">
      <w:start w:val="1"/>
      <w:numFmt w:val="bullet"/>
      <w:lvlText w:val=""/>
      <w:lvlJc w:val="left"/>
      <w:pPr>
        <w:tabs>
          <w:tab w:val="num" w:pos="5760"/>
        </w:tabs>
        <w:ind w:left="5760" w:hanging="360"/>
      </w:pPr>
      <w:rPr>
        <w:rFonts w:ascii="Wingdings" w:hAnsi="Wingdings" w:hint="default"/>
      </w:rPr>
    </w:lvl>
    <w:lvl w:ilvl="8" w:tplc="E7EA7DD2" w:tentative="1">
      <w:start w:val="1"/>
      <w:numFmt w:val="bullet"/>
      <w:lvlText w:val=""/>
      <w:lvlJc w:val="left"/>
      <w:pPr>
        <w:tabs>
          <w:tab w:val="num" w:pos="6480"/>
        </w:tabs>
        <w:ind w:left="6480" w:hanging="360"/>
      </w:pPr>
      <w:rPr>
        <w:rFonts w:ascii="Wingdings" w:hAnsi="Wingdings" w:hint="default"/>
      </w:rPr>
    </w:lvl>
  </w:abstractNum>
  <w:abstractNum w:abstractNumId="8">
    <w:nsid w:val="1BF95A4C"/>
    <w:multiLevelType w:val="hybridMultilevel"/>
    <w:tmpl w:val="DADE315E"/>
    <w:lvl w:ilvl="0" w:tplc="2A16D480">
      <w:start w:val="1"/>
      <w:numFmt w:val="bullet"/>
      <w:lvlText w:val="•"/>
      <w:lvlJc w:val="left"/>
      <w:pPr>
        <w:tabs>
          <w:tab w:val="num" w:pos="720"/>
        </w:tabs>
        <w:ind w:left="720" w:hanging="360"/>
      </w:pPr>
      <w:rPr>
        <w:rFonts w:ascii="Times New Roman" w:hAnsi="Times New Roman" w:hint="default"/>
      </w:rPr>
    </w:lvl>
    <w:lvl w:ilvl="1" w:tplc="B34E4AD0" w:tentative="1">
      <w:start w:val="1"/>
      <w:numFmt w:val="bullet"/>
      <w:lvlText w:val="•"/>
      <w:lvlJc w:val="left"/>
      <w:pPr>
        <w:tabs>
          <w:tab w:val="num" w:pos="1440"/>
        </w:tabs>
        <w:ind w:left="1440" w:hanging="360"/>
      </w:pPr>
      <w:rPr>
        <w:rFonts w:ascii="Times New Roman" w:hAnsi="Times New Roman" w:hint="default"/>
      </w:rPr>
    </w:lvl>
    <w:lvl w:ilvl="2" w:tplc="6D7A7392" w:tentative="1">
      <w:start w:val="1"/>
      <w:numFmt w:val="bullet"/>
      <w:lvlText w:val="•"/>
      <w:lvlJc w:val="left"/>
      <w:pPr>
        <w:tabs>
          <w:tab w:val="num" w:pos="2160"/>
        </w:tabs>
        <w:ind w:left="2160" w:hanging="360"/>
      </w:pPr>
      <w:rPr>
        <w:rFonts w:ascii="Times New Roman" w:hAnsi="Times New Roman" w:hint="default"/>
      </w:rPr>
    </w:lvl>
    <w:lvl w:ilvl="3" w:tplc="18ACDF44" w:tentative="1">
      <w:start w:val="1"/>
      <w:numFmt w:val="bullet"/>
      <w:lvlText w:val="•"/>
      <w:lvlJc w:val="left"/>
      <w:pPr>
        <w:tabs>
          <w:tab w:val="num" w:pos="2880"/>
        </w:tabs>
        <w:ind w:left="2880" w:hanging="360"/>
      </w:pPr>
      <w:rPr>
        <w:rFonts w:ascii="Times New Roman" w:hAnsi="Times New Roman" w:hint="default"/>
      </w:rPr>
    </w:lvl>
    <w:lvl w:ilvl="4" w:tplc="B63217D8" w:tentative="1">
      <w:start w:val="1"/>
      <w:numFmt w:val="bullet"/>
      <w:lvlText w:val="•"/>
      <w:lvlJc w:val="left"/>
      <w:pPr>
        <w:tabs>
          <w:tab w:val="num" w:pos="3600"/>
        </w:tabs>
        <w:ind w:left="3600" w:hanging="360"/>
      </w:pPr>
      <w:rPr>
        <w:rFonts w:ascii="Times New Roman" w:hAnsi="Times New Roman" w:hint="default"/>
      </w:rPr>
    </w:lvl>
    <w:lvl w:ilvl="5" w:tplc="1722E3A4" w:tentative="1">
      <w:start w:val="1"/>
      <w:numFmt w:val="bullet"/>
      <w:lvlText w:val="•"/>
      <w:lvlJc w:val="left"/>
      <w:pPr>
        <w:tabs>
          <w:tab w:val="num" w:pos="4320"/>
        </w:tabs>
        <w:ind w:left="4320" w:hanging="360"/>
      </w:pPr>
      <w:rPr>
        <w:rFonts w:ascii="Times New Roman" w:hAnsi="Times New Roman" w:hint="default"/>
      </w:rPr>
    </w:lvl>
    <w:lvl w:ilvl="6" w:tplc="9FB2E03C" w:tentative="1">
      <w:start w:val="1"/>
      <w:numFmt w:val="bullet"/>
      <w:lvlText w:val="•"/>
      <w:lvlJc w:val="left"/>
      <w:pPr>
        <w:tabs>
          <w:tab w:val="num" w:pos="5040"/>
        </w:tabs>
        <w:ind w:left="5040" w:hanging="360"/>
      </w:pPr>
      <w:rPr>
        <w:rFonts w:ascii="Times New Roman" w:hAnsi="Times New Roman" w:hint="default"/>
      </w:rPr>
    </w:lvl>
    <w:lvl w:ilvl="7" w:tplc="233407CA" w:tentative="1">
      <w:start w:val="1"/>
      <w:numFmt w:val="bullet"/>
      <w:lvlText w:val="•"/>
      <w:lvlJc w:val="left"/>
      <w:pPr>
        <w:tabs>
          <w:tab w:val="num" w:pos="5760"/>
        </w:tabs>
        <w:ind w:left="5760" w:hanging="360"/>
      </w:pPr>
      <w:rPr>
        <w:rFonts w:ascii="Times New Roman" w:hAnsi="Times New Roman" w:hint="default"/>
      </w:rPr>
    </w:lvl>
    <w:lvl w:ilvl="8" w:tplc="2DB4CEA2" w:tentative="1">
      <w:start w:val="1"/>
      <w:numFmt w:val="bullet"/>
      <w:lvlText w:val="•"/>
      <w:lvlJc w:val="left"/>
      <w:pPr>
        <w:tabs>
          <w:tab w:val="num" w:pos="6480"/>
        </w:tabs>
        <w:ind w:left="6480" w:hanging="360"/>
      </w:pPr>
      <w:rPr>
        <w:rFonts w:ascii="Times New Roman" w:hAnsi="Times New Roman" w:hint="default"/>
      </w:rPr>
    </w:lvl>
  </w:abstractNum>
  <w:abstractNum w:abstractNumId="9">
    <w:nsid w:val="1D627710"/>
    <w:multiLevelType w:val="hybridMultilevel"/>
    <w:tmpl w:val="F9028C0A"/>
    <w:lvl w:ilvl="0" w:tplc="DF1A6C74">
      <w:start w:val="1"/>
      <w:numFmt w:val="bullet"/>
      <w:lvlText w:val=""/>
      <w:lvlJc w:val="left"/>
      <w:pPr>
        <w:tabs>
          <w:tab w:val="num" w:pos="720"/>
        </w:tabs>
        <w:ind w:left="720" w:hanging="360"/>
      </w:pPr>
      <w:rPr>
        <w:rFonts w:ascii="Wingdings" w:hAnsi="Wingdings" w:hint="default"/>
      </w:rPr>
    </w:lvl>
    <w:lvl w:ilvl="1" w:tplc="13D07D10" w:tentative="1">
      <w:start w:val="1"/>
      <w:numFmt w:val="bullet"/>
      <w:lvlText w:val=""/>
      <w:lvlJc w:val="left"/>
      <w:pPr>
        <w:tabs>
          <w:tab w:val="num" w:pos="1440"/>
        </w:tabs>
        <w:ind w:left="1440" w:hanging="360"/>
      </w:pPr>
      <w:rPr>
        <w:rFonts w:ascii="Wingdings" w:hAnsi="Wingdings" w:hint="default"/>
      </w:rPr>
    </w:lvl>
    <w:lvl w:ilvl="2" w:tplc="5268F550" w:tentative="1">
      <w:start w:val="1"/>
      <w:numFmt w:val="bullet"/>
      <w:lvlText w:val=""/>
      <w:lvlJc w:val="left"/>
      <w:pPr>
        <w:tabs>
          <w:tab w:val="num" w:pos="2160"/>
        </w:tabs>
        <w:ind w:left="2160" w:hanging="360"/>
      </w:pPr>
      <w:rPr>
        <w:rFonts w:ascii="Wingdings" w:hAnsi="Wingdings" w:hint="default"/>
      </w:rPr>
    </w:lvl>
    <w:lvl w:ilvl="3" w:tplc="862251B0" w:tentative="1">
      <w:start w:val="1"/>
      <w:numFmt w:val="bullet"/>
      <w:lvlText w:val=""/>
      <w:lvlJc w:val="left"/>
      <w:pPr>
        <w:tabs>
          <w:tab w:val="num" w:pos="2880"/>
        </w:tabs>
        <w:ind w:left="2880" w:hanging="360"/>
      </w:pPr>
      <w:rPr>
        <w:rFonts w:ascii="Wingdings" w:hAnsi="Wingdings" w:hint="default"/>
      </w:rPr>
    </w:lvl>
    <w:lvl w:ilvl="4" w:tplc="53CE9700" w:tentative="1">
      <w:start w:val="1"/>
      <w:numFmt w:val="bullet"/>
      <w:lvlText w:val=""/>
      <w:lvlJc w:val="left"/>
      <w:pPr>
        <w:tabs>
          <w:tab w:val="num" w:pos="3600"/>
        </w:tabs>
        <w:ind w:left="3600" w:hanging="360"/>
      </w:pPr>
      <w:rPr>
        <w:rFonts w:ascii="Wingdings" w:hAnsi="Wingdings" w:hint="default"/>
      </w:rPr>
    </w:lvl>
    <w:lvl w:ilvl="5" w:tplc="524A4C4C" w:tentative="1">
      <w:start w:val="1"/>
      <w:numFmt w:val="bullet"/>
      <w:lvlText w:val=""/>
      <w:lvlJc w:val="left"/>
      <w:pPr>
        <w:tabs>
          <w:tab w:val="num" w:pos="4320"/>
        </w:tabs>
        <w:ind w:left="4320" w:hanging="360"/>
      </w:pPr>
      <w:rPr>
        <w:rFonts w:ascii="Wingdings" w:hAnsi="Wingdings" w:hint="default"/>
      </w:rPr>
    </w:lvl>
    <w:lvl w:ilvl="6" w:tplc="88D60076" w:tentative="1">
      <w:start w:val="1"/>
      <w:numFmt w:val="bullet"/>
      <w:lvlText w:val=""/>
      <w:lvlJc w:val="left"/>
      <w:pPr>
        <w:tabs>
          <w:tab w:val="num" w:pos="5040"/>
        </w:tabs>
        <w:ind w:left="5040" w:hanging="360"/>
      </w:pPr>
      <w:rPr>
        <w:rFonts w:ascii="Wingdings" w:hAnsi="Wingdings" w:hint="default"/>
      </w:rPr>
    </w:lvl>
    <w:lvl w:ilvl="7" w:tplc="FE98C8DA" w:tentative="1">
      <w:start w:val="1"/>
      <w:numFmt w:val="bullet"/>
      <w:lvlText w:val=""/>
      <w:lvlJc w:val="left"/>
      <w:pPr>
        <w:tabs>
          <w:tab w:val="num" w:pos="5760"/>
        </w:tabs>
        <w:ind w:left="5760" w:hanging="360"/>
      </w:pPr>
      <w:rPr>
        <w:rFonts w:ascii="Wingdings" w:hAnsi="Wingdings" w:hint="default"/>
      </w:rPr>
    </w:lvl>
    <w:lvl w:ilvl="8" w:tplc="E6D4174C" w:tentative="1">
      <w:start w:val="1"/>
      <w:numFmt w:val="bullet"/>
      <w:lvlText w:val=""/>
      <w:lvlJc w:val="left"/>
      <w:pPr>
        <w:tabs>
          <w:tab w:val="num" w:pos="6480"/>
        </w:tabs>
        <w:ind w:left="6480" w:hanging="360"/>
      </w:pPr>
      <w:rPr>
        <w:rFonts w:ascii="Wingdings" w:hAnsi="Wingdings" w:hint="default"/>
      </w:rPr>
    </w:lvl>
  </w:abstractNum>
  <w:abstractNum w:abstractNumId="10">
    <w:nsid w:val="1F261967"/>
    <w:multiLevelType w:val="hybridMultilevel"/>
    <w:tmpl w:val="7462792A"/>
    <w:lvl w:ilvl="0" w:tplc="C88E7B1E">
      <w:start w:val="1"/>
      <w:numFmt w:val="bullet"/>
      <w:lvlText w:val=""/>
      <w:lvlJc w:val="left"/>
      <w:pPr>
        <w:tabs>
          <w:tab w:val="num" w:pos="720"/>
        </w:tabs>
        <w:ind w:left="720" w:hanging="360"/>
      </w:pPr>
      <w:rPr>
        <w:rFonts w:ascii="Wingdings" w:hAnsi="Wingdings" w:hint="default"/>
      </w:rPr>
    </w:lvl>
    <w:lvl w:ilvl="1" w:tplc="9D1846A6" w:tentative="1">
      <w:start w:val="1"/>
      <w:numFmt w:val="bullet"/>
      <w:lvlText w:val=""/>
      <w:lvlJc w:val="left"/>
      <w:pPr>
        <w:tabs>
          <w:tab w:val="num" w:pos="1440"/>
        </w:tabs>
        <w:ind w:left="1440" w:hanging="360"/>
      </w:pPr>
      <w:rPr>
        <w:rFonts w:ascii="Wingdings" w:hAnsi="Wingdings" w:hint="default"/>
      </w:rPr>
    </w:lvl>
    <w:lvl w:ilvl="2" w:tplc="AE489C00" w:tentative="1">
      <w:start w:val="1"/>
      <w:numFmt w:val="bullet"/>
      <w:lvlText w:val=""/>
      <w:lvlJc w:val="left"/>
      <w:pPr>
        <w:tabs>
          <w:tab w:val="num" w:pos="2160"/>
        </w:tabs>
        <w:ind w:left="2160" w:hanging="360"/>
      </w:pPr>
      <w:rPr>
        <w:rFonts w:ascii="Wingdings" w:hAnsi="Wingdings" w:hint="default"/>
      </w:rPr>
    </w:lvl>
    <w:lvl w:ilvl="3" w:tplc="1ACED96C" w:tentative="1">
      <w:start w:val="1"/>
      <w:numFmt w:val="bullet"/>
      <w:lvlText w:val=""/>
      <w:lvlJc w:val="left"/>
      <w:pPr>
        <w:tabs>
          <w:tab w:val="num" w:pos="2880"/>
        </w:tabs>
        <w:ind w:left="2880" w:hanging="360"/>
      </w:pPr>
      <w:rPr>
        <w:rFonts w:ascii="Wingdings" w:hAnsi="Wingdings" w:hint="default"/>
      </w:rPr>
    </w:lvl>
    <w:lvl w:ilvl="4" w:tplc="85C431AC" w:tentative="1">
      <w:start w:val="1"/>
      <w:numFmt w:val="bullet"/>
      <w:lvlText w:val=""/>
      <w:lvlJc w:val="left"/>
      <w:pPr>
        <w:tabs>
          <w:tab w:val="num" w:pos="3600"/>
        </w:tabs>
        <w:ind w:left="3600" w:hanging="360"/>
      </w:pPr>
      <w:rPr>
        <w:rFonts w:ascii="Wingdings" w:hAnsi="Wingdings" w:hint="default"/>
      </w:rPr>
    </w:lvl>
    <w:lvl w:ilvl="5" w:tplc="FDF8BCD8" w:tentative="1">
      <w:start w:val="1"/>
      <w:numFmt w:val="bullet"/>
      <w:lvlText w:val=""/>
      <w:lvlJc w:val="left"/>
      <w:pPr>
        <w:tabs>
          <w:tab w:val="num" w:pos="4320"/>
        </w:tabs>
        <w:ind w:left="4320" w:hanging="360"/>
      </w:pPr>
      <w:rPr>
        <w:rFonts w:ascii="Wingdings" w:hAnsi="Wingdings" w:hint="default"/>
      </w:rPr>
    </w:lvl>
    <w:lvl w:ilvl="6" w:tplc="5A5E21E4" w:tentative="1">
      <w:start w:val="1"/>
      <w:numFmt w:val="bullet"/>
      <w:lvlText w:val=""/>
      <w:lvlJc w:val="left"/>
      <w:pPr>
        <w:tabs>
          <w:tab w:val="num" w:pos="5040"/>
        </w:tabs>
        <w:ind w:left="5040" w:hanging="360"/>
      </w:pPr>
      <w:rPr>
        <w:rFonts w:ascii="Wingdings" w:hAnsi="Wingdings" w:hint="default"/>
      </w:rPr>
    </w:lvl>
    <w:lvl w:ilvl="7" w:tplc="87AA1F3A" w:tentative="1">
      <w:start w:val="1"/>
      <w:numFmt w:val="bullet"/>
      <w:lvlText w:val=""/>
      <w:lvlJc w:val="left"/>
      <w:pPr>
        <w:tabs>
          <w:tab w:val="num" w:pos="5760"/>
        </w:tabs>
        <w:ind w:left="5760" w:hanging="360"/>
      </w:pPr>
      <w:rPr>
        <w:rFonts w:ascii="Wingdings" w:hAnsi="Wingdings" w:hint="default"/>
      </w:rPr>
    </w:lvl>
    <w:lvl w:ilvl="8" w:tplc="6A769B1E" w:tentative="1">
      <w:start w:val="1"/>
      <w:numFmt w:val="bullet"/>
      <w:lvlText w:val=""/>
      <w:lvlJc w:val="left"/>
      <w:pPr>
        <w:tabs>
          <w:tab w:val="num" w:pos="6480"/>
        </w:tabs>
        <w:ind w:left="6480" w:hanging="360"/>
      </w:pPr>
      <w:rPr>
        <w:rFonts w:ascii="Wingdings" w:hAnsi="Wingdings" w:hint="default"/>
      </w:rPr>
    </w:lvl>
  </w:abstractNum>
  <w:abstractNum w:abstractNumId="11">
    <w:nsid w:val="265717E0"/>
    <w:multiLevelType w:val="hybridMultilevel"/>
    <w:tmpl w:val="65D61F06"/>
    <w:lvl w:ilvl="0" w:tplc="9A8200A4">
      <w:start w:val="1"/>
      <w:numFmt w:val="bullet"/>
      <w:lvlText w:val=""/>
      <w:lvlJc w:val="left"/>
      <w:pPr>
        <w:tabs>
          <w:tab w:val="num" w:pos="720"/>
        </w:tabs>
        <w:ind w:left="720" w:hanging="360"/>
      </w:pPr>
      <w:rPr>
        <w:rFonts w:ascii="Wingdings" w:hAnsi="Wingdings" w:hint="default"/>
      </w:rPr>
    </w:lvl>
    <w:lvl w:ilvl="1" w:tplc="02B2CFF2" w:tentative="1">
      <w:start w:val="1"/>
      <w:numFmt w:val="bullet"/>
      <w:lvlText w:val=""/>
      <w:lvlJc w:val="left"/>
      <w:pPr>
        <w:tabs>
          <w:tab w:val="num" w:pos="1440"/>
        </w:tabs>
        <w:ind w:left="1440" w:hanging="360"/>
      </w:pPr>
      <w:rPr>
        <w:rFonts w:ascii="Wingdings" w:hAnsi="Wingdings" w:hint="default"/>
      </w:rPr>
    </w:lvl>
    <w:lvl w:ilvl="2" w:tplc="F1E0C784" w:tentative="1">
      <w:start w:val="1"/>
      <w:numFmt w:val="bullet"/>
      <w:lvlText w:val=""/>
      <w:lvlJc w:val="left"/>
      <w:pPr>
        <w:tabs>
          <w:tab w:val="num" w:pos="2160"/>
        </w:tabs>
        <w:ind w:left="2160" w:hanging="360"/>
      </w:pPr>
      <w:rPr>
        <w:rFonts w:ascii="Wingdings" w:hAnsi="Wingdings" w:hint="default"/>
      </w:rPr>
    </w:lvl>
    <w:lvl w:ilvl="3" w:tplc="9E0E2BBA" w:tentative="1">
      <w:start w:val="1"/>
      <w:numFmt w:val="bullet"/>
      <w:lvlText w:val=""/>
      <w:lvlJc w:val="left"/>
      <w:pPr>
        <w:tabs>
          <w:tab w:val="num" w:pos="2880"/>
        </w:tabs>
        <w:ind w:left="2880" w:hanging="360"/>
      </w:pPr>
      <w:rPr>
        <w:rFonts w:ascii="Wingdings" w:hAnsi="Wingdings" w:hint="default"/>
      </w:rPr>
    </w:lvl>
    <w:lvl w:ilvl="4" w:tplc="0A60770A" w:tentative="1">
      <w:start w:val="1"/>
      <w:numFmt w:val="bullet"/>
      <w:lvlText w:val=""/>
      <w:lvlJc w:val="left"/>
      <w:pPr>
        <w:tabs>
          <w:tab w:val="num" w:pos="3600"/>
        </w:tabs>
        <w:ind w:left="3600" w:hanging="360"/>
      </w:pPr>
      <w:rPr>
        <w:rFonts w:ascii="Wingdings" w:hAnsi="Wingdings" w:hint="default"/>
      </w:rPr>
    </w:lvl>
    <w:lvl w:ilvl="5" w:tplc="3168EBCE" w:tentative="1">
      <w:start w:val="1"/>
      <w:numFmt w:val="bullet"/>
      <w:lvlText w:val=""/>
      <w:lvlJc w:val="left"/>
      <w:pPr>
        <w:tabs>
          <w:tab w:val="num" w:pos="4320"/>
        </w:tabs>
        <w:ind w:left="4320" w:hanging="360"/>
      </w:pPr>
      <w:rPr>
        <w:rFonts w:ascii="Wingdings" w:hAnsi="Wingdings" w:hint="default"/>
      </w:rPr>
    </w:lvl>
    <w:lvl w:ilvl="6" w:tplc="E3CCB2D4" w:tentative="1">
      <w:start w:val="1"/>
      <w:numFmt w:val="bullet"/>
      <w:lvlText w:val=""/>
      <w:lvlJc w:val="left"/>
      <w:pPr>
        <w:tabs>
          <w:tab w:val="num" w:pos="5040"/>
        </w:tabs>
        <w:ind w:left="5040" w:hanging="360"/>
      </w:pPr>
      <w:rPr>
        <w:rFonts w:ascii="Wingdings" w:hAnsi="Wingdings" w:hint="default"/>
      </w:rPr>
    </w:lvl>
    <w:lvl w:ilvl="7" w:tplc="15387BA0" w:tentative="1">
      <w:start w:val="1"/>
      <w:numFmt w:val="bullet"/>
      <w:lvlText w:val=""/>
      <w:lvlJc w:val="left"/>
      <w:pPr>
        <w:tabs>
          <w:tab w:val="num" w:pos="5760"/>
        </w:tabs>
        <w:ind w:left="5760" w:hanging="360"/>
      </w:pPr>
      <w:rPr>
        <w:rFonts w:ascii="Wingdings" w:hAnsi="Wingdings" w:hint="default"/>
      </w:rPr>
    </w:lvl>
    <w:lvl w:ilvl="8" w:tplc="348E8954" w:tentative="1">
      <w:start w:val="1"/>
      <w:numFmt w:val="bullet"/>
      <w:lvlText w:val=""/>
      <w:lvlJc w:val="left"/>
      <w:pPr>
        <w:tabs>
          <w:tab w:val="num" w:pos="6480"/>
        </w:tabs>
        <w:ind w:left="6480" w:hanging="360"/>
      </w:pPr>
      <w:rPr>
        <w:rFonts w:ascii="Wingdings" w:hAnsi="Wingdings" w:hint="default"/>
      </w:rPr>
    </w:lvl>
  </w:abstractNum>
  <w:abstractNum w:abstractNumId="12">
    <w:nsid w:val="28742B16"/>
    <w:multiLevelType w:val="hybridMultilevel"/>
    <w:tmpl w:val="607834E8"/>
    <w:lvl w:ilvl="0" w:tplc="3268456A">
      <w:start w:val="1"/>
      <w:numFmt w:val="bullet"/>
      <w:lvlText w:val=""/>
      <w:lvlJc w:val="left"/>
      <w:pPr>
        <w:tabs>
          <w:tab w:val="num" w:pos="720"/>
        </w:tabs>
        <w:ind w:left="720" w:hanging="360"/>
      </w:pPr>
      <w:rPr>
        <w:rFonts w:ascii="Wingdings" w:hAnsi="Wingdings" w:hint="default"/>
      </w:rPr>
    </w:lvl>
    <w:lvl w:ilvl="1" w:tplc="890C1100" w:tentative="1">
      <w:start w:val="1"/>
      <w:numFmt w:val="bullet"/>
      <w:lvlText w:val=""/>
      <w:lvlJc w:val="left"/>
      <w:pPr>
        <w:tabs>
          <w:tab w:val="num" w:pos="1440"/>
        </w:tabs>
        <w:ind w:left="1440" w:hanging="360"/>
      </w:pPr>
      <w:rPr>
        <w:rFonts w:ascii="Wingdings" w:hAnsi="Wingdings" w:hint="default"/>
      </w:rPr>
    </w:lvl>
    <w:lvl w:ilvl="2" w:tplc="859AE174" w:tentative="1">
      <w:start w:val="1"/>
      <w:numFmt w:val="bullet"/>
      <w:lvlText w:val=""/>
      <w:lvlJc w:val="left"/>
      <w:pPr>
        <w:tabs>
          <w:tab w:val="num" w:pos="2160"/>
        </w:tabs>
        <w:ind w:left="2160" w:hanging="360"/>
      </w:pPr>
      <w:rPr>
        <w:rFonts w:ascii="Wingdings" w:hAnsi="Wingdings" w:hint="default"/>
      </w:rPr>
    </w:lvl>
    <w:lvl w:ilvl="3" w:tplc="A48AB464" w:tentative="1">
      <w:start w:val="1"/>
      <w:numFmt w:val="bullet"/>
      <w:lvlText w:val=""/>
      <w:lvlJc w:val="left"/>
      <w:pPr>
        <w:tabs>
          <w:tab w:val="num" w:pos="2880"/>
        </w:tabs>
        <w:ind w:left="2880" w:hanging="360"/>
      </w:pPr>
      <w:rPr>
        <w:rFonts w:ascii="Wingdings" w:hAnsi="Wingdings" w:hint="default"/>
      </w:rPr>
    </w:lvl>
    <w:lvl w:ilvl="4" w:tplc="EF36A342" w:tentative="1">
      <w:start w:val="1"/>
      <w:numFmt w:val="bullet"/>
      <w:lvlText w:val=""/>
      <w:lvlJc w:val="left"/>
      <w:pPr>
        <w:tabs>
          <w:tab w:val="num" w:pos="3600"/>
        </w:tabs>
        <w:ind w:left="3600" w:hanging="360"/>
      </w:pPr>
      <w:rPr>
        <w:rFonts w:ascii="Wingdings" w:hAnsi="Wingdings" w:hint="default"/>
      </w:rPr>
    </w:lvl>
    <w:lvl w:ilvl="5" w:tplc="B7E8F382" w:tentative="1">
      <w:start w:val="1"/>
      <w:numFmt w:val="bullet"/>
      <w:lvlText w:val=""/>
      <w:lvlJc w:val="left"/>
      <w:pPr>
        <w:tabs>
          <w:tab w:val="num" w:pos="4320"/>
        </w:tabs>
        <w:ind w:left="4320" w:hanging="360"/>
      </w:pPr>
      <w:rPr>
        <w:rFonts w:ascii="Wingdings" w:hAnsi="Wingdings" w:hint="default"/>
      </w:rPr>
    </w:lvl>
    <w:lvl w:ilvl="6" w:tplc="7CAC6BB8" w:tentative="1">
      <w:start w:val="1"/>
      <w:numFmt w:val="bullet"/>
      <w:lvlText w:val=""/>
      <w:lvlJc w:val="left"/>
      <w:pPr>
        <w:tabs>
          <w:tab w:val="num" w:pos="5040"/>
        </w:tabs>
        <w:ind w:left="5040" w:hanging="360"/>
      </w:pPr>
      <w:rPr>
        <w:rFonts w:ascii="Wingdings" w:hAnsi="Wingdings" w:hint="default"/>
      </w:rPr>
    </w:lvl>
    <w:lvl w:ilvl="7" w:tplc="098E105C" w:tentative="1">
      <w:start w:val="1"/>
      <w:numFmt w:val="bullet"/>
      <w:lvlText w:val=""/>
      <w:lvlJc w:val="left"/>
      <w:pPr>
        <w:tabs>
          <w:tab w:val="num" w:pos="5760"/>
        </w:tabs>
        <w:ind w:left="5760" w:hanging="360"/>
      </w:pPr>
      <w:rPr>
        <w:rFonts w:ascii="Wingdings" w:hAnsi="Wingdings" w:hint="default"/>
      </w:rPr>
    </w:lvl>
    <w:lvl w:ilvl="8" w:tplc="01C89640" w:tentative="1">
      <w:start w:val="1"/>
      <w:numFmt w:val="bullet"/>
      <w:lvlText w:val=""/>
      <w:lvlJc w:val="left"/>
      <w:pPr>
        <w:tabs>
          <w:tab w:val="num" w:pos="6480"/>
        </w:tabs>
        <w:ind w:left="6480" w:hanging="360"/>
      </w:pPr>
      <w:rPr>
        <w:rFonts w:ascii="Wingdings" w:hAnsi="Wingdings" w:hint="default"/>
      </w:rPr>
    </w:lvl>
  </w:abstractNum>
  <w:abstractNum w:abstractNumId="13">
    <w:nsid w:val="2C8B0767"/>
    <w:multiLevelType w:val="hybridMultilevel"/>
    <w:tmpl w:val="567C6DB0"/>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35A07EA2"/>
    <w:multiLevelType w:val="hybridMultilevel"/>
    <w:tmpl w:val="B8A41E08"/>
    <w:lvl w:ilvl="0" w:tplc="8D22FE30">
      <w:start w:val="1"/>
      <w:numFmt w:val="bullet"/>
      <w:lvlText w:val=""/>
      <w:lvlJc w:val="left"/>
      <w:pPr>
        <w:tabs>
          <w:tab w:val="num" w:pos="720"/>
        </w:tabs>
        <w:ind w:left="720" w:hanging="360"/>
      </w:pPr>
      <w:rPr>
        <w:rFonts w:ascii="Wingdings" w:hAnsi="Wingdings" w:hint="default"/>
      </w:rPr>
    </w:lvl>
    <w:lvl w:ilvl="1" w:tplc="1CF0671A" w:tentative="1">
      <w:start w:val="1"/>
      <w:numFmt w:val="bullet"/>
      <w:lvlText w:val=""/>
      <w:lvlJc w:val="left"/>
      <w:pPr>
        <w:tabs>
          <w:tab w:val="num" w:pos="1440"/>
        </w:tabs>
        <w:ind w:left="1440" w:hanging="360"/>
      </w:pPr>
      <w:rPr>
        <w:rFonts w:ascii="Wingdings" w:hAnsi="Wingdings" w:hint="default"/>
      </w:rPr>
    </w:lvl>
    <w:lvl w:ilvl="2" w:tplc="BD0044FC" w:tentative="1">
      <w:start w:val="1"/>
      <w:numFmt w:val="bullet"/>
      <w:lvlText w:val=""/>
      <w:lvlJc w:val="left"/>
      <w:pPr>
        <w:tabs>
          <w:tab w:val="num" w:pos="2160"/>
        </w:tabs>
        <w:ind w:left="2160" w:hanging="360"/>
      </w:pPr>
      <w:rPr>
        <w:rFonts w:ascii="Wingdings" w:hAnsi="Wingdings" w:hint="default"/>
      </w:rPr>
    </w:lvl>
    <w:lvl w:ilvl="3" w:tplc="0E3215E8" w:tentative="1">
      <w:start w:val="1"/>
      <w:numFmt w:val="bullet"/>
      <w:lvlText w:val=""/>
      <w:lvlJc w:val="left"/>
      <w:pPr>
        <w:tabs>
          <w:tab w:val="num" w:pos="2880"/>
        </w:tabs>
        <w:ind w:left="2880" w:hanging="360"/>
      </w:pPr>
      <w:rPr>
        <w:rFonts w:ascii="Wingdings" w:hAnsi="Wingdings" w:hint="default"/>
      </w:rPr>
    </w:lvl>
    <w:lvl w:ilvl="4" w:tplc="E3327120" w:tentative="1">
      <w:start w:val="1"/>
      <w:numFmt w:val="bullet"/>
      <w:lvlText w:val=""/>
      <w:lvlJc w:val="left"/>
      <w:pPr>
        <w:tabs>
          <w:tab w:val="num" w:pos="3600"/>
        </w:tabs>
        <w:ind w:left="3600" w:hanging="360"/>
      </w:pPr>
      <w:rPr>
        <w:rFonts w:ascii="Wingdings" w:hAnsi="Wingdings" w:hint="default"/>
      </w:rPr>
    </w:lvl>
    <w:lvl w:ilvl="5" w:tplc="73C854DC" w:tentative="1">
      <w:start w:val="1"/>
      <w:numFmt w:val="bullet"/>
      <w:lvlText w:val=""/>
      <w:lvlJc w:val="left"/>
      <w:pPr>
        <w:tabs>
          <w:tab w:val="num" w:pos="4320"/>
        </w:tabs>
        <w:ind w:left="4320" w:hanging="360"/>
      </w:pPr>
      <w:rPr>
        <w:rFonts w:ascii="Wingdings" w:hAnsi="Wingdings" w:hint="default"/>
      </w:rPr>
    </w:lvl>
    <w:lvl w:ilvl="6" w:tplc="FCBE9C3E" w:tentative="1">
      <w:start w:val="1"/>
      <w:numFmt w:val="bullet"/>
      <w:lvlText w:val=""/>
      <w:lvlJc w:val="left"/>
      <w:pPr>
        <w:tabs>
          <w:tab w:val="num" w:pos="5040"/>
        </w:tabs>
        <w:ind w:left="5040" w:hanging="360"/>
      </w:pPr>
      <w:rPr>
        <w:rFonts w:ascii="Wingdings" w:hAnsi="Wingdings" w:hint="default"/>
      </w:rPr>
    </w:lvl>
    <w:lvl w:ilvl="7" w:tplc="7A06A01A" w:tentative="1">
      <w:start w:val="1"/>
      <w:numFmt w:val="bullet"/>
      <w:lvlText w:val=""/>
      <w:lvlJc w:val="left"/>
      <w:pPr>
        <w:tabs>
          <w:tab w:val="num" w:pos="5760"/>
        </w:tabs>
        <w:ind w:left="5760" w:hanging="360"/>
      </w:pPr>
      <w:rPr>
        <w:rFonts w:ascii="Wingdings" w:hAnsi="Wingdings" w:hint="default"/>
      </w:rPr>
    </w:lvl>
    <w:lvl w:ilvl="8" w:tplc="B2F28DDC" w:tentative="1">
      <w:start w:val="1"/>
      <w:numFmt w:val="bullet"/>
      <w:lvlText w:val=""/>
      <w:lvlJc w:val="left"/>
      <w:pPr>
        <w:tabs>
          <w:tab w:val="num" w:pos="6480"/>
        </w:tabs>
        <w:ind w:left="6480" w:hanging="360"/>
      </w:pPr>
      <w:rPr>
        <w:rFonts w:ascii="Wingdings" w:hAnsi="Wingdings" w:hint="default"/>
      </w:rPr>
    </w:lvl>
  </w:abstractNum>
  <w:abstractNum w:abstractNumId="15">
    <w:nsid w:val="36D41AEA"/>
    <w:multiLevelType w:val="hybridMultilevel"/>
    <w:tmpl w:val="4DE00C44"/>
    <w:lvl w:ilvl="0" w:tplc="F07C7DEA">
      <w:start w:val="1"/>
      <w:numFmt w:val="bullet"/>
      <w:lvlText w:val=""/>
      <w:lvlJc w:val="left"/>
      <w:pPr>
        <w:tabs>
          <w:tab w:val="num" w:pos="720"/>
        </w:tabs>
        <w:ind w:left="720" w:hanging="360"/>
      </w:pPr>
      <w:rPr>
        <w:rFonts w:ascii="Wingdings" w:hAnsi="Wingdings" w:hint="default"/>
      </w:rPr>
    </w:lvl>
    <w:lvl w:ilvl="1" w:tplc="1BA25DF6" w:tentative="1">
      <w:start w:val="1"/>
      <w:numFmt w:val="bullet"/>
      <w:lvlText w:val=""/>
      <w:lvlJc w:val="left"/>
      <w:pPr>
        <w:tabs>
          <w:tab w:val="num" w:pos="1440"/>
        </w:tabs>
        <w:ind w:left="1440" w:hanging="360"/>
      </w:pPr>
      <w:rPr>
        <w:rFonts w:ascii="Wingdings" w:hAnsi="Wingdings" w:hint="default"/>
      </w:rPr>
    </w:lvl>
    <w:lvl w:ilvl="2" w:tplc="094A969C" w:tentative="1">
      <w:start w:val="1"/>
      <w:numFmt w:val="bullet"/>
      <w:lvlText w:val=""/>
      <w:lvlJc w:val="left"/>
      <w:pPr>
        <w:tabs>
          <w:tab w:val="num" w:pos="2160"/>
        </w:tabs>
        <w:ind w:left="2160" w:hanging="360"/>
      </w:pPr>
      <w:rPr>
        <w:rFonts w:ascii="Wingdings" w:hAnsi="Wingdings" w:hint="default"/>
      </w:rPr>
    </w:lvl>
    <w:lvl w:ilvl="3" w:tplc="85D244DC" w:tentative="1">
      <w:start w:val="1"/>
      <w:numFmt w:val="bullet"/>
      <w:lvlText w:val=""/>
      <w:lvlJc w:val="left"/>
      <w:pPr>
        <w:tabs>
          <w:tab w:val="num" w:pos="2880"/>
        </w:tabs>
        <w:ind w:left="2880" w:hanging="360"/>
      </w:pPr>
      <w:rPr>
        <w:rFonts w:ascii="Wingdings" w:hAnsi="Wingdings" w:hint="default"/>
      </w:rPr>
    </w:lvl>
    <w:lvl w:ilvl="4" w:tplc="13BA152C" w:tentative="1">
      <w:start w:val="1"/>
      <w:numFmt w:val="bullet"/>
      <w:lvlText w:val=""/>
      <w:lvlJc w:val="left"/>
      <w:pPr>
        <w:tabs>
          <w:tab w:val="num" w:pos="3600"/>
        </w:tabs>
        <w:ind w:left="3600" w:hanging="360"/>
      </w:pPr>
      <w:rPr>
        <w:rFonts w:ascii="Wingdings" w:hAnsi="Wingdings" w:hint="default"/>
      </w:rPr>
    </w:lvl>
    <w:lvl w:ilvl="5" w:tplc="AAE209B4" w:tentative="1">
      <w:start w:val="1"/>
      <w:numFmt w:val="bullet"/>
      <w:lvlText w:val=""/>
      <w:lvlJc w:val="left"/>
      <w:pPr>
        <w:tabs>
          <w:tab w:val="num" w:pos="4320"/>
        </w:tabs>
        <w:ind w:left="4320" w:hanging="360"/>
      </w:pPr>
      <w:rPr>
        <w:rFonts w:ascii="Wingdings" w:hAnsi="Wingdings" w:hint="default"/>
      </w:rPr>
    </w:lvl>
    <w:lvl w:ilvl="6" w:tplc="BC4E87AE" w:tentative="1">
      <w:start w:val="1"/>
      <w:numFmt w:val="bullet"/>
      <w:lvlText w:val=""/>
      <w:lvlJc w:val="left"/>
      <w:pPr>
        <w:tabs>
          <w:tab w:val="num" w:pos="5040"/>
        </w:tabs>
        <w:ind w:left="5040" w:hanging="360"/>
      </w:pPr>
      <w:rPr>
        <w:rFonts w:ascii="Wingdings" w:hAnsi="Wingdings" w:hint="default"/>
      </w:rPr>
    </w:lvl>
    <w:lvl w:ilvl="7" w:tplc="BB9618C8" w:tentative="1">
      <w:start w:val="1"/>
      <w:numFmt w:val="bullet"/>
      <w:lvlText w:val=""/>
      <w:lvlJc w:val="left"/>
      <w:pPr>
        <w:tabs>
          <w:tab w:val="num" w:pos="5760"/>
        </w:tabs>
        <w:ind w:left="5760" w:hanging="360"/>
      </w:pPr>
      <w:rPr>
        <w:rFonts w:ascii="Wingdings" w:hAnsi="Wingdings" w:hint="default"/>
      </w:rPr>
    </w:lvl>
    <w:lvl w:ilvl="8" w:tplc="1CD097D4" w:tentative="1">
      <w:start w:val="1"/>
      <w:numFmt w:val="bullet"/>
      <w:lvlText w:val=""/>
      <w:lvlJc w:val="left"/>
      <w:pPr>
        <w:tabs>
          <w:tab w:val="num" w:pos="6480"/>
        </w:tabs>
        <w:ind w:left="6480" w:hanging="360"/>
      </w:pPr>
      <w:rPr>
        <w:rFonts w:ascii="Wingdings" w:hAnsi="Wingdings" w:hint="default"/>
      </w:rPr>
    </w:lvl>
  </w:abstractNum>
  <w:abstractNum w:abstractNumId="16">
    <w:nsid w:val="401807CB"/>
    <w:multiLevelType w:val="hybridMultilevel"/>
    <w:tmpl w:val="67BACDA0"/>
    <w:lvl w:ilvl="0" w:tplc="F4248BCC">
      <w:start w:val="1"/>
      <w:numFmt w:val="bullet"/>
      <w:lvlText w:val=""/>
      <w:lvlJc w:val="left"/>
      <w:pPr>
        <w:tabs>
          <w:tab w:val="num" w:pos="720"/>
        </w:tabs>
        <w:ind w:left="720" w:hanging="360"/>
      </w:pPr>
      <w:rPr>
        <w:rFonts w:ascii="Wingdings" w:hAnsi="Wingdings" w:hint="default"/>
      </w:rPr>
    </w:lvl>
    <w:lvl w:ilvl="1" w:tplc="72F463F8" w:tentative="1">
      <w:start w:val="1"/>
      <w:numFmt w:val="bullet"/>
      <w:lvlText w:val=""/>
      <w:lvlJc w:val="left"/>
      <w:pPr>
        <w:tabs>
          <w:tab w:val="num" w:pos="1440"/>
        </w:tabs>
        <w:ind w:left="1440" w:hanging="360"/>
      </w:pPr>
      <w:rPr>
        <w:rFonts w:ascii="Wingdings" w:hAnsi="Wingdings" w:hint="default"/>
      </w:rPr>
    </w:lvl>
    <w:lvl w:ilvl="2" w:tplc="8632A1E0" w:tentative="1">
      <w:start w:val="1"/>
      <w:numFmt w:val="bullet"/>
      <w:lvlText w:val=""/>
      <w:lvlJc w:val="left"/>
      <w:pPr>
        <w:tabs>
          <w:tab w:val="num" w:pos="2160"/>
        </w:tabs>
        <w:ind w:left="2160" w:hanging="360"/>
      </w:pPr>
      <w:rPr>
        <w:rFonts w:ascii="Wingdings" w:hAnsi="Wingdings" w:hint="default"/>
      </w:rPr>
    </w:lvl>
    <w:lvl w:ilvl="3" w:tplc="AB94FEBA" w:tentative="1">
      <w:start w:val="1"/>
      <w:numFmt w:val="bullet"/>
      <w:lvlText w:val=""/>
      <w:lvlJc w:val="left"/>
      <w:pPr>
        <w:tabs>
          <w:tab w:val="num" w:pos="2880"/>
        </w:tabs>
        <w:ind w:left="2880" w:hanging="360"/>
      </w:pPr>
      <w:rPr>
        <w:rFonts w:ascii="Wingdings" w:hAnsi="Wingdings" w:hint="default"/>
      </w:rPr>
    </w:lvl>
    <w:lvl w:ilvl="4" w:tplc="C47C6E66" w:tentative="1">
      <w:start w:val="1"/>
      <w:numFmt w:val="bullet"/>
      <w:lvlText w:val=""/>
      <w:lvlJc w:val="left"/>
      <w:pPr>
        <w:tabs>
          <w:tab w:val="num" w:pos="3600"/>
        </w:tabs>
        <w:ind w:left="3600" w:hanging="360"/>
      </w:pPr>
      <w:rPr>
        <w:rFonts w:ascii="Wingdings" w:hAnsi="Wingdings" w:hint="default"/>
      </w:rPr>
    </w:lvl>
    <w:lvl w:ilvl="5" w:tplc="E11CAC5E" w:tentative="1">
      <w:start w:val="1"/>
      <w:numFmt w:val="bullet"/>
      <w:lvlText w:val=""/>
      <w:lvlJc w:val="left"/>
      <w:pPr>
        <w:tabs>
          <w:tab w:val="num" w:pos="4320"/>
        </w:tabs>
        <w:ind w:left="4320" w:hanging="360"/>
      </w:pPr>
      <w:rPr>
        <w:rFonts w:ascii="Wingdings" w:hAnsi="Wingdings" w:hint="default"/>
      </w:rPr>
    </w:lvl>
    <w:lvl w:ilvl="6" w:tplc="2022FFB8" w:tentative="1">
      <w:start w:val="1"/>
      <w:numFmt w:val="bullet"/>
      <w:lvlText w:val=""/>
      <w:lvlJc w:val="left"/>
      <w:pPr>
        <w:tabs>
          <w:tab w:val="num" w:pos="5040"/>
        </w:tabs>
        <w:ind w:left="5040" w:hanging="360"/>
      </w:pPr>
      <w:rPr>
        <w:rFonts w:ascii="Wingdings" w:hAnsi="Wingdings" w:hint="default"/>
      </w:rPr>
    </w:lvl>
    <w:lvl w:ilvl="7" w:tplc="DF402BFA" w:tentative="1">
      <w:start w:val="1"/>
      <w:numFmt w:val="bullet"/>
      <w:lvlText w:val=""/>
      <w:lvlJc w:val="left"/>
      <w:pPr>
        <w:tabs>
          <w:tab w:val="num" w:pos="5760"/>
        </w:tabs>
        <w:ind w:left="5760" w:hanging="360"/>
      </w:pPr>
      <w:rPr>
        <w:rFonts w:ascii="Wingdings" w:hAnsi="Wingdings" w:hint="default"/>
      </w:rPr>
    </w:lvl>
    <w:lvl w:ilvl="8" w:tplc="65C81DC4" w:tentative="1">
      <w:start w:val="1"/>
      <w:numFmt w:val="bullet"/>
      <w:lvlText w:val=""/>
      <w:lvlJc w:val="left"/>
      <w:pPr>
        <w:tabs>
          <w:tab w:val="num" w:pos="6480"/>
        </w:tabs>
        <w:ind w:left="6480" w:hanging="360"/>
      </w:pPr>
      <w:rPr>
        <w:rFonts w:ascii="Wingdings" w:hAnsi="Wingdings" w:hint="default"/>
      </w:rPr>
    </w:lvl>
  </w:abstractNum>
  <w:abstractNum w:abstractNumId="17">
    <w:nsid w:val="4023497A"/>
    <w:multiLevelType w:val="hybridMultilevel"/>
    <w:tmpl w:val="20D2751A"/>
    <w:lvl w:ilvl="0" w:tplc="E2BCEDB6">
      <w:start w:val="1"/>
      <w:numFmt w:val="bullet"/>
      <w:lvlText w:val=""/>
      <w:lvlJc w:val="left"/>
      <w:pPr>
        <w:tabs>
          <w:tab w:val="num" w:pos="720"/>
        </w:tabs>
        <w:ind w:left="720" w:hanging="360"/>
      </w:pPr>
      <w:rPr>
        <w:rFonts w:ascii="Wingdings" w:hAnsi="Wingdings" w:hint="default"/>
      </w:rPr>
    </w:lvl>
    <w:lvl w:ilvl="1" w:tplc="E95C0EB8" w:tentative="1">
      <w:start w:val="1"/>
      <w:numFmt w:val="bullet"/>
      <w:lvlText w:val=""/>
      <w:lvlJc w:val="left"/>
      <w:pPr>
        <w:tabs>
          <w:tab w:val="num" w:pos="1440"/>
        </w:tabs>
        <w:ind w:left="1440" w:hanging="360"/>
      </w:pPr>
      <w:rPr>
        <w:rFonts w:ascii="Wingdings" w:hAnsi="Wingdings" w:hint="default"/>
      </w:rPr>
    </w:lvl>
    <w:lvl w:ilvl="2" w:tplc="F27AC5F6" w:tentative="1">
      <w:start w:val="1"/>
      <w:numFmt w:val="bullet"/>
      <w:lvlText w:val=""/>
      <w:lvlJc w:val="left"/>
      <w:pPr>
        <w:tabs>
          <w:tab w:val="num" w:pos="2160"/>
        </w:tabs>
        <w:ind w:left="2160" w:hanging="360"/>
      </w:pPr>
      <w:rPr>
        <w:rFonts w:ascii="Wingdings" w:hAnsi="Wingdings" w:hint="default"/>
      </w:rPr>
    </w:lvl>
    <w:lvl w:ilvl="3" w:tplc="191A4578" w:tentative="1">
      <w:start w:val="1"/>
      <w:numFmt w:val="bullet"/>
      <w:lvlText w:val=""/>
      <w:lvlJc w:val="left"/>
      <w:pPr>
        <w:tabs>
          <w:tab w:val="num" w:pos="2880"/>
        </w:tabs>
        <w:ind w:left="2880" w:hanging="360"/>
      </w:pPr>
      <w:rPr>
        <w:rFonts w:ascii="Wingdings" w:hAnsi="Wingdings" w:hint="default"/>
      </w:rPr>
    </w:lvl>
    <w:lvl w:ilvl="4" w:tplc="A3349FA8" w:tentative="1">
      <w:start w:val="1"/>
      <w:numFmt w:val="bullet"/>
      <w:lvlText w:val=""/>
      <w:lvlJc w:val="left"/>
      <w:pPr>
        <w:tabs>
          <w:tab w:val="num" w:pos="3600"/>
        </w:tabs>
        <w:ind w:left="3600" w:hanging="360"/>
      </w:pPr>
      <w:rPr>
        <w:rFonts w:ascii="Wingdings" w:hAnsi="Wingdings" w:hint="default"/>
      </w:rPr>
    </w:lvl>
    <w:lvl w:ilvl="5" w:tplc="8AAEB792" w:tentative="1">
      <w:start w:val="1"/>
      <w:numFmt w:val="bullet"/>
      <w:lvlText w:val=""/>
      <w:lvlJc w:val="left"/>
      <w:pPr>
        <w:tabs>
          <w:tab w:val="num" w:pos="4320"/>
        </w:tabs>
        <w:ind w:left="4320" w:hanging="360"/>
      </w:pPr>
      <w:rPr>
        <w:rFonts w:ascii="Wingdings" w:hAnsi="Wingdings" w:hint="default"/>
      </w:rPr>
    </w:lvl>
    <w:lvl w:ilvl="6" w:tplc="F8C0861A" w:tentative="1">
      <w:start w:val="1"/>
      <w:numFmt w:val="bullet"/>
      <w:lvlText w:val=""/>
      <w:lvlJc w:val="left"/>
      <w:pPr>
        <w:tabs>
          <w:tab w:val="num" w:pos="5040"/>
        </w:tabs>
        <w:ind w:left="5040" w:hanging="360"/>
      </w:pPr>
      <w:rPr>
        <w:rFonts w:ascii="Wingdings" w:hAnsi="Wingdings" w:hint="default"/>
      </w:rPr>
    </w:lvl>
    <w:lvl w:ilvl="7" w:tplc="F54A9E66" w:tentative="1">
      <w:start w:val="1"/>
      <w:numFmt w:val="bullet"/>
      <w:lvlText w:val=""/>
      <w:lvlJc w:val="left"/>
      <w:pPr>
        <w:tabs>
          <w:tab w:val="num" w:pos="5760"/>
        </w:tabs>
        <w:ind w:left="5760" w:hanging="360"/>
      </w:pPr>
      <w:rPr>
        <w:rFonts w:ascii="Wingdings" w:hAnsi="Wingdings" w:hint="default"/>
      </w:rPr>
    </w:lvl>
    <w:lvl w:ilvl="8" w:tplc="54DCDCA8" w:tentative="1">
      <w:start w:val="1"/>
      <w:numFmt w:val="bullet"/>
      <w:lvlText w:val=""/>
      <w:lvlJc w:val="left"/>
      <w:pPr>
        <w:tabs>
          <w:tab w:val="num" w:pos="6480"/>
        </w:tabs>
        <w:ind w:left="6480" w:hanging="360"/>
      </w:pPr>
      <w:rPr>
        <w:rFonts w:ascii="Wingdings" w:hAnsi="Wingdings" w:hint="default"/>
      </w:rPr>
    </w:lvl>
  </w:abstractNum>
  <w:abstractNum w:abstractNumId="18">
    <w:nsid w:val="47B652A5"/>
    <w:multiLevelType w:val="hybridMultilevel"/>
    <w:tmpl w:val="9F32E086"/>
    <w:lvl w:ilvl="0" w:tplc="0F4C4788">
      <w:start w:val="1"/>
      <w:numFmt w:val="bullet"/>
      <w:lvlText w:val=""/>
      <w:lvlJc w:val="left"/>
      <w:pPr>
        <w:tabs>
          <w:tab w:val="num" w:pos="720"/>
        </w:tabs>
        <w:ind w:left="720" w:hanging="360"/>
      </w:pPr>
      <w:rPr>
        <w:rFonts w:ascii="Wingdings" w:hAnsi="Wingdings" w:hint="default"/>
      </w:rPr>
    </w:lvl>
    <w:lvl w:ilvl="1" w:tplc="AFE6A876" w:tentative="1">
      <w:start w:val="1"/>
      <w:numFmt w:val="bullet"/>
      <w:lvlText w:val=""/>
      <w:lvlJc w:val="left"/>
      <w:pPr>
        <w:tabs>
          <w:tab w:val="num" w:pos="1440"/>
        </w:tabs>
        <w:ind w:left="1440" w:hanging="360"/>
      </w:pPr>
      <w:rPr>
        <w:rFonts w:ascii="Wingdings" w:hAnsi="Wingdings" w:hint="default"/>
      </w:rPr>
    </w:lvl>
    <w:lvl w:ilvl="2" w:tplc="22241154" w:tentative="1">
      <w:start w:val="1"/>
      <w:numFmt w:val="bullet"/>
      <w:lvlText w:val=""/>
      <w:lvlJc w:val="left"/>
      <w:pPr>
        <w:tabs>
          <w:tab w:val="num" w:pos="2160"/>
        </w:tabs>
        <w:ind w:left="2160" w:hanging="360"/>
      </w:pPr>
      <w:rPr>
        <w:rFonts w:ascii="Wingdings" w:hAnsi="Wingdings" w:hint="default"/>
      </w:rPr>
    </w:lvl>
    <w:lvl w:ilvl="3" w:tplc="31A85D7A" w:tentative="1">
      <w:start w:val="1"/>
      <w:numFmt w:val="bullet"/>
      <w:lvlText w:val=""/>
      <w:lvlJc w:val="left"/>
      <w:pPr>
        <w:tabs>
          <w:tab w:val="num" w:pos="2880"/>
        </w:tabs>
        <w:ind w:left="2880" w:hanging="360"/>
      </w:pPr>
      <w:rPr>
        <w:rFonts w:ascii="Wingdings" w:hAnsi="Wingdings" w:hint="default"/>
      </w:rPr>
    </w:lvl>
    <w:lvl w:ilvl="4" w:tplc="798C50CC" w:tentative="1">
      <w:start w:val="1"/>
      <w:numFmt w:val="bullet"/>
      <w:lvlText w:val=""/>
      <w:lvlJc w:val="left"/>
      <w:pPr>
        <w:tabs>
          <w:tab w:val="num" w:pos="3600"/>
        </w:tabs>
        <w:ind w:left="3600" w:hanging="360"/>
      </w:pPr>
      <w:rPr>
        <w:rFonts w:ascii="Wingdings" w:hAnsi="Wingdings" w:hint="default"/>
      </w:rPr>
    </w:lvl>
    <w:lvl w:ilvl="5" w:tplc="27DC8DDC" w:tentative="1">
      <w:start w:val="1"/>
      <w:numFmt w:val="bullet"/>
      <w:lvlText w:val=""/>
      <w:lvlJc w:val="left"/>
      <w:pPr>
        <w:tabs>
          <w:tab w:val="num" w:pos="4320"/>
        </w:tabs>
        <w:ind w:left="4320" w:hanging="360"/>
      </w:pPr>
      <w:rPr>
        <w:rFonts w:ascii="Wingdings" w:hAnsi="Wingdings" w:hint="default"/>
      </w:rPr>
    </w:lvl>
    <w:lvl w:ilvl="6" w:tplc="B5CE30CA" w:tentative="1">
      <w:start w:val="1"/>
      <w:numFmt w:val="bullet"/>
      <w:lvlText w:val=""/>
      <w:lvlJc w:val="left"/>
      <w:pPr>
        <w:tabs>
          <w:tab w:val="num" w:pos="5040"/>
        </w:tabs>
        <w:ind w:left="5040" w:hanging="360"/>
      </w:pPr>
      <w:rPr>
        <w:rFonts w:ascii="Wingdings" w:hAnsi="Wingdings" w:hint="default"/>
      </w:rPr>
    </w:lvl>
    <w:lvl w:ilvl="7" w:tplc="12686072" w:tentative="1">
      <w:start w:val="1"/>
      <w:numFmt w:val="bullet"/>
      <w:lvlText w:val=""/>
      <w:lvlJc w:val="left"/>
      <w:pPr>
        <w:tabs>
          <w:tab w:val="num" w:pos="5760"/>
        </w:tabs>
        <w:ind w:left="5760" w:hanging="360"/>
      </w:pPr>
      <w:rPr>
        <w:rFonts w:ascii="Wingdings" w:hAnsi="Wingdings" w:hint="default"/>
      </w:rPr>
    </w:lvl>
    <w:lvl w:ilvl="8" w:tplc="7F4037F6" w:tentative="1">
      <w:start w:val="1"/>
      <w:numFmt w:val="bullet"/>
      <w:lvlText w:val=""/>
      <w:lvlJc w:val="left"/>
      <w:pPr>
        <w:tabs>
          <w:tab w:val="num" w:pos="6480"/>
        </w:tabs>
        <w:ind w:left="6480" w:hanging="360"/>
      </w:pPr>
      <w:rPr>
        <w:rFonts w:ascii="Wingdings" w:hAnsi="Wingdings" w:hint="default"/>
      </w:rPr>
    </w:lvl>
  </w:abstractNum>
  <w:abstractNum w:abstractNumId="19">
    <w:nsid w:val="49F90E08"/>
    <w:multiLevelType w:val="hybridMultilevel"/>
    <w:tmpl w:val="12D4D04A"/>
    <w:lvl w:ilvl="0" w:tplc="57EED73E">
      <w:start w:val="1"/>
      <w:numFmt w:val="bullet"/>
      <w:lvlText w:val=""/>
      <w:lvlJc w:val="left"/>
      <w:pPr>
        <w:tabs>
          <w:tab w:val="num" w:pos="720"/>
        </w:tabs>
        <w:ind w:left="720" w:hanging="360"/>
      </w:pPr>
      <w:rPr>
        <w:rFonts w:ascii="Wingdings" w:hAnsi="Wingdings" w:hint="default"/>
      </w:rPr>
    </w:lvl>
    <w:lvl w:ilvl="1" w:tplc="137617B0" w:tentative="1">
      <w:start w:val="1"/>
      <w:numFmt w:val="bullet"/>
      <w:lvlText w:val=""/>
      <w:lvlJc w:val="left"/>
      <w:pPr>
        <w:tabs>
          <w:tab w:val="num" w:pos="1440"/>
        </w:tabs>
        <w:ind w:left="1440" w:hanging="360"/>
      </w:pPr>
      <w:rPr>
        <w:rFonts w:ascii="Wingdings" w:hAnsi="Wingdings" w:hint="default"/>
      </w:rPr>
    </w:lvl>
    <w:lvl w:ilvl="2" w:tplc="206C27E2" w:tentative="1">
      <w:start w:val="1"/>
      <w:numFmt w:val="bullet"/>
      <w:lvlText w:val=""/>
      <w:lvlJc w:val="left"/>
      <w:pPr>
        <w:tabs>
          <w:tab w:val="num" w:pos="2160"/>
        </w:tabs>
        <w:ind w:left="2160" w:hanging="360"/>
      </w:pPr>
      <w:rPr>
        <w:rFonts w:ascii="Wingdings" w:hAnsi="Wingdings" w:hint="default"/>
      </w:rPr>
    </w:lvl>
    <w:lvl w:ilvl="3" w:tplc="695209B4" w:tentative="1">
      <w:start w:val="1"/>
      <w:numFmt w:val="bullet"/>
      <w:lvlText w:val=""/>
      <w:lvlJc w:val="left"/>
      <w:pPr>
        <w:tabs>
          <w:tab w:val="num" w:pos="2880"/>
        </w:tabs>
        <w:ind w:left="2880" w:hanging="360"/>
      </w:pPr>
      <w:rPr>
        <w:rFonts w:ascii="Wingdings" w:hAnsi="Wingdings" w:hint="default"/>
      </w:rPr>
    </w:lvl>
    <w:lvl w:ilvl="4" w:tplc="7E68D6A2" w:tentative="1">
      <w:start w:val="1"/>
      <w:numFmt w:val="bullet"/>
      <w:lvlText w:val=""/>
      <w:lvlJc w:val="left"/>
      <w:pPr>
        <w:tabs>
          <w:tab w:val="num" w:pos="3600"/>
        </w:tabs>
        <w:ind w:left="3600" w:hanging="360"/>
      </w:pPr>
      <w:rPr>
        <w:rFonts w:ascii="Wingdings" w:hAnsi="Wingdings" w:hint="default"/>
      </w:rPr>
    </w:lvl>
    <w:lvl w:ilvl="5" w:tplc="936AE840" w:tentative="1">
      <w:start w:val="1"/>
      <w:numFmt w:val="bullet"/>
      <w:lvlText w:val=""/>
      <w:lvlJc w:val="left"/>
      <w:pPr>
        <w:tabs>
          <w:tab w:val="num" w:pos="4320"/>
        </w:tabs>
        <w:ind w:left="4320" w:hanging="360"/>
      </w:pPr>
      <w:rPr>
        <w:rFonts w:ascii="Wingdings" w:hAnsi="Wingdings" w:hint="default"/>
      </w:rPr>
    </w:lvl>
    <w:lvl w:ilvl="6" w:tplc="5D6C7BD6" w:tentative="1">
      <w:start w:val="1"/>
      <w:numFmt w:val="bullet"/>
      <w:lvlText w:val=""/>
      <w:lvlJc w:val="left"/>
      <w:pPr>
        <w:tabs>
          <w:tab w:val="num" w:pos="5040"/>
        </w:tabs>
        <w:ind w:left="5040" w:hanging="360"/>
      </w:pPr>
      <w:rPr>
        <w:rFonts w:ascii="Wingdings" w:hAnsi="Wingdings" w:hint="default"/>
      </w:rPr>
    </w:lvl>
    <w:lvl w:ilvl="7" w:tplc="51FE0E94" w:tentative="1">
      <w:start w:val="1"/>
      <w:numFmt w:val="bullet"/>
      <w:lvlText w:val=""/>
      <w:lvlJc w:val="left"/>
      <w:pPr>
        <w:tabs>
          <w:tab w:val="num" w:pos="5760"/>
        </w:tabs>
        <w:ind w:left="5760" w:hanging="360"/>
      </w:pPr>
      <w:rPr>
        <w:rFonts w:ascii="Wingdings" w:hAnsi="Wingdings" w:hint="default"/>
      </w:rPr>
    </w:lvl>
    <w:lvl w:ilvl="8" w:tplc="A022A6A8" w:tentative="1">
      <w:start w:val="1"/>
      <w:numFmt w:val="bullet"/>
      <w:lvlText w:val=""/>
      <w:lvlJc w:val="left"/>
      <w:pPr>
        <w:tabs>
          <w:tab w:val="num" w:pos="6480"/>
        </w:tabs>
        <w:ind w:left="6480" w:hanging="360"/>
      </w:pPr>
      <w:rPr>
        <w:rFonts w:ascii="Wingdings" w:hAnsi="Wingdings" w:hint="default"/>
      </w:rPr>
    </w:lvl>
  </w:abstractNum>
  <w:abstractNum w:abstractNumId="20">
    <w:nsid w:val="4A090269"/>
    <w:multiLevelType w:val="hybridMultilevel"/>
    <w:tmpl w:val="631EED04"/>
    <w:lvl w:ilvl="0" w:tplc="7A9EA380">
      <w:start w:val="1"/>
      <w:numFmt w:val="bullet"/>
      <w:lvlText w:val=""/>
      <w:lvlJc w:val="left"/>
      <w:pPr>
        <w:tabs>
          <w:tab w:val="num" w:pos="720"/>
        </w:tabs>
        <w:ind w:left="720" w:hanging="360"/>
      </w:pPr>
      <w:rPr>
        <w:rFonts w:ascii="Wingdings" w:hAnsi="Wingdings" w:hint="default"/>
      </w:rPr>
    </w:lvl>
    <w:lvl w:ilvl="1" w:tplc="E2F45354" w:tentative="1">
      <w:start w:val="1"/>
      <w:numFmt w:val="bullet"/>
      <w:lvlText w:val=""/>
      <w:lvlJc w:val="left"/>
      <w:pPr>
        <w:tabs>
          <w:tab w:val="num" w:pos="1440"/>
        </w:tabs>
        <w:ind w:left="1440" w:hanging="360"/>
      </w:pPr>
      <w:rPr>
        <w:rFonts w:ascii="Wingdings" w:hAnsi="Wingdings" w:hint="default"/>
      </w:rPr>
    </w:lvl>
    <w:lvl w:ilvl="2" w:tplc="25186C12" w:tentative="1">
      <w:start w:val="1"/>
      <w:numFmt w:val="bullet"/>
      <w:lvlText w:val=""/>
      <w:lvlJc w:val="left"/>
      <w:pPr>
        <w:tabs>
          <w:tab w:val="num" w:pos="2160"/>
        </w:tabs>
        <w:ind w:left="2160" w:hanging="360"/>
      </w:pPr>
      <w:rPr>
        <w:rFonts w:ascii="Wingdings" w:hAnsi="Wingdings" w:hint="default"/>
      </w:rPr>
    </w:lvl>
    <w:lvl w:ilvl="3" w:tplc="55AAD1E0" w:tentative="1">
      <w:start w:val="1"/>
      <w:numFmt w:val="bullet"/>
      <w:lvlText w:val=""/>
      <w:lvlJc w:val="left"/>
      <w:pPr>
        <w:tabs>
          <w:tab w:val="num" w:pos="2880"/>
        </w:tabs>
        <w:ind w:left="2880" w:hanging="360"/>
      </w:pPr>
      <w:rPr>
        <w:rFonts w:ascii="Wingdings" w:hAnsi="Wingdings" w:hint="default"/>
      </w:rPr>
    </w:lvl>
    <w:lvl w:ilvl="4" w:tplc="03785A2C" w:tentative="1">
      <w:start w:val="1"/>
      <w:numFmt w:val="bullet"/>
      <w:lvlText w:val=""/>
      <w:lvlJc w:val="left"/>
      <w:pPr>
        <w:tabs>
          <w:tab w:val="num" w:pos="3600"/>
        </w:tabs>
        <w:ind w:left="3600" w:hanging="360"/>
      </w:pPr>
      <w:rPr>
        <w:rFonts w:ascii="Wingdings" w:hAnsi="Wingdings" w:hint="default"/>
      </w:rPr>
    </w:lvl>
    <w:lvl w:ilvl="5" w:tplc="C7823BF8" w:tentative="1">
      <w:start w:val="1"/>
      <w:numFmt w:val="bullet"/>
      <w:lvlText w:val=""/>
      <w:lvlJc w:val="left"/>
      <w:pPr>
        <w:tabs>
          <w:tab w:val="num" w:pos="4320"/>
        </w:tabs>
        <w:ind w:left="4320" w:hanging="360"/>
      </w:pPr>
      <w:rPr>
        <w:rFonts w:ascii="Wingdings" w:hAnsi="Wingdings" w:hint="default"/>
      </w:rPr>
    </w:lvl>
    <w:lvl w:ilvl="6" w:tplc="2CEE19A8" w:tentative="1">
      <w:start w:val="1"/>
      <w:numFmt w:val="bullet"/>
      <w:lvlText w:val=""/>
      <w:lvlJc w:val="left"/>
      <w:pPr>
        <w:tabs>
          <w:tab w:val="num" w:pos="5040"/>
        </w:tabs>
        <w:ind w:left="5040" w:hanging="360"/>
      </w:pPr>
      <w:rPr>
        <w:rFonts w:ascii="Wingdings" w:hAnsi="Wingdings" w:hint="default"/>
      </w:rPr>
    </w:lvl>
    <w:lvl w:ilvl="7" w:tplc="A7D2B9CA" w:tentative="1">
      <w:start w:val="1"/>
      <w:numFmt w:val="bullet"/>
      <w:lvlText w:val=""/>
      <w:lvlJc w:val="left"/>
      <w:pPr>
        <w:tabs>
          <w:tab w:val="num" w:pos="5760"/>
        </w:tabs>
        <w:ind w:left="5760" w:hanging="360"/>
      </w:pPr>
      <w:rPr>
        <w:rFonts w:ascii="Wingdings" w:hAnsi="Wingdings" w:hint="default"/>
      </w:rPr>
    </w:lvl>
    <w:lvl w:ilvl="8" w:tplc="2AC2B53A" w:tentative="1">
      <w:start w:val="1"/>
      <w:numFmt w:val="bullet"/>
      <w:lvlText w:val=""/>
      <w:lvlJc w:val="left"/>
      <w:pPr>
        <w:tabs>
          <w:tab w:val="num" w:pos="6480"/>
        </w:tabs>
        <w:ind w:left="6480" w:hanging="360"/>
      </w:pPr>
      <w:rPr>
        <w:rFonts w:ascii="Wingdings" w:hAnsi="Wingdings" w:hint="default"/>
      </w:rPr>
    </w:lvl>
  </w:abstractNum>
  <w:abstractNum w:abstractNumId="21">
    <w:nsid w:val="4E0317AC"/>
    <w:multiLevelType w:val="hybridMultilevel"/>
    <w:tmpl w:val="B588D8CE"/>
    <w:lvl w:ilvl="0" w:tplc="098490F0">
      <w:start w:val="1"/>
      <w:numFmt w:val="bullet"/>
      <w:lvlText w:val="•"/>
      <w:lvlJc w:val="left"/>
      <w:pPr>
        <w:tabs>
          <w:tab w:val="num" w:pos="720"/>
        </w:tabs>
        <w:ind w:left="720" w:hanging="360"/>
      </w:pPr>
      <w:rPr>
        <w:rFonts w:ascii="Times New Roman" w:hAnsi="Times New Roman" w:hint="default"/>
      </w:rPr>
    </w:lvl>
    <w:lvl w:ilvl="1" w:tplc="DE560AB6" w:tentative="1">
      <w:start w:val="1"/>
      <w:numFmt w:val="bullet"/>
      <w:lvlText w:val="•"/>
      <w:lvlJc w:val="left"/>
      <w:pPr>
        <w:tabs>
          <w:tab w:val="num" w:pos="1440"/>
        </w:tabs>
        <w:ind w:left="1440" w:hanging="360"/>
      </w:pPr>
      <w:rPr>
        <w:rFonts w:ascii="Times New Roman" w:hAnsi="Times New Roman" w:hint="default"/>
      </w:rPr>
    </w:lvl>
    <w:lvl w:ilvl="2" w:tplc="2FC271F6" w:tentative="1">
      <w:start w:val="1"/>
      <w:numFmt w:val="bullet"/>
      <w:lvlText w:val="•"/>
      <w:lvlJc w:val="left"/>
      <w:pPr>
        <w:tabs>
          <w:tab w:val="num" w:pos="2160"/>
        </w:tabs>
        <w:ind w:left="2160" w:hanging="360"/>
      </w:pPr>
      <w:rPr>
        <w:rFonts w:ascii="Times New Roman" w:hAnsi="Times New Roman" w:hint="default"/>
      </w:rPr>
    </w:lvl>
    <w:lvl w:ilvl="3" w:tplc="46D0016E" w:tentative="1">
      <w:start w:val="1"/>
      <w:numFmt w:val="bullet"/>
      <w:lvlText w:val="•"/>
      <w:lvlJc w:val="left"/>
      <w:pPr>
        <w:tabs>
          <w:tab w:val="num" w:pos="2880"/>
        </w:tabs>
        <w:ind w:left="2880" w:hanging="360"/>
      </w:pPr>
      <w:rPr>
        <w:rFonts w:ascii="Times New Roman" w:hAnsi="Times New Roman" w:hint="default"/>
      </w:rPr>
    </w:lvl>
    <w:lvl w:ilvl="4" w:tplc="26B69FCE" w:tentative="1">
      <w:start w:val="1"/>
      <w:numFmt w:val="bullet"/>
      <w:lvlText w:val="•"/>
      <w:lvlJc w:val="left"/>
      <w:pPr>
        <w:tabs>
          <w:tab w:val="num" w:pos="3600"/>
        </w:tabs>
        <w:ind w:left="3600" w:hanging="360"/>
      </w:pPr>
      <w:rPr>
        <w:rFonts w:ascii="Times New Roman" w:hAnsi="Times New Roman" w:hint="default"/>
      </w:rPr>
    </w:lvl>
    <w:lvl w:ilvl="5" w:tplc="19202CCC" w:tentative="1">
      <w:start w:val="1"/>
      <w:numFmt w:val="bullet"/>
      <w:lvlText w:val="•"/>
      <w:lvlJc w:val="left"/>
      <w:pPr>
        <w:tabs>
          <w:tab w:val="num" w:pos="4320"/>
        </w:tabs>
        <w:ind w:left="4320" w:hanging="360"/>
      </w:pPr>
      <w:rPr>
        <w:rFonts w:ascii="Times New Roman" w:hAnsi="Times New Roman" w:hint="default"/>
      </w:rPr>
    </w:lvl>
    <w:lvl w:ilvl="6" w:tplc="D566264E" w:tentative="1">
      <w:start w:val="1"/>
      <w:numFmt w:val="bullet"/>
      <w:lvlText w:val="•"/>
      <w:lvlJc w:val="left"/>
      <w:pPr>
        <w:tabs>
          <w:tab w:val="num" w:pos="5040"/>
        </w:tabs>
        <w:ind w:left="5040" w:hanging="360"/>
      </w:pPr>
      <w:rPr>
        <w:rFonts w:ascii="Times New Roman" w:hAnsi="Times New Roman" w:hint="default"/>
      </w:rPr>
    </w:lvl>
    <w:lvl w:ilvl="7" w:tplc="E216FBE6" w:tentative="1">
      <w:start w:val="1"/>
      <w:numFmt w:val="bullet"/>
      <w:lvlText w:val="•"/>
      <w:lvlJc w:val="left"/>
      <w:pPr>
        <w:tabs>
          <w:tab w:val="num" w:pos="5760"/>
        </w:tabs>
        <w:ind w:left="5760" w:hanging="360"/>
      </w:pPr>
      <w:rPr>
        <w:rFonts w:ascii="Times New Roman" w:hAnsi="Times New Roman" w:hint="default"/>
      </w:rPr>
    </w:lvl>
    <w:lvl w:ilvl="8" w:tplc="738E683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45918A9"/>
    <w:multiLevelType w:val="hybridMultilevel"/>
    <w:tmpl w:val="63ECD802"/>
    <w:lvl w:ilvl="0" w:tplc="527CB29E">
      <w:start w:val="1"/>
      <w:numFmt w:val="bullet"/>
      <w:lvlText w:val=""/>
      <w:lvlJc w:val="left"/>
      <w:pPr>
        <w:tabs>
          <w:tab w:val="num" w:pos="720"/>
        </w:tabs>
        <w:ind w:left="720" w:hanging="360"/>
      </w:pPr>
      <w:rPr>
        <w:rFonts w:ascii="Wingdings" w:hAnsi="Wingdings" w:hint="default"/>
      </w:rPr>
    </w:lvl>
    <w:lvl w:ilvl="1" w:tplc="0316AD4A" w:tentative="1">
      <w:start w:val="1"/>
      <w:numFmt w:val="bullet"/>
      <w:lvlText w:val=""/>
      <w:lvlJc w:val="left"/>
      <w:pPr>
        <w:tabs>
          <w:tab w:val="num" w:pos="1440"/>
        </w:tabs>
        <w:ind w:left="1440" w:hanging="360"/>
      </w:pPr>
      <w:rPr>
        <w:rFonts w:ascii="Wingdings" w:hAnsi="Wingdings" w:hint="default"/>
      </w:rPr>
    </w:lvl>
    <w:lvl w:ilvl="2" w:tplc="9F0AADCC" w:tentative="1">
      <w:start w:val="1"/>
      <w:numFmt w:val="bullet"/>
      <w:lvlText w:val=""/>
      <w:lvlJc w:val="left"/>
      <w:pPr>
        <w:tabs>
          <w:tab w:val="num" w:pos="2160"/>
        </w:tabs>
        <w:ind w:left="2160" w:hanging="360"/>
      </w:pPr>
      <w:rPr>
        <w:rFonts w:ascii="Wingdings" w:hAnsi="Wingdings" w:hint="default"/>
      </w:rPr>
    </w:lvl>
    <w:lvl w:ilvl="3" w:tplc="044AEB14" w:tentative="1">
      <w:start w:val="1"/>
      <w:numFmt w:val="bullet"/>
      <w:lvlText w:val=""/>
      <w:lvlJc w:val="left"/>
      <w:pPr>
        <w:tabs>
          <w:tab w:val="num" w:pos="2880"/>
        </w:tabs>
        <w:ind w:left="2880" w:hanging="360"/>
      </w:pPr>
      <w:rPr>
        <w:rFonts w:ascii="Wingdings" w:hAnsi="Wingdings" w:hint="default"/>
      </w:rPr>
    </w:lvl>
    <w:lvl w:ilvl="4" w:tplc="21C61072" w:tentative="1">
      <w:start w:val="1"/>
      <w:numFmt w:val="bullet"/>
      <w:lvlText w:val=""/>
      <w:lvlJc w:val="left"/>
      <w:pPr>
        <w:tabs>
          <w:tab w:val="num" w:pos="3600"/>
        </w:tabs>
        <w:ind w:left="3600" w:hanging="360"/>
      </w:pPr>
      <w:rPr>
        <w:rFonts w:ascii="Wingdings" w:hAnsi="Wingdings" w:hint="default"/>
      </w:rPr>
    </w:lvl>
    <w:lvl w:ilvl="5" w:tplc="21565498" w:tentative="1">
      <w:start w:val="1"/>
      <w:numFmt w:val="bullet"/>
      <w:lvlText w:val=""/>
      <w:lvlJc w:val="left"/>
      <w:pPr>
        <w:tabs>
          <w:tab w:val="num" w:pos="4320"/>
        </w:tabs>
        <w:ind w:left="4320" w:hanging="360"/>
      </w:pPr>
      <w:rPr>
        <w:rFonts w:ascii="Wingdings" w:hAnsi="Wingdings" w:hint="default"/>
      </w:rPr>
    </w:lvl>
    <w:lvl w:ilvl="6" w:tplc="DEFADB1C" w:tentative="1">
      <w:start w:val="1"/>
      <w:numFmt w:val="bullet"/>
      <w:lvlText w:val=""/>
      <w:lvlJc w:val="left"/>
      <w:pPr>
        <w:tabs>
          <w:tab w:val="num" w:pos="5040"/>
        </w:tabs>
        <w:ind w:left="5040" w:hanging="360"/>
      </w:pPr>
      <w:rPr>
        <w:rFonts w:ascii="Wingdings" w:hAnsi="Wingdings" w:hint="default"/>
      </w:rPr>
    </w:lvl>
    <w:lvl w:ilvl="7" w:tplc="3F900872" w:tentative="1">
      <w:start w:val="1"/>
      <w:numFmt w:val="bullet"/>
      <w:lvlText w:val=""/>
      <w:lvlJc w:val="left"/>
      <w:pPr>
        <w:tabs>
          <w:tab w:val="num" w:pos="5760"/>
        </w:tabs>
        <w:ind w:left="5760" w:hanging="360"/>
      </w:pPr>
      <w:rPr>
        <w:rFonts w:ascii="Wingdings" w:hAnsi="Wingdings" w:hint="default"/>
      </w:rPr>
    </w:lvl>
    <w:lvl w:ilvl="8" w:tplc="41606FCA" w:tentative="1">
      <w:start w:val="1"/>
      <w:numFmt w:val="bullet"/>
      <w:lvlText w:val=""/>
      <w:lvlJc w:val="left"/>
      <w:pPr>
        <w:tabs>
          <w:tab w:val="num" w:pos="6480"/>
        </w:tabs>
        <w:ind w:left="6480" w:hanging="360"/>
      </w:pPr>
      <w:rPr>
        <w:rFonts w:ascii="Wingdings" w:hAnsi="Wingdings" w:hint="default"/>
      </w:rPr>
    </w:lvl>
  </w:abstractNum>
  <w:abstractNum w:abstractNumId="23">
    <w:nsid w:val="55032395"/>
    <w:multiLevelType w:val="multilevel"/>
    <w:tmpl w:val="DD8A786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57C85E7E"/>
    <w:multiLevelType w:val="hybridMultilevel"/>
    <w:tmpl w:val="A5A2D5BC"/>
    <w:lvl w:ilvl="0" w:tplc="29064A8A">
      <w:start w:val="1"/>
      <w:numFmt w:val="bullet"/>
      <w:lvlText w:val="•"/>
      <w:lvlJc w:val="left"/>
      <w:pPr>
        <w:tabs>
          <w:tab w:val="num" w:pos="720"/>
        </w:tabs>
        <w:ind w:left="720" w:hanging="360"/>
      </w:pPr>
      <w:rPr>
        <w:rFonts w:ascii="Times New Roman" w:hAnsi="Times New Roman" w:hint="default"/>
      </w:rPr>
    </w:lvl>
    <w:lvl w:ilvl="1" w:tplc="F3B4E456" w:tentative="1">
      <w:start w:val="1"/>
      <w:numFmt w:val="bullet"/>
      <w:lvlText w:val="•"/>
      <w:lvlJc w:val="left"/>
      <w:pPr>
        <w:tabs>
          <w:tab w:val="num" w:pos="1440"/>
        </w:tabs>
        <w:ind w:left="1440" w:hanging="360"/>
      </w:pPr>
      <w:rPr>
        <w:rFonts w:ascii="Times New Roman" w:hAnsi="Times New Roman" w:hint="default"/>
      </w:rPr>
    </w:lvl>
    <w:lvl w:ilvl="2" w:tplc="3812756A" w:tentative="1">
      <w:start w:val="1"/>
      <w:numFmt w:val="bullet"/>
      <w:lvlText w:val="•"/>
      <w:lvlJc w:val="left"/>
      <w:pPr>
        <w:tabs>
          <w:tab w:val="num" w:pos="2160"/>
        </w:tabs>
        <w:ind w:left="2160" w:hanging="360"/>
      </w:pPr>
      <w:rPr>
        <w:rFonts w:ascii="Times New Roman" w:hAnsi="Times New Roman" w:hint="default"/>
      </w:rPr>
    </w:lvl>
    <w:lvl w:ilvl="3" w:tplc="E8AEDCEE" w:tentative="1">
      <w:start w:val="1"/>
      <w:numFmt w:val="bullet"/>
      <w:lvlText w:val="•"/>
      <w:lvlJc w:val="left"/>
      <w:pPr>
        <w:tabs>
          <w:tab w:val="num" w:pos="2880"/>
        </w:tabs>
        <w:ind w:left="2880" w:hanging="360"/>
      </w:pPr>
      <w:rPr>
        <w:rFonts w:ascii="Times New Roman" w:hAnsi="Times New Roman" w:hint="default"/>
      </w:rPr>
    </w:lvl>
    <w:lvl w:ilvl="4" w:tplc="185E50E6" w:tentative="1">
      <w:start w:val="1"/>
      <w:numFmt w:val="bullet"/>
      <w:lvlText w:val="•"/>
      <w:lvlJc w:val="left"/>
      <w:pPr>
        <w:tabs>
          <w:tab w:val="num" w:pos="3600"/>
        </w:tabs>
        <w:ind w:left="3600" w:hanging="360"/>
      </w:pPr>
      <w:rPr>
        <w:rFonts w:ascii="Times New Roman" w:hAnsi="Times New Roman" w:hint="default"/>
      </w:rPr>
    </w:lvl>
    <w:lvl w:ilvl="5" w:tplc="0EB0FC94" w:tentative="1">
      <w:start w:val="1"/>
      <w:numFmt w:val="bullet"/>
      <w:lvlText w:val="•"/>
      <w:lvlJc w:val="left"/>
      <w:pPr>
        <w:tabs>
          <w:tab w:val="num" w:pos="4320"/>
        </w:tabs>
        <w:ind w:left="4320" w:hanging="360"/>
      </w:pPr>
      <w:rPr>
        <w:rFonts w:ascii="Times New Roman" w:hAnsi="Times New Roman" w:hint="default"/>
      </w:rPr>
    </w:lvl>
    <w:lvl w:ilvl="6" w:tplc="5B787310" w:tentative="1">
      <w:start w:val="1"/>
      <w:numFmt w:val="bullet"/>
      <w:lvlText w:val="•"/>
      <w:lvlJc w:val="left"/>
      <w:pPr>
        <w:tabs>
          <w:tab w:val="num" w:pos="5040"/>
        </w:tabs>
        <w:ind w:left="5040" w:hanging="360"/>
      </w:pPr>
      <w:rPr>
        <w:rFonts w:ascii="Times New Roman" w:hAnsi="Times New Roman" w:hint="default"/>
      </w:rPr>
    </w:lvl>
    <w:lvl w:ilvl="7" w:tplc="9A3EDC36" w:tentative="1">
      <w:start w:val="1"/>
      <w:numFmt w:val="bullet"/>
      <w:lvlText w:val="•"/>
      <w:lvlJc w:val="left"/>
      <w:pPr>
        <w:tabs>
          <w:tab w:val="num" w:pos="5760"/>
        </w:tabs>
        <w:ind w:left="5760" w:hanging="360"/>
      </w:pPr>
      <w:rPr>
        <w:rFonts w:ascii="Times New Roman" w:hAnsi="Times New Roman" w:hint="default"/>
      </w:rPr>
    </w:lvl>
    <w:lvl w:ilvl="8" w:tplc="7BFCD27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8AB4F1C"/>
    <w:multiLevelType w:val="hybridMultilevel"/>
    <w:tmpl w:val="744602C8"/>
    <w:lvl w:ilvl="0" w:tplc="EB50E444">
      <w:start w:val="1"/>
      <w:numFmt w:val="bullet"/>
      <w:lvlText w:val=""/>
      <w:lvlJc w:val="left"/>
      <w:pPr>
        <w:tabs>
          <w:tab w:val="num" w:pos="720"/>
        </w:tabs>
        <w:ind w:left="720" w:hanging="360"/>
      </w:pPr>
      <w:rPr>
        <w:rFonts w:ascii="Wingdings" w:hAnsi="Wingdings" w:hint="default"/>
      </w:rPr>
    </w:lvl>
    <w:lvl w:ilvl="1" w:tplc="906018C8" w:tentative="1">
      <w:start w:val="1"/>
      <w:numFmt w:val="bullet"/>
      <w:lvlText w:val=""/>
      <w:lvlJc w:val="left"/>
      <w:pPr>
        <w:tabs>
          <w:tab w:val="num" w:pos="1440"/>
        </w:tabs>
        <w:ind w:left="1440" w:hanging="360"/>
      </w:pPr>
      <w:rPr>
        <w:rFonts w:ascii="Wingdings" w:hAnsi="Wingdings" w:hint="default"/>
      </w:rPr>
    </w:lvl>
    <w:lvl w:ilvl="2" w:tplc="307C5526" w:tentative="1">
      <w:start w:val="1"/>
      <w:numFmt w:val="bullet"/>
      <w:lvlText w:val=""/>
      <w:lvlJc w:val="left"/>
      <w:pPr>
        <w:tabs>
          <w:tab w:val="num" w:pos="2160"/>
        </w:tabs>
        <w:ind w:left="2160" w:hanging="360"/>
      </w:pPr>
      <w:rPr>
        <w:rFonts w:ascii="Wingdings" w:hAnsi="Wingdings" w:hint="default"/>
      </w:rPr>
    </w:lvl>
    <w:lvl w:ilvl="3" w:tplc="23D2AEAA" w:tentative="1">
      <w:start w:val="1"/>
      <w:numFmt w:val="bullet"/>
      <w:lvlText w:val=""/>
      <w:lvlJc w:val="left"/>
      <w:pPr>
        <w:tabs>
          <w:tab w:val="num" w:pos="2880"/>
        </w:tabs>
        <w:ind w:left="2880" w:hanging="360"/>
      </w:pPr>
      <w:rPr>
        <w:rFonts w:ascii="Wingdings" w:hAnsi="Wingdings" w:hint="default"/>
      </w:rPr>
    </w:lvl>
    <w:lvl w:ilvl="4" w:tplc="66E4B024" w:tentative="1">
      <w:start w:val="1"/>
      <w:numFmt w:val="bullet"/>
      <w:lvlText w:val=""/>
      <w:lvlJc w:val="left"/>
      <w:pPr>
        <w:tabs>
          <w:tab w:val="num" w:pos="3600"/>
        </w:tabs>
        <w:ind w:left="3600" w:hanging="360"/>
      </w:pPr>
      <w:rPr>
        <w:rFonts w:ascii="Wingdings" w:hAnsi="Wingdings" w:hint="default"/>
      </w:rPr>
    </w:lvl>
    <w:lvl w:ilvl="5" w:tplc="FCE2FA1E" w:tentative="1">
      <w:start w:val="1"/>
      <w:numFmt w:val="bullet"/>
      <w:lvlText w:val=""/>
      <w:lvlJc w:val="left"/>
      <w:pPr>
        <w:tabs>
          <w:tab w:val="num" w:pos="4320"/>
        </w:tabs>
        <w:ind w:left="4320" w:hanging="360"/>
      </w:pPr>
      <w:rPr>
        <w:rFonts w:ascii="Wingdings" w:hAnsi="Wingdings" w:hint="default"/>
      </w:rPr>
    </w:lvl>
    <w:lvl w:ilvl="6" w:tplc="D9CCEB7E" w:tentative="1">
      <w:start w:val="1"/>
      <w:numFmt w:val="bullet"/>
      <w:lvlText w:val=""/>
      <w:lvlJc w:val="left"/>
      <w:pPr>
        <w:tabs>
          <w:tab w:val="num" w:pos="5040"/>
        </w:tabs>
        <w:ind w:left="5040" w:hanging="360"/>
      </w:pPr>
      <w:rPr>
        <w:rFonts w:ascii="Wingdings" w:hAnsi="Wingdings" w:hint="default"/>
      </w:rPr>
    </w:lvl>
    <w:lvl w:ilvl="7" w:tplc="C3E0F74C" w:tentative="1">
      <w:start w:val="1"/>
      <w:numFmt w:val="bullet"/>
      <w:lvlText w:val=""/>
      <w:lvlJc w:val="left"/>
      <w:pPr>
        <w:tabs>
          <w:tab w:val="num" w:pos="5760"/>
        </w:tabs>
        <w:ind w:left="5760" w:hanging="360"/>
      </w:pPr>
      <w:rPr>
        <w:rFonts w:ascii="Wingdings" w:hAnsi="Wingdings" w:hint="default"/>
      </w:rPr>
    </w:lvl>
    <w:lvl w:ilvl="8" w:tplc="C458E79C" w:tentative="1">
      <w:start w:val="1"/>
      <w:numFmt w:val="bullet"/>
      <w:lvlText w:val=""/>
      <w:lvlJc w:val="left"/>
      <w:pPr>
        <w:tabs>
          <w:tab w:val="num" w:pos="6480"/>
        </w:tabs>
        <w:ind w:left="6480" w:hanging="360"/>
      </w:pPr>
      <w:rPr>
        <w:rFonts w:ascii="Wingdings" w:hAnsi="Wingdings" w:hint="default"/>
      </w:rPr>
    </w:lvl>
  </w:abstractNum>
  <w:abstractNum w:abstractNumId="26">
    <w:nsid w:val="5C0212B3"/>
    <w:multiLevelType w:val="hybridMultilevel"/>
    <w:tmpl w:val="375E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66375"/>
    <w:multiLevelType w:val="hybridMultilevel"/>
    <w:tmpl w:val="914EF2F6"/>
    <w:lvl w:ilvl="0" w:tplc="49AA709E">
      <w:start w:val="1"/>
      <w:numFmt w:val="bullet"/>
      <w:lvlText w:val=""/>
      <w:lvlJc w:val="left"/>
      <w:pPr>
        <w:tabs>
          <w:tab w:val="num" w:pos="720"/>
        </w:tabs>
        <w:ind w:left="720" w:hanging="360"/>
      </w:pPr>
      <w:rPr>
        <w:rFonts w:ascii="Wingdings" w:hAnsi="Wingdings" w:hint="default"/>
      </w:rPr>
    </w:lvl>
    <w:lvl w:ilvl="1" w:tplc="FDDC7D34" w:tentative="1">
      <w:start w:val="1"/>
      <w:numFmt w:val="bullet"/>
      <w:lvlText w:val=""/>
      <w:lvlJc w:val="left"/>
      <w:pPr>
        <w:tabs>
          <w:tab w:val="num" w:pos="1440"/>
        </w:tabs>
        <w:ind w:left="1440" w:hanging="360"/>
      </w:pPr>
      <w:rPr>
        <w:rFonts w:ascii="Wingdings" w:hAnsi="Wingdings" w:hint="default"/>
      </w:rPr>
    </w:lvl>
    <w:lvl w:ilvl="2" w:tplc="DC36C00A" w:tentative="1">
      <w:start w:val="1"/>
      <w:numFmt w:val="bullet"/>
      <w:lvlText w:val=""/>
      <w:lvlJc w:val="left"/>
      <w:pPr>
        <w:tabs>
          <w:tab w:val="num" w:pos="2160"/>
        </w:tabs>
        <w:ind w:left="2160" w:hanging="360"/>
      </w:pPr>
      <w:rPr>
        <w:rFonts w:ascii="Wingdings" w:hAnsi="Wingdings" w:hint="default"/>
      </w:rPr>
    </w:lvl>
    <w:lvl w:ilvl="3" w:tplc="C57EEE6E" w:tentative="1">
      <w:start w:val="1"/>
      <w:numFmt w:val="bullet"/>
      <w:lvlText w:val=""/>
      <w:lvlJc w:val="left"/>
      <w:pPr>
        <w:tabs>
          <w:tab w:val="num" w:pos="2880"/>
        </w:tabs>
        <w:ind w:left="2880" w:hanging="360"/>
      </w:pPr>
      <w:rPr>
        <w:rFonts w:ascii="Wingdings" w:hAnsi="Wingdings" w:hint="default"/>
      </w:rPr>
    </w:lvl>
    <w:lvl w:ilvl="4" w:tplc="908A9BE4" w:tentative="1">
      <w:start w:val="1"/>
      <w:numFmt w:val="bullet"/>
      <w:lvlText w:val=""/>
      <w:lvlJc w:val="left"/>
      <w:pPr>
        <w:tabs>
          <w:tab w:val="num" w:pos="3600"/>
        </w:tabs>
        <w:ind w:left="3600" w:hanging="360"/>
      </w:pPr>
      <w:rPr>
        <w:rFonts w:ascii="Wingdings" w:hAnsi="Wingdings" w:hint="default"/>
      </w:rPr>
    </w:lvl>
    <w:lvl w:ilvl="5" w:tplc="135AA308" w:tentative="1">
      <w:start w:val="1"/>
      <w:numFmt w:val="bullet"/>
      <w:lvlText w:val=""/>
      <w:lvlJc w:val="left"/>
      <w:pPr>
        <w:tabs>
          <w:tab w:val="num" w:pos="4320"/>
        </w:tabs>
        <w:ind w:left="4320" w:hanging="360"/>
      </w:pPr>
      <w:rPr>
        <w:rFonts w:ascii="Wingdings" w:hAnsi="Wingdings" w:hint="default"/>
      </w:rPr>
    </w:lvl>
    <w:lvl w:ilvl="6" w:tplc="00F4DE2C" w:tentative="1">
      <w:start w:val="1"/>
      <w:numFmt w:val="bullet"/>
      <w:lvlText w:val=""/>
      <w:lvlJc w:val="left"/>
      <w:pPr>
        <w:tabs>
          <w:tab w:val="num" w:pos="5040"/>
        </w:tabs>
        <w:ind w:left="5040" w:hanging="360"/>
      </w:pPr>
      <w:rPr>
        <w:rFonts w:ascii="Wingdings" w:hAnsi="Wingdings" w:hint="default"/>
      </w:rPr>
    </w:lvl>
    <w:lvl w:ilvl="7" w:tplc="00D8DC68" w:tentative="1">
      <w:start w:val="1"/>
      <w:numFmt w:val="bullet"/>
      <w:lvlText w:val=""/>
      <w:lvlJc w:val="left"/>
      <w:pPr>
        <w:tabs>
          <w:tab w:val="num" w:pos="5760"/>
        </w:tabs>
        <w:ind w:left="5760" w:hanging="360"/>
      </w:pPr>
      <w:rPr>
        <w:rFonts w:ascii="Wingdings" w:hAnsi="Wingdings" w:hint="default"/>
      </w:rPr>
    </w:lvl>
    <w:lvl w:ilvl="8" w:tplc="10D2981A" w:tentative="1">
      <w:start w:val="1"/>
      <w:numFmt w:val="bullet"/>
      <w:lvlText w:val=""/>
      <w:lvlJc w:val="left"/>
      <w:pPr>
        <w:tabs>
          <w:tab w:val="num" w:pos="6480"/>
        </w:tabs>
        <w:ind w:left="6480" w:hanging="360"/>
      </w:pPr>
      <w:rPr>
        <w:rFonts w:ascii="Wingdings" w:hAnsi="Wingdings" w:hint="default"/>
      </w:rPr>
    </w:lvl>
  </w:abstractNum>
  <w:abstractNum w:abstractNumId="28">
    <w:nsid w:val="5F260C35"/>
    <w:multiLevelType w:val="hybridMultilevel"/>
    <w:tmpl w:val="64EC2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1A54C7"/>
    <w:multiLevelType w:val="hybridMultilevel"/>
    <w:tmpl w:val="4D40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AD510E"/>
    <w:multiLevelType w:val="hybridMultilevel"/>
    <w:tmpl w:val="B3DEC3E4"/>
    <w:lvl w:ilvl="0" w:tplc="9062803E">
      <w:start w:val="1"/>
      <w:numFmt w:val="bullet"/>
      <w:lvlText w:val=""/>
      <w:lvlJc w:val="left"/>
      <w:pPr>
        <w:tabs>
          <w:tab w:val="num" w:pos="720"/>
        </w:tabs>
        <w:ind w:left="720" w:hanging="360"/>
      </w:pPr>
      <w:rPr>
        <w:rFonts w:ascii="Wingdings" w:hAnsi="Wingdings" w:hint="default"/>
      </w:rPr>
    </w:lvl>
    <w:lvl w:ilvl="1" w:tplc="4AD07182" w:tentative="1">
      <w:start w:val="1"/>
      <w:numFmt w:val="bullet"/>
      <w:lvlText w:val=""/>
      <w:lvlJc w:val="left"/>
      <w:pPr>
        <w:tabs>
          <w:tab w:val="num" w:pos="1440"/>
        </w:tabs>
        <w:ind w:left="1440" w:hanging="360"/>
      </w:pPr>
      <w:rPr>
        <w:rFonts w:ascii="Wingdings" w:hAnsi="Wingdings" w:hint="default"/>
      </w:rPr>
    </w:lvl>
    <w:lvl w:ilvl="2" w:tplc="0D585DF6" w:tentative="1">
      <w:start w:val="1"/>
      <w:numFmt w:val="bullet"/>
      <w:lvlText w:val=""/>
      <w:lvlJc w:val="left"/>
      <w:pPr>
        <w:tabs>
          <w:tab w:val="num" w:pos="2160"/>
        </w:tabs>
        <w:ind w:left="2160" w:hanging="360"/>
      </w:pPr>
      <w:rPr>
        <w:rFonts w:ascii="Wingdings" w:hAnsi="Wingdings" w:hint="default"/>
      </w:rPr>
    </w:lvl>
    <w:lvl w:ilvl="3" w:tplc="1494F1C2" w:tentative="1">
      <w:start w:val="1"/>
      <w:numFmt w:val="bullet"/>
      <w:lvlText w:val=""/>
      <w:lvlJc w:val="left"/>
      <w:pPr>
        <w:tabs>
          <w:tab w:val="num" w:pos="2880"/>
        </w:tabs>
        <w:ind w:left="2880" w:hanging="360"/>
      </w:pPr>
      <w:rPr>
        <w:rFonts w:ascii="Wingdings" w:hAnsi="Wingdings" w:hint="default"/>
      </w:rPr>
    </w:lvl>
    <w:lvl w:ilvl="4" w:tplc="63AC1FE6" w:tentative="1">
      <w:start w:val="1"/>
      <w:numFmt w:val="bullet"/>
      <w:lvlText w:val=""/>
      <w:lvlJc w:val="left"/>
      <w:pPr>
        <w:tabs>
          <w:tab w:val="num" w:pos="3600"/>
        </w:tabs>
        <w:ind w:left="3600" w:hanging="360"/>
      </w:pPr>
      <w:rPr>
        <w:rFonts w:ascii="Wingdings" w:hAnsi="Wingdings" w:hint="default"/>
      </w:rPr>
    </w:lvl>
    <w:lvl w:ilvl="5" w:tplc="3A924458" w:tentative="1">
      <w:start w:val="1"/>
      <w:numFmt w:val="bullet"/>
      <w:lvlText w:val=""/>
      <w:lvlJc w:val="left"/>
      <w:pPr>
        <w:tabs>
          <w:tab w:val="num" w:pos="4320"/>
        </w:tabs>
        <w:ind w:left="4320" w:hanging="360"/>
      </w:pPr>
      <w:rPr>
        <w:rFonts w:ascii="Wingdings" w:hAnsi="Wingdings" w:hint="default"/>
      </w:rPr>
    </w:lvl>
    <w:lvl w:ilvl="6" w:tplc="78C0BF5E" w:tentative="1">
      <w:start w:val="1"/>
      <w:numFmt w:val="bullet"/>
      <w:lvlText w:val=""/>
      <w:lvlJc w:val="left"/>
      <w:pPr>
        <w:tabs>
          <w:tab w:val="num" w:pos="5040"/>
        </w:tabs>
        <w:ind w:left="5040" w:hanging="360"/>
      </w:pPr>
      <w:rPr>
        <w:rFonts w:ascii="Wingdings" w:hAnsi="Wingdings" w:hint="default"/>
      </w:rPr>
    </w:lvl>
    <w:lvl w:ilvl="7" w:tplc="F5F412CC" w:tentative="1">
      <w:start w:val="1"/>
      <w:numFmt w:val="bullet"/>
      <w:lvlText w:val=""/>
      <w:lvlJc w:val="left"/>
      <w:pPr>
        <w:tabs>
          <w:tab w:val="num" w:pos="5760"/>
        </w:tabs>
        <w:ind w:left="5760" w:hanging="360"/>
      </w:pPr>
      <w:rPr>
        <w:rFonts w:ascii="Wingdings" w:hAnsi="Wingdings" w:hint="default"/>
      </w:rPr>
    </w:lvl>
    <w:lvl w:ilvl="8" w:tplc="A2225C7C" w:tentative="1">
      <w:start w:val="1"/>
      <w:numFmt w:val="bullet"/>
      <w:lvlText w:val=""/>
      <w:lvlJc w:val="left"/>
      <w:pPr>
        <w:tabs>
          <w:tab w:val="num" w:pos="6480"/>
        </w:tabs>
        <w:ind w:left="6480" w:hanging="360"/>
      </w:pPr>
      <w:rPr>
        <w:rFonts w:ascii="Wingdings" w:hAnsi="Wingdings" w:hint="default"/>
      </w:rPr>
    </w:lvl>
  </w:abstractNum>
  <w:abstractNum w:abstractNumId="31">
    <w:nsid w:val="6E1C01DD"/>
    <w:multiLevelType w:val="hybridMultilevel"/>
    <w:tmpl w:val="5A4A2756"/>
    <w:lvl w:ilvl="0" w:tplc="9A24E400">
      <w:start w:val="1"/>
      <w:numFmt w:val="bullet"/>
      <w:lvlText w:val=""/>
      <w:lvlJc w:val="left"/>
      <w:pPr>
        <w:tabs>
          <w:tab w:val="num" w:pos="720"/>
        </w:tabs>
        <w:ind w:left="720" w:hanging="360"/>
      </w:pPr>
      <w:rPr>
        <w:rFonts w:ascii="Wingdings" w:hAnsi="Wingdings" w:hint="default"/>
      </w:rPr>
    </w:lvl>
    <w:lvl w:ilvl="1" w:tplc="89003658" w:tentative="1">
      <w:start w:val="1"/>
      <w:numFmt w:val="bullet"/>
      <w:lvlText w:val=""/>
      <w:lvlJc w:val="left"/>
      <w:pPr>
        <w:tabs>
          <w:tab w:val="num" w:pos="1440"/>
        </w:tabs>
        <w:ind w:left="1440" w:hanging="360"/>
      </w:pPr>
      <w:rPr>
        <w:rFonts w:ascii="Wingdings" w:hAnsi="Wingdings" w:hint="default"/>
      </w:rPr>
    </w:lvl>
    <w:lvl w:ilvl="2" w:tplc="2F52D944" w:tentative="1">
      <w:start w:val="1"/>
      <w:numFmt w:val="bullet"/>
      <w:lvlText w:val=""/>
      <w:lvlJc w:val="left"/>
      <w:pPr>
        <w:tabs>
          <w:tab w:val="num" w:pos="2160"/>
        </w:tabs>
        <w:ind w:left="2160" w:hanging="360"/>
      </w:pPr>
      <w:rPr>
        <w:rFonts w:ascii="Wingdings" w:hAnsi="Wingdings" w:hint="default"/>
      </w:rPr>
    </w:lvl>
    <w:lvl w:ilvl="3" w:tplc="8BF00F96" w:tentative="1">
      <w:start w:val="1"/>
      <w:numFmt w:val="bullet"/>
      <w:lvlText w:val=""/>
      <w:lvlJc w:val="left"/>
      <w:pPr>
        <w:tabs>
          <w:tab w:val="num" w:pos="2880"/>
        </w:tabs>
        <w:ind w:left="2880" w:hanging="360"/>
      </w:pPr>
      <w:rPr>
        <w:rFonts w:ascii="Wingdings" w:hAnsi="Wingdings" w:hint="default"/>
      </w:rPr>
    </w:lvl>
    <w:lvl w:ilvl="4" w:tplc="5AD6443A" w:tentative="1">
      <w:start w:val="1"/>
      <w:numFmt w:val="bullet"/>
      <w:lvlText w:val=""/>
      <w:lvlJc w:val="left"/>
      <w:pPr>
        <w:tabs>
          <w:tab w:val="num" w:pos="3600"/>
        </w:tabs>
        <w:ind w:left="3600" w:hanging="360"/>
      </w:pPr>
      <w:rPr>
        <w:rFonts w:ascii="Wingdings" w:hAnsi="Wingdings" w:hint="default"/>
      </w:rPr>
    </w:lvl>
    <w:lvl w:ilvl="5" w:tplc="EBD85AE0" w:tentative="1">
      <w:start w:val="1"/>
      <w:numFmt w:val="bullet"/>
      <w:lvlText w:val=""/>
      <w:lvlJc w:val="left"/>
      <w:pPr>
        <w:tabs>
          <w:tab w:val="num" w:pos="4320"/>
        </w:tabs>
        <w:ind w:left="4320" w:hanging="360"/>
      </w:pPr>
      <w:rPr>
        <w:rFonts w:ascii="Wingdings" w:hAnsi="Wingdings" w:hint="default"/>
      </w:rPr>
    </w:lvl>
    <w:lvl w:ilvl="6" w:tplc="C8F87A68" w:tentative="1">
      <w:start w:val="1"/>
      <w:numFmt w:val="bullet"/>
      <w:lvlText w:val=""/>
      <w:lvlJc w:val="left"/>
      <w:pPr>
        <w:tabs>
          <w:tab w:val="num" w:pos="5040"/>
        </w:tabs>
        <w:ind w:left="5040" w:hanging="360"/>
      </w:pPr>
      <w:rPr>
        <w:rFonts w:ascii="Wingdings" w:hAnsi="Wingdings" w:hint="default"/>
      </w:rPr>
    </w:lvl>
    <w:lvl w:ilvl="7" w:tplc="6DC23726" w:tentative="1">
      <w:start w:val="1"/>
      <w:numFmt w:val="bullet"/>
      <w:lvlText w:val=""/>
      <w:lvlJc w:val="left"/>
      <w:pPr>
        <w:tabs>
          <w:tab w:val="num" w:pos="5760"/>
        </w:tabs>
        <w:ind w:left="5760" w:hanging="360"/>
      </w:pPr>
      <w:rPr>
        <w:rFonts w:ascii="Wingdings" w:hAnsi="Wingdings" w:hint="default"/>
      </w:rPr>
    </w:lvl>
    <w:lvl w:ilvl="8" w:tplc="25047442" w:tentative="1">
      <w:start w:val="1"/>
      <w:numFmt w:val="bullet"/>
      <w:lvlText w:val=""/>
      <w:lvlJc w:val="left"/>
      <w:pPr>
        <w:tabs>
          <w:tab w:val="num" w:pos="6480"/>
        </w:tabs>
        <w:ind w:left="6480" w:hanging="360"/>
      </w:pPr>
      <w:rPr>
        <w:rFonts w:ascii="Wingdings" w:hAnsi="Wingdings" w:hint="default"/>
      </w:rPr>
    </w:lvl>
  </w:abstractNum>
  <w:abstractNum w:abstractNumId="32">
    <w:nsid w:val="6EA87260"/>
    <w:multiLevelType w:val="multilevel"/>
    <w:tmpl w:val="DD8A786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nsid w:val="78620CA8"/>
    <w:multiLevelType w:val="hybridMultilevel"/>
    <w:tmpl w:val="52C84536"/>
    <w:lvl w:ilvl="0" w:tplc="AC9A444A">
      <w:start w:val="1"/>
      <w:numFmt w:val="bullet"/>
      <w:lvlText w:val=""/>
      <w:lvlJc w:val="left"/>
      <w:pPr>
        <w:tabs>
          <w:tab w:val="num" w:pos="720"/>
        </w:tabs>
        <w:ind w:left="720" w:hanging="360"/>
      </w:pPr>
      <w:rPr>
        <w:rFonts w:ascii="Wingdings" w:hAnsi="Wingdings" w:hint="default"/>
      </w:rPr>
    </w:lvl>
    <w:lvl w:ilvl="1" w:tplc="40520922" w:tentative="1">
      <w:start w:val="1"/>
      <w:numFmt w:val="bullet"/>
      <w:lvlText w:val=""/>
      <w:lvlJc w:val="left"/>
      <w:pPr>
        <w:tabs>
          <w:tab w:val="num" w:pos="1440"/>
        </w:tabs>
        <w:ind w:left="1440" w:hanging="360"/>
      </w:pPr>
      <w:rPr>
        <w:rFonts w:ascii="Wingdings" w:hAnsi="Wingdings" w:hint="default"/>
      </w:rPr>
    </w:lvl>
    <w:lvl w:ilvl="2" w:tplc="BF442D3C" w:tentative="1">
      <w:start w:val="1"/>
      <w:numFmt w:val="bullet"/>
      <w:lvlText w:val=""/>
      <w:lvlJc w:val="left"/>
      <w:pPr>
        <w:tabs>
          <w:tab w:val="num" w:pos="2160"/>
        </w:tabs>
        <w:ind w:left="2160" w:hanging="360"/>
      </w:pPr>
      <w:rPr>
        <w:rFonts w:ascii="Wingdings" w:hAnsi="Wingdings" w:hint="default"/>
      </w:rPr>
    </w:lvl>
    <w:lvl w:ilvl="3" w:tplc="D92C2B9C" w:tentative="1">
      <w:start w:val="1"/>
      <w:numFmt w:val="bullet"/>
      <w:lvlText w:val=""/>
      <w:lvlJc w:val="left"/>
      <w:pPr>
        <w:tabs>
          <w:tab w:val="num" w:pos="2880"/>
        </w:tabs>
        <w:ind w:left="2880" w:hanging="360"/>
      </w:pPr>
      <w:rPr>
        <w:rFonts w:ascii="Wingdings" w:hAnsi="Wingdings" w:hint="default"/>
      </w:rPr>
    </w:lvl>
    <w:lvl w:ilvl="4" w:tplc="546AC54C" w:tentative="1">
      <w:start w:val="1"/>
      <w:numFmt w:val="bullet"/>
      <w:lvlText w:val=""/>
      <w:lvlJc w:val="left"/>
      <w:pPr>
        <w:tabs>
          <w:tab w:val="num" w:pos="3600"/>
        </w:tabs>
        <w:ind w:left="3600" w:hanging="360"/>
      </w:pPr>
      <w:rPr>
        <w:rFonts w:ascii="Wingdings" w:hAnsi="Wingdings" w:hint="default"/>
      </w:rPr>
    </w:lvl>
    <w:lvl w:ilvl="5" w:tplc="6B728E16" w:tentative="1">
      <w:start w:val="1"/>
      <w:numFmt w:val="bullet"/>
      <w:lvlText w:val=""/>
      <w:lvlJc w:val="left"/>
      <w:pPr>
        <w:tabs>
          <w:tab w:val="num" w:pos="4320"/>
        </w:tabs>
        <w:ind w:left="4320" w:hanging="360"/>
      </w:pPr>
      <w:rPr>
        <w:rFonts w:ascii="Wingdings" w:hAnsi="Wingdings" w:hint="default"/>
      </w:rPr>
    </w:lvl>
    <w:lvl w:ilvl="6" w:tplc="66C8825E" w:tentative="1">
      <w:start w:val="1"/>
      <w:numFmt w:val="bullet"/>
      <w:lvlText w:val=""/>
      <w:lvlJc w:val="left"/>
      <w:pPr>
        <w:tabs>
          <w:tab w:val="num" w:pos="5040"/>
        </w:tabs>
        <w:ind w:left="5040" w:hanging="360"/>
      </w:pPr>
      <w:rPr>
        <w:rFonts w:ascii="Wingdings" w:hAnsi="Wingdings" w:hint="default"/>
      </w:rPr>
    </w:lvl>
    <w:lvl w:ilvl="7" w:tplc="C550204A" w:tentative="1">
      <w:start w:val="1"/>
      <w:numFmt w:val="bullet"/>
      <w:lvlText w:val=""/>
      <w:lvlJc w:val="left"/>
      <w:pPr>
        <w:tabs>
          <w:tab w:val="num" w:pos="5760"/>
        </w:tabs>
        <w:ind w:left="5760" w:hanging="360"/>
      </w:pPr>
      <w:rPr>
        <w:rFonts w:ascii="Wingdings" w:hAnsi="Wingdings" w:hint="default"/>
      </w:rPr>
    </w:lvl>
    <w:lvl w:ilvl="8" w:tplc="3E026710" w:tentative="1">
      <w:start w:val="1"/>
      <w:numFmt w:val="bullet"/>
      <w:lvlText w:val=""/>
      <w:lvlJc w:val="left"/>
      <w:pPr>
        <w:tabs>
          <w:tab w:val="num" w:pos="6480"/>
        </w:tabs>
        <w:ind w:left="6480" w:hanging="360"/>
      </w:pPr>
      <w:rPr>
        <w:rFonts w:ascii="Wingdings" w:hAnsi="Wingdings" w:hint="default"/>
      </w:rPr>
    </w:lvl>
  </w:abstractNum>
  <w:abstractNum w:abstractNumId="34">
    <w:nsid w:val="7A4904F6"/>
    <w:multiLevelType w:val="hybridMultilevel"/>
    <w:tmpl w:val="E77C1D78"/>
    <w:lvl w:ilvl="0" w:tplc="E4AE90D4">
      <w:start w:val="1"/>
      <w:numFmt w:val="bullet"/>
      <w:lvlText w:val=""/>
      <w:lvlJc w:val="left"/>
      <w:pPr>
        <w:tabs>
          <w:tab w:val="num" w:pos="720"/>
        </w:tabs>
        <w:ind w:left="720" w:hanging="360"/>
      </w:pPr>
      <w:rPr>
        <w:rFonts w:ascii="Wingdings" w:hAnsi="Wingdings" w:hint="default"/>
      </w:rPr>
    </w:lvl>
    <w:lvl w:ilvl="1" w:tplc="BF5E004E" w:tentative="1">
      <w:start w:val="1"/>
      <w:numFmt w:val="bullet"/>
      <w:lvlText w:val=""/>
      <w:lvlJc w:val="left"/>
      <w:pPr>
        <w:tabs>
          <w:tab w:val="num" w:pos="1440"/>
        </w:tabs>
        <w:ind w:left="1440" w:hanging="360"/>
      </w:pPr>
      <w:rPr>
        <w:rFonts w:ascii="Wingdings" w:hAnsi="Wingdings" w:hint="default"/>
      </w:rPr>
    </w:lvl>
    <w:lvl w:ilvl="2" w:tplc="0B32E9B0" w:tentative="1">
      <w:start w:val="1"/>
      <w:numFmt w:val="bullet"/>
      <w:lvlText w:val=""/>
      <w:lvlJc w:val="left"/>
      <w:pPr>
        <w:tabs>
          <w:tab w:val="num" w:pos="2160"/>
        </w:tabs>
        <w:ind w:left="2160" w:hanging="360"/>
      </w:pPr>
      <w:rPr>
        <w:rFonts w:ascii="Wingdings" w:hAnsi="Wingdings" w:hint="default"/>
      </w:rPr>
    </w:lvl>
    <w:lvl w:ilvl="3" w:tplc="C778D132" w:tentative="1">
      <w:start w:val="1"/>
      <w:numFmt w:val="bullet"/>
      <w:lvlText w:val=""/>
      <w:lvlJc w:val="left"/>
      <w:pPr>
        <w:tabs>
          <w:tab w:val="num" w:pos="2880"/>
        </w:tabs>
        <w:ind w:left="2880" w:hanging="360"/>
      </w:pPr>
      <w:rPr>
        <w:rFonts w:ascii="Wingdings" w:hAnsi="Wingdings" w:hint="default"/>
      </w:rPr>
    </w:lvl>
    <w:lvl w:ilvl="4" w:tplc="0D387F18" w:tentative="1">
      <w:start w:val="1"/>
      <w:numFmt w:val="bullet"/>
      <w:lvlText w:val=""/>
      <w:lvlJc w:val="left"/>
      <w:pPr>
        <w:tabs>
          <w:tab w:val="num" w:pos="3600"/>
        </w:tabs>
        <w:ind w:left="3600" w:hanging="360"/>
      </w:pPr>
      <w:rPr>
        <w:rFonts w:ascii="Wingdings" w:hAnsi="Wingdings" w:hint="default"/>
      </w:rPr>
    </w:lvl>
    <w:lvl w:ilvl="5" w:tplc="4E14D088" w:tentative="1">
      <w:start w:val="1"/>
      <w:numFmt w:val="bullet"/>
      <w:lvlText w:val=""/>
      <w:lvlJc w:val="left"/>
      <w:pPr>
        <w:tabs>
          <w:tab w:val="num" w:pos="4320"/>
        </w:tabs>
        <w:ind w:left="4320" w:hanging="360"/>
      </w:pPr>
      <w:rPr>
        <w:rFonts w:ascii="Wingdings" w:hAnsi="Wingdings" w:hint="default"/>
      </w:rPr>
    </w:lvl>
    <w:lvl w:ilvl="6" w:tplc="6CCC561C" w:tentative="1">
      <w:start w:val="1"/>
      <w:numFmt w:val="bullet"/>
      <w:lvlText w:val=""/>
      <w:lvlJc w:val="left"/>
      <w:pPr>
        <w:tabs>
          <w:tab w:val="num" w:pos="5040"/>
        </w:tabs>
        <w:ind w:left="5040" w:hanging="360"/>
      </w:pPr>
      <w:rPr>
        <w:rFonts w:ascii="Wingdings" w:hAnsi="Wingdings" w:hint="default"/>
      </w:rPr>
    </w:lvl>
    <w:lvl w:ilvl="7" w:tplc="E31A1004" w:tentative="1">
      <w:start w:val="1"/>
      <w:numFmt w:val="bullet"/>
      <w:lvlText w:val=""/>
      <w:lvlJc w:val="left"/>
      <w:pPr>
        <w:tabs>
          <w:tab w:val="num" w:pos="5760"/>
        </w:tabs>
        <w:ind w:left="5760" w:hanging="360"/>
      </w:pPr>
      <w:rPr>
        <w:rFonts w:ascii="Wingdings" w:hAnsi="Wingdings" w:hint="default"/>
      </w:rPr>
    </w:lvl>
    <w:lvl w:ilvl="8" w:tplc="DE226544" w:tentative="1">
      <w:start w:val="1"/>
      <w:numFmt w:val="bullet"/>
      <w:lvlText w:val=""/>
      <w:lvlJc w:val="left"/>
      <w:pPr>
        <w:tabs>
          <w:tab w:val="num" w:pos="6480"/>
        </w:tabs>
        <w:ind w:left="6480" w:hanging="360"/>
      </w:pPr>
      <w:rPr>
        <w:rFonts w:ascii="Wingdings" w:hAnsi="Wingdings" w:hint="default"/>
      </w:rPr>
    </w:lvl>
  </w:abstractNum>
  <w:abstractNum w:abstractNumId="35">
    <w:nsid w:val="7AAA2EDC"/>
    <w:multiLevelType w:val="multilevel"/>
    <w:tmpl w:val="C0DA1A12"/>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9"/>
  </w:num>
  <w:num w:numId="9">
    <w:abstractNumId w:val="10"/>
  </w:num>
  <w:num w:numId="10">
    <w:abstractNumId w:val="18"/>
  </w:num>
  <w:num w:numId="11">
    <w:abstractNumId w:val="30"/>
  </w:num>
  <w:num w:numId="12">
    <w:abstractNumId w:val="7"/>
  </w:num>
  <w:num w:numId="13">
    <w:abstractNumId w:val="11"/>
  </w:num>
  <w:num w:numId="14">
    <w:abstractNumId w:val="17"/>
  </w:num>
  <w:num w:numId="15">
    <w:abstractNumId w:val="33"/>
  </w:num>
  <w:num w:numId="16">
    <w:abstractNumId w:val="16"/>
  </w:num>
  <w:num w:numId="17">
    <w:abstractNumId w:val="27"/>
  </w:num>
  <w:num w:numId="18">
    <w:abstractNumId w:val="28"/>
  </w:num>
  <w:num w:numId="19">
    <w:abstractNumId w:val="21"/>
  </w:num>
  <w:num w:numId="20">
    <w:abstractNumId w:val="24"/>
  </w:num>
  <w:num w:numId="21">
    <w:abstractNumId w:val="12"/>
  </w:num>
  <w:num w:numId="22">
    <w:abstractNumId w:val="14"/>
  </w:num>
  <w:num w:numId="23">
    <w:abstractNumId w:val="22"/>
  </w:num>
  <w:num w:numId="24">
    <w:abstractNumId w:val="31"/>
  </w:num>
  <w:num w:numId="25">
    <w:abstractNumId w:val="25"/>
  </w:num>
  <w:num w:numId="26">
    <w:abstractNumId w:val="34"/>
  </w:num>
  <w:num w:numId="27">
    <w:abstractNumId w:val="19"/>
  </w:num>
  <w:num w:numId="28">
    <w:abstractNumId w:val="20"/>
  </w:num>
  <w:num w:numId="29">
    <w:abstractNumId w:val="15"/>
  </w:num>
  <w:num w:numId="30">
    <w:abstractNumId w:val="9"/>
  </w:num>
  <w:num w:numId="31">
    <w:abstractNumId w:val="35"/>
  </w:num>
  <w:num w:numId="32">
    <w:abstractNumId w:val="13"/>
  </w:num>
  <w:num w:numId="33">
    <w:abstractNumId w:val="23"/>
  </w:num>
  <w:num w:numId="34">
    <w:abstractNumId w:val="32"/>
  </w:num>
  <w:num w:numId="35">
    <w:abstractNumId w:val="26"/>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732A"/>
    <w:rsid w:val="000032CE"/>
    <w:rsid w:val="0003060B"/>
    <w:rsid w:val="000322AE"/>
    <w:rsid w:val="00040FDC"/>
    <w:rsid w:val="00063418"/>
    <w:rsid w:val="00063559"/>
    <w:rsid w:val="000731F0"/>
    <w:rsid w:val="000735AA"/>
    <w:rsid w:val="00077341"/>
    <w:rsid w:val="00080118"/>
    <w:rsid w:val="00091849"/>
    <w:rsid w:val="00092002"/>
    <w:rsid w:val="000950FF"/>
    <w:rsid w:val="000959DB"/>
    <w:rsid w:val="00097112"/>
    <w:rsid w:val="000B4127"/>
    <w:rsid w:val="000B6956"/>
    <w:rsid w:val="000E3575"/>
    <w:rsid w:val="000F0E49"/>
    <w:rsid w:val="00102465"/>
    <w:rsid w:val="00136756"/>
    <w:rsid w:val="00144E4B"/>
    <w:rsid w:val="00151C05"/>
    <w:rsid w:val="00170805"/>
    <w:rsid w:val="001710BA"/>
    <w:rsid w:val="001C185C"/>
    <w:rsid w:val="001C3CB7"/>
    <w:rsid w:val="001D07F4"/>
    <w:rsid w:val="001E496C"/>
    <w:rsid w:val="001F7547"/>
    <w:rsid w:val="00206511"/>
    <w:rsid w:val="00206C45"/>
    <w:rsid w:val="00210C4D"/>
    <w:rsid w:val="00213DC7"/>
    <w:rsid w:val="002200DC"/>
    <w:rsid w:val="00221F73"/>
    <w:rsid w:val="00243219"/>
    <w:rsid w:val="00244BF8"/>
    <w:rsid w:val="00253979"/>
    <w:rsid w:val="00262F36"/>
    <w:rsid w:val="00266F24"/>
    <w:rsid w:val="002707B5"/>
    <w:rsid w:val="00272E67"/>
    <w:rsid w:val="002900CC"/>
    <w:rsid w:val="00290715"/>
    <w:rsid w:val="002C4B9F"/>
    <w:rsid w:val="002C610D"/>
    <w:rsid w:val="002C7845"/>
    <w:rsid w:val="002D5038"/>
    <w:rsid w:val="002D6721"/>
    <w:rsid w:val="002E17A7"/>
    <w:rsid w:val="002E22BC"/>
    <w:rsid w:val="002E7C37"/>
    <w:rsid w:val="002E7DF8"/>
    <w:rsid w:val="00305098"/>
    <w:rsid w:val="0034483F"/>
    <w:rsid w:val="00350C05"/>
    <w:rsid w:val="00350F51"/>
    <w:rsid w:val="00376677"/>
    <w:rsid w:val="00376CF0"/>
    <w:rsid w:val="00387BD9"/>
    <w:rsid w:val="003A7BD3"/>
    <w:rsid w:val="003B0CD8"/>
    <w:rsid w:val="003C3BA5"/>
    <w:rsid w:val="003D0E6A"/>
    <w:rsid w:val="003E1D12"/>
    <w:rsid w:val="00407C21"/>
    <w:rsid w:val="004224A2"/>
    <w:rsid w:val="00437ECF"/>
    <w:rsid w:val="00452926"/>
    <w:rsid w:val="004657F1"/>
    <w:rsid w:val="00466C78"/>
    <w:rsid w:val="00494D05"/>
    <w:rsid w:val="004C1D8C"/>
    <w:rsid w:val="004C2850"/>
    <w:rsid w:val="004C33FA"/>
    <w:rsid w:val="004C6B85"/>
    <w:rsid w:val="004F011F"/>
    <w:rsid w:val="00540027"/>
    <w:rsid w:val="00541898"/>
    <w:rsid w:val="00542E95"/>
    <w:rsid w:val="00567C13"/>
    <w:rsid w:val="00574CF4"/>
    <w:rsid w:val="005958D3"/>
    <w:rsid w:val="00597C01"/>
    <w:rsid w:val="005A66A0"/>
    <w:rsid w:val="005B628E"/>
    <w:rsid w:val="005C4C5A"/>
    <w:rsid w:val="005C7CB1"/>
    <w:rsid w:val="005D0321"/>
    <w:rsid w:val="005F33F6"/>
    <w:rsid w:val="005F6F6D"/>
    <w:rsid w:val="00604346"/>
    <w:rsid w:val="0060652E"/>
    <w:rsid w:val="006168CE"/>
    <w:rsid w:val="006249B9"/>
    <w:rsid w:val="00650E94"/>
    <w:rsid w:val="00655E70"/>
    <w:rsid w:val="006644B2"/>
    <w:rsid w:val="00671625"/>
    <w:rsid w:val="006758D8"/>
    <w:rsid w:val="0068658F"/>
    <w:rsid w:val="0069732A"/>
    <w:rsid w:val="006A7A60"/>
    <w:rsid w:val="006B52AD"/>
    <w:rsid w:val="006C4C41"/>
    <w:rsid w:val="006E6C65"/>
    <w:rsid w:val="006E7BDC"/>
    <w:rsid w:val="007009D5"/>
    <w:rsid w:val="00724C86"/>
    <w:rsid w:val="0073136A"/>
    <w:rsid w:val="00733F9D"/>
    <w:rsid w:val="007533AC"/>
    <w:rsid w:val="00762752"/>
    <w:rsid w:val="0076389F"/>
    <w:rsid w:val="00766506"/>
    <w:rsid w:val="00767CA1"/>
    <w:rsid w:val="00782D8D"/>
    <w:rsid w:val="00785508"/>
    <w:rsid w:val="007869EE"/>
    <w:rsid w:val="00787343"/>
    <w:rsid w:val="007910AA"/>
    <w:rsid w:val="0079651D"/>
    <w:rsid w:val="007A5B93"/>
    <w:rsid w:val="007C1C60"/>
    <w:rsid w:val="007D127E"/>
    <w:rsid w:val="007D151C"/>
    <w:rsid w:val="007D255E"/>
    <w:rsid w:val="00804021"/>
    <w:rsid w:val="00812E04"/>
    <w:rsid w:val="00825304"/>
    <w:rsid w:val="00830D63"/>
    <w:rsid w:val="00831766"/>
    <w:rsid w:val="00845189"/>
    <w:rsid w:val="0084746D"/>
    <w:rsid w:val="00852A45"/>
    <w:rsid w:val="0085525C"/>
    <w:rsid w:val="00855C6F"/>
    <w:rsid w:val="008711A8"/>
    <w:rsid w:val="00892733"/>
    <w:rsid w:val="008B173F"/>
    <w:rsid w:val="008B1C9A"/>
    <w:rsid w:val="008C0570"/>
    <w:rsid w:val="008E0364"/>
    <w:rsid w:val="00916ED0"/>
    <w:rsid w:val="00920F93"/>
    <w:rsid w:val="00925871"/>
    <w:rsid w:val="00934B0B"/>
    <w:rsid w:val="00946DA7"/>
    <w:rsid w:val="00946E4E"/>
    <w:rsid w:val="0095448C"/>
    <w:rsid w:val="00982CB0"/>
    <w:rsid w:val="009A3EBB"/>
    <w:rsid w:val="009B54A4"/>
    <w:rsid w:val="009B7C9B"/>
    <w:rsid w:val="009D301E"/>
    <w:rsid w:val="009E672E"/>
    <w:rsid w:val="009F2A38"/>
    <w:rsid w:val="00A2197B"/>
    <w:rsid w:val="00A27253"/>
    <w:rsid w:val="00A411D4"/>
    <w:rsid w:val="00A42395"/>
    <w:rsid w:val="00A42792"/>
    <w:rsid w:val="00A42D26"/>
    <w:rsid w:val="00A44F5C"/>
    <w:rsid w:val="00A56721"/>
    <w:rsid w:val="00A7539C"/>
    <w:rsid w:val="00A80CCF"/>
    <w:rsid w:val="00A80FE1"/>
    <w:rsid w:val="00A83B5B"/>
    <w:rsid w:val="00AB2073"/>
    <w:rsid w:val="00AB657D"/>
    <w:rsid w:val="00AB77D9"/>
    <w:rsid w:val="00AC325B"/>
    <w:rsid w:val="00AC69AD"/>
    <w:rsid w:val="00AE31F1"/>
    <w:rsid w:val="00AF3545"/>
    <w:rsid w:val="00AF7BCA"/>
    <w:rsid w:val="00B02A11"/>
    <w:rsid w:val="00B333F8"/>
    <w:rsid w:val="00B82806"/>
    <w:rsid w:val="00B879C3"/>
    <w:rsid w:val="00BA3DF5"/>
    <w:rsid w:val="00BB1C2C"/>
    <w:rsid w:val="00C02162"/>
    <w:rsid w:val="00C13A17"/>
    <w:rsid w:val="00C1577B"/>
    <w:rsid w:val="00C24C90"/>
    <w:rsid w:val="00C35777"/>
    <w:rsid w:val="00C365B7"/>
    <w:rsid w:val="00C47EB8"/>
    <w:rsid w:val="00C6442F"/>
    <w:rsid w:val="00C708CC"/>
    <w:rsid w:val="00C9109A"/>
    <w:rsid w:val="00C9349B"/>
    <w:rsid w:val="00CB52F8"/>
    <w:rsid w:val="00CB5C46"/>
    <w:rsid w:val="00CB7695"/>
    <w:rsid w:val="00CC0173"/>
    <w:rsid w:val="00CD58C0"/>
    <w:rsid w:val="00CE01B0"/>
    <w:rsid w:val="00CE3C94"/>
    <w:rsid w:val="00CE6088"/>
    <w:rsid w:val="00D04C99"/>
    <w:rsid w:val="00D12667"/>
    <w:rsid w:val="00D20C32"/>
    <w:rsid w:val="00D30EC2"/>
    <w:rsid w:val="00D33145"/>
    <w:rsid w:val="00D427ED"/>
    <w:rsid w:val="00D52393"/>
    <w:rsid w:val="00D54A3E"/>
    <w:rsid w:val="00D70212"/>
    <w:rsid w:val="00D94A31"/>
    <w:rsid w:val="00D95324"/>
    <w:rsid w:val="00DA4C3A"/>
    <w:rsid w:val="00DC424B"/>
    <w:rsid w:val="00DC6CA7"/>
    <w:rsid w:val="00DC7463"/>
    <w:rsid w:val="00DD484E"/>
    <w:rsid w:val="00DD4D3A"/>
    <w:rsid w:val="00DF1CE4"/>
    <w:rsid w:val="00E0469E"/>
    <w:rsid w:val="00E14D7B"/>
    <w:rsid w:val="00E23F30"/>
    <w:rsid w:val="00E3420E"/>
    <w:rsid w:val="00E43472"/>
    <w:rsid w:val="00E46EF5"/>
    <w:rsid w:val="00E52517"/>
    <w:rsid w:val="00E62F50"/>
    <w:rsid w:val="00E72975"/>
    <w:rsid w:val="00E73576"/>
    <w:rsid w:val="00E82B4C"/>
    <w:rsid w:val="00E86251"/>
    <w:rsid w:val="00E91DD7"/>
    <w:rsid w:val="00E92727"/>
    <w:rsid w:val="00E95AB3"/>
    <w:rsid w:val="00EB14A9"/>
    <w:rsid w:val="00EC6D28"/>
    <w:rsid w:val="00ED10DE"/>
    <w:rsid w:val="00ED5B11"/>
    <w:rsid w:val="00ED7FCE"/>
    <w:rsid w:val="00F044B6"/>
    <w:rsid w:val="00F229DC"/>
    <w:rsid w:val="00F34F71"/>
    <w:rsid w:val="00F647DC"/>
    <w:rsid w:val="00F70A80"/>
    <w:rsid w:val="00F804C8"/>
    <w:rsid w:val="00F90EE9"/>
    <w:rsid w:val="00F95BBC"/>
    <w:rsid w:val="00FB2904"/>
    <w:rsid w:val="00FB436D"/>
    <w:rsid w:val="00FC101C"/>
    <w:rsid w:val="00FC717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32A"/>
    <w:pPr>
      <w:suppressAutoHyphens/>
      <w:spacing w:line="360" w:lineRule="auto"/>
    </w:pPr>
    <w:rPr>
      <w:rFonts w:ascii="Times New Roman" w:eastAsia="Times New Roman" w:hAnsi="Times New Roman"/>
      <w:sz w:val="24"/>
      <w:szCs w:val="24"/>
      <w:lang w:eastAsia="ar-SA"/>
    </w:rPr>
  </w:style>
  <w:style w:type="paragraph" w:styleId="Heading1">
    <w:name w:val="heading 1"/>
    <w:basedOn w:val="Normal"/>
    <w:next w:val="Normal"/>
    <w:link w:val="Heading1Char"/>
    <w:qFormat/>
    <w:rsid w:val="00982CB0"/>
    <w:pPr>
      <w:keepNext/>
      <w:keepLines/>
      <w:suppressAutoHyphens w:val="0"/>
      <w:spacing w:before="480" w:line="276" w:lineRule="auto"/>
      <w:outlineLvl w:val="0"/>
    </w:pPr>
    <w:rPr>
      <w:rFonts w:ascii="Calibri" w:hAnsi="Calibri"/>
      <w:b/>
      <w:bCs/>
      <w:color w:val="345A8A"/>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69732A"/>
    <w:rPr>
      <w:vertAlign w:val="superscript"/>
    </w:rPr>
  </w:style>
  <w:style w:type="character" w:customStyle="1" w:styleId="text1">
    <w:name w:val="text1"/>
    <w:basedOn w:val="DefaultParagraphFont"/>
    <w:rsid w:val="0069732A"/>
    <w:rPr>
      <w:rFonts w:ascii="Verdana" w:hAnsi="Verdana"/>
      <w:color w:val="000000"/>
      <w:sz w:val="17"/>
      <w:szCs w:val="17"/>
    </w:rPr>
  </w:style>
  <w:style w:type="paragraph" w:styleId="FootnoteText">
    <w:name w:val="footnote text"/>
    <w:basedOn w:val="Normal"/>
    <w:link w:val="FootnoteTextChar"/>
    <w:semiHidden/>
    <w:rsid w:val="0069732A"/>
    <w:pPr>
      <w:spacing w:line="240" w:lineRule="auto"/>
    </w:pPr>
    <w:rPr>
      <w:sz w:val="20"/>
      <w:szCs w:val="20"/>
    </w:rPr>
  </w:style>
  <w:style w:type="character" w:customStyle="1" w:styleId="FootnoteTextChar">
    <w:name w:val="Footnote Text Char"/>
    <w:basedOn w:val="DefaultParagraphFont"/>
    <w:link w:val="FootnoteText"/>
    <w:semiHidden/>
    <w:rsid w:val="0069732A"/>
    <w:rPr>
      <w:rFonts w:ascii="Times New Roman" w:eastAsia="Times New Roman" w:hAnsi="Times New Roman" w:cs="Times New Roman"/>
      <w:sz w:val="20"/>
      <w:szCs w:val="20"/>
      <w:lang w:eastAsia="ar-SA"/>
    </w:rPr>
  </w:style>
  <w:style w:type="paragraph" w:customStyle="1" w:styleId="datassspace">
    <w:name w:val="datassspace"/>
    <w:basedOn w:val="Normal"/>
    <w:rsid w:val="0069732A"/>
    <w:pPr>
      <w:spacing w:line="240" w:lineRule="auto"/>
      <w:ind w:left="300" w:right="300"/>
      <w:jc w:val="both"/>
    </w:pPr>
    <w:rPr>
      <w:rFonts w:ascii="Arial" w:hAnsi="Arial" w:cs="Arial"/>
      <w:color w:val="00589B"/>
      <w:sz w:val="23"/>
      <w:szCs w:val="23"/>
    </w:rPr>
  </w:style>
  <w:style w:type="paragraph" w:styleId="BalloonText">
    <w:name w:val="Balloon Text"/>
    <w:basedOn w:val="Normal"/>
    <w:link w:val="BalloonTextChar"/>
    <w:uiPriority w:val="99"/>
    <w:semiHidden/>
    <w:unhideWhenUsed/>
    <w:rsid w:val="006973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32A"/>
    <w:rPr>
      <w:rFonts w:ascii="Tahoma" w:eastAsia="Times New Roman" w:hAnsi="Tahoma" w:cs="Tahoma"/>
      <w:sz w:val="16"/>
      <w:szCs w:val="16"/>
      <w:lang w:eastAsia="ar-SA"/>
    </w:rPr>
  </w:style>
  <w:style w:type="paragraph" w:styleId="NormalWeb">
    <w:name w:val="Normal (Web)"/>
    <w:basedOn w:val="Normal"/>
    <w:uiPriority w:val="99"/>
    <w:semiHidden/>
    <w:unhideWhenUsed/>
    <w:rsid w:val="00DD4D3A"/>
    <w:pPr>
      <w:suppressAutoHyphens w:val="0"/>
      <w:spacing w:before="100" w:beforeAutospacing="1" w:after="100" w:afterAutospacing="1" w:line="240" w:lineRule="auto"/>
    </w:pPr>
    <w:rPr>
      <w:lang w:eastAsia="en-US"/>
    </w:rPr>
  </w:style>
  <w:style w:type="character" w:styleId="Hyperlink">
    <w:name w:val="Hyperlink"/>
    <w:basedOn w:val="DefaultParagraphFont"/>
    <w:uiPriority w:val="99"/>
    <w:unhideWhenUsed/>
    <w:rsid w:val="002C4B9F"/>
    <w:rPr>
      <w:color w:val="0000FF"/>
      <w:u w:val="single"/>
    </w:rPr>
  </w:style>
  <w:style w:type="character" w:customStyle="1" w:styleId="Heading1Char">
    <w:name w:val="Heading 1 Char"/>
    <w:basedOn w:val="DefaultParagraphFont"/>
    <w:link w:val="Heading1"/>
    <w:rsid w:val="00982CB0"/>
    <w:rPr>
      <w:rFonts w:eastAsia="Times New Roman"/>
      <w:b/>
      <w:bCs/>
      <w:color w:val="345A8A"/>
      <w:sz w:val="32"/>
      <w:szCs w:val="32"/>
    </w:rPr>
  </w:style>
  <w:style w:type="table" w:styleId="TableGrid">
    <w:name w:val="Table Grid"/>
    <w:basedOn w:val="TableNormal"/>
    <w:rsid w:val="00982CB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950FF"/>
    <w:pPr>
      <w:tabs>
        <w:tab w:val="center" w:pos="4680"/>
        <w:tab w:val="right" w:pos="9360"/>
      </w:tabs>
    </w:pPr>
  </w:style>
  <w:style w:type="character" w:customStyle="1" w:styleId="HeaderChar">
    <w:name w:val="Header Char"/>
    <w:basedOn w:val="DefaultParagraphFont"/>
    <w:link w:val="Header"/>
    <w:uiPriority w:val="99"/>
    <w:semiHidden/>
    <w:rsid w:val="000950FF"/>
    <w:rPr>
      <w:rFonts w:ascii="Times New Roman" w:eastAsia="Times New Roman" w:hAnsi="Times New Roman"/>
      <w:sz w:val="24"/>
      <w:szCs w:val="24"/>
      <w:lang w:eastAsia="ar-SA"/>
    </w:rPr>
  </w:style>
  <w:style w:type="paragraph" w:styleId="Footer">
    <w:name w:val="footer"/>
    <w:basedOn w:val="Normal"/>
    <w:link w:val="FooterChar"/>
    <w:uiPriority w:val="99"/>
    <w:semiHidden/>
    <w:unhideWhenUsed/>
    <w:rsid w:val="000950FF"/>
    <w:pPr>
      <w:tabs>
        <w:tab w:val="center" w:pos="4680"/>
        <w:tab w:val="right" w:pos="9360"/>
      </w:tabs>
    </w:pPr>
  </w:style>
  <w:style w:type="character" w:customStyle="1" w:styleId="FooterChar">
    <w:name w:val="Footer Char"/>
    <w:basedOn w:val="DefaultParagraphFont"/>
    <w:link w:val="Footer"/>
    <w:uiPriority w:val="99"/>
    <w:semiHidden/>
    <w:rsid w:val="000950FF"/>
    <w:rPr>
      <w:rFonts w:ascii="Times New Roman" w:eastAsia="Times New Roman" w:hAnsi="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11535769">
      <w:bodyDiv w:val="1"/>
      <w:marLeft w:val="0"/>
      <w:marRight w:val="0"/>
      <w:marTop w:val="0"/>
      <w:marBottom w:val="0"/>
      <w:divBdr>
        <w:top w:val="none" w:sz="0" w:space="0" w:color="auto"/>
        <w:left w:val="none" w:sz="0" w:space="0" w:color="auto"/>
        <w:bottom w:val="none" w:sz="0" w:space="0" w:color="auto"/>
        <w:right w:val="none" w:sz="0" w:space="0" w:color="auto"/>
      </w:divBdr>
    </w:div>
    <w:div w:id="61105322">
      <w:bodyDiv w:val="1"/>
      <w:marLeft w:val="0"/>
      <w:marRight w:val="0"/>
      <w:marTop w:val="0"/>
      <w:marBottom w:val="0"/>
      <w:divBdr>
        <w:top w:val="none" w:sz="0" w:space="0" w:color="auto"/>
        <w:left w:val="none" w:sz="0" w:space="0" w:color="auto"/>
        <w:bottom w:val="none" w:sz="0" w:space="0" w:color="auto"/>
        <w:right w:val="none" w:sz="0" w:space="0" w:color="auto"/>
      </w:divBdr>
    </w:div>
    <w:div w:id="83258996">
      <w:bodyDiv w:val="1"/>
      <w:marLeft w:val="0"/>
      <w:marRight w:val="0"/>
      <w:marTop w:val="0"/>
      <w:marBottom w:val="0"/>
      <w:divBdr>
        <w:top w:val="none" w:sz="0" w:space="0" w:color="auto"/>
        <w:left w:val="none" w:sz="0" w:space="0" w:color="auto"/>
        <w:bottom w:val="none" w:sz="0" w:space="0" w:color="auto"/>
        <w:right w:val="none" w:sz="0" w:space="0" w:color="auto"/>
      </w:divBdr>
      <w:divsChild>
        <w:div w:id="1887331962">
          <w:marLeft w:val="0"/>
          <w:marRight w:val="0"/>
          <w:marTop w:val="240"/>
          <w:marBottom w:val="0"/>
          <w:divBdr>
            <w:top w:val="none" w:sz="0" w:space="0" w:color="auto"/>
            <w:left w:val="none" w:sz="0" w:space="0" w:color="auto"/>
            <w:bottom w:val="none" w:sz="0" w:space="0" w:color="auto"/>
            <w:right w:val="none" w:sz="0" w:space="0" w:color="auto"/>
          </w:divBdr>
        </w:div>
        <w:div w:id="2101902766">
          <w:marLeft w:val="0"/>
          <w:marRight w:val="0"/>
          <w:marTop w:val="240"/>
          <w:marBottom w:val="0"/>
          <w:divBdr>
            <w:top w:val="none" w:sz="0" w:space="0" w:color="auto"/>
            <w:left w:val="none" w:sz="0" w:space="0" w:color="auto"/>
            <w:bottom w:val="none" w:sz="0" w:space="0" w:color="auto"/>
            <w:right w:val="none" w:sz="0" w:space="0" w:color="auto"/>
          </w:divBdr>
        </w:div>
        <w:div w:id="980572877">
          <w:marLeft w:val="0"/>
          <w:marRight w:val="0"/>
          <w:marTop w:val="240"/>
          <w:marBottom w:val="0"/>
          <w:divBdr>
            <w:top w:val="none" w:sz="0" w:space="0" w:color="auto"/>
            <w:left w:val="none" w:sz="0" w:space="0" w:color="auto"/>
            <w:bottom w:val="none" w:sz="0" w:space="0" w:color="auto"/>
            <w:right w:val="none" w:sz="0" w:space="0" w:color="auto"/>
          </w:divBdr>
        </w:div>
        <w:div w:id="78796426">
          <w:marLeft w:val="0"/>
          <w:marRight w:val="0"/>
          <w:marTop w:val="240"/>
          <w:marBottom w:val="0"/>
          <w:divBdr>
            <w:top w:val="none" w:sz="0" w:space="0" w:color="auto"/>
            <w:left w:val="none" w:sz="0" w:space="0" w:color="auto"/>
            <w:bottom w:val="none" w:sz="0" w:space="0" w:color="auto"/>
            <w:right w:val="none" w:sz="0" w:space="0" w:color="auto"/>
          </w:divBdr>
        </w:div>
      </w:divsChild>
    </w:div>
    <w:div w:id="86849496">
      <w:bodyDiv w:val="1"/>
      <w:marLeft w:val="0"/>
      <w:marRight w:val="0"/>
      <w:marTop w:val="0"/>
      <w:marBottom w:val="0"/>
      <w:divBdr>
        <w:top w:val="none" w:sz="0" w:space="0" w:color="auto"/>
        <w:left w:val="none" w:sz="0" w:space="0" w:color="auto"/>
        <w:bottom w:val="none" w:sz="0" w:space="0" w:color="auto"/>
        <w:right w:val="none" w:sz="0" w:space="0" w:color="auto"/>
      </w:divBdr>
    </w:div>
    <w:div w:id="214581791">
      <w:bodyDiv w:val="1"/>
      <w:marLeft w:val="0"/>
      <w:marRight w:val="0"/>
      <w:marTop w:val="0"/>
      <w:marBottom w:val="0"/>
      <w:divBdr>
        <w:top w:val="none" w:sz="0" w:space="0" w:color="auto"/>
        <w:left w:val="none" w:sz="0" w:space="0" w:color="auto"/>
        <w:bottom w:val="none" w:sz="0" w:space="0" w:color="auto"/>
        <w:right w:val="none" w:sz="0" w:space="0" w:color="auto"/>
      </w:divBdr>
    </w:div>
    <w:div w:id="239802268">
      <w:bodyDiv w:val="1"/>
      <w:marLeft w:val="0"/>
      <w:marRight w:val="0"/>
      <w:marTop w:val="0"/>
      <w:marBottom w:val="0"/>
      <w:divBdr>
        <w:top w:val="none" w:sz="0" w:space="0" w:color="auto"/>
        <w:left w:val="none" w:sz="0" w:space="0" w:color="auto"/>
        <w:bottom w:val="none" w:sz="0" w:space="0" w:color="auto"/>
        <w:right w:val="none" w:sz="0" w:space="0" w:color="auto"/>
      </w:divBdr>
    </w:div>
    <w:div w:id="256407512">
      <w:bodyDiv w:val="1"/>
      <w:marLeft w:val="0"/>
      <w:marRight w:val="0"/>
      <w:marTop w:val="0"/>
      <w:marBottom w:val="0"/>
      <w:divBdr>
        <w:top w:val="none" w:sz="0" w:space="0" w:color="auto"/>
        <w:left w:val="none" w:sz="0" w:space="0" w:color="auto"/>
        <w:bottom w:val="none" w:sz="0" w:space="0" w:color="auto"/>
        <w:right w:val="none" w:sz="0" w:space="0" w:color="auto"/>
      </w:divBdr>
    </w:div>
    <w:div w:id="287316294">
      <w:bodyDiv w:val="1"/>
      <w:marLeft w:val="0"/>
      <w:marRight w:val="0"/>
      <w:marTop w:val="0"/>
      <w:marBottom w:val="0"/>
      <w:divBdr>
        <w:top w:val="none" w:sz="0" w:space="0" w:color="auto"/>
        <w:left w:val="none" w:sz="0" w:space="0" w:color="auto"/>
        <w:bottom w:val="none" w:sz="0" w:space="0" w:color="auto"/>
        <w:right w:val="none" w:sz="0" w:space="0" w:color="auto"/>
      </w:divBdr>
    </w:div>
    <w:div w:id="337848554">
      <w:bodyDiv w:val="1"/>
      <w:marLeft w:val="0"/>
      <w:marRight w:val="0"/>
      <w:marTop w:val="0"/>
      <w:marBottom w:val="0"/>
      <w:divBdr>
        <w:top w:val="none" w:sz="0" w:space="0" w:color="auto"/>
        <w:left w:val="none" w:sz="0" w:space="0" w:color="auto"/>
        <w:bottom w:val="none" w:sz="0" w:space="0" w:color="auto"/>
        <w:right w:val="none" w:sz="0" w:space="0" w:color="auto"/>
      </w:divBdr>
      <w:divsChild>
        <w:div w:id="848450291">
          <w:marLeft w:val="0"/>
          <w:marRight w:val="0"/>
          <w:marTop w:val="240"/>
          <w:marBottom w:val="0"/>
          <w:divBdr>
            <w:top w:val="none" w:sz="0" w:space="0" w:color="auto"/>
            <w:left w:val="none" w:sz="0" w:space="0" w:color="auto"/>
            <w:bottom w:val="none" w:sz="0" w:space="0" w:color="auto"/>
            <w:right w:val="none" w:sz="0" w:space="0" w:color="auto"/>
          </w:divBdr>
        </w:div>
        <w:div w:id="1649438131">
          <w:marLeft w:val="0"/>
          <w:marRight w:val="0"/>
          <w:marTop w:val="240"/>
          <w:marBottom w:val="0"/>
          <w:divBdr>
            <w:top w:val="none" w:sz="0" w:space="0" w:color="auto"/>
            <w:left w:val="none" w:sz="0" w:space="0" w:color="auto"/>
            <w:bottom w:val="none" w:sz="0" w:space="0" w:color="auto"/>
            <w:right w:val="none" w:sz="0" w:space="0" w:color="auto"/>
          </w:divBdr>
        </w:div>
        <w:div w:id="662392701">
          <w:marLeft w:val="0"/>
          <w:marRight w:val="0"/>
          <w:marTop w:val="240"/>
          <w:marBottom w:val="0"/>
          <w:divBdr>
            <w:top w:val="none" w:sz="0" w:space="0" w:color="auto"/>
            <w:left w:val="none" w:sz="0" w:space="0" w:color="auto"/>
            <w:bottom w:val="none" w:sz="0" w:space="0" w:color="auto"/>
            <w:right w:val="none" w:sz="0" w:space="0" w:color="auto"/>
          </w:divBdr>
        </w:div>
      </w:divsChild>
    </w:div>
    <w:div w:id="380715379">
      <w:bodyDiv w:val="1"/>
      <w:marLeft w:val="0"/>
      <w:marRight w:val="0"/>
      <w:marTop w:val="0"/>
      <w:marBottom w:val="0"/>
      <w:divBdr>
        <w:top w:val="none" w:sz="0" w:space="0" w:color="auto"/>
        <w:left w:val="none" w:sz="0" w:space="0" w:color="auto"/>
        <w:bottom w:val="none" w:sz="0" w:space="0" w:color="auto"/>
        <w:right w:val="none" w:sz="0" w:space="0" w:color="auto"/>
      </w:divBdr>
    </w:div>
    <w:div w:id="384640103">
      <w:bodyDiv w:val="1"/>
      <w:marLeft w:val="0"/>
      <w:marRight w:val="0"/>
      <w:marTop w:val="0"/>
      <w:marBottom w:val="0"/>
      <w:divBdr>
        <w:top w:val="none" w:sz="0" w:space="0" w:color="auto"/>
        <w:left w:val="none" w:sz="0" w:space="0" w:color="auto"/>
        <w:bottom w:val="none" w:sz="0" w:space="0" w:color="auto"/>
        <w:right w:val="none" w:sz="0" w:space="0" w:color="auto"/>
      </w:divBdr>
    </w:div>
    <w:div w:id="405225980">
      <w:bodyDiv w:val="1"/>
      <w:marLeft w:val="0"/>
      <w:marRight w:val="0"/>
      <w:marTop w:val="0"/>
      <w:marBottom w:val="0"/>
      <w:divBdr>
        <w:top w:val="none" w:sz="0" w:space="0" w:color="auto"/>
        <w:left w:val="none" w:sz="0" w:space="0" w:color="auto"/>
        <w:bottom w:val="none" w:sz="0" w:space="0" w:color="auto"/>
        <w:right w:val="none" w:sz="0" w:space="0" w:color="auto"/>
      </w:divBdr>
    </w:div>
    <w:div w:id="433206179">
      <w:bodyDiv w:val="1"/>
      <w:marLeft w:val="0"/>
      <w:marRight w:val="0"/>
      <w:marTop w:val="0"/>
      <w:marBottom w:val="0"/>
      <w:divBdr>
        <w:top w:val="none" w:sz="0" w:space="0" w:color="auto"/>
        <w:left w:val="none" w:sz="0" w:space="0" w:color="auto"/>
        <w:bottom w:val="none" w:sz="0" w:space="0" w:color="auto"/>
        <w:right w:val="none" w:sz="0" w:space="0" w:color="auto"/>
      </w:divBdr>
      <w:divsChild>
        <w:div w:id="97413862">
          <w:marLeft w:val="0"/>
          <w:marRight w:val="0"/>
          <w:marTop w:val="96"/>
          <w:marBottom w:val="0"/>
          <w:divBdr>
            <w:top w:val="none" w:sz="0" w:space="0" w:color="auto"/>
            <w:left w:val="none" w:sz="0" w:space="0" w:color="auto"/>
            <w:bottom w:val="none" w:sz="0" w:space="0" w:color="auto"/>
            <w:right w:val="none" w:sz="0" w:space="0" w:color="auto"/>
          </w:divBdr>
        </w:div>
        <w:div w:id="526069761">
          <w:marLeft w:val="0"/>
          <w:marRight w:val="0"/>
          <w:marTop w:val="96"/>
          <w:marBottom w:val="0"/>
          <w:divBdr>
            <w:top w:val="none" w:sz="0" w:space="0" w:color="auto"/>
            <w:left w:val="none" w:sz="0" w:space="0" w:color="auto"/>
            <w:bottom w:val="none" w:sz="0" w:space="0" w:color="auto"/>
            <w:right w:val="none" w:sz="0" w:space="0" w:color="auto"/>
          </w:divBdr>
        </w:div>
        <w:div w:id="1031222767">
          <w:marLeft w:val="0"/>
          <w:marRight w:val="0"/>
          <w:marTop w:val="96"/>
          <w:marBottom w:val="0"/>
          <w:divBdr>
            <w:top w:val="none" w:sz="0" w:space="0" w:color="auto"/>
            <w:left w:val="none" w:sz="0" w:space="0" w:color="auto"/>
            <w:bottom w:val="none" w:sz="0" w:space="0" w:color="auto"/>
            <w:right w:val="none" w:sz="0" w:space="0" w:color="auto"/>
          </w:divBdr>
        </w:div>
      </w:divsChild>
    </w:div>
    <w:div w:id="471488793">
      <w:bodyDiv w:val="1"/>
      <w:marLeft w:val="0"/>
      <w:marRight w:val="0"/>
      <w:marTop w:val="0"/>
      <w:marBottom w:val="0"/>
      <w:divBdr>
        <w:top w:val="none" w:sz="0" w:space="0" w:color="auto"/>
        <w:left w:val="none" w:sz="0" w:space="0" w:color="auto"/>
        <w:bottom w:val="none" w:sz="0" w:space="0" w:color="auto"/>
        <w:right w:val="none" w:sz="0" w:space="0" w:color="auto"/>
      </w:divBdr>
    </w:div>
    <w:div w:id="474027531">
      <w:bodyDiv w:val="1"/>
      <w:marLeft w:val="0"/>
      <w:marRight w:val="0"/>
      <w:marTop w:val="0"/>
      <w:marBottom w:val="0"/>
      <w:divBdr>
        <w:top w:val="none" w:sz="0" w:space="0" w:color="auto"/>
        <w:left w:val="none" w:sz="0" w:space="0" w:color="auto"/>
        <w:bottom w:val="none" w:sz="0" w:space="0" w:color="auto"/>
        <w:right w:val="none" w:sz="0" w:space="0" w:color="auto"/>
      </w:divBdr>
    </w:div>
    <w:div w:id="547646561">
      <w:bodyDiv w:val="1"/>
      <w:marLeft w:val="0"/>
      <w:marRight w:val="0"/>
      <w:marTop w:val="0"/>
      <w:marBottom w:val="0"/>
      <w:divBdr>
        <w:top w:val="none" w:sz="0" w:space="0" w:color="auto"/>
        <w:left w:val="none" w:sz="0" w:space="0" w:color="auto"/>
        <w:bottom w:val="none" w:sz="0" w:space="0" w:color="auto"/>
        <w:right w:val="none" w:sz="0" w:space="0" w:color="auto"/>
      </w:divBdr>
    </w:div>
    <w:div w:id="556403937">
      <w:bodyDiv w:val="1"/>
      <w:marLeft w:val="0"/>
      <w:marRight w:val="0"/>
      <w:marTop w:val="0"/>
      <w:marBottom w:val="0"/>
      <w:divBdr>
        <w:top w:val="none" w:sz="0" w:space="0" w:color="auto"/>
        <w:left w:val="none" w:sz="0" w:space="0" w:color="auto"/>
        <w:bottom w:val="none" w:sz="0" w:space="0" w:color="auto"/>
        <w:right w:val="none" w:sz="0" w:space="0" w:color="auto"/>
      </w:divBdr>
    </w:div>
    <w:div w:id="595404623">
      <w:bodyDiv w:val="1"/>
      <w:marLeft w:val="0"/>
      <w:marRight w:val="0"/>
      <w:marTop w:val="0"/>
      <w:marBottom w:val="0"/>
      <w:divBdr>
        <w:top w:val="none" w:sz="0" w:space="0" w:color="auto"/>
        <w:left w:val="none" w:sz="0" w:space="0" w:color="auto"/>
        <w:bottom w:val="none" w:sz="0" w:space="0" w:color="auto"/>
        <w:right w:val="none" w:sz="0" w:space="0" w:color="auto"/>
      </w:divBdr>
    </w:div>
    <w:div w:id="600770608">
      <w:bodyDiv w:val="1"/>
      <w:marLeft w:val="0"/>
      <w:marRight w:val="0"/>
      <w:marTop w:val="0"/>
      <w:marBottom w:val="0"/>
      <w:divBdr>
        <w:top w:val="none" w:sz="0" w:space="0" w:color="auto"/>
        <w:left w:val="none" w:sz="0" w:space="0" w:color="auto"/>
        <w:bottom w:val="none" w:sz="0" w:space="0" w:color="auto"/>
        <w:right w:val="none" w:sz="0" w:space="0" w:color="auto"/>
      </w:divBdr>
    </w:div>
    <w:div w:id="628703005">
      <w:bodyDiv w:val="1"/>
      <w:marLeft w:val="0"/>
      <w:marRight w:val="0"/>
      <w:marTop w:val="0"/>
      <w:marBottom w:val="0"/>
      <w:divBdr>
        <w:top w:val="none" w:sz="0" w:space="0" w:color="auto"/>
        <w:left w:val="none" w:sz="0" w:space="0" w:color="auto"/>
        <w:bottom w:val="none" w:sz="0" w:space="0" w:color="auto"/>
        <w:right w:val="none" w:sz="0" w:space="0" w:color="auto"/>
      </w:divBdr>
    </w:div>
    <w:div w:id="640381378">
      <w:bodyDiv w:val="1"/>
      <w:marLeft w:val="0"/>
      <w:marRight w:val="0"/>
      <w:marTop w:val="0"/>
      <w:marBottom w:val="0"/>
      <w:divBdr>
        <w:top w:val="none" w:sz="0" w:space="0" w:color="auto"/>
        <w:left w:val="none" w:sz="0" w:space="0" w:color="auto"/>
        <w:bottom w:val="none" w:sz="0" w:space="0" w:color="auto"/>
        <w:right w:val="none" w:sz="0" w:space="0" w:color="auto"/>
      </w:divBdr>
    </w:div>
    <w:div w:id="669262357">
      <w:bodyDiv w:val="1"/>
      <w:marLeft w:val="0"/>
      <w:marRight w:val="0"/>
      <w:marTop w:val="0"/>
      <w:marBottom w:val="0"/>
      <w:divBdr>
        <w:top w:val="none" w:sz="0" w:space="0" w:color="auto"/>
        <w:left w:val="none" w:sz="0" w:space="0" w:color="auto"/>
        <w:bottom w:val="none" w:sz="0" w:space="0" w:color="auto"/>
        <w:right w:val="none" w:sz="0" w:space="0" w:color="auto"/>
      </w:divBdr>
    </w:div>
    <w:div w:id="728727341">
      <w:bodyDiv w:val="1"/>
      <w:marLeft w:val="0"/>
      <w:marRight w:val="0"/>
      <w:marTop w:val="0"/>
      <w:marBottom w:val="0"/>
      <w:divBdr>
        <w:top w:val="none" w:sz="0" w:space="0" w:color="auto"/>
        <w:left w:val="none" w:sz="0" w:space="0" w:color="auto"/>
        <w:bottom w:val="none" w:sz="0" w:space="0" w:color="auto"/>
        <w:right w:val="none" w:sz="0" w:space="0" w:color="auto"/>
      </w:divBdr>
    </w:div>
    <w:div w:id="731854132">
      <w:bodyDiv w:val="1"/>
      <w:marLeft w:val="0"/>
      <w:marRight w:val="0"/>
      <w:marTop w:val="0"/>
      <w:marBottom w:val="0"/>
      <w:divBdr>
        <w:top w:val="none" w:sz="0" w:space="0" w:color="auto"/>
        <w:left w:val="none" w:sz="0" w:space="0" w:color="auto"/>
        <w:bottom w:val="none" w:sz="0" w:space="0" w:color="auto"/>
        <w:right w:val="none" w:sz="0" w:space="0" w:color="auto"/>
      </w:divBdr>
    </w:div>
    <w:div w:id="746071961">
      <w:bodyDiv w:val="1"/>
      <w:marLeft w:val="0"/>
      <w:marRight w:val="0"/>
      <w:marTop w:val="0"/>
      <w:marBottom w:val="0"/>
      <w:divBdr>
        <w:top w:val="none" w:sz="0" w:space="0" w:color="auto"/>
        <w:left w:val="none" w:sz="0" w:space="0" w:color="auto"/>
        <w:bottom w:val="none" w:sz="0" w:space="0" w:color="auto"/>
        <w:right w:val="none" w:sz="0" w:space="0" w:color="auto"/>
      </w:divBdr>
      <w:divsChild>
        <w:div w:id="174001949">
          <w:marLeft w:val="0"/>
          <w:marRight w:val="0"/>
          <w:marTop w:val="96"/>
          <w:marBottom w:val="0"/>
          <w:divBdr>
            <w:top w:val="none" w:sz="0" w:space="0" w:color="auto"/>
            <w:left w:val="none" w:sz="0" w:space="0" w:color="auto"/>
            <w:bottom w:val="none" w:sz="0" w:space="0" w:color="auto"/>
            <w:right w:val="none" w:sz="0" w:space="0" w:color="auto"/>
          </w:divBdr>
        </w:div>
        <w:div w:id="1610356004">
          <w:marLeft w:val="0"/>
          <w:marRight w:val="0"/>
          <w:marTop w:val="96"/>
          <w:marBottom w:val="0"/>
          <w:divBdr>
            <w:top w:val="none" w:sz="0" w:space="0" w:color="auto"/>
            <w:left w:val="none" w:sz="0" w:space="0" w:color="auto"/>
            <w:bottom w:val="none" w:sz="0" w:space="0" w:color="auto"/>
            <w:right w:val="none" w:sz="0" w:space="0" w:color="auto"/>
          </w:divBdr>
        </w:div>
        <w:div w:id="299069939">
          <w:marLeft w:val="0"/>
          <w:marRight w:val="0"/>
          <w:marTop w:val="96"/>
          <w:marBottom w:val="0"/>
          <w:divBdr>
            <w:top w:val="none" w:sz="0" w:space="0" w:color="auto"/>
            <w:left w:val="none" w:sz="0" w:space="0" w:color="auto"/>
            <w:bottom w:val="none" w:sz="0" w:space="0" w:color="auto"/>
            <w:right w:val="none" w:sz="0" w:space="0" w:color="auto"/>
          </w:divBdr>
        </w:div>
      </w:divsChild>
    </w:div>
    <w:div w:id="753015500">
      <w:bodyDiv w:val="1"/>
      <w:marLeft w:val="0"/>
      <w:marRight w:val="0"/>
      <w:marTop w:val="0"/>
      <w:marBottom w:val="0"/>
      <w:divBdr>
        <w:top w:val="none" w:sz="0" w:space="0" w:color="auto"/>
        <w:left w:val="none" w:sz="0" w:space="0" w:color="auto"/>
        <w:bottom w:val="none" w:sz="0" w:space="0" w:color="auto"/>
        <w:right w:val="none" w:sz="0" w:space="0" w:color="auto"/>
      </w:divBdr>
    </w:div>
    <w:div w:id="758478138">
      <w:bodyDiv w:val="1"/>
      <w:marLeft w:val="0"/>
      <w:marRight w:val="0"/>
      <w:marTop w:val="0"/>
      <w:marBottom w:val="0"/>
      <w:divBdr>
        <w:top w:val="none" w:sz="0" w:space="0" w:color="auto"/>
        <w:left w:val="none" w:sz="0" w:space="0" w:color="auto"/>
        <w:bottom w:val="none" w:sz="0" w:space="0" w:color="auto"/>
        <w:right w:val="none" w:sz="0" w:space="0" w:color="auto"/>
      </w:divBdr>
    </w:div>
    <w:div w:id="804353189">
      <w:bodyDiv w:val="1"/>
      <w:marLeft w:val="0"/>
      <w:marRight w:val="0"/>
      <w:marTop w:val="0"/>
      <w:marBottom w:val="0"/>
      <w:divBdr>
        <w:top w:val="none" w:sz="0" w:space="0" w:color="auto"/>
        <w:left w:val="none" w:sz="0" w:space="0" w:color="auto"/>
        <w:bottom w:val="none" w:sz="0" w:space="0" w:color="auto"/>
        <w:right w:val="none" w:sz="0" w:space="0" w:color="auto"/>
      </w:divBdr>
    </w:div>
    <w:div w:id="837306336">
      <w:bodyDiv w:val="1"/>
      <w:marLeft w:val="0"/>
      <w:marRight w:val="0"/>
      <w:marTop w:val="0"/>
      <w:marBottom w:val="0"/>
      <w:divBdr>
        <w:top w:val="none" w:sz="0" w:space="0" w:color="auto"/>
        <w:left w:val="none" w:sz="0" w:space="0" w:color="auto"/>
        <w:bottom w:val="none" w:sz="0" w:space="0" w:color="auto"/>
        <w:right w:val="none" w:sz="0" w:space="0" w:color="auto"/>
      </w:divBdr>
    </w:div>
    <w:div w:id="857738372">
      <w:bodyDiv w:val="1"/>
      <w:marLeft w:val="0"/>
      <w:marRight w:val="0"/>
      <w:marTop w:val="0"/>
      <w:marBottom w:val="0"/>
      <w:divBdr>
        <w:top w:val="none" w:sz="0" w:space="0" w:color="auto"/>
        <w:left w:val="none" w:sz="0" w:space="0" w:color="auto"/>
        <w:bottom w:val="none" w:sz="0" w:space="0" w:color="auto"/>
        <w:right w:val="none" w:sz="0" w:space="0" w:color="auto"/>
      </w:divBdr>
    </w:div>
    <w:div w:id="877157089">
      <w:bodyDiv w:val="1"/>
      <w:marLeft w:val="0"/>
      <w:marRight w:val="0"/>
      <w:marTop w:val="0"/>
      <w:marBottom w:val="0"/>
      <w:divBdr>
        <w:top w:val="none" w:sz="0" w:space="0" w:color="auto"/>
        <w:left w:val="none" w:sz="0" w:space="0" w:color="auto"/>
        <w:bottom w:val="none" w:sz="0" w:space="0" w:color="auto"/>
        <w:right w:val="none" w:sz="0" w:space="0" w:color="auto"/>
      </w:divBdr>
      <w:divsChild>
        <w:div w:id="2122601476">
          <w:marLeft w:val="0"/>
          <w:marRight w:val="0"/>
          <w:marTop w:val="240"/>
          <w:marBottom w:val="0"/>
          <w:divBdr>
            <w:top w:val="none" w:sz="0" w:space="0" w:color="auto"/>
            <w:left w:val="none" w:sz="0" w:space="0" w:color="auto"/>
            <w:bottom w:val="none" w:sz="0" w:space="0" w:color="auto"/>
            <w:right w:val="none" w:sz="0" w:space="0" w:color="auto"/>
          </w:divBdr>
        </w:div>
        <w:div w:id="766578448">
          <w:marLeft w:val="0"/>
          <w:marRight w:val="0"/>
          <w:marTop w:val="240"/>
          <w:marBottom w:val="0"/>
          <w:divBdr>
            <w:top w:val="none" w:sz="0" w:space="0" w:color="auto"/>
            <w:left w:val="none" w:sz="0" w:space="0" w:color="auto"/>
            <w:bottom w:val="none" w:sz="0" w:space="0" w:color="auto"/>
            <w:right w:val="none" w:sz="0" w:space="0" w:color="auto"/>
          </w:divBdr>
        </w:div>
        <w:div w:id="1774008262">
          <w:marLeft w:val="0"/>
          <w:marRight w:val="0"/>
          <w:marTop w:val="240"/>
          <w:marBottom w:val="0"/>
          <w:divBdr>
            <w:top w:val="none" w:sz="0" w:space="0" w:color="auto"/>
            <w:left w:val="none" w:sz="0" w:space="0" w:color="auto"/>
            <w:bottom w:val="none" w:sz="0" w:space="0" w:color="auto"/>
            <w:right w:val="none" w:sz="0" w:space="0" w:color="auto"/>
          </w:divBdr>
        </w:div>
        <w:div w:id="1091007991">
          <w:marLeft w:val="0"/>
          <w:marRight w:val="0"/>
          <w:marTop w:val="240"/>
          <w:marBottom w:val="0"/>
          <w:divBdr>
            <w:top w:val="none" w:sz="0" w:space="0" w:color="auto"/>
            <w:left w:val="none" w:sz="0" w:space="0" w:color="auto"/>
            <w:bottom w:val="none" w:sz="0" w:space="0" w:color="auto"/>
            <w:right w:val="none" w:sz="0" w:space="0" w:color="auto"/>
          </w:divBdr>
        </w:div>
      </w:divsChild>
    </w:div>
    <w:div w:id="887838407">
      <w:bodyDiv w:val="1"/>
      <w:marLeft w:val="0"/>
      <w:marRight w:val="0"/>
      <w:marTop w:val="0"/>
      <w:marBottom w:val="0"/>
      <w:divBdr>
        <w:top w:val="none" w:sz="0" w:space="0" w:color="auto"/>
        <w:left w:val="none" w:sz="0" w:space="0" w:color="auto"/>
        <w:bottom w:val="none" w:sz="0" w:space="0" w:color="auto"/>
        <w:right w:val="none" w:sz="0" w:space="0" w:color="auto"/>
      </w:divBdr>
      <w:divsChild>
        <w:div w:id="1387560473">
          <w:marLeft w:val="0"/>
          <w:marRight w:val="0"/>
          <w:marTop w:val="216"/>
          <w:marBottom w:val="0"/>
          <w:divBdr>
            <w:top w:val="none" w:sz="0" w:space="0" w:color="auto"/>
            <w:left w:val="none" w:sz="0" w:space="0" w:color="auto"/>
            <w:bottom w:val="none" w:sz="0" w:space="0" w:color="auto"/>
            <w:right w:val="none" w:sz="0" w:space="0" w:color="auto"/>
          </w:divBdr>
        </w:div>
        <w:div w:id="1569144391">
          <w:marLeft w:val="0"/>
          <w:marRight w:val="0"/>
          <w:marTop w:val="216"/>
          <w:marBottom w:val="0"/>
          <w:divBdr>
            <w:top w:val="none" w:sz="0" w:space="0" w:color="auto"/>
            <w:left w:val="none" w:sz="0" w:space="0" w:color="auto"/>
            <w:bottom w:val="none" w:sz="0" w:space="0" w:color="auto"/>
            <w:right w:val="none" w:sz="0" w:space="0" w:color="auto"/>
          </w:divBdr>
        </w:div>
        <w:div w:id="81221404">
          <w:marLeft w:val="0"/>
          <w:marRight w:val="0"/>
          <w:marTop w:val="240"/>
          <w:marBottom w:val="0"/>
          <w:divBdr>
            <w:top w:val="none" w:sz="0" w:space="0" w:color="auto"/>
            <w:left w:val="none" w:sz="0" w:space="0" w:color="auto"/>
            <w:bottom w:val="none" w:sz="0" w:space="0" w:color="auto"/>
            <w:right w:val="none" w:sz="0" w:space="0" w:color="auto"/>
          </w:divBdr>
        </w:div>
        <w:div w:id="892277119">
          <w:marLeft w:val="0"/>
          <w:marRight w:val="0"/>
          <w:marTop w:val="240"/>
          <w:marBottom w:val="0"/>
          <w:divBdr>
            <w:top w:val="none" w:sz="0" w:space="0" w:color="auto"/>
            <w:left w:val="none" w:sz="0" w:space="0" w:color="auto"/>
            <w:bottom w:val="none" w:sz="0" w:space="0" w:color="auto"/>
            <w:right w:val="none" w:sz="0" w:space="0" w:color="auto"/>
          </w:divBdr>
        </w:div>
      </w:divsChild>
    </w:div>
    <w:div w:id="909197152">
      <w:bodyDiv w:val="1"/>
      <w:marLeft w:val="0"/>
      <w:marRight w:val="0"/>
      <w:marTop w:val="0"/>
      <w:marBottom w:val="0"/>
      <w:divBdr>
        <w:top w:val="none" w:sz="0" w:space="0" w:color="auto"/>
        <w:left w:val="none" w:sz="0" w:space="0" w:color="auto"/>
        <w:bottom w:val="none" w:sz="0" w:space="0" w:color="auto"/>
        <w:right w:val="none" w:sz="0" w:space="0" w:color="auto"/>
      </w:divBdr>
    </w:div>
    <w:div w:id="911163842">
      <w:bodyDiv w:val="1"/>
      <w:marLeft w:val="0"/>
      <w:marRight w:val="0"/>
      <w:marTop w:val="0"/>
      <w:marBottom w:val="0"/>
      <w:divBdr>
        <w:top w:val="none" w:sz="0" w:space="0" w:color="auto"/>
        <w:left w:val="none" w:sz="0" w:space="0" w:color="auto"/>
        <w:bottom w:val="none" w:sz="0" w:space="0" w:color="auto"/>
        <w:right w:val="none" w:sz="0" w:space="0" w:color="auto"/>
      </w:divBdr>
    </w:div>
    <w:div w:id="916868246">
      <w:bodyDiv w:val="1"/>
      <w:marLeft w:val="0"/>
      <w:marRight w:val="0"/>
      <w:marTop w:val="0"/>
      <w:marBottom w:val="0"/>
      <w:divBdr>
        <w:top w:val="none" w:sz="0" w:space="0" w:color="auto"/>
        <w:left w:val="none" w:sz="0" w:space="0" w:color="auto"/>
        <w:bottom w:val="none" w:sz="0" w:space="0" w:color="auto"/>
        <w:right w:val="none" w:sz="0" w:space="0" w:color="auto"/>
      </w:divBdr>
    </w:div>
    <w:div w:id="978924511">
      <w:bodyDiv w:val="1"/>
      <w:marLeft w:val="0"/>
      <w:marRight w:val="0"/>
      <w:marTop w:val="0"/>
      <w:marBottom w:val="0"/>
      <w:divBdr>
        <w:top w:val="none" w:sz="0" w:space="0" w:color="auto"/>
        <w:left w:val="none" w:sz="0" w:space="0" w:color="auto"/>
        <w:bottom w:val="none" w:sz="0" w:space="0" w:color="auto"/>
        <w:right w:val="none" w:sz="0" w:space="0" w:color="auto"/>
      </w:divBdr>
    </w:div>
    <w:div w:id="989560384">
      <w:bodyDiv w:val="1"/>
      <w:marLeft w:val="0"/>
      <w:marRight w:val="0"/>
      <w:marTop w:val="0"/>
      <w:marBottom w:val="0"/>
      <w:divBdr>
        <w:top w:val="none" w:sz="0" w:space="0" w:color="auto"/>
        <w:left w:val="none" w:sz="0" w:space="0" w:color="auto"/>
        <w:bottom w:val="none" w:sz="0" w:space="0" w:color="auto"/>
        <w:right w:val="none" w:sz="0" w:space="0" w:color="auto"/>
      </w:divBdr>
    </w:div>
    <w:div w:id="1013067598">
      <w:bodyDiv w:val="1"/>
      <w:marLeft w:val="0"/>
      <w:marRight w:val="0"/>
      <w:marTop w:val="0"/>
      <w:marBottom w:val="0"/>
      <w:divBdr>
        <w:top w:val="none" w:sz="0" w:space="0" w:color="auto"/>
        <w:left w:val="none" w:sz="0" w:space="0" w:color="auto"/>
        <w:bottom w:val="none" w:sz="0" w:space="0" w:color="auto"/>
        <w:right w:val="none" w:sz="0" w:space="0" w:color="auto"/>
      </w:divBdr>
      <w:divsChild>
        <w:div w:id="113646139">
          <w:marLeft w:val="0"/>
          <w:marRight w:val="0"/>
          <w:marTop w:val="96"/>
          <w:marBottom w:val="0"/>
          <w:divBdr>
            <w:top w:val="none" w:sz="0" w:space="0" w:color="auto"/>
            <w:left w:val="none" w:sz="0" w:space="0" w:color="auto"/>
            <w:bottom w:val="none" w:sz="0" w:space="0" w:color="auto"/>
            <w:right w:val="none" w:sz="0" w:space="0" w:color="auto"/>
          </w:divBdr>
        </w:div>
        <w:div w:id="1203321279">
          <w:marLeft w:val="0"/>
          <w:marRight w:val="0"/>
          <w:marTop w:val="96"/>
          <w:marBottom w:val="0"/>
          <w:divBdr>
            <w:top w:val="none" w:sz="0" w:space="0" w:color="auto"/>
            <w:left w:val="none" w:sz="0" w:space="0" w:color="auto"/>
            <w:bottom w:val="none" w:sz="0" w:space="0" w:color="auto"/>
            <w:right w:val="none" w:sz="0" w:space="0" w:color="auto"/>
          </w:divBdr>
        </w:div>
        <w:div w:id="1821073667">
          <w:marLeft w:val="0"/>
          <w:marRight w:val="0"/>
          <w:marTop w:val="96"/>
          <w:marBottom w:val="0"/>
          <w:divBdr>
            <w:top w:val="none" w:sz="0" w:space="0" w:color="auto"/>
            <w:left w:val="none" w:sz="0" w:space="0" w:color="auto"/>
            <w:bottom w:val="none" w:sz="0" w:space="0" w:color="auto"/>
            <w:right w:val="none" w:sz="0" w:space="0" w:color="auto"/>
          </w:divBdr>
        </w:div>
        <w:div w:id="1209075203">
          <w:marLeft w:val="0"/>
          <w:marRight w:val="0"/>
          <w:marTop w:val="96"/>
          <w:marBottom w:val="0"/>
          <w:divBdr>
            <w:top w:val="none" w:sz="0" w:space="0" w:color="auto"/>
            <w:left w:val="none" w:sz="0" w:space="0" w:color="auto"/>
            <w:bottom w:val="none" w:sz="0" w:space="0" w:color="auto"/>
            <w:right w:val="none" w:sz="0" w:space="0" w:color="auto"/>
          </w:divBdr>
        </w:div>
      </w:divsChild>
    </w:div>
    <w:div w:id="1065565808">
      <w:bodyDiv w:val="1"/>
      <w:marLeft w:val="0"/>
      <w:marRight w:val="0"/>
      <w:marTop w:val="0"/>
      <w:marBottom w:val="0"/>
      <w:divBdr>
        <w:top w:val="none" w:sz="0" w:space="0" w:color="auto"/>
        <w:left w:val="none" w:sz="0" w:space="0" w:color="auto"/>
        <w:bottom w:val="none" w:sz="0" w:space="0" w:color="auto"/>
        <w:right w:val="none" w:sz="0" w:space="0" w:color="auto"/>
      </w:divBdr>
    </w:div>
    <w:div w:id="1077240603">
      <w:bodyDiv w:val="1"/>
      <w:marLeft w:val="0"/>
      <w:marRight w:val="0"/>
      <w:marTop w:val="0"/>
      <w:marBottom w:val="0"/>
      <w:divBdr>
        <w:top w:val="none" w:sz="0" w:space="0" w:color="auto"/>
        <w:left w:val="none" w:sz="0" w:space="0" w:color="auto"/>
        <w:bottom w:val="none" w:sz="0" w:space="0" w:color="auto"/>
        <w:right w:val="none" w:sz="0" w:space="0" w:color="auto"/>
      </w:divBdr>
      <w:divsChild>
        <w:div w:id="505632279">
          <w:marLeft w:val="0"/>
          <w:marRight w:val="0"/>
          <w:marTop w:val="240"/>
          <w:marBottom w:val="0"/>
          <w:divBdr>
            <w:top w:val="none" w:sz="0" w:space="0" w:color="auto"/>
            <w:left w:val="none" w:sz="0" w:space="0" w:color="auto"/>
            <w:bottom w:val="none" w:sz="0" w:space="0" w:color="auto"/>
            <w:right w:val="none" w:sz="0" w:space="0" w:color="auto"/>
          </w:divBdr>
        </w:div>
        <w:div w:id="1464882486">
          <w:marLeft w:val="0"/>
          <w:marRight w:val="0"/>
          <w:marTop w:val="240"/>
          <w:marBottom w:val="0"/>
          <w:divBdr>
            <w:top w:val="none" w:sz="0" w:space="0" w:color="auto"/>
            <w:left w:val="none" w:sz="0" w:space="0" w:color="auto"/>
            <w:bottom w:val="none" w:sz="0" w:space="0" w:color="auto"/>
            <w:right w:val="none" w:sz="0" w:space="0" w:color="auto"/>
          </w:divBdr>
        </w:div>
        <w:div w:id="487671633">
          <w:marLeft w:val="0"/>
          <w:marRight w:val="0"/>
          <w:marTop w:val="240"/>
          <w:marBottom w:val="0"/>
          <w:divBdr>
            <w:top w:val="none" w:sz="0" w:space="0" w:color="auto"/>
            <w:left w:val="none" w:sz="0" w:space="0" w:color="auto"/>
            <w:bottom w:val="none" w:sz="0" w:space="0" w:color="auto"/>
            <w:right w:val="none" w:sz="0" w:space="0" w:color="auto"/>
          </w:divBdr>
        </w:div>
        <w:div w:id="2035689292">
          <w:marLeft w:val="0"/>
          <w:marRight w:val="0"/>
          <w:marTop w:val="240"/>
          <w:marBottom w:val="0"/>
          <w:divBdr>
            <w:top w:val="none" w:sz="0" w:space="0" w:color="auto"/>
            <w:left w:val="none" w:sz="0" w:space="0" w:color="auto"/>
            <w:bottom w:val="none" w:sz="0" w:space="0" w:color="auto"/>
            <w:right w:val="none" w:sz="0" w:space="0" w:color="auto"/>
          </w:divBdr>
        </w:div>
        <w:div w:id="432432800">
          <w:marLeft w:val="0"/>
          <w:marRight w:val="0"/>
          <w:marTop w:val="240"/>
          <w:marBottom w:val="0"/>
          <w:divBdr>
            <w:top w:val="none" w:sz="0" w:space="0" w:color="auto"/>
            <w:left w:val="none" w:sz="0" w:space="0" w:color="auto"/>
            <w:bottom w:val="none" w:sz="0" w:space="0" w:color="auto"/>
            <w:right w:val="none" w:sz="0" w:space="0" w:color="auto"/>
          </w:divBdr>
        </w:div>
      </w:divsChild>
    </w:div>
    <w:div w:id="1128165575">
      <w:bodyDiv w:val="1"/>
      <w:marLeft w:val="0"/>
      <w:marRight w:val="0"/>
      <w:marTop w:val="0"/>
      <w:marBottom w:val="0"/>
      <w:divBdr>
        <w:top w:val="none" w:sz="0" w:space="0" w:color="auto"/>
        <w:left w:val="none" w:sz="0" w:space="0" w:color="auto"/>
        <w:bottom w:val="none" w:sz="0" w:space="0" w:color="auto"/>
        <w:right w:val="none" w:sz="0" w:space="0" w:color="auto"/>
      </w:divBdr>
    </w:div>
    <w:div w:id="1140852066">
      <w:bodyDiv w:val="1"/>
      <w:marLeft w:val="0"/>
      <w:marRight w:val="0"/>
      <w:marTop w:val="0"/>
      <w:marBottom w:val="0"/>
      <w:divBdr>
        <w:top w:val="none" w:sz="0" w:space="0" w:color="auto"/>
        <w:left w:val="none" w:sz="0" w:space="0" w:color="auto"/>
        <w:bottom w:val="none" w:sz="0" w:space="0" w:color="auto"/>
        <w:right w:val="none" w:sz="0" w:space="0" w:color="auto"/>
      </w:divBdr>
    </w:div>
    <w:div w:id="1149785660">
      <w:bodyDiv w:val="1"/>
      <w:marLeft w:val="0"/>
      <w:marRight w:val="0"/>
      <w:marTop w:val="0"/>
      <w:marBottom w:val="0"/>
      <w:divBdr>
        <w:top w:val="none" w:sz="0" w:space="0" w:color="auto"/>
        <w:left w:val="none" w:sz="0" w:space="0" w:color="auto"/>
        <w:bottom w:val="none" w:sz="0" w:space="0" w:color="auto"/>
        <w:right w:val="none" w:sz="0" w:space="0" w:color="auto"/>
      </w:divBdr>
    </w:div>
    <w:div w:id="1202090689">
      <w:bodyDiv w:val="1"/>
      <w:marLeft w:val="0"/>
      <w:marRight w:val="0"/>
      <w:marTop w:val="0"/>
      <w:marBottom w:val="0"/>
      <w:divBdr>
        <w:top w:val="none" w:sz="0" w:space="0" w:color="auto"/>
        <w:left w:val="none" w:sz="0" w:space="0" w:color="auto"/>
        <w:bottom w:val="none" w:sz="0" w:space="0" w:color="auto"/>
        <w:right w:val="none" w:sz="0" w:space="0" w:color="auto"/>
      </w:divBdr>
    </w:div>
    <w:div w:id="1208680837">
      <w:bodyDiv w:val="1"/>
      <w:marLeft w:val="0"/>
      <w:marRight w:val="0"/>
      <w:marTop w:val="0"/>
      <w:marBottom w:val="0"/>
      <w:divBdr>
        <w:top w:val="none" w:sz="0" w:space="0" w:color="auto"/>
        <w:left w:val="none" w:sz="0" w:space="0" w:color="auto"/>
        <w:bottom w:val="none" w:sz="0" w:space="0" w:color="auto"/>
        <w:right w:val="none" w:sz="0" w:space="0" w:color="auto"/>
      </w:divBdr>
    </w:div>
    <w:div w:id="1217811931">
      <w:bodyDiv w:val="1"/>
      <w:marLeft w:val="0"/>
      <w:marRight w:val="0"/>
      <w:marTop w:val="0"/>
      <w:marBottom w:val="0"/>
      <w:divBdr>
        <w:top w:val="none" w:sz="0" w:space="0" w:color="auto"/>
        <w:left w:val="none" w:sz="0" w:space="0" w:color="auto"/>
        <w:bottom w:val="none" w:sz="0" w:space="0" w:color="auto"/>
        <w:right w:val="none" w:sz="0" w:space="0" w:color="auto"/>
      </w:divBdr>
    </w:div>
    <w:div w:id="1253851812">
      <w:bodyDiv w:val="1"/>
      <w:marLeft w:val="0"/>
      <w:marRight w:val="0"/>
      <w:marTop w:val="0"/>
      <w:marBottom w:val="0"/>
      <w:divBdr>
        <w:top w:val="none" w:sz="0" w:space="0" w:color="auto"/>
        <w:left w:val="none" w:sz="0" w:space="0" w:color="auto"/>
        <w:bottom w:val="none" w:sz="0" w:space="0" w:color="auto"/>
        <w:right w:val="none" w:sz="0" w:space="0" w:color="auto"/>
      </w:divBdr>
    </w:div>
    <w:div w:id="1258830478">
      <w:bodyDiv w:val="1"/>
      <w:marLeft w:val="0"/>
      <w:marRight w:val="0"/>
      <w:marTop w:val="0"/>
      <w:marBottom w:val="0"/>
      <w:divBdr>
        <w:top w:val="none" w:sz="0" w:space="0" w:color="auto"/>
        <w:left w:val="none" w:sz="0" w:space="0" w:color="auto"/>
        <w:bottom w:val="none" w:sz="0" w:space="0" w:color="auto"/>
        <w:right w:val="none" w:sz="0" w:space="0" w:color="auto"/>
      </w:divBdr>
    </w:div>
    <w:div w:id="1367608192">
      <w:bodyDiv w:val="1"/>
      <w:marLeft w:val="0"/>
      <w:marRight w:val="0"/>
      <w:marTop w:val="0"/>
      <w:marBottom w:val="0"/>
      <w:divBdr>
        <w:top w:val="none" w:sz="0" w:space="0" w:color="auto"/>
        <w:left w:val="none" w:sz="0" w:space="0" w:color="auto"/>
        <w:bottom w:val="none" w:sz="0" w:space="0" w:color="auto"/>
        <w:right w:val="none" w:sz="0" w:space="0" w:color="auto"/>
      </w:divBdr>
    </w:div>
    <w:div w:id="1419980573">
      <w:bodyDiv w:val="1"/>
      <w:marLeft w:val="0"/>
      <w:marRight w:val="0"/>
      <w:marTop w:val="0"/>
      <w:marBottom w:val="0"/>
      <w:divBdr>
        <w:top w:val="none" w:sz="0" w:space="0" w:color="auto"/>
        <w:left w:val="none" w:sz="0" w:space="0" w:color="auto"/>
        <w:bottom w:val="none" w:sz="0" w:space="0" w:color="auto"/>
        <w:right w:val="none" w:sz="0" w:space="0" w:color="auto"/>
      </w:divBdr>
    </w:div>
    <w:div w:id="1441031376">
      <w:bodyDiv w:val="1"/>
      <w:marLeft w:val="0"/>
      <w:marRight w:val="0"/>
      <w:marTop w:val="0"/>
      <w:marBottom w:val="0"/>
      <w:divBdr>
        <w:top w:val="none" w:sz="0" w:space="0" w:color="auto"/>
        <w:left w:val="none" w:sz="0" w:space="0" w:color="auto"/>
        <w:bottom w:val="none" w:sz="0" w:space="0" w:color="auto"/>
        <w:right w:val="none" w:sz="0" w:space="0" w:color="auto"/>
      </w:divBdr>
    </w:div>
    <w:div w:id="1470630467">
      <w:bodyDiv w:val="1"/>
      <w:marLeft w:val="0"/>
      <w:marRight w:val="0"/>
      <w:marTop w:val="0"/>
      <w:marBottom w:val="0"/>
      <w:divBdr>
        <w:top w:val="none" w:sz="0" w:space="0" w:color="auto"/>
        <w:left w:val="none" w:sz="0" w:space="0" w:color="auto"/>
        <w:bottom w:val="none" w:sz="0" w:space="0" w:color="auto"/>
        <w:right w:val="none" w:sz="0" w:space="0" w:color="auto"/>
      </w:divBdr>
      <w:divsChild>
        <w:div w:id="212929299">
          <w:marLeft w:val="0"/>
          <w:marRight w:val="0"/>
          <w:marTop w:val="96"/>
          <w:marBottom w:val="0"/>
          <w:divBdr>
            <w:top w:val="none" w:sz="0" w:space="0" w:color="auto"/>
            <w:left w:val="none" w:sz="0" w:space="0" w:color="auto"/>
            <w:bottom w:val="none" w:sz="0" w:space="0" w:color="auto"/>
            <w:right w:val="none" w:sz="0" w:space="0" w:color="auto"/>
          </w:divBdr>
        </w:div>
        <w:div w:id="1749880918">
          <w:marLeft w:val="0"/>
          <w:marRight w:val="0"/>
          <w:marTop w:val="96"/>
          <w:marBottom w:val="0"/>
          <w:divBdr>
            <w:top w:val="none" w:sz="0" w:space="0" w:color="auto"/>
            <w:left w:val="none" w:sz="0" w:space="0" w:color="auto"/>
            <w:bottom w:val="none" w:sz="0" w:space="0" w:color="auto"/>
            <w:right w:val="none" w:sz="0" w:space="0" w:color="auto"/>
          </w:divBdr>
        </w:div>
        <w:div w:id="1112941703">
          <w:marLeft w:val="0"/>
          <w:marRight w:val="0"/>
          <w:marTop w:val="96"/>
          <w:marBottom w:val="0"/>
          <w:divBdr>
            <w:top w:val="none" w:sz="0" w:space="0" w:color="auto"/>
            <w:left w:val="none" w:sz="0" w:space="0" w:color="auto"/>
            <w:bottom w:val="none" w:sz="0" w:space="0" w:color="auto"/>
            <w:right w:val="none" w:sz="0" w:space="0" w:color="auto"/>
          </w:divBdr>
        </w:div>
      </w:divsChild>
    </w:div>
    <w:div w:id="1491867544">
      <w:bodyDiv w:val="1"/>
      <w:marLeft w:val="0"/>
      <w:marRight w:val="0"/>
      <w:marTop w:val="0"/>
      <w:marBottom w:val="0"/>
      <w:divBdr>
        <w:top w:val="none" w:sz="0" w:space="0" w:color="auto"/>
        <w:left w:val="none" w:sz="0" w:space="0" w:color="auto"/>
        <w:bottom w:val="none" w:sz="0" w:space="0" w:color="auto"/>
        <w:right w:val="none" w:sz="0" w:space="0" w:color="auto"/>
      </w:divBdr>
    </w:div>
    <w:div w:id="1566255934">
      <w:bodyDiv w:val="1"/>
      <w:marLeft w:val="0"/>
      <w:marRight w:val="0"/>
      <w:marTop w:val="0"/>
      <w:marBottom w:val="0"/>
      <w:divBdr>
        <w:top w:val="none" w:sz="0" w:space="0" w:color="auto"/>
        <w:left w:val="none" w:sz="0" w:space="0" w:color="auto"/>
        <w:bottom w:val="none" w:sz="0" w:space="0" w:color="auto"/>
        <w:right w:val="none" w:sz="0" w:space="0" w:color="auto"/>
      </w:divBdr>
      <w:divsChild>
        <w:div w:id="790980766">
          <w:marLeft w:val="0"/>
          <w:marRight w:val="0"/>
          <w:marTop w:val="240"/>
          <w:marBottom w:val="0"/>
          <w:divBdr>
            <w:top w:val="none" w:sz="0" w:space="0" w:color="auto"/>
            <w:left w:val="none" w:sz="0" w:space="0" w:color="auto"/>
            <w:bottom w:val="none" w:sz="0" w:space="0" w:color="auto"/>
            <w:right w:val="none" w:sz="0" w:space="0" w:color="auto"/>
          </w:divBdr>
        </w:div>
        <w:div w:id="279919228">
          <w:marLeft w:val="0"/>
          <w:marRight w:val="0"/>
          <w:marTop w:val="240"/>
          <w:marBottom w:val="0"/>
          <w:divBdr>
            <w:top w:val="none" w:sz="0" w:space="0" w:color="auto"/>
            <w:left w:val="none" w:sz="0" w:space="0" w:color="auto"/>
            <w:bottom w:val="none" w:sz="0" w:space="0" w:color="auto"/>
            <w:right w:val="none" w:sz="0" w:space="0" w:color="auto"/>
          </w:divBdr>
        </w:div>
        <w:div w:id="831989762">
          <w:marLeft w:val="0"/>
          <w:marRight w:val="0"/>
          <w:marTop w:val="240"/>
          <w:marBottom w:val="0"/>
          <w:divBdr>
            <w:top w:val="none" w:sz="0" w:space="0" w:color="auto"/>
            <w:left w:val="none" w:sz="0" w:space="0" w:color="auto"/>
            <w:bottom w:val="none" w:sz="0" w:space="0" w:color="auto"/>
            <w:right w:val="none" w:sz="0" w:space="0" w:color="auto"/>
          </w:divBdr>
        </w:div>
      </w:divsChild>
    </w:div>
    <w:div w:id="1566986583">
      <w:bodyDiv w:val="1"/>
      <w:marLeft w:val="0"/>
      <w:marRight w:val="0"/>
      <w:marTop w:val="0"/>
      <w:marBottom w:val="0"/>
      <w:divBdr>
        <w:top w:val="none" w:sz="0" w:space="0" w:color="auto"/>
        <w:left w:val="none" w:sz="0" w:space="0" w:color="auto"/>
        <w:bottom w:val="none" w:sz="0" w:space="0" w:color="auto"/>
        <w:right w:val="none" w:sz="0" w:space="0" w:color="auto"/>
      </w:divBdr>
      <w:divsChild>
        <w:div w:id="1488397799">
          <w:marLeft w:val="0"/>
          <w:marRight w:val="0"/>
          <w:marTop w:val="240"/>
          <w:marBottom w:val="0"/>
          <w:divBdr>
            <w:top w:val="none" w:sz="0" w:space="0" w:color="auto"/>
            <w:left w:val="none" w:sz="0" w:space="0" w:color="auto"/>
            <w:bottom w:val="none" w:sz="0" w:space="0" w:color="auto"/>
            <w:right w:val="none" w:sz="0" w:space="0" w:color="auto"/>
          </w:divBdr>
        </w:div>
        <w:div w:id="688528036">
          <w:marLeft w:val="0"/>
          <w:marRight w:val="0"/>
          <w:marTop w:val="240"/>
          <w:marBottom w:val="0"/>
          <w:divBdr>
            <w:top w:val="none" w:sz="0" w:space="0" w:color="auto"/>
            <w:left w:val="none" w:sz="0" w:space="0" w:color="auto"/>
            <w:bottom w:val="none" w:sz="0" w:space="0" w:color="auto"/>
            <w:right w:val="none" w:sz="0" w:space="0" w:color="auto"/>
          </w:divBdr>
        </w:div>
        <w:div w:id="104622987">
          <w:marLeft w:val="0"/>
          <w:marRight w:val="0"/>
          <w:marTop w:val="240"/>
          <w:marBottom w:val="0"/>
          <w:divBdr>
            <w:top w:val="none" w:sz="0" w:space="0" w:color="auto"/>
            <w:left w:val="none" w:sz="0" w:space="0" w:color="auto"/>
            <w:bottom w:val="none" w:sz="0" w:space="0" w:color="auto"/>
            <w:right w:val="none" w:sz="0" w:space="0" w:color="auto"/>
          </w:divBdr>
        </w:div>
      </w:divsChild>
    </w:div>
    <w:div w:id="1597136390">
      <w:bodyDiv w:val="1"/>
      <w:marLeft w:val="0"/>
      <w:marRight w:val="0"/>
      <w:marTop w:val="0"/>
      <w:marBottom w:val="0"/>
      <w:divBdr>
        <w:top w:val="none" w:sz="0" w:space="0" w:color="auto"/>
        <w:left w:val="none" w:sz="0" w:space="0" w:color="auto"/>
        <w:bottom w:val="none" w:sz="0" w:space="0" w:color="auto"/>
        <w:right w:val="none" w:sz="0" w:space="0" w:color="auto"/>
      </w:divBdr>
    </w:div>
    <w:div w:id="1611235239">
      <w:bodyDiv w:val="1"/>
      <w:marLeft w:val="0"/>
      <w:marRight w:val="0"/>
      <w:marTop w:val="0"/>
      <w:marBottom w:val="0"/>
      <w:divBdr>
        <w:top w:val="none" w:sz="0" w:space="0" w:color="auto"/>
        <w:left w:val="none" w:sz="0" w:space="0" w:color="auto"/>
        <w:bottom w:val="none" w:sz="0" w:space="0" w:color="auto"/>
        <w:right w:val="none" w:sz="0" w:space="0" w:color="auto"/>
      </w:divBdr>
      <w:divsChild>
        <w:div w:id="252518177">
          <w:marLeft w:val="0"/>
          <w:marRight w:val="0"/>
          <w:marTop w:val="240"/>
          <w:marBottom w:val="0"/>
          <w:divBdr>
            <w:top w:val="none" w:sz="0" w:space="0" w:color="auto"/>
            <w:left w:val="none" w:sz="0" w:space="0" w:color="auto"/>
            <w:bottom w:val="none" w:sz="0" w:space="0" w:color="auto"/>
            <w:right w:val="none" w:sz="0" w:space="0" w:color="auto"/>
          </w:divBdr>
        </w:div>
        <w:div w:id="1037119927">
          <w:marLeft w:val="0"/>
          <w:marRight w:val="0"/>
          <w:marTop w:val="240"/>
          <w:marBottom w:val="0"/>
          <w:divBdr>
            <w:top w:val="none" w:sz="0" w:space="0" w:color="auto"/>
            <w:left w:val="none" w:sz="0" w:space="0" w:color="auto"/>
            <w:bottom w:val="none" w:sz="0" w:space="0" w:color="auto"/>
            <w:right w:val="none" w:sz="0" w:space="0" w:color="auto"/>
          </w:divBdr>
        </w:div>
        <w:div w:id="1262420995">
          <w:marLeft w:val="0"/>
          <w:marRight w:val="0"/>
          <w:marTop w:val="240"/>
          <w:marBottom w:val="0"/>
          <w:divBdr>
            <w:top w:val="none" w:sz="0" w:space="0" w:color="auto"/>
            <w:left w:val="none" w:sz="0" w:space="0" w:color="auto"/>
            <w:bottom w:val="none" w:sz="0" w:space="0" w:color="auto"/>
            <w:right w:val="none" w:sz="0" w:space="0" w:color="auto"/>
          </w:divBdr>
        </w:div>
      </w:divsChild>
    </w:div>
    <w:div w:id="1623029996">
      <w:bodyDiv w:val="1"/>
      <w:marLeft w:val="0"/>
      <w:marRight w:val="0"/>
      <w:marTop w:val="0"/>
      <w:marBottom w:val="0"/>
      <w:divBdr>
        <w:top w:val="none" w:sz="0" w:space="0" w:color="auto"/>
        <w:left w:val="none" w:sz="0" w:space="0" w:color="auto"/>
        <w:bottom w:val="none" w:sz="0" w:space="0" w:color="auto"/>
        <w:right w:val="none" w:sz="0" w:space="0" w:color="auto"/>
      </w:divBdr>
    </w:div>
    <w:div w:id="1659647121">
      <w:bodyDiv w:val="1"/>
      <w:marLeft w:val="0"/>
      <w:marRight w:val="0"/>
      <w:marTop w:val="0"/>
      <w:marBottom w:val="0"/>
      <w:divBdr>
        <w:top w:val="none" w:sz="0" w:space="0" w:color="auto"/>
        <w:left w:val="none" w:sz="0" w:space="0" w:color="auto"/>
        <w:bottom w:val="none" w:sz="0" w:space="0" w:color="auto"/>
        <w:right w:val="none" w:sz="0" w:space="0" w:color="auto"/>
      </w:divBdr>
    </w:div>
    <w:div w:id="1707833043">
      <w:bodyDiv w:val="1"/>
      <w:marLeft w:val="0"/>
      <w:marRight w:val="0"/>
      <w:marTop w:val="0"/>
      <w:marBottom w:val="0"/>
      <w:divBdr>
        <w:top w:val="none" w:sz="0" w:space="0" w:color="auto"/>
        <w:left w:val="none" w:sz="0" w:space="0" w:color="auto"/>
        <w:bottom w:val="none" w:sz="0" w:space="0" w:color="auto"/>
        <w:right w:val="none" w:sz="0" w:space="0" w:color="auto"/>
      </w:divBdr>
      <w:divsChild>
        <w:div w:id="1547179538">
          <w:marLeft w:val="0"/>
          <w:marRight w:val="0"/>
          <w:marTop w:val="240"/>
          <w:marBottom w:val="0"/>
          <w:divBdr>
            <w:top w:val="none" w:sz="0" w:space="0" w:color="auto"/>
            <w:left w:val="none" w:sz="0" w:space="0" w:color="auto"/>
            <w:bottom w:val="none" w:sz="0" w:space="0" w:color="auto"/>
            <w:right w:val="none" w:sz="0" w:space="0" w:color="auto"/>
          </w:divBdr>
        </w:div>
        <w:div w:id="1108770664">
          <w:marLeft w:val="0"/>
          <w:marRight w:val="0"/>
          <w:marTop w:val="240"/>
          <w:marBottom w:val="0"/>
          <w:divBdr>
            <w:top w:val="none" w:sz="0" w:space="0" w:color="auto"/>
            <w:left w:val="none" w:sz="0" w:space="0" w:color="auto"/>
            <w:bottom w:val="none" w:sz="0" w:space="0" w:color="auto"/>
            <w:right w:val="none" w:sz="0" w:space="0" w:color="auto"/>
          </w:divBdr>
        </w:div>
      </w:divsChild>
    </w:div>
    <w:div w:id="1722094858">
      <w:bodyDiv w:val="1"/>
      <w:marLeft w:val="0"/>
      <w:marRight w:val="0"/>
      <w:marTop w:val="0"/>
      <w:marBottom w:val="0"/>
      <w:divBdr>
        <w:top w:val="none" w:sz="0" w:space="0" w:color="auto"/>
        <w:left w:val="none" w:sz="0" w:space="0" w:color="auto"/>
        <w:bottom w:val="none" w:sz="0" w:space="0" w:color="auto"/>
        <w:right w:val="none" w:sz="0" w:space="0" w:color="auto"/>
      </w:divBdr>
    </w:div>
    <w:div w:id="1753621398">
      <w:bodyDiv w:val="1"/>
      <w:marLeft w:val="0"/>
      <w:marRight w:val="0"/>
      <w:marTop w:val="0"/>
      <w:marBottom w:val="0"/>
      <w:divBdr>
        <w:top w:val="none" w:sz="0" w:space="0" w:color="auto"/>
        <w:left w:val="none" w:sz="0" w:space="0" w:color="auto"/>
        <w:bottom w:val="none" w:sz="0" w:space="0" w:color="auto"/>
        <w:right w:val="none" w:sz="0" w:space="0" w:color="auto"/>
      </w:divBdr>
    </w:div>
    <w:div w:id="1759057898">
      <w:bodyDiv w:val="1"/>
      <w:marLeft w:val="0"/>
      <w:marRight w:val="0"/>
      <w:marTop w:val="0"/>
      <w:marBottom w:val="0"/>
      <w:divBdr>
        <w:top w:val="none" w:sz="0" w:space="0" w:color="auto"/>
        <w:left w:val="none" w:sz="0" w:space="0" w:color="auto"/>
        <w:bottom w:val="none" w:sz="0" w:space="0" w:color="auto"/>
        <w:right w:val="none" w:sz="0" w:space="0" w:color="auto"/>
      </w:divBdr>
      <w:divsChild>
        <w:div w:id="499658421">
          <w:marLeft w:val="0"/>
          <w:marRight w:val="0"/>
          <w:marTop w:val="240"/>
          <w:marBottom w:val="0"/>
          <w:divBdr>
            <w:top w:val="none" w:sz="0" w:space="0" w:color="auto"/>
            <w:left w:val="none" w:sz="0" w:space="0" w:color="auto"/>
            <w:bottom w:val="none" w:sz="0" w:space="0" w:color="auto"/>
            <w:right w:val="none" w:sz="0" w:space="0" w:color="auto"/>
          </w:divBdr>
        </w:div>
        <w:div w:id="1747265456">
          <w:marLeft w:val="0"/>
          <w:marRight w:val="0"/>
          <w:marTop w:val="240"/>
          <w:marBottom w:val="0"/>
          <w:divBdr>
            <w:top w:val="none" w:sz="0" w:space="0" w:color="auto"/>
            <w:left w:val="none" w:sz="0" w:space="0" w:color="auto"/>
            <w:bottom w:val="none" w:sz="0" w:space="0" w:color="auto"/>
            <w:right w:val="none" w:sz="0" w:space="0" w:color="auto"/>
          </w:divBdr>
        </w:div>
        <w:div w:id="361369292">
          <w:marLeft w:val="0"/>
          <w:marRight w:val="0"/>
          <w:marTop w:val="240"/>
          <w:marBottom w:val="0"/>
          <w:divBdr>
            <w:top w:val="none" w:sz="0" w:space="0" w:color="auto"/>
            <w:left w:val="none" w:sz="0" w:space="0" w:color="auto"/>
            <w:bottom w:val="none" w:sz="0" w:space="0" w:color="auto"/>
            <w:right w:val="none" w:sz="0" w:space="0" w:color="auto"/>
          </w:divBdr>
        </w:div>
        <w:div w:id="1050694227">
          <w:marLeft w:val="0"/>
          <w:marRight w:val="0"/>
          <w:marTop w:val="240"/>
          <w:marBottom w:val="0"/>
          <w:divBdr>
            <w:top w:val="none" w:sz="0" w:space="0" w:color="auto"/>
            <w:left w:val="none" w:sz="0" w:space="0" w:color="auto"/>
            <w:bottom w:val="none" w:sz="0" w:space="0" w:color="auto"/>
            <w:right w:val="none" w:sz="0" w:space="0" w:color="auto"/>
          </w:divBdr>
        </w:div>
      </w:divsChild>
    </w:div>
    <w:div w:id="1783650423">
      <w:bodyDiv w:val="1"/>
      <w:marLeft w:val="0"/>
      <w:marRight w:val="0"/>
      <w:marTop w:val="0"/>
      <w:marBottom w:val="0"/>
      <w:divBdr>
        <w:top w:val="none" w:sz="0" w:space="0" w:color="auto"/>
        <w:left w:val="none" w:sz="0" w:space="0" w:color="auto"/>
        <w:bottom w:val="none" w:sz="0" w:space="0" w:color="auto"/>
        <w:right w:val="none" w:sz="0" w:space="0" w:color="auto"/>
      </w:divBdr>
      <w:divsChild>
        <w:div w:id="103307626">
          <w:marLeft w:val="547"/>
          <w:marRight w:val="0"/>
          <w:marTop w:val="154"/>
          <w:marBottom w:val="0"/>
          <w:divBdr>
            <w:top w:val="none" w:sz="0" w:space="0" w:color="auto"/>
            <w:left w:val="none" w:sz="0" w:space="0" w:color="auto"/>
            <w:bottom w:val="none" w:sz="0" w:space="0" w:color="auto"/>
            <w:right w:val="none" w:sz="0" w:space="0" w:color="auto"/>
          </w:divBdr>
        </w:div>
      </w:divsChild>
    </w:div>
    <w:div w:id="1801529389">
      <w:bodyDiv w:val="1"/>
      <w:marLeft w:val="0"/>
      <w:marRight w:val="0"/>
      <w:marTop w:val="0"/>
      <w:marBottom w:val="0"/>
      <w:divBdr>
        <w:top w:val="none" w:sz="0" w:space="0" w:color="auto"/>
        <w:left w:val="none" w:sz="0" w:space="0" w:color="auto"/>
        <w:bottom w:val="none" w:sz="0" w:space="0" w:color="auto"/>
        <w:right w:val="none" w:sz="0" w:space="0" w:color="auto"/>
      </w:divBdr>
      <w:divsChild>
        <w:div w:id="1242060888">
          <w:marLeft w:val="547"/>
          <w:marRight w:val="0"/>
          <w:marTop w:val="154"/>
          <w:marBottom w:val="0"/>
          <w:divBdr>
            <w:top w:val="none" w:sz="0" w:space="0" w:color="auto"/>
            <w:left w:val="none" w:sz="0" w:space="0" w:color="auto"/>
            <w:bottom w:val="none" w:sz="0" w:space="0" w:color="auto"/>
            <w:right w:val="none" w:sz="0" w:space="0" w:color="auto"/>
          </w:divBdr>
        </w:div>
        <w:div w:id="1527791229">
          <w:marLeft w:val="547"/>
          <w:marRight w:val="0"/>
          <w:marTop w:val="154"/>
          <w:marBottom w:val="0"/>
          <w:divBdr>
            <w:top w:val="none" w:sz="0" w:space="0" w:color="auto"/>
            <w:left w:val="none" w:sz="0" w:space="0" w:color="auto"/>
            <w:bottom w:val="none" w:sz="0" w:space="0" w:color="auto"/>
            <w:right w:val="none" w:sz="0" w:space="0" w:color="auto"/>
          </w:divBdr>
        </w:div>
      </w:divsChild>
    </w:div>
    <w:div w:id="1804686737">
      <w:bodyDiv w:val="1"/>
      <w:marLeft w:val="0"/>
      <w:marRight w:val="0"/>
      <w:marTop w:val="0"/>
      <w:marBottom w:val="0"/>
      <w:divBdr>
        <w:top w:val="none" w:sz="0" w:space="0" w:color="auto"/>
        <w:left w:val="none" w:sz="0" w:space="0" w:color="auto"/>
        <w:bottom w:val="none" w:sz="0" w:space="0" w:color="auto"/>
        <w:right w:val="none" w:sz="0" w:space="0" w:color="auto"/>
      </w:divBdr>
    </w:div>
    <w:div w:id="1925528558">
      <w:bodyDiv w:val="1"/>
      <w:marLeft w:val="0"/>
      <w:marRight w:val="0"/>
      <w:marTop w:val="0"/>
      <w:marBottom w:val="0"/>
      <w:divBdr>
        <w:top w:val="none" w:sz="0" w:space="0" w:color="auto"/>
        <w:left w:val="none" w:sz="0" w:space="0" w:color="auto"/>
        <w:bottom w:val="none" w:sz="0" w:space="0" w:color="auto"/>
        <w:right w:val="none" w:sz="0" w:space="0" w:color="auto"/>
      </w:divBdr>
    </w:div>
    <w:div w:id="1964456167">
      <w:bodyDiv w:val="1"/>
      <w:marLeft w:val="0"/>
      <w:marRight w:val="0"/>
      <w:marTop w:val="0"/>
      <w:marBottom w:val="0"/>
      <w:divBdr>
        <w:top w:val="none" w:sz="0" w:space="0" w:color="auto"/>
        <w:left w:val="none" w:sz="0" w:space="0" w:color="auto"/>
        <w:bottom w:val="none" w:sz="0" w:space="0" w:color="auto"/>
        <w:right w:val="none" w:sz="0" w:space="0" w:color="auto"/>
      </w:divBdr>
    </w:div>
    <w:div w:id="1994524241">
      <w:bodyDiv w:val="1"/>
      <w:marLeft w:val="0"/>
      <w:marRight w:val="0"/>
      <w:marTop w:val="0"/>
      <w:marBottom w:val="0"/>
      <w:divBdr>
        <w:top w:val="none" w:sz="0" w:space="0" w:color="auto"/>
        <w:left w:val="none" w:sz="0" w:space="0" w:color="auto"/>
        <w:bottom w:val="none" w:sz="0" w:space="0" w:color="auto"/>
        <w:right w:val="none" w:sz="0" w:space="0" w:color="auto"/>
      </w:divBdr>
    </w:div>
    <w:div w:id="1997684887">
      <w:bodyDiv w:val="1"/>
      <w:marLeft w:val="0"/>
      <w:marRight w:val="0"/>
      <w:marTop w:val="0"/>
      <w:marBottom w:val="0"/>
      <w:divBdr>
        <w:top w:val="none" w:sz="0" w:space="0" w:color="auto"/>
        <w:left w:val="none" w:sz="0" w:space="0" w:color="auto"/>
        <w:bottom w:val="none" w:sz="0" w:space="0" w:color="auto"/>
        <w:right w:val="none" w:sz="0" w:space="0" w:color="auto"/>
      </w:divBdr>
      <w:divsChild>
        <w:div w:id="1766338766">
          <w:marLeft w:val="547"/>
          <w:marRight w:val="0"/>
          <w:marTop w:val="154"/>
          <w:marBottom w:val="0"/>
          <w:divBdr>
            <w:top w:val="none" w:sz="0" w:space="0" w:color="auto"/>
            <w:left w:val="none" w:sz="0" w:space="0" w:color="auto"/>
            <w:bottom w:val="none" w:sz="0" w:space="0" w:color="auto"/>
            <w:right w:val="none" w:sz="0" w:space="0" w:color="auto"/>
          </w:divBdr>
        </w:div>
      </w:divsChild>
    </w:div>
    <w:div w:id="2003122799">
      <w:bodyDiv w:val="1"/>
      <w:marLeft w:val="0"/>
      <w:marRight w:val="0"/>
      <w:marTop w:val="0"/>
      <w:marBottom w:val="0"/>
      <w:divBdr>
        <w:top w:val="none" w:sz="0" w:space="0" w:color="auto"/>
        <w:left w:val="none" w:sz="0" w:space="0" w:color="auto"/>
        <w:bottom w:val="none" w:sz="0" w:space="0" w:color="auto"/>
        <w:right w:val="none" w:sz="0" w:space="0" w:color="auto"/>
      </w:divBdr>
      <w:divsChild>
        <w:div w:id="867329854">
          <w:marLeft w:val="0"/>
          <w:marRight w:val="0"/>
          <w:marTop w:val="240"/>
          <w:marBottom w:val="0"/>
          <w:divBdr>
            <w:top w:val="none" w:sz="0" w:space="0" w:color="auto"/>
            <w:left w:val="none" w:sz="0" w:space="0" w:color="auto"/>
            <w:bottom w:val="none" w:sz="0" w:space="0" w:color="auto"/>
            <w:right w:val="none" w:sz="0" w:space="0" w:color="auto"/>
          </w:divBdr>
        </w:div>
        <w:div w:id="1580604115">
          <w:marLeft w:val="0"/>
          <w:marRight w:val="0"/>
          <w:marTop w:val="240"/>
          <w:marBottom w:val="0"/>
          <w:divBdr>
            <w:top w:val="none" w:sz="0" w:space="0" w:color="auto"/>
            <w:left w:val="none" w:sz="0" w:space="0" w:color="auto"/>
            <w:bottom w:val="none" w:sz="0" w:space="0" w:color="auto"/>
            <w:right w:val="none" w:sz="0" w:space="0" w:color="auto"/>
          </w:divBdr>
        </w:div>
        <w:div w:id="772942811">
          <w:marLeft w:val="0"/>
          <w:marRight w:val="0"/>
          <w:marTop w:val="240"/>
          <w:marBottom w:val="0"/>
          <w:divBdr>
            <w:top w:val="none" w:sz="0" w:space="0" w:color="auto"/>
            <w:left w:val="none" w:sz="0" w:space="0" w:color="auto"/>
            <w:bottom w:val="none" w:sz="0" w:space="0" w:color="auto"/>
            <w:right w:val="none" w:sz="0" w:space="0" w:color="auto"/>
          </w:divBdr>
        </w:div>
      </w:divsChild>
    </w:div>
    <w:div w:id="2091147285">
      <w:bodyDiv w:val="1"/>
      <w:marLeft w:val="0"/>
      <w:marRight w:val="0"/>
      <w:marTop w:val="0"/>
      <w:marBottom w:val="0"/>
      <w:divBdr>
        <w:top w:val="none" w:sz="0" w:space="0" w:color="auto"/>
        <w:left w:val="none" w:sz="0" w:space="0" w:color="auto"/>
        <w:bottom w:val="none" w:sz="0" w:space="0" w:color="auto"/>
        <w:right w:val="none" w:sz="0" w:space="0" w:color="auto"/>
      </w:divBdr>
      <w:divsChild>
        <w:div w:id="1124814047">
          <w:marLeft w:val="0"/>
          <w:marRight w:val="0"/>
          <w:marTop w:val="240"/>
          <w:marBottom w:val="0"/>
          <w:divBdr>
            <w:top w:val="none" w:sz="0" w:space="0" w:color="auto"/>
            <w:left w:val="none" w:sz="0" w:space="0" w:color="auto"/>
            <w:bottom w:val="none" w:sz="0" w:space="0" w:color="auto"/>
            <w:right w:val="none" w:sz="0" w:space="0" w:color="auto"/>
          </w:divBdr>
        </w:div>
        <w:div w:id="319651701">
          <w:marLeft w:val="0"/>
          <w:marRight w:val="0"/>
          <w:marTop w:val="240"/>
          <w:marBottom w:val="0"/>
          <w:divBdr>
            <w:top w:val="none" w:sz="0" w:space="0" w:color="auto"/>
            <w:left w:val="none" w:sz="0" w:space="0" w:color="auto"/>
            <w:bottom w:val="none" w:sz="0" w:space="0" w:color="auto"/>
            <w:right w:val="none" w:sz="0" w:space="0" w:color="auto"/>
          </w:divBdr>
        </w:div>
        <w:div w:id="175138424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ashleycasper.com/greengroup/assignments/small/AIRTrackercompetitionmatrix.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14</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13230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rpatel</cp:lastModifiedBy>
  <cp:revision>198</cp:revision>
  <dcterms:created xsi:type="dcterms:W3CDTF">2008-12-08T04:13:00Z</dcterms:created>
  <dcterms:modified xsi:type="dcterms:W3CDTF">2008-12-08T18:04:00Z</dcterms:modified>
</cp:coreProperties>
</file>
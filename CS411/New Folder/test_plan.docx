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7909" w:rsidRPr="00CC51B0" w:rsidRDefault="00C47909" w:rsidP="00DA7622">
      <w:pPr>
        <w:pStyle w:val="APATitlePage"/>
        <w:jc w:val="left"/>
        <w:rPr>
          <w:rFonts w:asciiTheme="minorHAnsi" w:hAnsiTheme="minorHAnsi"/>
          <w:sz w:val="22"/>
          <w:szCs w:val="22"/>
        </w:rPr>
      </w:pPr>
    </w:p>
    <w:p w:rsidR="00C47909" w:rsidRPr="00CC51B0" w:rsidRDefault="00C47909" w:rsidP="00C47909">
      <w:pPr>
        <w:pStyle w:val="APATitlePage"/>
        <w:rPr>
          <w:rFonts w:asciiTheme="minorHAnsi" w:hAnsiTheme="minorHAnsi"/>
          <w:sz w:val="22"/>
          <w:szCs w:val="22"/>
        </w:rPr>
      </w:pPr>
    </w:p>
    <w:p w:rsidR="00C47909" w:rsidRPr="00CC51B0" w:rsidRDefault="00C47909" w:rsidP="00C47909">
      <w:pPr>
        <w:pStyle w:val="APATitlePage"/>
        <w:rPr>
          <w:rFonts w:asciiTheme="minorHAnsi" w:hAnsiTheme="minorHAnsi"/>
          <w:sz w:val="22"/>
          <w:szCs w:val="22"/>
        </w:rPr>
      </w:pPr>
    </w:p>
    <w:p w:rsidR="000B0995" w:rsidRPr="00CC51B0" w:rsidRDefault="000B0995" w:rsidP="000B0995">
      <w:pPr>
        <w:pStyle w:val="APATitlePage"/>
        <w:spacing w:line="276" w:lineRule="auto"/>
        <w:rPr>
          <w:rFonts w:asciiTheme="minorHAnsi" w:hAnsiTheme="minorHAnsi"/>
          <w:sz w:val="28"/>
          <w:szCs w:val="28"/>
        </w:rPr>
      </w:pPr>
    </w:p>
    <w:p w:rsidR="00DA7622" w:rsidRPr="00CC51B0" w:rsidRDefault="00DA7622" w:rsidP="000B0995">
      <w:pPr>
        <w:pStyle w:val="APATitlePage"/>
        <w:spacing w:line="276" w:lineRule="auto"/>
        <w:rPr>
          <w:rFonts w:asciiTheme="minorHAnsi" w:hAnsiTheme="minorHAnsi"/>
          <w:sz w:val="28"/>
          <w:szCs w:val="28"/>
        </w:rPr>
      </w:pPr>
      <w:r w:rsidRPr="00CC51B0">
        <w:rPr>
          <w:rFonts w:asciiTheme="minorHAnsi" w:hAnsiTheme="minorHAnsi"/>
          <w:sz w:val="28"/>
          <w:szCs w:val="28"/>
        </w:rPr>
        <w:t xml:space="preserve">CS 411W </w:t>
      </w:r>
      <w:r w:rsidR="007F7655" w:rsidRPr="00CC51B0">
        <w:rPr>
          <w:rFonts w:asciiTheme="minorHAnsi" w:hAnsiTheme="minorHAnsi"/>
          <w:sz w:val="28"/>
          <w:szCs w:val="28"/>
        </w:rPr>
        <w:t>Lab II</w:t>
      </w:r>
      <w:r w:rsidR="004E0921">
        <w:rPr>
          <w:rFonts w:asciiTheme="minorHAnsi" w:hAnsiTheme="minorHAnsi"/>
          <w:sz w:val="28"/>
          <w:szCs w:val="28"/>
        </w:rPr>
        <w:t>I</w:t>
      </w:r>
    </w:p>
    <w:p w:rsidR="000B0995" w:rsidRPr="00CC51B0" w:rsidRDefault="000B0995" w:rsidP="000B0995">
      <w:pPr>
        <w:pStyle w:val="APATitlePage"/>
        <w:spacing w:line="276" w:lineRule="auto"/>
        <w:rPr>
          <w:rFonts w:asciiTheme="minorHAnsi" w:hAnsiTheme="minorHAnsi"/>
          <w:sz w:val="28"/>
          <w:szCs w:val="28"/>
        </w:rPr>
      </w:pPr>
    </w:p>
    <w:p w:rsidR="00C47909" w:rsidRPr="00CC51B0" w:rsidRDefault="00684CB9" w:rsidP="000B0995">
      <w:pPr>
        <w:pStyle w:val="APATitlePage"/>
        <w:spacing w:line="276" w:lineRule="auto"/>
        <w:rPr>
          <w:rFonts w:asciiTheme="minorHAnsi" w:hAnsiTheme="minorHAnsi"/>
          <w:sz w:val="28"/>
          <w:szCs w:val="28"/>
        </w:rPr>
      </w:pPr>
      <w:r>
        <w:rPr>
          <w:rFonts w:asciiTheme="minorHAnsi" w:hAnsiTheme="minorHAnsi"/>
          <w:sz w:val="28"/>
          <w:szCs w:val="28"/>
        </w:rPr>
        <w:t>Prototype Test Plan/Procedure</w:t>
      </w:r>
    </w:p>
    <w:p w:rsidR="00DA7622" w:rsidRPr="00CC51B0" w:rsidRDefault="00DA7622" w:rsidP="000B0995">
      <w:pPr>
        <w:pStyle w:val="APATitlePage"/>
        <w:spacing w:line="276" w:lineRule="auto"/>
        <w:rPr>
          <w:rFonts w:asciiTheme="minorHAnsi" w:hAnsiTheme="minorHAnsi"/>
          <w:sz w:val="28"/>
          <w:szCs w:val="28"/>
        </w:rPr>
      </w:pPr>
      <w:r w:rsidRPr="00CC51B0">
        <w:rPr>
          <w:rFonts w:asciiTheme="minorHAnsi" w:hAnsiTheme="minorHAnsi"/>
          <w:sz w:val="28"/>
          <w:szCs w:val="28"/>
        </w:rPr>
        <w:t>For</w:t>
      </w:r>
    </w:p>
    <w:p w:rsidR="00DA7622" w:rsidRPr="00CC51B0" w:rsidRDefault="00DA7622" w:rsidP="000B0995">
      <w:pPr>
        <w:pStyle w:val="APATitlePage"/>
        <w:spacing w:line="276" w:lineRule="auto"/>
        <w:rPr>
          <w:rFonts w:asciiTheme="minorHAnsi" w:hAnsiTheme="minorHAnsi"/>
          <w:sz w:val="28"/>
          <w:szCs w:val="28"/>
        </w:rPr>
      </w:pPr>
      <w:r w:rsidRPr="00CC51B0">
        <w:rPr>
          <w:rFonts w:asciiTheme="minorHAnsi" w:hAnsiTheme="minorHAnsi"/>
          <w:sz w:val="28"/>
          <w:szCs w:val="28"/>
        </w:rPr>
        <w:t>AIR Tracker</w:t>
      </w:r>
    </w:p>
    <w:p w:rsidR="000B0995" w:rsidRPr="00CC51B0" w:rsidRDefault="000B0995" w:rsidP="000B0995">
      <w:pPr>
        <w:pStyle w:val="APATitlePage"/>
        <w:spacing w:line="276" w:lineRule="auto"/>
        <w:rPr>
          <w:rFonts w:asciiTheme="minorHAnsi" w:hAnsiTheme="minorHAnsi"/>
          <w:sz w:val="28"/>
          <w:szCs w:val="28"/>
        </w:rPr>
      </w:pPr>
    </w:p>
    <w:p w:rsidR="00C47909" w:rsidRPr="00CC51B0" w:rsidRDefault="00DA7622" w:rsidP="000B0995">
      <w:pPr>
        <w:pStyle w:val="APATitlePage"/>
        <w:spacing w:line="276" w:lineRule="auto"/>
        <w:rPr>
          <w:rFonts w:asciiTheme="minorHAnsi" w:hAnsiTheme="minorHAnsi"/>
          <w:sz w:val="28"/>
          <w:szCs w:val="28"/>
        </w:rPr>
      </w:pPr>
      <w:r w:rsidRPr="00CC51B0">
        <w:rPr>
          <w:rFonts w:asciiTheme="minorHAnsi" w:hAnsiTheme="minorHAnsi"/>
          <w:sz w:val="28"/>
          <w:szCs w:val="28"/>
        </w:rPr>
        <w:t xml:space="preserve">Prepared by: </w:t>
      </w:r>
      <w:r w:rsidR="00C47909" w:rsidRPr="00CC51B0">
        <w:rPr>
          <w:rFonts w:asciiTheme="minorHAnsi" w:hAnsiTheme="minorHAnsi"/>
          <w:sz w:val="28"/>
          <w:szCs w:val="28"/>
        </w:rPr>
        <w:t>Rahil Patel</w:t>
      </w:r>
      <w:r w:rsidRPr="00CC51B0">
        <w:rPr>
          <w:rFonts w:asciiTheme="minorHAnsi" w:hAnsiTheme="minorHAnsi"/>
          <w:sz w:val="28"/>
          <w:szCs w:val="28"/>
        </w:rPr>
        <w:t>, Green Team</w:t>
      </w:r>
    </w:p>
    <w:p w:rsidR="000B0995" w:rsidRPr="00CC51B0" w:rsidRDefault="000B0995" w:rsidP="000B0995">
      <w:pPr>
        <w:pStyle w:val="APATitlePage"/>
        <w:spacing w:line="276" w:lineRule="auto"/>
        <w:rPr>
          <w:rFonts w:asciiTheme="minorHAnsi" w:hAnsiTheme="minorHAnsi"/>
          <w:sz w:val="28"/>
          <w:szCs w:val="28"/>
        </w:rPr>
      </w:pPr>
    </w:p>
    <w:p w:rsidR="00C47909" w:rsidRPr="00CC51B0" w:rsidRDefault="006727FD" w:rsidP="000B0995">
      <w:pPr>
        <w:pStyle w:val="APATitlePage"/>
        <w:spacing w:line="276" w:lineRule="auto"/>
        <w:rPr>
          <w:rFonts w:asciiTheme="minorHAnsi" w:hAnsiTheme="minorHAnsi"/>
          <w:sz w:val="28"/>
          <w:szCs w:val="28"/>
        </w:rPr>
      </w:pPr>
      <w:r>
        <w:rPr>
          <w:rFonts w:asciiTheme="minorHAnsi" w:hAnsiTheme="minorHAnsi"/>
          <w:sz w:val="28"/>
          <w:szCs w:val="28"/>
        </w:rPr>
        <w:t>Date: 04/27</w:t>
      </w:r>
      <w:r w:rsidR="00DA7622" w:rsidRPr="00CC51B0">
        <w:rPr>
          <w:rFonts w:asciiTheme="minorHAnsi" w:hAnsiTheme="minorHAnsi"/>
          <w:sz w:val="28"/>
          <w:szCs w:val="28"/>
        </w:rPr>
        <w:t>/2009</w:t>
      </w:r>
    </w:p>
    <w:p w:rsidR="00C925C0" w:rsidRPr="00CC51B0" w:rsidRDefault="00C925C0"/>
    <w:p w:rsidR="008D78F5" w:rsidRPr="00CC51B0" w:rsidRDefault="008D78F5"/>
    <w:p w:rsidR="008D78F5" w:rsidRPr="00CC51B0" w:rsidRDefault="008D78F5"/>
    <w:p w:rsidR="008D78F5" w:rsidRPr="00CC51B0" w:rsidRDefault="008D78F5"/>
    <w:p w:rsidR="008D78F5" w:rsidRPr="00CC51B0" w:rsidRDefault="008D78F5"/>
    <w:p w:rsidR="008D78F5" w:rsidRPr="00CC51B0" w:rsidRDefault="008D78F5"/>
    <w:p w:rsidR="008D78F5" w:rsidRPr="00CC51B0" w:rsidRDefault="008D78F5"/>
    <w:p w:rsidR="008D78F5" w:rsidRPr="00CC51B0" w:rsidRDefault="008D78F5"/>
    <w:p w:rsidR="008D78F5" w:rsidRPr="00CC51B0" w:rsidRDefault="008D78F5"/>
    <w:p w:rsidR="008D78F5" w:rsidRPr="00CC51B0" w:rsidRDefault="008D78F5"/>
    <w:p w:rsidR="008D78F5" w:rsidRPr="00CC51B0" w:rsidRDefault="008D78F5"/>
    <w:p w:rsidR="008D78F5" w:rsidRPr="00CC51B0" w:rsidRDefault="008D78F5"/>
    <w:p w:rsidR="008D78F5" w:rsidRPr="00CC51B0" w:rsidRDefault="008D78F5"/>
    <w:p w:rsidR="008D78F5" w:rsidRPr="00CC51B0" w:rsidRDefault="008D78F5"/>
    <w:p w:rsidR="003255B5" w:rsidRPr="00CC51B0" w:rsidRDefault="000E3762" w:rsidP="00706BDD">
      <w:pPr>
        <w:tabs>
          <w:tab w:val="left" w:pos="5652"/>
        </w:tabs>
      </w:pPr>
      <w:r w:rsidRPr="00CC51B0">
        <w:tab/>
      </w:r>
    </w:p>
    <w:sdt>
      <w:sdtPr>
        <w:rPr>
          <w:rFonts w:asciiTheme="minorHAnsi" w:eastAsiaTheme="minorHAnsi" w:hAnsiTheme="minorHAnsi" w:cstheme="minorBidi"/>
          <w:b w:val="0"/>
          <w:bCs w:val="0"/>
          <w:color w:val="auto"/>
          <w:sz w:val="22"/>
          <w:szCs w:val="22"/>
        </w:rPr>
        <w:id w:val="13174584"/>
        <w:docPartObj>
          <w:docPartGallery w:val="Table of Contents"/>
          <w:docPartUnique/>
        </w:docPartObj>
      </w:sdtPr>
      <w:sdtEndPr>
        <w:rPr>
          <w:sz w:val="20"/>
          <w:szCs w:val="20"/>
        </w:rPr>
      </w:sdtEndPr>
      <w:sdtContent>
        <w:p w:rsidR="008D78F5" w:rsidRPr="00CC51B0" w:rsidRDefault="008D78F5">
          <w:pPr>
            <w:pStyle w:val="TOCHeading"/>
            <w:rPr>
              <w:rFonts w:asciiTheme="minorHAnsi" w:hAnsiTheme="minorHAnsi"/>
            </w:rPr>
          </w:pPr>
          <w:r w:rsidRPr="00CC51B0">
            <w:rPr>
              <w:rFonts w:asciiTheme="minorHAnsi" w:hAnsiTheme="minorHAnsi"/>
            </w:rPr>
            <w:t>Table of Contents</w:t>
          </w:r>
        </w:p>
        <w:p w:rsidR="000E39BD" w:rsidRPr="008D4989" w:rsidRDefault="00FC399E">
          <w:pPr>
            <w:pStyle w:val="TOC1"/>
            <w:tabs>
              <w:tab w:val="right" w:leader="dot" w:pos="8630"/>
            </w:tabs>
            <w:rPr>
              <w:rFonts w:eastAsiaTheme="minorEastAsia"/>
              <w:noProof/>
              <w:sz w:val="20"/>
              <w:szCs w:val="20"/>
            </w:rPr>
          </w:pPr>
          <w:r w:rsidRPr="008D4989">
            <w:rPr>
              <w:sz w:val="20"/>
              <w:szCs w:val="20"/>
            </w:rPr>
            <w:fldChar w:fldCharType="begin"/>
          </w:r>
          <w:r w:rsidR="008D78F5" w:rsidRPr="008D4989">
            <w:rPr>
              <w:sz w:val="20"/>
              <w:szCs w:val="20"/>
            </w:rPr>
            <w:instrText xml:space="preserve"> TOC \o "1-3" \h \z \u </w:instrText>
          </w:r>
          <w:r w:rsidRPr="008D4989">
            <w:rPr>
              <w:sz w:val="20"/>
              <w:szCs w:val="20"/>
            </w:rPr>
            <w:fldChar w:fldCharType="separate"/>
          </w:r>
          <w:hyperlink w:anchor="_Toc228113116" w:history="1">
            <w:r w:rsidR="000E39BD" w:rsidRPr="008D4989">
              <w:rPr>
                <w:rStyle w:val="Hyperlink"/>
                <w:noProof/>
                <w:sz w:val="20"/>
                <w:szCs w:val="20"/>
              </w:rPr>
              <w:t>1 Objectives</w:t>
            </w:r>
            <w:r w:rsidR="000E39BD" w:rsidRPr="008D4989">
              <w:rPr>
                <w:noProof/>
                <w:webHidden/>
                <w:sz w:val="20"/>
                <w:szCs w:val="20"/>
              </w:rPr>
              <w:tab/>
            </w:r>
            <w:r w:rsidRPr="008D4989">
              <w:rPr>
                <w:noProof/>
                <w:webHidden/>
                <w:sz w:val="20"/>
                <w:szCs w:val="20"/>
              </w:rPr>
              <w:fldChar w:fldCharType="begin"/>
            </w:r>
            <w:r w:rsidR="000E39BD" w:rsidRPr="008D4989">
              <w:rPr>
                <w:noProof/>
                <w:webHidden/>
                <w:sz w:val="20"/>
                <w:szCs w:val="20"/>
              </w:rPr>
              <w:instrText xml:space="preserve"> PAGEREF _Toc228113116 \h </w:instrText>
            </w:r>
            <w:r w:rsidRPr="008D4989">
              <w:rPr>
                <w:noProof/>
                <w:webHidden/>
                <w:sz w:val="20"/>
                <w:szCs w:val="20"/>
              </w:rPr>
            </w:r>
            <w:r w:rsidRPr="008D4989">
              <w:rPr>
                <w:noProof/>
                <w:webHidden/>
                <w:sz w:val="20"/>
                <w:szCs w:val="20"/>
              </w:rPr>
              <w:fldChar w:fldCharType="separate"/>
            </w:r>
            <w:r w:rsidR="00C87184">
              <w:rPr>
                <w:noProof/>
                <w:webHidden/>
                <w:sz w:val="20"/>
                <w:szCs w:val="20"/>
              </w:rPr>
              <w:t>3</w:t>
            </w:r>
            <w:r w:rsidRPr="008D4989">
              <w:rPr>
                <w:noProof/>
                <w:webHidden/>
                <w:sz w:val="20"/>
                <w:szCs w:val="20"/>
              </w:rPr>
              <w:fldChar w:fldCharType="end"/>
            </w:r>
          </w:hyperlink>
        </w:p>
        <w:p w:rsidR="000E39BD" w:rsidRPr="008D4989" w:rsidRDefault="00FC399E">
          <w:pPr>
            <w:pStyle w:val="TOC1"/>
            <w:tabs>
              <w:tab w:val="right" w:leader="dot" w:pos="8630"/>
            </w:tabs>
            <w:rPr>
              <w:rFonts w:eastAsiaTheme="minorEastAsia"/>
              <w:noProof/>
              <w:sz w:val="20"/>
              <w:szCs w:val="20"/>
            </w:rPr>
          </w:pPr>
          <w:hyperlink w:anchor="_Toc228113117" w:history="1">
            <w:r w:rsidR="000E39BD" w:rsidRPr="008D4989">
              <w:rPr>
                <w:rStyle w:val="Hyperlink"/>
                <w:noProof/>
                <w:sz w:val="20"/>
                <w:szCs w:val="20"/>
              </w:rPr>
              <w:t>2 References</w:t>
            </w:r>
            <w:r w:rsidR="000E39BD" w:rsidRPr="008D4989">
              <w:rPr>
                <w:noProof/>
                <w:webHidden/>
                <w:sz w:val="20"/>
                <w:szCs w:val="20"/>
              </w:rPr>
              <w:tab/>
            </w:r>
            <w:r w:rsidRPr="008D4989">
              <w:rPr>
                <w:noProof/>
                <w:webHidden/>
                <w:sz w:val="20"/>
                <w:szCs w:val="20"/>
              </w:rPr>
              <w:fldChar w:fldCharType="begin"/>
            </w:r>
            <w:r w:rsidR="000E39BD" w:rsidRPr="008D4989">
              <w:rPr>
                <w:noProof/>
                <w:webHidden/>
                <w:sz w:val="20"/>
                <w:szCs w:val="20"/>
              </w:rPr>
              <w:instrText xml:space="preserve"> PAGEREF _Toc228113117 \h </w:instrText>
            </w:r>
            <w:r w:rsidRPr="008D4989">
              <w:rPr>
                <w:noProof/>
                <w:webHidden/>
                <w:sz w:val="20"/>
                <w:szCs w:val="20"/>
              </w:rPr>
            </w:r>
            <w:r w:rsidRPr="008D4989">
              <w:rPr>
                <w:noProof/>
                <w:webHidden/>
                <w:sz w:val="20"/>
                <w:szCs w:val="20"/>
              </w:rPr>
              <w:fldChar w:fldCharType="separate"/>
            </w:r>
            <w:r w:rsidR="00C87184">
              <w:rPr>
                <w:noProof/>
                <w:webHidden/>
                <w:sz w:val="20"/>
                <w:szCs w:val="20"/>
              </w:rPr>
              <w:t>4</w:t>
            </w:r>
            <w:r w:rsidRPr="008D4989">
              <w:rPr>
                <w:noProof/>
                <w:webHidden/>
                <w:sz w:val="20"/>
                <w:szCs w:val="20"/>
              </w:rPr>
              <w:fldChar w:fldCharType="end"/>
            </w:r>
          </w:hyperlink>
        </w:p>
        <w:p w:rsidR="000E39BD" w:rsidRPr="008D4989" w:rsidRDefault="00FC399E">
          <w:pPr>
            <w:pStyle w:val="TOC1"/>
            <w:tabs>
              <w:tab w:val="right" w:leader="dot" w:pos="8630"/>
            </w:tabs>
            <w:rPr>
              <w:rFonts w:eastAsiaTheme="minorEastAsia"/>
              <w:noProof/>
              <w:sz w:val="20"/>
              <w:szCs w:val="20"/>
            </w:rPr>
          </w:pPr>
          <w:hyperlink w:anchor="_Toc228113118" w:history="1">
            <w:r w:rsidR="000E39BD" w:rsidRPr="008D4989">
              <w:rPr>
                <w:rStyle w:val="Hyperlink"/>
                <w:noProof/>
                <w:sz w:val="20"/>
                <w:szCs w:val="20"/>
              </w:rPr>
              <w:t>3 Test Plan</w:t>
            </w:r>
            <w:r w:rsidR="000E39BD" w:rsidRPr="008D4989">
              <w:rPr>
                <w:noProof/>
                <w:webHidden/>
                <w:sz w:val="20"/>
                <w:szCs w:val="20"/>
              </w:rPr>
              <w:tab/>
            </w:r>
            <w:r w:rsidRPr="008D4989">
              <w:rPr>
                <w:noProof/>
                <w:webHidden/>
                <w:sz w:val="20"/>
                <w:szCs w:val="20"/>
              </w:rPr>
              <w:fldChar w:fldCharType="begin"/>
            </w:r>
            <w:r w:rsidR="000E39BD" w:rsidRPr="008D4989">
              <w:rPr>
                <w:noProof/>
                <w:webHidden/>
                <w:sz w:val="20"/>
                <w:szCs w:val="20"/>
              </w:rPr>
              <w:instrText xml:space="preserve"> PAGEREF _Toc228113118 \h </w:instrText>
            </w:r>
            <w:r w:rsidRPr="008D4989">
              <w:rPr>
                <w:noProof/>
                <w:webHidden/>
                <w:sz w:val="20"/>
                <w:szCs w:val="20"/>
              </w:rPr>
            </w:r>
            <w:r w:rsidRPr="008D4989">
              <w:rPr>
                <w:noProof/>
                <w:webHidden/>
                <w:sz w:val="20"/>
                <w:szCs w:val="20"/>
              </w:rPr>
              <w:fldChar w:fldCharType="separate"/>
            </w:r>
            <w:r w:rsidR="00C87184">
              <w:rPr>
                <w:noProof/>
                <w:webHidden/>
                <w:sz w:val="20"/>
                <w:szCs w:val="20"/>
              </w:rPr>
              <w:t>4</w:t>
            </w:r>
            <w:r w:rsidRPr="008D4989">
              <w:rPr>
                <w:noProof/>
                <w:webHidden/>
                <w:sz w:val="20"/>
                <w:szCs w:val="20"/>
              </w:rPr>
              <w:fldChar w:fldCharType="end"/>
            </w:r>
          </w:hyperlink>
        </w:p>
        <w:p w:rsidR="000E39BD" w:rsidRPr="008D4989" w:rsidRDefault="00FC399E">
          <w:pPr>
            <w:pStyle w:val="TOC2"/>
            <w:tabs>
              <w:tab w:val="right" w:leader="dot" w:pos="8630"/>
            </w:tabs>
            <w:rPr>
              <w:rFonts w:eastAsiaTheme="minorEastAsia"/>
              <w:noProof/>
              <w:sz w:val="20"/>
              <w:szCs w:val="20"/>
            </w:rPr>
          </w:pPr>
          <w:hyperlink w:anchor="_Toc228113119" w:history="1">
            <w:r w:rsidR="000E39BD" w:rsidRPr="008D4989">
              <w:rPr>
                <w:rStyle w:val="Hyperlink"/>
                <w:noProof/>
                <w:sz w:val="20"/>
                <w:szCs w:val="20"/>
              </w:rPr>
              <w:t>3.1 Testing Approach</w:t>
            </w:r>
            <w:r w:rsidR="000E39BD" w:rsidRPr="008D4989">
              <w:rPr>
                <w:noProof/>
                <w:webHidden/>
                <w:sz w:val="20"/>
                <w:szCs w:val="20"/>
              </w:rPr>
              <w:tab/>
            </w:r>
            <w:r w:rsidRPr="008D4989">
              <w:rPr>
                <w:noProof/>
                <w:webHidden/>
                <w:sz w:val="20"/>
                <w:szCs w:val="20"/>
              </w:rPr>
              <w:fldChar w:fldCharType="begin"/>
            </w:r>
            <w:r w:rsidR="000E39BD" w:rsidRPr="008D4989">
              <w:rPr>
                <w:noProof/>
                <w:webHidden/>
                <w:sz w:val="20"/>
                <w:szCs w:val="20"/>
              </w:rPr>
              <w:instrText xml:space="preserve"> PAGEREF _Toc228113119 \h </w:instrText>
            </w:r>
            <w:r w:rsidRPr="008D4989">
              <w:rPr>
                <w:noProof/>
                <w:webHidden/>
                <w:sz w:val="20"/>
                <w:szCs w:val="20"/>
              </w:rPr>
            </w:r>
            <w:r w:rsidRPr="008D4989">
              <w:rPr>
                <w:noProof/>
                <w:webHidden/>
                <w:sz w:val="20"/>
                <w:szCs w:val="20"/>
              </w:rPr>
              <w:fldChar w:fldCharType="separate"/>
            </w:r>
            <w:r w:rsidR="00C87184">
              <w:rPr>
                <w:noProof/>
                <w:webHidden/>
                <w:sz w:val="20"/>
                <w:szCs w:val="20"/>
              </w:rPr>
              <w:t>4</w:t>
            </w:r>
            <w:r w:rsidRPr="008D4989">
              <w:rPr>
                <w:noProof/>
                <w:webHidden/>
                <w:sz w:val="20"/>
                <w:szCs w:val="20"/>
              </w:rPr>
              <w:fldChar w:fldCharType="end"/>
            </w:r>
          </w:hyperlink>
        </w:p>
        <w:p w:rsidR="000E39BD" w:rsidRPr="008D4989" w:rsidRDefault="00FC399E">
          <w:pPr>
            <w:pStyle w:val="TOC2"/>
            <w:tabs>
              <w:tab w:val="right" w:leader="dot" w:pos="8630"/>
            </w:tabs>
            <w:rPr>
              <w:rFonts w:eastAsiaTheme="minorEastAsia"/>
              <w:noProof/>
              <w:sz w:val="20"/>
              <w:szCs w:val="20"/>
            </w:rPr>
          </w:pPr>
          <w:hyperlink w:anchor="_Toc228113120" w:history="1">
            <w:r w:rsidR="000E39BD" w:rsidRPr="008D4989">
              <w:rPr>
                <w:rStyle w:val="Hyperlink"/>
                <w:noProof/>
                <w:sz w:val="20"/>
                <w:szCs w:val="20"/>
              </w:rPr>
              <w:t>3.2 Identification of Tests</w:t>
            </w:r>
            <w:r w:rsidR="000E39BD" w:rsidRPr="008D4989">
              <w:rPr>
                <w:noProof/>
                <w:webHidden/>
                <w:sz w:val="20"/>
                <w:szCs w:val="20"/>
              </w:rPr>
              <w:tab/>
            </w:r>
            <w:r w:rsidRPr="008D4989">
              <w:rPr>
                <w:noProof/>
                <w:webHidden/>
                <w:sz w:val="20"/>
                <w:szCs w:val="20"/>
              </w:rPr>
              <w:fldChar w:fldCharType="begin"/>
            </w:r>
            <w:r w:rsidR="000E39BD" w:rsidRPr="008D4989">
              <w:rPr>
                <w:noProof/>
                <w:webHidden/>
                <w:sz w:val="20"/>
                <w:szCs w:val="20"/>
              </w:rPr>
              <w:instrText xml:space="preserve"> PAGEREF _Toc228113120 \h </w:instrText>
            </w:r>
            <w:r w:rsidRPr="008D4989">
              <w:rPr>
                <w:noProof/>
                <w:webHidden/>
                <w:sz w:val="20"/>
                <w:szCs w:val="20"/>
              </w:rPr>
            </w:r>
            <w:r w:rsidRPr="008D4989">
              <w:rPr>
                <w:noProof/>
                <w:webHidden/>
                <w:sz w:val="20"/>
                <w:szCs w:val="20"/>
              </w:rPr>
              <w:fldChar w:fldCharType="separate"/>
            </w:r>
            <w:r w:rsidR="00C87184">
              <w:rPr>
                <w:noProof/>
                <w:webHidden/>
                <w:sz w:val="20"/>
                <w:szCs w:val="20"/>
              </w:rPr>
              <w:t>6</w:t>
            </w:r>
            <w:r w:rsidRPr="008D4989">
              <w:rPr>
                <w:noProof/>
                <w:webHidden/>
                <w:sz w:val="20"/>
                <w:szCs w:val="20"/>
              </w:rPr>
              <w:fldChar w:fldCharType="end"/>
            </w:r>
          </w:hyperlink>
        </w:p>
        <w:p w:rsidR="000E39BD" w:rsidRPr="008D4989" w:rsidRDefault="00FC399E">
          <w:pPr>
            <w:pStyle w:val="TOC2"/>
            <w:tabs>
              <w:tab w:val="right" w:leader="dot" w:pos="8630"/>
            </w:tabs>
            <w:rPr>
              <w:rFonts w:eastAsiaTheme="minorEastAsia"/>
              <w:noProof/>
              <w:sz w:val="20"/>
              <w:szCs w:val="20"/>
            </w:rPr>
          </w:pPr>
          <w:hyperlink w:anchor="_Toc228113121" w:history="1">
            <w:r w:rsidR="000E39BD" w:rsidRPr="008D4989">
              <w:rPr>
                <w:rStyle w:val="Hyperlink"/>
                <w:noProof/>
                <w:sz w:val="20"/>
                <w:szCs w:val="20"/>
              </w:rPr>
              <w:t>3.3 Test Schedule</w:t>
            </w:r>
            <w:r w:rsidR="000E39BD" w:rsidRPr="008D4989">
              <w:rPr>
                <w:noProof/>
                <w:webHidden/>
                <w:sz w:val="20"/>
                <w:szCs w:val="20"/>
              </w:rPr>
              <w:tab/>
            </w:r>
            <w:r w:rsidRPr="008D4989">
              <w:rPr>
                <w:noProof/>
                <w:webHidden/>
                <w:sz w:val="20"/>
                <w:szCs w:val="20"/>
              </w:rPr>
              <w:fldChar w:fldCharType="begin"/>
            </w:r>
            <w:r w:rsidR="000E39BD" w:rsidRPr="008D4989">
              <w:rPr>
                <w:noProof/>
                <w:webHidden/>
                <w:sz w:val="20"/>
                <w:szCs w:val="20"/>
              </w:rPr>
              <w:instrText xml:space="preserve"> PAGEREF _Toc228113121 \h </w:instrText>
            </w:r>
            <w:r w:rsidRPr="008D4989">
              <w:rPr>
                <w:noProof/>
                <w:webHidden/>
                <w:sz w:val="20"/>
                <w:szCs w:val="20"/>
              </w:rPr>
            </w:r>
            <w:r w:rsidRPr="008D4989">
              <w:rPr>
                <w:noProof/>
                <w:webHidden/>
                <w:sz w:val="20"/>
                <w:szCs w:val="20"/>
              </w:rPr>
              <w:fldChar w:fldCharType="separate"/>
            </w:r>
            <w:r w:rsidR="00C87184">
              <w:rPr>
                <w:noProof/>
                <w:webHidden/>
                <w:sz w:val="20"/>
                <w:szCs w:val="20"/>
              </w:rPr>
              <w:t>6</w:t>
            </w:r>
            <w:r w:rsidRPr="008D4989">
              <w:rPr>
                <w:noProof/>
                <w:webHidden/>
                <w:sz w:val="20"/>
                <w:szCs w:val="20"/>
              </w:rPr>
              <w:fldChar w:fldCharType="end"/>
            </w:r>
          </w:hyperlink>
        </w:p>
        <w:p w:rsidR="000E39BD" w:rsidRPr="008D4989" w:rsidRDefault="00FC399E">
          <w:pPr>
            <w:pStyle w:val="TOC2"/>
            <w:tabs>
              <w:tab w:val="right" w:leader="dot" w:pos="8630"/>
            </w:tabs>
            <w:rPr>
              <w:rFonts w:eastAsiaTheme="minorEastAsia"/>
              <w:noProof/>
              <w:sz w:val="20"/>
              <w:szCs w:val="20"/>
            </w:rPr>
          </w:pPr>
          <w:hyperlink w:anchor="_Toc228113122" w:history="1">
            <w:r w:rsidR="000E39BD" w:rsidRPr="008D4989">
              <w:rPr>
                <w:rStyle w:val="Hyperlink"/>
                <w:noProof/>
                <w:sz w:val="20"/>
                <w:szCs w:val="20"/>
              </w:rPr>
              <w:t>3.4 Fault Reporting and Data Recording</w:t>
            </w:r>
            <w:r w:rsidR="000E39BD" w:rsidRPr="008D4989">
              <w:rPr>
                <w:noProof/>
                <w:webHidden/>
                <w:sz w:val="20"/>
                <w:szCs w:val="20"/>
              </w:rPr>
              <w:tab/>
            </w:r>
            <w:r w:rsidRPr="008D4989">
              <w:rPr>
                <w:noProof/>
                <w:webHidden/>
                <w:sz w:val="20"/>
                <w:szCs w:val="20"/>
              </w:rPr>
              <w:fldChar w:fldCharType="begin"/>
            </w:r>
            <w:r w:rsidR="000E39BD" w:rsidRPr="008D4989">
              <w:rPr>
                <w:noProof/>
                <w:webHidden/>
                <w:sz w:val="20"/>
                <w:szCs w:val="20"/>
              </w:rPr>
              <w:instrText xml:space="preserve"> PAGEREF _Toc228113122 \h </w:instrText>
            </w:r>
            <w:r w:rsidRPr="008D4989">
              <w:rPr>
                <w:noProof/>
                <w:webHidden/>
                <w:sz w:val="20"/>
                <w:szCs w:val="20"/>
              </w:rPr>
            </w:r>
            <w:r w:rsidRPr="008D4989">
              <w:rPr>
                <w:noProof/>
                <w:webHidden/>
                <w:sz w:val="20"/>
                <w:szCs w:val="20"/>
              </w:rPr>
              <w:fldChar w:fldCharType="separate"/>
            </w:r>
            <w:r w:rsidR="00C87184">
              <w:rPr>
                <w:noProof/>
                <w:webHidden/>
                <w:sz w:val="20"/>
                <w:szCs w:val="20"/>
              </w:rPr>
              <w:t>7</w:t>
            </w:r>
            <w:r w:rsidRPr="008D4989">
              <w:rPr>
                <w:noProof/>
                <w:webHidden/>
                <w:sz w:val="20"/>
                <w:szCs w:val="20"/>
              </w:rPr>
              <w:fldChar w:fldCharType="end"/>
            </w:r>
          </w:hyperlink>
        </w:p>
        <w:p w:rsidR="000E39BD" w:rsidRPr="008D4989" w:rsidRDefault="00FC399E">
          <w:pPr>
            <w:pStyle w:val="TOC2"/>
            <w:tabs>
              <w:tab w:val="right" w:leader="dot" w:pos="8630"/>
            </w:tabs>
            <w:rPr>
              <w:rFonts w:eastAsiaTheme="minorEastAsia"/>
              <w:noProof/>
              <w:sz w:val="20"/>
              <w:szCs w:val="20"/>
            </w:rPr>
          </w:pPr>
          <w:hyperlink w:anchor="_Toc228113123" w:history="1">
            <w:r w:rsidR="000E39BD" w:rsidRPr="008D4989">
              <w:rPr>
                <w:rStyle w:val="Hyperlink"/>
                <w:noProof/>
                <w:sz w:val="20"/>
                <w:szCs w:val="20"/>
              </w:rPr>
              <w:t>3.5 Resource Requirements</w:t>
            </w:r>
            <w:r w:rsidR="000E39BD" w:rsidRPr="008D4989">
              <w:rPr>
                <w:noProof/>
                <w:webHidden/>
                <w:sz w:val="20"/>
                <w:szCs w:val="20"/>
              </w:rPr>
              <w:tab/>
            </w:r>
            <w:r w:rsidRPr="008D4989">
              <w:rPr>
                <w:noProof/>
                <w:webHidden/>
                <w:sz w:val="20"/>
                <w:szCs w:val="20"/>
              </w:rPr>
              <w:fldChar w:fldCharType="begin"/>
            </w:r>
            <w:r w:rsidR="000E39BD" w:rsidRPr="008D4989">
              <w:rPr>
                <w:noProof/>
                <w:webHidden/>
                <w:sz w:val="20"/>
                <w:szCs w:val="20"/>
              </w:rPr>
              <w:instrText xml:space="preserve"> PAGEREF _Toc228113123 \h </w:instrText>
            </w:r>
            <w:r w:rsidRPr="008D4989">
              <w:rPr>
                <w:noProof/>
                <w:webHidden/>
                <w:sz w:val="20"/>
                <w:szCs w:val="20"/>
              </w:rPr>
            </w:r>
            <w:r w:rsidRPr="008D4989">
              <w:rPr>
                <w:noProof/>
                <w:webHidden/>
                <w:sz w:val="20"/>
                <w:szCs w:val="20"/>
              </w:rPr>
              <w:fldChar w:fldCharType="separate"/>
            </w:r>
            <w:r w:rsidR="00C87184">
              <w:rPr>
                <w:noProof/>
                <w:webHidden/>
                <w:sz w:val="20"/>
                <w:szCs w:val="20"/>
              </w:rPr>
              <w:t>8</w:t>
            </w:r>
            <w:r w:rsidRPr="008D4989">
              <w:rPr>
                <w:noProof/>
                <w:webHidden/>
                <w:sz w:val="20"/>
                <w:szCs w:val="20"/>
              </w:rPr>
              <w:fldChar w:fldCharType="end"/>
            </w:r>
          </w:hyperlink>
        </w:p>
        <w:p w:rsidR="000E39BD" w:rsidRPr="008D4989" w:rsidRDefault="00FC399E">
          <w:pPr>
            <w:pStyle w:val="TOC2"/>
            <w:tabs>
              <w:tab w:val="right" w:leader="dot" w:pos="8630"/>
            </w:tabs>
            <w:rPr>
              <w:rFonts w:eastAsiaTheme="minorEastAsia"/>
              <w:noProof/>
              <w:sz w:val="20"/>
              <w:szCs w:val="20"/>
            </w:rPr>
          </w:pPr>
          <w:hyperlink w:anchor="_Toc228113124" w:history="1">
            <w:r w:rsidR="000E39BD" w:rsidRPr="008D4989">
              <w:rPr>
                <w:rStyle w:val="Hyperlink"/>
                <w:noProof/>
                <w:sz w:val="20"/>
                <w:szCs w:val="20"/>
              </w:rPr>
              <w:t>3.6 Test Environment</w:t>
            </w:r>
            <w:r w:rsidR="000E39BD" w:rsidRPr="008D4989">
              <w:rPr>
                <w:noProof/>
                <w:webHidden/>
                <w:sz w:val="20"/>
                <w:szCs w:val="20"/>
              </w:rPr>
              <w:tab/>
            </w:r>
            <w:r w:rsidRPr="008D4989">
              <w:rPr>
                <w:noProof/>
                <w:webHidden/>
                <w:sz w:val="20"/>
                <w:szCs w:val="20"/>
              </w:rPr>
              <w:fldChar w:fldCharType="begin"/>
            </w:r>
            <w:r w:rsidR="000E39BD" w:rsidRPr="008D4989">
              <w:rPr>
                <w:noProof/>
                <w:webHidden/>
                <w:sz w:val="20"/>
                <w:szCs w:val="20"/>
              </w:rPr>
              <w:instrText xml:space="preserve"> PAGEREF _Toc228113124 \h </w:instrText>
            </w:r>
            <w:r w:rsidRPr="008D4989">
              <w:rPr>
                <w:noProof/>
                <w:webHidden/>
                <w:sz w:val="20"/>
                <w:szCs w:val="20"/>
              </w:rPr>
            </w:r>
            <w:r w:rsidRPr="008D4989">
              <w:rPr>
                <w:noProof/>
                <w:webHidden/>
                <w:sz w:val="20"/>
                <w:szCs w:val="20"/>
              </w:rPr>
              <w:fldChar w:fldCharType="separate"/>
            </w:r>
            <w:r w:rsidR="00C87184">
              <w:rPr>
                <w:noProof/>
                <w:webHidden/>
                <w:sz w:val="20"/>
                <w:szCs w:val="20"/>
              </w:rPr>
              <w:t>8</w:t>
            </w:r>
            <w:r w:rsidRPr="008D4989">
              <w:rPr>
                <w:noProof/>
                <w:webHidden/>
                <w:sz w:val="20"/>
                <w:szCs w:val="20"/>
              </w:rPr>
              <w:fldChar w:fldCharType="end"/>
            </w:r>
          </w:hyperlink>
        </w:p>
        <w:p w:rsidR="000E39BD" w:rsidRPr="008D4989" w:rsidRDefault="00FC399E">
          <w:pPr>
            <w:pStyle w:val="TOC1"/>
            <w:tabs>
              <w:tab w:val="right" w:leader="dot" w:pos="8630"/>
            </w:tabs>
            <w:rPr>
              <w:rFonts w:eastAsiaTheme="minorEastAsia"/>
              <w:noProof/>
              <w:sz w:val="20"/>
              <w:szCs w:val="20"/>
            </w:rPr>
          </w:pPr>
          <w:hyperlink w:anchor="_Toc228113125" w:history="1">
            <w:r w:rsidR="000E39BD" w:rsidRPr="008D4989">
              <w:rPr>
                <w:rStyle w:val="Hyperlink"/>
                <w:noProof/>
                <w:sz w:val="20"/>
                <w:szCs w:val="20"/>
              </w:rPr>
              <w:t>4 Test Responsibilities</w:t>
            </w:r>
            <w:r w:rsidR="000E39BD" w:rsidRPr="008D4989">
              <w:rPr>
                <w:noProof/>
                <w:webHidden/>
                <w:sz w:val="20"/>
                <w:szCs w:val="20"/>
              </w:rPr>
              <w:tab/>
            </w:r>
            <w:r w:rsidRPr="008D4989">
              <w:rPr>
                <w:noProof/>
                <w:webHidden/>
                <w:sz w:val="20"/>
                <w:szCs w:val="20"/>
              </w:rPr>
              <w:fldChar w:fldCharType="begin"/>
            </w:r>
            <w:r w:rsidR="000E39BD" w:rsidRPr="008D4989">
              <w:rPr>
                <w:noProof/>
                <w:webHidden/>
                <w:sz w:val="20"/>
                <w:szCs w:val="20"/>
              </w:rPr>
              <w:instrText xml:space="preserve"> PAGEREF _Toc228113125 \h </w:instrText>
            </w:r>
            <w:r w:rsidRPr="008D4989">
              <w:rPr>
                <w:noProof/>
                <w:webHidden/>
                <w:sz w:val="20"/>
                <w:szCs w:val="20"/>
              </w:rPr>
            </w:r>
            <w:r w:rsidRPr="008D4989">
              <w:rPr>
                <w:noProof/>
                <w:webHidden/>
                <w:sz w:val="20"/>
                <w:szCs w:val="20"/>
              </w:rPr>
              <w:fldChar w:fldCharType="separate"/>
            </w:r>
            <w:r w:rsidR="00C87184">
              <w:rPr>
                <w:noProof/>
                <w:webHidden/>
                <w:sz w:val="20"/>
                <w:szCs w:val="20"/>
              </w:rPr>
              <w:t>10</w:t>
            </w:r>
            <w:r w:rsidRPr="008D4989">
              <w:rPr>
                <w:noProof/>
                <w:webHidden/>
                <w:sz w:val="20"/>
                <w:szCs w:val="20"/>
              </w:rPr>
              <w:fldChar w:fldCharType="end"/>
            </w:r>
          </w:hyperlink>
        </w:p>
        <w:p w:rsidR="000E39BD" w:rsidRPr="008D4989" w:rsidRDefault="00FC399E">
          <w:pPr>
            <w:pStyle w:val="TOC1"/>
            <w:tabs>
              <w:tab w:val="right" w:leader="dot" w:pos="8630"/>
            </w:tabs>
            <w:rPr>
              <w:rFonts w:eastAsiaTheme="minorEastAsia"/>
              <w:noProof/>
              <w:sz w:val="20"/>
              <w:szCs w:val="20"/>
            </w:rPr>
          </w:pPr>
          <w:hyperlink w:anchor="_Toc228113126" w:history="1">
            <w:r w:rsidR="000E39BD" w:rsidRPr="008D4989">
              <w:rPr>
                <w:rStyle w:val="Hyperlink"/>
                <w:noProof/>
                <w:sz w:val="20"/>
                <w:szCs w:val="20"/>
              </w:rPr>
              <w:t>5 Test Procedures</w:t>
            </w:r>
            <w:r w:rsidR="000E39BD" w:rsidRPr="008D4989">
              <w:rPr>
                <w:noProof/>
                <w:webHidden/>
                <w:sz w:val="20"/>
                <w:szCs w:val="20"/>
              </w:rPr>
              <w:tab/>
            </w:r>
            <w:r w:rsidRPr="008D4989">
              <w:rPr>
                <w:noProof/>
                <w:webHidden/>
                <w:sz w:val="20"/>
                <w:szCs w:val="20"/>
              </w:rPr>
              <w:fldChar w:fldCharType="begin"/>
            </w:r>
            <w:r w:rsidR="000E39BD" w:rsidRPr="008D4989">
              <w:rPr>
                <w:noProof/>
                <w:webHidden/>
                <w:sz w:val="20"/>
                <w:szCs w:val="20"/>
              </w:rPr>
              <w:instrText xml:space="preserve"> PAGEREF _Toc228113126 \h </w:instrText>
            </w:r>
            <w:r w:rsidRPr="008D4989">
              <w:rPr>
                <w:noProof/>
                <w:webHidden/>
                <w:sz w:val="20"/>
                <w:szCs w:val="20"/>
              </w:rPr>
            </w:r>
            <w:r w:rsidRPr="008D4989">
              <w:rPr>
                <w:noProof/>
                <w:webHidden/>
                <w:sz w:val="20"/>
                <w:szCs w:val="20"/>
              </w:rPr>
              <w:fldChar w:fldCharType="separate"/>
            </w:r>
            <w:r w:rsidR="00C87184">
              <w:rPr>
                <w:noProof/>
                <w:webHidden/>
                <w:sz w:val="20"/>
                <w:szCs w:val="20"/>
              </w:rPr>
              <w:t>10</w:t>
            </w:r>
            <w:r w:rsidRPr="008D4989">
              <w:rPr>
                <w:noProof/>
                <w:webHidden/>
                <w:sz w:val="20"/>
                <w:szCs w:val="20"/>
              </w:rPr>
              <w:fldChar w:fldCharType="end"/>
            </w:r>
          </w:hyperlink>
        </w:p>
        <w:p w:rsidR="000E39BD" w:rsidRPr="008D4989" w:rsidRDefault="00FC399E">
          <w:pPr>
            <w:pStyle w:val="TOC2"/>
            <w:tabs>
              <w:tab w:val="right" w:leader="dot" w:pos="8630"/>
            </w:tabs>
            <w:rPr>
              <w:rFonts w:eastAsiaTheme="minorEastAsia"/>
              <w:noProof/>
              <w:sz w:val="20"/>
              <w:szCs w:val="20"/>
            </w:rPr>
          </w:pPr>
          <w:hyperlink w:anchor="_Toc228113127" w:history="1">
            <w:r w:rsidR="000E39BD" w:rsidRPr="008D4989">
              <w:rPr>
                <w:rStyle w:val="Hyperlink"/>
                <w:noProof/>
                <w:sz w:val="20"/>
                <w:szCs w:val="20"/>
              </w:rPr>
              <w:t>5.1 Test Case Name and Identifier</w:t>
            </w:r>
            <w:r w:rsidR="000E39BD" w:rsidRPr="008D4989">
              <w:rPr>
                <w:noProof/>
                <w:webHidden/>
                <w:sz w:val="20"/>
                <w:szCs w:val="20"/>
              </w:rPr>
              <w:tab/>
            </w:r>
            <w:r w:rsidRPr="008D4989">
              <w:rPr>
                <w:noProof/>
                <w:webHidden/>
                <w:sz w:val="20"/>
                <w:szCs w:val="20"/>
              </w:rPr>
              <w:fldChar w:fldCharType="begin"/>
            </w:r>
            <w:r w:rsidR="000E39BD" w:rsidRPr="008D4989">
              <w:rPr>
                <w:noProof/>
                <w:webHidden/>
                <w:sz w:val="20"/>
                <w:szCs w:val="20"/>
              </w:rPr>
              <w:instrText xml:space="preserve"> PAGEREF _Toc228113127 \h </w:instrText>
            </w:r>
            <w:r w:rsidRPr="008D4989">
              <w:rPr>
                <w:noProof/>
                <w:webHidden/>
                <w:sz w:val="20"/>
                <w:szCs w:val="20"/>
              </w:rPr>
            </w:r>
            <w:r w:rsidRPr="008D4989">
              <w:rPr>
                <w:noProof/>
                <w:webHidden/>
                <w:sz w:val="20"/>
                <w:szCs w:val="20"/>
              </w:rPr>
              <w:fldChar w:fldCharType="separate"/>
            </w:r>
            <w:r w:rsidR="00C87184">
              <w:rPr>
                <w:noProof/>
                <w:webHidden/>
                <w:sz w:val="20"/>
                <w:szCs w:val="20"/>
              </w:rPr>
              <w:t>10</w:t>
            </w:r>
            <w:r w:rsidRPr="008D4989">
              <w:rPr>
                <w:noProof/>
                <w:webHidden/>
                <w:sz w:val="20"/>
                <w:szCs w:val="20"/>
              </w:rPr>
              <w:fldChar w:fldCharType="end"/>
            </w:r>
          </w:hyperlink>
        </w:p>
        <w:p w:rsidR="000E39BD" w:rsidRPr="008D4989" w:rsidRDefault="00FC399E">
          <w:pPr>
            <w:pStyle w:val="TOC1"/>
            <w:tabs>
              <w:tab w:val="right" w:leader="dot" w:pos="8630"/>
            </w:tabs>
            <w:rPr>
              <w:rFonts w:eastAsiaTheme="minorEastAsia"/>
              <w:noProof/>
              <w:sz w:val="20"/>
              <w:szCs w:val="20"/>
            </w:rPr>
          </w:pPr>
          <w:hyperlink w:anchor="_Toc228113128" w:history="1">
            <w:r w:rsidR="000E39BD" w:rsidRPr="008D4989">
              <w:rPr>
                <w:rStyle w:val="Hyperlink"/>
                <w:noProof/>
                <w:sz w:val="20"/>
                <w:szCs w:val="20"/>
              </w:rPr>
              <w:t>6 Traceability to Requirements</w:t>
            </w:r>
            <w:r w:rsidR="000E39BD" w:rsidRPr="008D4989">
              <w:rPr>
                <w:noProof/>
                <w:webHidden/>
                <w:sz w:val="20"/>
                <w:szCs w:val="20"/>
              </w:rPr>
              <w:tab/>
            </w:r>
            <w:r w:rsidRPr="008D4989">
              <w:rPr>
                <w:noProof/>
                <w:webHidden/>
                <w:sz w:val="20"/>
                <w:szCs w:val="20"/>
              </w:rPr>
              <w:fldChar w:fldCharType="begin"/>
            </w:r>
            <w:r w:rsidR="000E39BD" w:rsidRPr="008D4989">
              <w:rPr>
                <w:noProof/>
                <w:webHidden/>
                <w:sz w:val="20"/>
                <w:szCs w:val="20"/>
              </w:rPr>
              <w:instrText xml:space="preserve"> PAGEREF _Toc228113128 \h </w:instrText>
            </w:r>
            <w:r w:rsidRPr="008D4989">
              <w:rPr>
                <w:noProof/>
                <w:webHidden/>
                <w:sz w:val="20"/>
                <w:szCs w:val="20"/>
              </w:rPr>
            </w:r>
            <w:r w:rsidRPr="008D4989">
              <w:rPr>
                <w:noProof/>
                <w:webHidden/>
                <w:sz w:val="20"/>
                <w:szCs w:val="20"/>
              </w:rPr>
              <w:fldChar w:fldCharType="separate"/>
            </w:r>
            <w:r w:rsidR="00C87184">
              <w:rPr>
                <w:noProof/>
                <w:webHidden/>
                <w:sz w:val="20"/>
                <w:szCs w:val="20"/>
              </w:rPr>
              <w:t>19</w:t>
            </w:r>
            <w:r w:rsidRPr="008D4989">
              <w:rPr>
                <w:noProof/>
                <w:webHidden/>
                <w:sz w:val="20"/>
                <w:szCs w:val="20"/>
              </w:rPr>
              <w:fldChar w:fldCharType="end"/>
            </w:r>
          </w:hyperlink>
        </w:p>
        <w:p w:rsidR="008D78F5" w:rsidRPr="008D4989" w:rsidRDefault="00FC399E">
          <w:pPr>
            <w:rPr>
              <w:sz w:val="20"/>
              <w:szCs w:val="20"/>
            </w:rPr>
          </w:pPr>
          <w:r w:rsidRPr="008D4989">
            <w:rPr>
              <w:sz w:val="20"/>
              <w:szCs w:val="20"/>
            </w:rPr>
            <w:fldChar w:fldCharType="end"/>
          </w:r>
        </w:p>
      </w:sdtContent>
    </w:sdt>
    <w:p w:rsidR="0045145F" w:rsidRPr="008D4989" w:rsidRDefault="0045145F" w:rsidP="00AF4B63">
      <w:pPr>
        <w:pStyle w:val="APATitlePage"/>
        <w:rPr>
          <w:rFonts w:asciiTheme="minorHAnsi" w:hAnsiTheme="minorHAnsi"/>
          <w:b/>
          <w:sz w:val="20"/>
        </w:rPr>
      </w:pPr>
      <w:r w:rsidRPr="008D4989">
        <w:rPr>
          <w:rFonts w:asciiTheme="minorHAnsi" w:hAnsiTheme="minorHAnsi"/>
          <w:b/>
          <w:sz w:val="20"/>
        </w:rPr>
        <w:t>List of Figures</w:t>
      </w:r>
    </w:p>
    <w:p w:rsidR="000E39BD" w:rsidRPr="008D4989" w:rsidRDefault="00FC399E">
      <w:pPr>
        <w:pStyle w:val="TableofFigures"/>
        <w:tabs>
          <w:tab w:val="right" w:leader="dot" w:pos="8630"/>
        </w:tabs>
        <w:rPr>
          <w:rFonts w:eastAsiaTheme="minorEastAsia"/>
          <w:noProof/>
          <w:sz w:val="20"/>
          <w:szCs w:val="20"/>
        </w:rPr>
      </w:pPr>
      <w:r w:rsidRPr="00FC399E">
        <w:rPr>
          <w:b/>
          <w:sz w:val="20"/>
          <w:szCs w:val="20"/>
        </w:rPr>
        <w:fldChar w:fldCharType="begin"/>
      </w:r>
      <w:r w:rsidR="00133EAD" w:rsidRPr="008D4989">
        <w:rPr>
          <w:b/>
          <w:sz w:val="20"/>
          <w:szCs w:val="20"/>
        </w:rPr>
        <w:instrText xml:space="preserve"> TOC \h \z \c "Figure" </w:instrText>
      </w:r>
      <w:r w:rsidRPr="00FC399E">
        <w:rPr>
          <w:b/>
          <w:sz w:val="20"/>
          <w:szCs w:val="20"/>
        </w:rPr>
        <w:fldChar w:fldCharType="separate"/>
      </w:r>
      <w:hyperlink w:anchor="_Toc228113129" w:history="1">
        <w:r w:rsidR="000E39BD" w:rsidRPr="008D4989">
          <w:rPr>
            <w:rStyle w:val="Hyperlink"/>
            <w:noProof/>
            <w:sz w:val="20"/>
            <w:szCs w:val="20"/>
          </w:rPr>
          <w:t>Figure 1. Prototype major functional component diagram</w:t>
        </w:r>
        <w:r w:rsidR="000E39BD" w:rsidRPr="008D4989">
          <w:rPr>
            <w:noProof/>
            <w:webHidden/>
            <w:sz w:val="20"/>
            <w:szCs w:val="20"/>
          </w:rPr>
          <w:tab/>
        </w:r>
        <w:r w:rsidRPr="008D4989">
          <w:rPr>
            <w:noProof/>
            <w:webHidden/>
            <w:sz w:val="20"/>
            <w:szCs w:val="20"/>
          </w:rPr>
          <w:fldChar w:fldCharType="begin"/>
        </w:r>
        <w:r w:rsidR="000E39BD" w:rsidRPr="008D4989">
          <w:rPr>
            <w:noProof/>
            <w:webHidden/>
            <w:sz w:val="20"/>
            <w:szCs w:val="20"/>
          </w:rPr>
          <w:instrText xml:space="preserve"> PAGEREF _Toc228113129 \h </w:instrText>
        </w:r>
        <w:r w:rsidRPr="008D4989">
          <w:rPr>
            <w:noProof/>
            <w:webHidden/>
            <w:sz w:val="20"/>
            <w:szCs w:val="20"/>
          </w:rPr>
        </w:r>
        <w:r w:rsidRPr="008D4989">
          <w:rPr>
            <w:noProof/>
            <w:webHidden/>
            <w:sz w:val="20"/>
            <w:szCs w:val="20"/>
          </w:rPr>
          <w:fldChar w:fldCharType="separate"/>
        </w:r>
        <w:r w:rsidR="00C87184">
          <w:rPr>
            <w:noProof/>
            <w:webHidden/>
            <w:sz w:val="20"/>
            <w:szCs w:val="20"/>
          </w:rPr>
          <w:t>5</w:t>
        </w:r>
        <w:r w:rsidRPr="008D4989">
          <w:rPr>
            <w:noProof/>
            <w:webHidden/>
            <w:sz w:val="20"/>
            <w:szCs w:val="20"/>
          </w:rPr>
          <w:fldChar w:fldCharType="end"/>
        </w:r>
      </w:hyperlink>
    </w:p>
    <w:p w:rsidR="000E39BD" w:rsidRPr="008D4989" w:rsidRDefault="00FC399E">
      <w:pPr>
        <w:pStyle w:val="TableofFigures"/>
        <w:tabs>
          <w:tab w:val="right" w:leader="dot" w:pos="8630"/>
        </w:tabs>
        <w:rPr>
          <w:rFonts w:eastAsiaTheme="minorEastAsia"/>
          <w:noProof/>
          <w:sz w:val="20"/>
          <w:szCs w:val="20"/>
        </w:rPr>
      </w:pPr>
      <w:hyperlink w:anchor="_Toc228113130" w:history="1">
        <w:r w:rsidR="000E39BD" w:rsidRPr="008D4989">
          <w:rPr>
            <w:rStyle w:val="Hyperlink"/>
            <w:noProof/>
            <w:sz w:val="20"/>
            <w:szCs w:val="20"/>
          </w:rPr>
          <w:t>Figure 2. Conference Room Layout</w:t>
        </w:r>
        <w:r w:rsidR="000E39BD" w:rsidRPr="008D4989">
          <w:rPr>
            <w:noProof/>
            <w:webHidden/>
            <w:sz w:val="20"/>
            <w:szCs w:val="20"/>
          </w:rPr>
          <w:tab/>
        </w:r>
        <w:r w:rsidRPr="008D4989">
          <w:rPr>
            <w:noProof/>
            <w:webHidden/>
            <w:sz w:val="20"/>
            <w:szCs w:val="20"/>
          </w:rPr>
          <w:fldChar w:fldCharType="begin"/>
        </w:r>
        <w:r w:rsidR="000E39BD" w:rsidRPr="008D4989">
          <w:rPr>
            <w:noProof/>
            <w:webHidden/>
            <w:sz w:val="20"/>
            <w:szCs w:val="20"/>
          </w:rPr>
          <w:instrText xml:space="preserve"> PAGEREF _Toc228113130 \h </w:instrText>
        </w:r>
        <w:r w:rsidRPr="008D4989">
          <w:rPr>
            <w:noProof/>
            <w:webHidden/>
            <w:sz w:val="20"/>
            <w:szCs w:val="20"/>
          </w:rPr>
        </w:r>
        <w:r w:rsidRPr="008D4989">
          <w:rPr>
            <w:noProof/>
            <w:webHidden/>
            <w:sz w:val="20"/>
            <w:szCs w:val="20"/>
          </w:rPr>
          <w:fldChar w:fldCharType="separate"/>
        </w:r>
        <w:r w:rsidR="00C87184">
          <w:rPr>
            <w:noProof/>
            <w:webHidden/>
            <w:sz w:val="20"/>
            <w:szCs w:val="20"/>
          </w:rPr>
          <w:t>9</w:t>
        </w:r>
        <w:r w:rsidRPr="008D4989">
          <w:rPr>
            <w:noProof/>
            <w:webHidden/>
            <w:sz w:val="20"/>
            <w:szCs w:val="20"/>
          </w:rPr>
          <w:fldChar w:fldCharType="end"/>
        </w:r>
      </w:hyperlink>
    </w:p>
    <w:p w:rsidR="00BE12EF" w:rsidRPr="008D4989" w:rsidRDefault="00FC399E" w:rsidP="00133EAD">
      <w:pPr>
        <w:pStyle w:val="APATitlePage"/>
        <w:jc w:val="left"/>
        <w:rPr>
          <w:bCs/>
          <w:sz w:val="20"/>
        </w:rPr>
      </w:pPr>
      <w:r w:rsidRPr="008D4989">
        <w:rPr>
          <w:rFonts w:asciiTheme="minorHAnsi" w:hAnsiTheme="minorHAnsi"/>
          <w:b/>
          <w:sz w:val="20"/>
        </w:rPr>
        <w:fldChar w:fldCharType="end"/>
      </w:r>
    </w:p>
    <w:p w:rsidR="005F1AD0" w:rsidRPr="008D4989" w:rsidRDefault="005F1AD0" w:rsidP="005F1AD0">
      <w:pPr>
        <w:pStyle w:val="APATitlePage"/>
        <w:rPr>
          <w:rFonts w:asciiTheme="minorHAnsi" w:hAnsiTheme="minorHAnsi"/>
          <w:b/>
          <w:sz w:val="20"/>
        </w:rPr>
      </w:pPr>
      <w:r w:rsidRPr="008D4989">
        <w:rPr>
          <w:rFonts w:asciiTheme="minorHAnsi" w:hAnsiTheme="minorHAnsi"/>
          <w:b/>
          <w:sz w:val="20"/>
        </w:rPr>
        <w:t>List of Tables</w:t>
      </w:r>
    </w:p>
    <w:p w:rsidR="00F327A1" w:rsidRPr="008D4989" w:rsidRDefault="00FC399E">
      <w:pPr>
        <w:pStyle w:val="TableofFigures"/>
        <w:tabs>
          <w:tab w:val="right" w:leader="dot" w:pos="9350"/>
        </w:tabs>
        <w:rPr>
          <w:rFonts w:eastAsiaTheme="minorEastAsia"/>
          <w:noProof/>
          <w:sz w:val="20"/>
          <w:szCs w:val="20"/>
        </w:rPr>
      </w:pPr>
      <w:r w:rsidRPr="00FC399E">
        <w:rPr>
          <w:b/>
          <w:sz w:val="20"/>
          <w:szCs w:val="20"/>
        </w:rPr>
        <w:fldChar w:fldCharType="begin"/>
      </w:r>
      <w:r w:rsidR="009E3910" w:rsidRPr="008D4989">
        <w:rPr>
          <w:b/>
          <w:sz w:val="20"/>
          <w:szCs w:val="20"/>
        </w:rPr>
        <w:instrText xml:space="preserve"> TOC \h \z \c "Table" </w:instrText>
      </w:r>
      <w:r w:rsidRPr="00FC399E">
        <w:rPr>
          <w:b/>
          <w:sz w:val="20"/>
          <w:szCs w:val="20"/>
        </w:rPr>
        <w:fldChar w:fldCharType="separate"/>
      </w:r>
      <w:hyperlink w:anchor="_Toc228590458" w:history="1">
        <w:r w:rsidR="00F327A1" w:rsidRPr="008D4989">
          <w:rPr>
            <w:rStyle w:val="Hyperlink"/>
            <w:noProof/>
            <w:sz w:val="20"/>
            <w:szCs w:val="20"/>
          </w:rPr>
          <w:t>Table 1. AIR Tracker prototype test cases by category</w:t>
        </w:r>
        <w:r w:rsidR="00F327A1" w:rsidRPr="008D4989">
          <w:rPr>
            <w:noProof/>
            <w:webHidden/>
            <w:sz w:val="20"/>
            <w:szCs w:val="20"/>
          </w:rPr>
          <w:tab/>
        </w:r>
        <w:r w:rsidRPr="008D4989">
          <w:rPr>
            <w:noProof/>
            <w:webHidden/>
            <w:sz w:val="20"/>
            <w:szCs w:val="20"/>
          </w:rPr>
          <w:fldChar w:fldCharType="begin"/>
        </w:r>
        <w:r w:rsidR="00F327A1" w:rsidRPr="008D4989">
          <w:rPr>
            <w:noProof/>
            <w:webHidden/>
            <w:sz w:val="20"/>
            <w:szCs w:val="20"/>
          </w:rPr>
          <w:instrText xml:space="preserve"> PAGEREF _Toc228590458 \h </w:instrText>
        </w:r>
        <w:r w:rsidRPr="008D4989">
          <w:rPr>
            <w:noProof/>
            <w:webHidden/>
            <w:sz w:val="20"/>
            <w:szCs w:val="20"/>
          </w:rPr>
        </w:r>
        <w:r w:rsidRPr="008D4989">
          <w:rPr>
            <w:noProof/>
            <w:webHidden/>
            <w:sz w:val="20"/>
            <w:szCs w:val="20"/>
          </w:rPr>
          <w:fldChar w:fldCharType="separate"/>
        </w:r>
        <w:r w:rsidR="00C87184">
          <w:rPr>
            <w:noProof/>
            <w:webHidden/>
            <w:sz w:val="20"/>
            <w:szCs w:val="20"/>
          </w:rPr>
          <w:t>6</w:t>
        </w:r>
        <w:r w:rsidRPr="008D4989">
          <w:rPr>
            <w:noProof/>
            <w:webHidden/>
            <w:sz w:val="20"/>
            <w:szCs w:val="20"/>
          </w:rPr>
          <w:fldChar w:fldCharType="end"/>
        </w:r>
      </w:hyperlink>
    </w:p>
    <w:p w:rsidR="00F327A1" w:rsidRPr="008D4989" w:rsidRDefault="00FC399E">
      <w:pPr>
        <w:pStyle w:val="TableofFigures"/>
        <w:tabs>
          <w:tab w:val="right" w:leader="dot" w:pos="9350"/>
        </w:tabs>
        <w:rPr>
          <w:rFonts w:eastAsiaTheme="minorEastAsia"/>
          <w:noProof/>
          <w:sz w:val="20"/>
          <w:szCs w:val="20"/>
        </w:rPr>
      </w:pPr>
      <w:hyperlink w:anchor="_Toc228590459" w:history="1">
        <w:r w:rsidR="00F327A1" w:rsidRPr="008D4989">
          <w:rPr>
            <w:rStyle w:val="Hyperlink"/>
            <w:noProof/>
            <w:sz w:val="20"/>
            <w:szCs w:val="20"/>
          </w:rPr>
          <w:t>Table 2. AIR Tracker prototype demonstration schedule</w:t>
        </w:r>
        <w:r w:rsidR="00F327A1" w:rsidRPr="008D4989">
          <w:rPr>
            <w:noProof/>
            <w:webHidden/>
            <w:sz w:val="20"/>
            <w:szCs w:val="20"/>
          </w:rPr>
          <w:tab/>
        </w:r>
        <w:r w:rsidRPr="008D4989">
          <w:rPr>
            <w:noProof/>
            <w:webHidden/>
            <w:sz w:val="20"/>
            <w:szCs w:val="20"/>
          </w:rPr>
          <w:fldChar w:fldCharType="begin"/>
        </w:r>
        <w:r w:rsidR="00F327A1" w:rsidRPr="008D4989">
          <w:rPr>
            <w:noProof/>
            <w:webHidden/>
            <w:sz w:val="20"/>
            <w:szCs w:val="20"/>
          </w:rPr>
          <w:instrText xml:space="preserve"> PAGEREF _Toc228590459 \h </w:instrText>
        </w:r>
        <w:r w:rsidRPr="008D4989">
          <w:rPr>
            <w:noProof/>
            <w:webHidden/>
            <w:sz w:val="20"/>
            <w:szCs w:val="20"/>
          </w:rPr>
        </w:r>
        <w:r w:rsidRPr="008D4989">
          <w:rPr>
            <w:noProof/>
            <w:webHidden/>
            <w:sz w:val="20"/>
            <w:szCs w:val="20"/>
          </w:rPr>
          <w:fldChar w:fldCharType="separate"/>
        </w:r>
        <w:r w:rsidR="00C87184">
          <w:rPr>
            <w:noProof/>
            <w:webHidden/>
            <w:sz w:val="20"/>
            <w:szCs w:val="20"/>
          </w:rPr>
          <w:t>7</w:t>
        </w:r>
        <w:r w:rsidRPr="008D4989">
          <w:rPr>
            <w:noProof/>
            <w:webHidden/>
            <w:sz w:val="20"/>
            <w:szCs w:val="20"/>
          </w:rPr>
          <w:fldChar w:fldCharType="end"/>
        </w:r>
      </w:hyperlink>
    </w:p>
    <w:p w:rsidR="00F327A1" w:rsidRPr="008D4989" w:rsidRDefault="00FC399E">
      <w:pPr>
        <w:pStyle w:val="TableofFigures"/>
        <w:tabs>
          <w:tab w:val="right" w:leader="dot" w:pos="9350"/>
        </w:tabs>
        <w:rPr>
          <w:rFonts w:eastAsiaTheme="minorEastAsia"/>
          <w:noProof/>
          <w:sz w:val="20"/>
          <w:szCs w:val="20"/>
        </w:rPr>
      </w:pPr>
      <w:hyperlink w:anchor="_Toc228590460" w:history="1">
        <w:r w:rsidR="00F327A1" w:rsidRPr="008D4989">
          <w:rPr>
            <w:rStyle w:val="Hyperlink"/>
            <w:noProof/>
            <w:sz w:val="20"/>
            <w:szCs w:val="20"/>
          </w:rPr>
          <w:t>Table 3. Data reporting and fault reporting</w:t>
        </w:r>
        <w:r w:rsidR="00F327A1" w:rsidRPr="008D4989">
          <w:rPr>
            <w:noProof/>
            <w:webHidden/>
            <w:sz w:val="20"/>
            <w:szCs w:val="20"/>
          </w:rPr>
          <w:tab/>
        </w:r>
        <w:r w:rsidRPr="008D4989">
          <w:rPr>
            <w:noProof/>
            <w:webHidden/>
            <w:sz w:val="20"/>
            <w:szCs w:val="20"/>
          </w:rPr>
          <w:fldChar w:fldCharType="begin"/>
        </w:r>
        <w:r w:rsidR="00F327A1" w:rsidRPr="008D4989">
          <w:rPr>
            <w:noProof/>
            <w:webHidden/>
            <w:sz w:val="20"/>
            <w:szCs w:val="20"/>
          </w:rPr>
          <w:instrText xml:space="preserve"> PAGEREF _Toc228590460 \h </w:instrText>
        </w:r>
        <w:r w:rsidRPr="008D4989">
          <w:rPr>
            <w:noProof/>
            <w:webHidden/>
            <w:sz w:val="20"/>
            <w:szCs w:val="20"/>
          </w:rPr>
        </w:r>
        <w:r w:rsidRPr="008D4989">
          <w:rPr>
            <w:noProof/>
            <w:webHidden/>
            <w:sz w:val="20"/>
            <w:szCs w:val="20"/>
          </w:rPr>
          <w:fldChar w:fldCharType="separate"/>
        </w:r>
        <w:r w:rsidR="00C87184">
          <w:rPr>
            <w:noProof/>
            <w:webHidden/>
            <w:sz w:val="20"/>
            <w:szCs w:val="20"/>
          </w:rPr>
          <w:t>7</w:t>
        </w:r>
        <w:r w:rsidRPr="008D4989">
          <w:rPr>
            <w:noProof/>
            <w:webHidden/>
            <w:sz w:val="20"/>
            <w:szCs w:val="20"/>
          </w:rPr>
          <w:fldChar w:fldCharType="end"/>
        </w:r>
      </w:hyperlink>
    </w:p>
    <w:p w:rsidR="00F327A1" w:rsidRPr="008D4989" w:rsidRDefault="00FC399E">
      <w:pPr>
        <w:pStyle w:val="TableofFigures"/>
        <w:tabs>
          <w:tab w:val="right" w:leader="dot" w:pos="9350"/>
        </w:tabs>
        <w:rPr>
          <w:rFonts w:eastAsiaTheme="minorEastAsia"/>
          <w:noProof/>
          <w:sz w:val="20"/>
          <w:szCs w:val="20"/>
        </w:rPr>
      </w:pPr>
      <w:hyperlink w:anchor="_Toc228590461" w:history="1">
        <w:r w:rsidR="00F327A1" w:rsidRPr="008D4989">
          <w:rPr>
            <w:rStyle w:val="Hyperlink"/>
            <w:noProof/>
            <w:sz w:val="20"/>
            <w:szCs w:val="20"/>
          </w:rPr>
          <w:t>Table 4. AIR Tracker Prototype Test Resource Requirements</w:t>
        </w:r>
        <w:r w:rsidR="00F327A1" w:rsidRPr="008D4989">
          <w:rPr>
            <w:noProof/>
            <w:webHidden/>
            <w:sz w:val="20"/>
            <w:szCs w:val="20"/>
          </w:rPr>
          <w:tab/>
        </w:r>
        <w:r w:rsidRPr="008D4989">
          <w:rPr>
            <w:noProof/>
            <w:webHidden/>
            <w:sz w:val="20"/>
            <w:szCs w:val="20"/>
          </w:rPr>
          <w:fldChar w:fldCharType="begin"/>
        </w:r>
        <w:r w:rsidR="00F327A1" w:rsidRPr="008D4989">
          <w:rPr>
            <w:noProof/>
            <w:webHidden/>
            <w:sz w:val="20"/>
            <w:szCs w:val="20"/>
          </w:rPr>
          <w:instrText xml:space="preserve"> PAGEREF _Toc228590461 \h </w:instrText>
        </w:r>
        <w:r w:rsidRPr="008D4989">
          <w:rPr>
            <w:noProof/>
            <w:webHidden/>
            <w:sz w:val="20"/>
            <w:szCs w:val="20"/>
          </w:rPr>
        </w:r>
        <w:r w:rsidRPr="008D4989">
          <w:rPr>
            <w:noProof/>
            <w:webHidden/>
            <w:sz w:val="20"/>
            <w:szCs w:val="20"/>
          </w:rPr>
          <w:fldChar w:fldCharType="separate"/>
        </w:r>
        <w:r w:rsidR="00C87184">
          <w:rPr>
            <w:noProof/>
            <w:webHidden/>
            <w:sz w:val="20"/>
            <w:szCs w:val="20"/>
          </w:rPr>
          <w:t>8</w:t>
        </w:r>
        <w:r w:rsidRPr="008D4989">
          <w:rPr>
            <w:noProof/>
            <w:webHidden/>
            <w:sz w:val="20"/>
            <w:szCs w:val="20"/>
          </w:rPr>
          <w:fldChar w:fldCharType="end"/>
        </w:r>
      </w:hyperlink>
    </w:p>
    <w:p w:rsidR="00F327A1" w:rsidRPr="008D4989" w:rsidRDefault="00FC399E">
      <w:pPr>
        <w:pStyle w:val="TableofFigures"/>
        <w:tabs>
          <w:tab w:val="right" w:leader="dot" w:pos="9350"/>
        </w:tabs>
        <w:rPr>
          <w:rFonts w:eastAsiaTheme="minorEastAsia"/>
          <w:noProof/>
          <w:sz w:val="20"/>
          <w:szCs w:val="20"/>
        </w:rPr>
      </w:pPr>
      <w:hyperlink w:anchor="_Toc228590462" w:history="1">
        <w:r w:rsidR="00F327A1" w:rsidRPr="008D4989">
          <w:rPr>
            <w:rStyle w:val="Hyperlink"/>
            <w:noProof/>
            <w:sz w:val="20"/>
            <w:szCs w:val="20"/>
          </w:rPr>
          <w:t>Table 5. Demonstration Responsibilities and Assignment</w:t>
        </w:r>
        <w:r w:rsidR="00F327A1" w:rsidRPr="008D4989">
          <w:rPr>
            <w:noProof/>
            <w:webHidden/>
            <w:sz w:val="20"/>
            <w:szCs w:val="20"/>
          </w:rPr>
          <w:tab/>
        </w:r>
        <w:r w:rsidRPr="008D4989">
          <w:rPr>
            <w:noProof/>
            <w:webHidden/>
            <w:sz w:val="20"/>
            <w:szCs w:val="20"/>
          </w:rPr>
          <w:fldChar w:fldCharType="begin"/>
        </w:r>
        <w:r w:rsidR="00F327A1" w:rsidRPr="008D4989">
          <w:rPr>
            <w:noProof/>
            <w:webHidden/>
            <w:sz w:val="20"/>
            <w:szCs w:val="20"/>
          </w:rPr>
          <w:instrText xml:space="preserve"> PAGEREF _Toc228590462 \h </w:instrText>
        </w:r>
        <w:r w:rsidRPr="008D4989">
          <w:rPr>
            <w:noProof/>
            <w:webHidden/>
            <w:sz w:val="20"/>
            <w:szCs w:val="20"/>
          </w:rPr>
        </w:r>
        <w:r w:rsidRPr="008D4989">
          <w:rPr>
            <w:noProof/>
            <w:webHidden/>
            <w:sz w:val="20"/>
            <w:szCs w:val="20"/>
          </w:rPr>
          <w:fldChar w:fldCharType="separate"/>
        </w:r>
        <w:r w:rsidR="00C87184">
          <w:rPr>
            <w:noProof/>
            <w:webHidden/>
            <w:sz w:val="20"/>
            <w:szCs w:val="20"/>
          </w:rPr>
          <w:t>10</w:t>
        </w:r>
        <w:r w:rsidRPr="008D4989">
          <w:rPr>
            <w:noProof/>
            <w:webHidden/>
            <w:sz w:val="20"/>
            <w:szCs w:val="20"/>
          </w:rPr>
          <w:fldChar w:fldCharType="end"/>
        </w:r>
      </w:hyperlink>
    </w:p>
    <w:p w:rsidR="00F327A1" w:rsidRPr="008D4989" w:rsidRDefault="00FC399E">
      <w:pPr>
        <w:pStyle w:val="TableofFigures"/>
        <w:tabs>
          <w:tab w:val="right" w:leader="dot" w:pos="9350"/>
        </w:tabs>
        <w:rPr>
          <w:rFonts w:eastAsiaTheme="minorEastAsia"/>
          <w:noProof/>
          <w:sz w:val="20"/>
          <w:szCs w:val="20"/>
        </w:rPr>
      </w:pPr>
      <w:hyperlink w:anchor="_Toc228590463" w:history="1">
        <w:r w:rsidR="00F327A1" w:rsidRPr="008D4989">
          <w:rPr>
            <w:rStyle w:val="Hyperlink"/>
            <w:noProof/>
            <w:sz w:val="20"/>
            <w:szCs w:val="20"/>
          </w:rPr>
          <w:t>Table 6. RuBee Reader Processing</w:t>
        </w:r>
        <w:r w:rsidR="00F327A1" w:rsidRPr="008D4989">
          <w:rPr>
            <w:noProof/>
            <w:webHidden/>
            <w:sz w:val="20"/>
            <w:szCs w:val="20"/>
          </w:rPr>
          <w:tab/>
        </w:r>
        <w:r w:rsidRPr="008D4989">
          <w:rPr>
            <w:noProof/>
            <w:webHidden/>
            <w:sz w:val="20"/>
            <w:szCs w:val="20"/>
          </w:rPr>
          <w:fldChar w:fldCharType="begin"/>
        </w:r>
        <w:r w:rsidR="00F327A1" w:rsidRPr="008D4989">
          <w:rPr>
            <w:noProof/>
            <w:webHidden/>
            <w:sz w:val="20"/>
            <w:szCs w:val="20"/>
          </w:rPr>
          <w:instrText xml:space="preserve"> PAGEREF _Toc228590463 \h </w:instrText>
        </w:r>
        <w:r w:rsidRPr="008D4989">
          <w:rPr>
            <w:noProof/>
            <w:webHidden/>
            <w:sz w:val="20"/>
            <w:szCs w:val="20"/>
          </w:rPr>
        </w:r>
        <w:r w:rsidRPr="008D4989">
          <w:rPr>
            <w:noProof/>
            <w:webHidden/>
            <w:sz w:val="20"/>
            <w:szCs w:val="20"/>
          </w:rPr>
          <w:fldChar w:fldCharType="separate"/>
        </w:r>
        <w:r w:rsidR="00C87184">
          <w:rPr>
            <w:noProof/>
            <w:webHidden/>
            <w:sz w:val="20"/>
            <w:szCs w:val="20"/>
          </w:rPr>
          <w:t>11</w:t>
        </w:r>
        <w:r w:rsidRPr="008D4989">
          <w:rPr>
            <w:noProof/>
            <w:webHidden/>
            <w:sz w:val="20"/>
            <w:szCs w:val="20"/>
          </w:rPr>
          <w:fldChar w:fldCharType="end"/>
        </w:r>
      </w:hyperlink>
    </w:p>
    <w:p w:rsidR="00F327A1" w:rsidRPr="008D4989" w:rsidRDefault="00FC399E">
      <w:pPr>
        <w:pStyle w:val="TableofFigures"/>
        <w:tabs>
          <w:tab w:val="right" w:leader="dot" w:pos="9350"/>
        </w:tabs>
        <w:rPr>
          <w:rFonts w:eastAsiaTheme="minorEastAsia"/>
          <w:noProof/>
          <w:sz w:val="20"/>
          <w:szCs w:val="20"/>
        </w:rPr>
      </w:pPr>
      <w:hyperlink w:anchor="_Toc228590464" w:history="1">
        <w:r w:rsidR="00F327A1" w:rsidRPr="008D4989">
          <w:rPr>
            <w:rStyle w:val="Hyperlink"/>
            <w:noProof/>
            <w:sz w:val="20"/>
            <w:szCs w:val="20"/>
          </w:rPr>
          <w:t>Table 7. RuBee Reader Processing Performance</w:t>
        </w:r>
        <w:r w:rsidR="00F327A1" w:rsidRPr="008D4989">
          <w:rPr>
            <w:noProof/>
            <w:webHidden/>
            <w:sz w:val="20"/>
            <w:szCs w:val="20"/>
          </w:rPr>
          <w:tab/>
        </w:r>
        <w:r w:rsidRPr="008D4989">
          <w:rPr>
            <w:noProof/>
            <w:webHidden/>
            <w:sz w:val="20"/>
            <w:szCs w:val="20"/>
          </w:rPr>
          <w:fldChar w:fldCharType="begin"/>
        </w:r>
        <w:r w:rsidR="00F327A1" w:rsidRPr="008D4989">
          <w:rPr>
            <w:noProof/>
            <w:webHidden/>
            <w:sz w:val="20"/>
            <w:szCs w:val="20"/>
          </w:rPr>
          <w:instrText xml:space="preserve"> PAGEREF _Toc228590464 \h </w:instrText>
        </w:r>
        <w:r w:rsidRPr="008D4989">
          <w:rPr>
            <w:noProof/>
            <w:webHidden/>
            <w:sz w:val="20"/>
            <w:szCs w:val="20"/>
          </w:rPr>
        </w:r>
        <w:r w:rsidRPr="008D4989">
          <w:rPr>
            <w:noProof/>
            <w:webHidden/>
            <w:sz w:val="20"/>
            <w:szCs w:val="20"/>
          </w:rPr>
          <w:fldChar w:fldCharType="separate"/>
        </w:r>
        <w:r w:rsidR="00C87184">
          <w:rPr>
            <w:noProof/>
            <w:webHidden/>
            <w:sz w:val="20"/>
            <w:szCs w:val="20"/>
          </w:rPr>
          <w:t>11</w:t>
        </w:r>
        <w:r w:rsidRPr="008D4989">
          <w:rPr>
            <w:noProof/>
            <w:webHidden/>
            <w:sz w:val="20"/>
            <w:szCs w:val="20"/>
          </w:rPr>
          <w:fldChar w:fldCharType="end"/>
        </w:r>
      </w:hyperlink>
    </w:p>
    <w:p w:rsidR="00F327A1" w:rsidRPr="008D4989" w:rsidRDefault="00FC399E">
      <w:pPr>
        <w:pStyle w:val="TableofFigures"/>
        <w:tabs>
          <w:tab w:val="right" w:leader="dot" w:pos="9350"/>
        </w:tabs>
        <w:rPr>
          <w:rFonts w:eastAsiaTheme="minorEastAsia"/>
          <w:noProof/>
          <w:sz w:val="20"/>
          <w:szCs w:val="20"/>
        </w:rPr>
      </w:pPr>
      <w:hyperlink w:anchor="_Toc228590465" w:history="1">
        <w:r w:rsidR="00F327A1" w:rsidRPr="008D4989">
          <w:rPr>
            <w:rStyle w:val="Hyperlink"/>
            <w:noProof/>
            <w:sz w:val="20"/>
            <w:szCs w:val="20"/>
          </w:rPr>
          <w:t>Table 8. AIR Tracker Database Functionality</w:t>
        </w:r>
        <w:r w:rsidR="00F327A1" w:rsidRPr="008D4989">
          <w:rPr>
            <w:noProof/>
            <w:webHidden/>
            <w:sz w:val="20"/>
            <w:szCs w:val="20"/>
          </w:rPr>
          <w:tab/>
        </w:r>
        <w:r w:rsidRPr="008D4989">
          <w:rPr>
            <w:noProof/>
            <w:webHidden/>
            <w:sz w:val="20"/>
            <w:szCs w:val="20"/>
          </w:rPr>
          <w:fldChar w:fldCharType="begin"/>
        </w:r>
        <w:r w:rsidR="00F327A1" w:rsidRPr="008D4989">
          <w:rPr>
            <w:noProof/>
            <w:webHidden/>
            <w:sz w:val="20"/>
            <w:szCs w:val="20"/>
          </w:rPr>
          <w:instrText xml:space="preserve"> PAGEREF _Toc228590465 \h </w:instrText>
        </w:r>
        <w:r w:rsidRPr="008D4989">
          <w:rPr>
            <w:noProof/>
            <w:webHidden/>
            <w:sz w:val="20"/>
            <w:szCs w:val="20"/>
          </w:rPr>
        </w:r>
        <w:r w:rsidRPr="008D4989">
          <w:rPr>
            <w:noProof/>
            <w:webHidden/>
            <w:sz w:val="20"/>
            <w:szCs w:val="20"/>
          </w:rPr>
          <w:fldChar w:fldCharType="separate"/>
        </w:r>
        <w:r w:rsidR="00C87184">
          <w:rPr>
            <w:noProof/>
            <w:webHidden/>
            <w:sz w:val="20"/>
            <w:szCs w:val="20"/>
          </w:rPr>
          <w:t>12</w:t>
        </w:r>
        <w:r w:rsidRPr="008D4989">
          <w:rPr>
            <w:noProof/>
            <w:webHidden/>
            <w:sz w:val="20"/>
            <w:szCs w:val="20"/>
          </w:rPr>
          <w:fldChar w:fldCharType="end"/>
        </w:r>
      </w:hyperlink>
    </w:p>
    <w:p w:rsidR="00F327A1" w:rsidRPr="008D4989" w:rsidRDefault="00FC399E">
      <w:pPr>
        <w:pStyle w:val="TableofFigures"/>
        <w:tabs>
          <w:tab w:val="right" w:leader="dot" w:pos="9350"/>
        </w:tabs>
        <w:rPr>
          <w:rFonts w:eastAsiaTheme="minorEastAsia"/>
          <w:noProof/>
          <w:sz w:val="20"/>
          <w:szCs w:val="20"/>
        </w:rPr>
      </w:pPr>
      <w:hyperlink w:anchor="_Toc228590466" w:history="1">
        <w:r w:rsidR="00F327A1" w:rsidRPr="008D4989">
          <w:rPr>
            <w:rStyle w:val="Hyperlink"/>
            <w:noProof/>
            <w:sz w:val="20"/>
            <w:szCs w:val="20"/>
          </w:rPr>
          <w:t>Table 9. AIR Tracker and Airport Database Integrity</w:t>
        </w:r>
        <w:r w:rsidR="00F327A1" w:rsidRPr="008D4989">
          <w:rPr>
            <w:noProof/>
            <w:webHidden/>
            <w:sz w:val="20"/>
            <w:szCs w:val="20"/>
          </w:rPr>
          <w:tab/>
        </w:r>
        <w:r w:rsidRPr="008D4989">
          <w:rPr>
            <w:noProof/>
            <w:webHidden/>
            <w:sz w:val="20"/>
            <w:szCs w:val="20"/>
          </w:rPr>
          <w:fldChar w:fldCharType="begin"/>
        </w:r>
        <w:r w:rsidR="00F327A1" w:rsidRPr="008D4989">
          <w:rPr>
            <w:noProof/>
            <w:webHidden/>
            <w:sz w:val="20"/>
            <w:szCs w:val="20"/>
          </w:rPr>
          <w:instrText xml:space="preserve"> PAGEREF _Toc228590466 \h </w:instrText>
        </w:r>
        <w:r w:rsidRPr="008D4989">
          <w:rPr>
            <w:noProof/>
            <w:webHidden/>
            <w:sz w:val="20"/>
            <w:szCs w:val="20"/>
          </w:rPr>
        </w:r>
        <w:r w:rsidRPr="008D4989">
          <w:rPr>
            <w:noProof/>
            <w:webHidden/>
            <w:sz w:val="20"/>
            <w:szCs w:val="20"/>
          </w:rPr>
          <w:fldChar w:fldCharType="separate"/>
        </w:r>
        <w:r w:rsidR="00C87184">
          <w:rPr>
            <w:noProof/>
            <w:webHidden/>
            <w:sz w:val="20"/>
            <w:szCs w:val="20"/>
          </w:rPr>
          <w:t>12</w:t>
        </w:r>
        <w:r w:rsidRPr="008D4989">
          <w:rPr>
            <w:noProof/>
            <w:webHidden/>
            <w:sz w:val="20"/>
            <w:szCs w:val="20"/>
          </w:rPr>
          <w:fldChar w:fldCharType="end"/>
        </w:r>
      </w:hyperlink>
    </w:p>
    <w:p w:rsidR="00F327A1" w:rsidRPr="008D4989" w:rsidRDefault="00FC399E">
      <w:pPr>
        <w:pStyle w:val="TableofFigures"/>
        <w:tabs>
          <w:tab w:val="right" w:leader="dot" w:pos="9350"/>
        </w:tabs>
        <w:rPr>
          <w:rFonts w:eastAsiaTheme="minorEastAsia"/>
          <w:noProof/>
          <w:sz w:val="20"/>
          <w:szCs w:val="20"/>
        </w:rPr>
      </w:pPr>
      <w:hyperlink w:anchor="_Toc228590467" w:history="1">
        <w:r w:rsidR="00F327A1" w:rsidRPr="008D4989">
          <w:rPr>
            <w:rStyle w:val="Hyperlink"/>
            <w:noProof/>
            <w:sz w:val="20"/>
            <w:szCs w:val="20"/>
          </w:rPr>
          <w:t>Table 10. MySQL Database Software Performance</w:t>
        </w:r>
        <w:r w:rsidR="00F327A1" w:rsidRPr="008D4989">
          <w:rPr>
            <w:noProof/>
            <w:webHidden/>
            <w:sz w:val="20"/>
            <w:szCs w:val="20"/>
          </w:rPr>
          <w:tab/>
        </w:r>
        <w:r w:rsidRPr="008D4989">
          <w:rPr>
            <w:noProof/>
            <w:webHidden/>
            <w:sz w:val="20"/>
            <w:szCs w:val="20"/>
          </w:rPr>
          <w:fldChar w:fldCharType="begin"/>
        </w:r>
        <w:r w:rsidR="00F327A1" w:rsidRPr="008D4989">
          <w:rPr>
            <w:noProof/>
            <w:webHidden/>
            <w:sz w:val="20"/>
            <w:szCs w:val="20"/>
          </w:rPr>
          <w:instrText xml:space="preserve"> PAGEREF _Toc228590467 \h </w:instrText>
        </w:r>
        <w:r w:rsidRPr="008D4989">
          <w:rPr>
            <w:noProof/>
            <w:webHidden/>
            <w:sz w:val="20"/>
            <w:szCs w:val="20"/>
          </w:rPr>
        </w:r>
        <w:r w:rsidRPr="008D4989">
          <w:rPr>
            <w:noProof/>
            <w:webHidden/>
            <w:sz w:val="20"/>
            <w:szCs w:val="20"/>
          </w:rPr>
          <w:fldChar w:fldCharType="separate"/>
        </w:r>
        <w:r w:rsidR="00C87184">
          <w:rPr>
            <w:noProof/>
            <w:webHidden/>
            <w:sz w:val="20"/>
            <w:szCs w:val="20"/>
          </w:rPr>
          <w:t>13</w:t>
        </w:r>
        <w:r w:rsidRPr="008D4989">
          <w:rPr>
            <w:noProof/>
            <w:webHidden/>
            <w:sz w:val="20"/>
            <w:szCs w:val="20"/>
          </w:rPr>
          <w:fldChar w:fldCharType="end"/>
        </w:r>
      </w:hyperlink>
    </w:p>
    <w:p w:rsidR="00F327A1" w:rsidRPr="008D4989" w:rsidRDefault="00FC399E">
      <w:pPr>
        <w:pStyle w:val="TableofFigures"/>
        <w:tabs>
          <w:tab w:val="right" w:leader="dot" w:pos="9350"/>
        </w:tabs>
        <w:rPr>
          <w:rFonts w:eastAsiaTheme="minorEastAsia"/>
          <w:noProof/>
          <w:sz w:val="20"/>
          <w:szCs w:val="20"/>
        </w:rPr>
      </w:pPr>
      <w:hyperlink w:anchor="_Toc228590468" w:history="1">
        <w:r w:rsidR="00F327A1" w:rsidRPr="008D4989">
          <w:rPr>
            <w:rStyle w:val="Hyperlink"/>
            <w:noProof/>
            <w:sz w:val="20"/>
            <w:szCs w:val="20"/>
          </w:rPr>
          <w:t>Table 11. Routing Simulation Creation Functionality</w:t>
        </w:r>
        <w:r w:rsidR="00F327A1" w:rsidRPr="008D4989">
          <w:rPr>
            <w:noProof/>
            <w:webHidden/>
            <w:sz w:val="20"/>
            <w:szCs w:val="20"/>
          </w:rPr>
          <w:tab/>
        </w:r>
        <w:r w:rsidRPr="008D4989">
          <w:rPr>
            <w:noProof/>
            <w:webHidden/>
            <w:sz w:val="20"/>
            <w:szCs w:val="20"/>
          </w:rPr>
          <w:fldChar w:fldCharType="begin"/>
        </w:r>
        <w:r w:rsidR="00F327A1" w:rsidRPr="008D4989">
          <w:rPr>
            <w:noProof/>
            <w:webHidden/>
            <w:sz w:val="20"/>
            <w:szCs w:val="20"/>
          </w:rPr>
          <w:instrText xml:space="preserve"> PAGEREF _Toc228590468 \h </w:instrText>
        </w:r>
        <w:r w:rsidRPr="008D4989">
          <w:rPr>
            <w:noProof/>
            <w:webHidden/>
            <w:sz w:val="20"/>
            <w:szCs w:val="20"/>
          </w:rPr>
        </w:r>
        <w:r w:rsidRPr="008D4989">
          <w:rPr>
            <w:noProof/>
            <w:webHidden/>
            <w:sz w:val="20"/>
            <w:szCs w:val="20"/>
          </w:rPr>
          <w:fldChar w:fldCharType="separate"/>
        </w:r>
        <w:r w:rsidR="00C87184">
          <w:rPr>
            <w:noProof/>
            <w:webHidden/>
            <w:sz w:val="20"/>
            <w:szCs w:val="20"/>
          </w:rPr>
          <w:t>14</w:t>
        </w:r>
        <w:r w:rsidRPr="008D4989">
          <w:rPr>
            <w:noProof/>
            <w:webHidden/>
            <w:sz w:val="20"/>
            <w:szCs w:val="20"/>
          </w:rPr>
          <w:fldChar w:fldCharType="end"/>
        </w:r>
      </w:hyperlink>
    </w:p>
    <w:p w:rsidR="00F327A1" w:rsidRPr="008D4989" w:rsidRDefault="00FC399E">
      <w:pPr>
        <w:pStyle w:val="TableofFigures"/>
        <w:tabs>
          <w:tab w:val="right" w:leader="dot" w:pos="9350"/>
        </w:tabs>
        <w:rPr>
          <w:rFonts w:eastAsiaTheme="minorEastAsia"/>
          <w:noProof/>
          <w:sz w:val="20"/>
          <w:szCs w:val="20"/>
        </w:rPr>
      </w:pPr>
      <w:hyperlink w:anchor="_Toc228590469" w:history="1">
        <w:r w:rsidR="00F327A1" w:rsidRPr="008D4989">
          <w:rPr>
            <w:rStyle w:val="Hyperlink"/>
            <w:noProof/>
            <w:sz w:val="20"/>
            <w:szCs w:val="20"/>
          </w:rPr>
          <w:t>Table 12. Routing Simulation Functionality</w:t>
        </w:r>
        <w:r w:rsidR="00F327A1" w:rsidRPr="008D4989">
          <w:rPr>
            <w:noProof/>
            <w:webHidden/>
            <w:sz w:val="20"/>
            <w:szCs w:val="20"/>
          </w:rPr>
          <w:tab/>
        </w:r>
        <w:r w:rsidRPr="008D4989">
          <w:rPr>
            <w:noProof/>
            <w:webHidden/>
            <w:sz w:val="20"/>
            <w:szCs w:val="20"/>
          </w:rPr>
          <w:fldChar w:fldCharType="begin"/>
        </w:r>
        <w:r w:rsidR="00F327A1" w:rsidRPr="008D4989">
          <w:rPr>
            <w:noProof/>
            <w:webHidden/>
            <w:sz w:val="20"/>
            <w:szCs w:val="20"/>
          </w:rPr>
          <w:instrText xml:space="preserve"> PAGEREF _Toc228590469 \h </w:instrText>
        </w:r>
        <w:r w:rsidRPr="008D4989">
          <w:rPr>
            <w:noProof/>
            <w:webHidden/>
            <w:sz w:val="20"/>
            <w:szCs w:val="20"/>
          </w:rPr>
        </w:r>
        <w:r w:rsidRPr="008D4989">
          <w:rPr>
            <w:noProof/>
            <w:webHidden/>
            <w:sz w:val="20"/>
            <w:szCs w:val="20"/>
          </w:rPr>
          <w:fldChar w:fldCharType="separate"/>
        </w:r>
        <w:r w:rsidR="00C87184">
          <w:rPr>
            <w:noProof/>
            <w:webHidden/>
            <w:sz w:val="20"/>
            <w:szCs w:val="20"/>
          </w:rPr>
          <w:t>15</w:t>
        </w:r>
        <w:r w:rsidRPr="008D4989">
          <w:rPr>
            <w:noProof/>
            <w:webHidden/>
            <w:sz w:val="20"/>
            <w:szCs w:val="20"/>
          </w:rPr>
          <w:fldChar w:fldCharType="end"/>
        </w:r>
      </w:hyperlink>
    </w:p>
    <w:p w:rsidR="00F327A1" w:rsidRPr="008D4989" w:rsidRDefault="00FC399E">
      <w:pPr>
        <w:pStyle w:val="TableofFigures"/>
        <w:tabs>
          <w:tab w:val="right" w:leader="dot" w:pos="9350"/>
        </w:tabs>
        <w:rPr>
          <w:rFonts w:eastAsiaTheme="minorEastAsia"/>
          <w:noProof/>
          <w:sz w:val="20"/>
          <w:szCs w:val="20"/>
        </w:rPr>
      </w:pPr>
      <w:hyperlink w:anchor="_Toc228590470" w:history="1">
        <w:r w:rsidR="00F327A1" w:rsidRPr="008D4989">
          <w:rPr>
            <w:rStyle w:val="Hyperlink"/>
            <w:noProof/>
            <w:sz w:val="20"/>
            <w:szCs w:val="20"/>
          </w:rPr>
          <w:t>Table 13. Alert Generator-to-Database interface Functionality</w:t>
        </w:r>
        <w:r w:rsidR="00F327A1" w:rsidRPr="008D4989">
          <w:rPr>
            <w:noProof/>
            <w:webHidden/>
            <w:sz w:val="20"/>
            <w:szCs w:val="20"/>
          </w:rPr>
          <w:tab/>
        </w:r>
        <w:r w:rsidRPr="008D4989">
          <w:rPr>
            <w:noProof/>
            <w:webHidden/>
            <w:sz w:val="20"/>
            <w:szCs w:val="20"/>
          </w:rPr>
          <w:fldChar w:fldCharType="begin"/>
        </w:r>
        <w:r w:rsidR="00F327A1" w:rsidRPr="008D4989">
          <w:rPr>
            <w:noProof/>
            <w:webHidden/>
            <w:sz w:val="20"/>
            <w:szCs w:val="20"/>
          </w:rPr>
          <w:instrText xml:space="preserve"> PAGEREF _Toc228590470 \h </w:instrText>
        </w:r>
        <w:r w:rsidRPr="008D4989">
          <w:rPr>
            <w:noProof/>
            <w:webHidden/>
            <w:sz w:val="20"/>
            <w:szCs w:val="20"/>
          </w:rPr>
        </w:r>
        <w:r w:rsidRPr="008D4989">
          <w:rPr>
            <w:noProof/>
            <w:webHidden/>
            <w:sz w:val="20"/>
            <w:szCs w:val="20"/>
          </w:rPr>
          <w:fldChar w:fldCharType="separate"/>
        </w:r>
        <w:r w:rsidR="00C87184">
          <w:rPr>
            <w:noProof/>
            <w:webHidden/>
            <w:sz w:val="20"/>
            <w:szCs w:val="20"/>
          </w:rPr>
          <w:t>16</w:t>
        </w:r>
        <w:r w:rsidRPr="008D4989">
          <w:rPr>
            <w:noProof/>
            <w:webHidden/>
            <w:sz w:val="20"/>
            <w:szCs w:val="20"/>
          </w:rPr>
          <w:fldChar w:fldCharType="end"/>
        </w:r>
      </w:hyperlink>
    </w:p>
    <w:p w:rsidR="00F327A1" w:rsidRPr="008D4989" w:rsidRDefault="00FC399E">
      <w:pPr>
        <w:pStyle w:val="TableofFigures"/>
        <w:tabs>
          <w:tab w:val="right" w:leader="dot" w:pos="9350"/>
        </w:tabs>
        <w:rPr>
          <w:rFonts w:eastAsiaTheme="minorEastAsia"/>
          <w:noProof/>
          <w:sz w:val="20"/>
          <w:szCs w:val="20"/>
        </w:rPr>
      </w:pPr>
      <w:hyperlink w:anchor="_Toc228590471" w:history="1">
        <w:r w:rsidR="00F327A1" w:rsidRPr="008D4989">
          <w:rPr>
            <w:rStyle w:val="Hyperlink"/>
            <w:noProof/>
            <w:sz w:val="20"/>
            <w:szCs w:val="20"/>
          </w:rPr>
          <w:t>Table 14. AIR Tracker Alert Generator Functionality (Internal)</w:t>
        </w:r>
        <w:r w:rsidR="00F327A1" w:rsidRPr="008D4989">
          <w:rPr>
            <w:noProof/>
            <w:webHidden/>
            <w:sz w:val="20"/>
            <w:szCs w:val="20"/>
          </w:rPr>
          <w:tab/>
        </w:r>
        <w:r w:rsidRPr="008D4989">
          <w:rPr>
            <w:noProof/>
            <w:webHidden/>
            <w:sz w:val="20"/>
            <w:szCs w:val="20"/>
          </w:rPr>
          <w:fldChar w:fldCharType="begin"/>
        </w:r>
        <w:r w:rsidR="00F327A1" w:rsidRPr="008D4989">
          <w:rPr>
            <w:noProof/>
            <w:webHidden/>
            <w:sz w:val="20"/>
            <w:szCs w:val="20"/>
          </w:rPr>
          <w:instrText xml:space="preserve"> PAGEREF _Toc228590471 \h </w:instrText>
        </w:r>
        <w:r w:rsidRPr="008D4989">
          <w:rPr>
            <w:noProof/>
            <w:webHidden/>
            <w:sz w:val="20"/>
            <w:szCs w:val="20"/>
          </w:rPr>
        </w:r>
        <w:r w:rsidRPr="008D4989">
          <w:rPr>
            <w:noProof/>
            <w:webHidden/>
            <w:sz w:val="20"/>
            <w:szCs w:val="20"/>
          </w:rPr>
          <w:fldChar w:fldCharType="separate"/>
        </w:r>
        <w:r w:rsidR="00C87184">
          <w:rPr>
            <w:noProof/>
            <w:webHidden/>
            <w:sz w:val="20"/>
            <w:szCs w:val="20"/>
          </w:rPr>
          <w:t>16</w:t>
        </w:r>
        <w:r w:rsidRPr="008D4989">
          <w:rPr>
            <w:noProof/>
            <w:webHidden/>
            <w:sz w:val="20"/>
            <w:szCs w:val="20"/>
          </w:rPr>
          <w:fldChar w:fldCharType="end"/>
        </w:r>
      </w:hyperlink>
    </w:p>
    <w:p w:rsidR="00F327A1" w:rsidRPr="008D4989" w:rsidRDefault="00FC399E">
      <w:pPr>
        <w:pStyle w:val="TableofFigures"/>
        <w:tabs>
          <w:tab w:val="right" w:leader="dot" w:pos="9350"/>
        </w:tabs>
        <w:rPr>
          <w:rFonts w:eastAsiaTheme="minorEastAsia"/>
          <w:noProof/>
          <w:sz w:val="20"/>
          <w:szCs w:val="20"/>
        </w:rPr>
      </w:pPr>
      <w:hyperlink w:anchor="_Toc228590472" w:history="1">
        <w:r w:rsidR="00F327A1" w:rsidRPr="008D4989">
          <w:rPr>
            <w:rStyle w:val="Hyperlink"/>
            <w:noProof/>
            <w:sz w:val="20"/>
            <w:szCs w:val="20"/>
          </w:rPr>
          <w:t>Table 15. AIR Tracker Alert Generator Functionality (External)</w:t>
        </w:r>
        <w:r w:rsidR="00F327A1" w:rsidRPr="008D4989">
          <w:rPr>
            <w:noProof/>
            <w:webHidden/>
            <w:sz w:val="20"/>
            <w:szCs w:val="20"/>
          </w:rPr>
          <w:tab/>
        </w:r>
        <w:r w:rsidRPr="008D4989">
          <w:rPr>
            <w:noProof/>
            <w:webHidden/>
            <w:sz w:val="20"/>
            <w:szCs w:val="20"/>
          </w:rPr>
          <w:fldChar w:fldCharType="begin"/>
        </w:r>
        <w:r w:rsidR="00F327A1" w:rsidRPr="008D4989">
          <w:rPr>
            <w:noProof/>
            <w:webHidden/>
            <w:sz w:val="20"/>
            <w:szCs w:val="20"/>
          </w:rPr>
          <w:instrText xml:space="preserve"> PAGEREF _Toc228590472 \h </w:instrText>
        </w:r>
        <w:r w:rsidRPr="008D4989">
          <w:rPr>
            <w:noProof/>
            <w:webHidden/>
            <w:sz w:val="20"/>
            <w:szCs w:val="20"/>
          </w:rPr>
        </w:r>
        <w:r w:rsidRPr="008D4989">
          <w:rPr>
            <w:noProof/>
            <w:webHidden/>
            <w:sz w:val="20"/>
            <w:szCs w:val="20"/>
          </w:rPr>
          <w:fldChar w:fldCharType="separate"/>
        </w:r>
        <w:r w:rsidR="00C87184">
          <w:rPr>
            <w:noProof/>
            <w:webHidden/>
            <w:sz w:val="20"/>
            <w:szCs w:val="20"/>
          </w:rPr>
          <w:t>17</w:t>
        </w:r>
        <w:r w:rsidRPr="008D4989">
          <w:rPr>
            <w:noProof/>
            <w:webHidden/>
            <w:sz w:val="20"/>
            <w:szCs w:val="20"/>
          </w:rPr>
          <w:fldChar w:fldCharType="end"/>
        </w:r>
      </w:hyperlink>
    </w:p>
    <w:p w:rsidR="00F327A1" w:rsidRPr="008D4989" w:rsidRDefault="00FC399E">
      <w:pPr>
        <w:pStyle w:val="TableofFigures"/>
        <w:tabs>
          <w:tab w:val="right" w:leader="dot" w:pos="9350"/>
        </w:tabs>
        <w:rPr>
          <w:rFonts w:eastAsiaTheme="minorEastAsia"/>
          <w:noProof/>
          <w:sz w:val="20"/>
          <w:szCs w:val="20"/>
        </w:rPr>
      </w:pPr>
      <w:hyperlink w:anchor="_Toc228590473" w:history="1">
        <w:r w:rsidR="00F327A1" w:rsidRPr="008D4989">
          <w:rPr>
            <w:rStyle w:val="Hyperlink"/>
            <w:noProof/>
            <w:sz w:val="20"/>
            <w:szCs w:val="20"/>
          </w:rPr>
          <w:t>Table 16. Alert Generator-to-handheld Alert System Interface Functionality</w:t>
        </w:r>
        <w:r w:rsidR="00F327A1" w:rsidRPr="008D4989">
          <w:rPr>
            <w:noProof/>
            <w:webHidden/>
            <w:sz w:val="20"/>
            <w:szCs w:val="20"/>
          </w:rPr>
          <w:tab/>
        </w:r>
        <w:r w:rsidRPr="008D4989">
          <w:rPr>
            <w:noProof/>
            <w:webHidden/>
            <w:sz w:val="20"/>
            <w:szCs w:val="20"/>
          </w:rPr>
          <w:fldChar w:fldCharType="begin"/>
        </w:r>
        <w:r w:rsidR="00F327A1" w:rsidRPr="008D4989">
          <w:rPr>
            <w:noProof/>
            <w:webHidden/>
            <w:sz w:val="20"/>
            <w:szCs w:val="20"/>
          </w:rPr>
          <w:instrText xml:space="preserve"> PAGEREF _Toc228590473 \h </w:instrText>
        </w:r>
        <w:r w:rsidRPr="008D4989">
          <w:rPr>
            <w:noProof/>
            <w:webHidden/>
            <w:sz w:val="20"/>
            <w:szCs w:val="20"/>
          </w:rPr>
        </w:r>
        <w:r w:rsidRPr="008D4989">
          <w:rPr>
            <w:noProof/>
            <w:webHidden/>
            <w:sz w:val="20"/>
            <w:szCs w:val="20"/>
          </w:rPr>
          <w:fldChar w:fldCharType="separate"/>
        </w:r>
        <w:r w:rsidR="00C87184">
          <w:rPr>
            <w:noProof/>
            <w:webHidden/>
            <w:sz w:val="20"/>
            <w:szCs w:val="20"/>
          </w:rPr>
          <w:t>18</w:t>
        </w:r>
        <w:r w:rsidRPr="008D4989">
          <w:rPr>
            <w:noProof/>
            <w:webHidden/>
            <w:sz w:val="20"/>
            <w:szCs w:val="20"/>
          </w:rPr>
          <w:fldChar w:fldCharType="end"/>
        </w:r>
      </w:hyperlink>
    </w:p>
    <w:p w:rsidR="00F327A1" w:rsidRPr="008D4989" w:rsidRDefault="00FC399E">
      <w:pPr>
        <w:pStyle w:val="TableofFigures"/>
        <w:tabs>
          <w:tab w:val="right" w:leader="dot" w:pos="9350"/>
        </w:tabs>
        <w:rPr>
          <w:rFonts w:eastAsiaTheme="minorEastAsia"/>
          <w:noProof/>
          <w:sz w:val="20"/>
          <w:szCs w:val="20"/>
        </w:rPr>
      </w:pPr>
      <w:hyperlink w:anchor="_Toc228590474" w:history="1">
        <w:r w:rsidR="00F327A1" w:rsidRPr="008D4989">
          <w:rPr>
            <w:rStyle w:val="Hyperlink"/>
            <w:noProof/>
            <w:sz w:val="20"/>
            <w:szCs w:val="20"/>
          </w:rPr>
          <w:t>Table 17. Handheld Alert System GUI Functionality</w:t>
        </w:r>
        <w:r w:rsidR="00F327A1" w:rsidRPr="008D4989">
          <w:rPr>
            <w:noProof/>
            <w:webHidden/>
            <w:sz w:val="20"/>
            <w:szCs w:val="20"/>
          </w:rPr>
          <w:tab/>
        </w:r>
        <w:r w:rsidRPr="008D4989">
          <w:rPr>
            <w:noProof/>
            <w:webHidden/>
            <w:sz w:val="20"/>
            <w:szCs w:val="20"/>
          </w:rPr>
          <w:fldChar w:fldCharType="begin"/>
        </w:r>
        <w:r w:rsidR="00F327A1" w:rsidRPr="008D4989">
          <w:rPr>
            <w:noProof/>
            <w:webHidden/>
            <w:sz w:val="20"/>
            <w:szCs w:val="20"/>
          </w:rPr>
          <w:instrText xml:space="preserve"> PAGEREF _Toc228590474 \h </w:instrText>
        </w:r>
        <w:r w:rsidRPr="008D4989">
          <w:rPr>
            <w:noProof/>
            <w:webHidden/>
            <w:sz w:val="20"/>
            <w:szCs w:val="20"/>
          </w:rPr>
        </w:r>
        <w:r w:rsidRPr="008D4989">
          <w:rPr>
            <w:noProof/>
            <w:webHidden/>
            <w:sz w:val="20"/>
            <w:szCs w:val="20"/>
          </w:rPr>
          <w:fldChar w:fldCharType="separate"/>
        </w:r>
        <w:r w:rsidR="00C87184">
          <w:rPr>
            <w:noProof/>
            <w:webHidden/>
            <w:sz w:val="20"/>
            <w:szCs w:val="20"/>
          </w:rPr>
          <w:t>18</w:t>
        </w:r>
        <w:r w:rsidRPr="008D4989">
          <w:rPr>
            <w:noProof/>
            <w:webHidden/>
            <w:sz w:val="20"/>
            <w:szCs w:val="20"/>
          </w:rPr>
          <w:fldChar w:fldCharType="end"/>
        </w:r>
      </w:hyperlink>
    </w:p>
    <w:p w:rsidR="00F327A1" w:rsidRPr="008D4989" w:rsidRDefault="00FC399E">
      <w:pPr>
        <w:pStyle w:val="TableofFigures"/>
        <w:tabs>
          <w:tab w:val="right" w:leader="dot" w:pos="9350"/>
        </w:tabs>
        <w:rPr>
          <w:rFonts w:eastAsiaTheme="minorEastAsia"/>
          <w:noProof/>
          <w:sz w:val="20"/>
          <w:szCs w:val="20"/>
        </w:rPr>
      </w:pPr>
      <w:hyperlink w:anchor="_Toc228590475" w:history="1">
        <w:r w:rsidR="00F327A1" w:rsidRPr="008D4989">
          <w:rPr>
            <w:rStyle w:val="Hyperlink"/>
            <w:noProof/>
            <w:sz w:val="20"/>
            <w:szCs w:val="20"/>
          </w:rPr>
          <w:t>Table 18. Historical Reports of Alerts Functionality</w:t>
        </w:r>
        <w:r w:rsidR="00F327A1" w:rsidRPr="008D4989">
          <w:rPr>
            <w:noProof/>
            <w:webHidden/>
            <w:sz w:val="20"/>
            <w:szCs w:val="20"/>
          </w:rPr>
          <w:tab/>
        </w:r>
        <w:r w:rsidRPr="008D4989">
          <w:rPr>
            <w:noProof/>
            <w:webHidden/>
            <w:sz w:val="20"/>
            <w:szCs w:val="20"/>
          </w:rPr>
          <w:fldChar w:fldCharType="begin"/>
        </w:r>
        <w:r w:rsidR="00F327A1" w:rsidRPr="008D4989">
          <w:rPr>
            <w:noProof/>
            <w:webHidden/>
            <w:sz w:val="20"/>
            <w:szCs w:val="20"/>
          </w:rPr>
          <w:instrText xml:space="preserve"> PAGEREF _Toc228590475 \h </w:instrText>
        </w:r>
        <w:r w:rsidRPr="008D4989">
          <w:rPr>
            <w:noProof/>
            <w:webHidden/>
            <w:sz w:val="20"/>
            <w:szCs w:val="20"/>
          </w:rPr>
        </w:r>
        <w:r w:rsidRPr="008D4989">
          <w:rPr>
            <w:noProof/>
            <w:webHidden/>
            <w:sz w:val="20"/>
            <w:szCs w:val="20"/>
          </w:rPr>
          <w:fldChar w:fldCharType="separate"/>
        </w:r>
        <w:r w:rsidR="00C87184">
          <w:rPr>
            <w:noProof/>
            <w:webHidden/>
            <w:sz w:val="20"/>
            <w:szCs w:val="20"/>
          </w:rPr>
          <w:t>19</w:t>
        </w:r>
        <w:r w:rsidRPr="008D4989">
          <w:rPr>
            <w:noProof/>
            <w:webHidden/>
            <w:sz w:val="20"/>
            <w:szCs w:val="20"/>
          </w:rPr>
          <w:fldChar w:fldCharType="end"/>
        </w:r>
      </w:hyperlink>
    </w:p>
    <w:p w:rsidR="00BE12EF" w:rsidRPr="008428C0" w:rsidRDefault="00FC399E" w:rsidP="008428C0">
      <w:pPr>
        <w:pStyle w:val="APATitlePage"/>
        <w:jc w:val="left"/>
        <w:rPr>
          <w:rFonts w:asciiTheme="minorHAnsi" w:hAnsiTheme="minorHAnsi"/>
          <w:b/>
          <w:sz w:val="22"/>
          <w:szCs w:val="22"/>
        </w:rPr>
      </w:pPr>
      <w:r w:rsidRPr="008D4989">
        <w:rPr>
          <w:rFonts w:asciiTheme="minorHAnsi" w:hAnsiTheme="minorHAnsi"/>
          <w:b/>
          <w:sz w:val="20"/>
        </w:rPr>
        <w:lastRenderedPageBreak/>
        <w:fldChar w:fldCharType="end"/>
      </w:r>
    </w:p>
    <w:p w:rsidR="00502553" w:rsidRDefault="008D78F5" w:rsidP="00CA4158">
      <w:pPr>
        <w:pStyle w:val="Heading1"/>
        <w:keepLines w:val="0"/>
        <w:tabs>
          <w:tab w:val="num" w:pos="432"/>
        </w:tabs>
        <w:spacing w:before="240" w:after="60" w:line="480" w:lineRule="auto"/>
        <w:rPr>
          <w:rFonts w:asciiTheme="minorHAnsi" w:hAnsiTheme="minorHAnsi"/>
        </w:rPr>
      </w:pPr>
      <w:bookmarkStart w:id="0" w:name="_Toc228113116"/>
      <w:r w:rsidRPr="00BE12EF">
        <w:rPr>
          <w:rFonts w:asciiTheme="minorHAnsi" w:hAnsiTheme="minorHAnsi"/>
        </w:rPr>
        <w:t xml:space="preserve">1 </w:t>
      </w:r>
      <w:r w:rsidR="00191E64">
        <w:rPr>
          <w:rFonts w:asciiTheme="minorHAnsi" w:hAnsiTheme="minorHAnsi"/>
        </w:rPr>
        <w:t>Objectives</w:t>
      </w:r>
      <w:bookmarkEnd w:id="0"/>
    </w:p>
    <w:p w:rsidR="00AC36C1" w:rsidRPr="004D29B4" w:rsidRDefault="00AC36C1" w:rsidP="00711B1A">
      <w:pPr>
        <w:spacing w:line="480" w:lineRule="auto"/>
        <w:ind w:firstLine="450"/>
      </w:pPr>
      <w:r w:rsidRPr="004D29B4">
        <w:t xml:space="preserve">AIR Tracker is a </w:t>
      </w:r>
      <w:r w:rsidR="009162BB">
        <w:t>quality assurance (</w:t>
      </w:r>
      <w:r w:rsidRPr="004D29B4">
        <w:t>QA</w:t>
      </w:r>
      <w:r w:rsidR="009162BB">
        <w:t>)</w:t>
      </w:r>
      <w:r w:rsidRPr="004D29B4">
        <w:t xml:space="preserve"> system with intentions to ultimately reduce the amount of mishandled bags. It provides real-time tracking of bags throughout the entire Ground-level Routing Process (GRP), which includes the critical areas surrounding transfers. It alerts the airport baggage handling staff when bags get off track. Lastly, it provides a historical summary of alerts to assist the airport in finding problem areas within the baggage handling system.</w:t>
      </w:r>
      <w:r w:rsidR="003B76A7" w:rsidRPr="004D29B4">
        <w:t xml:space="preserve"> AIR Tracker is customized, built and targeted for airports of any size.</w:t>
      </w:r>
    </w:p>
    <w:p w:rsidR="002E1DFE" w:rsidRDefault="00AC36C1" w:rsidP="00711B1A">
      <w:pPr>
        <w:pStyle w:val="BodyTextIndent"/>
        <w:spacing w:line="480" w:lineRule="auto"/>
        <w:ind w:left="0" w:firstLine="576"/>
        <w:rPr>
          <w:rFonts w:asciiTheme="minorHAnsi" w:hAnsiTheme="minorHAnsi"/>
          <w:sz w:val="22"/>
          <w:szCs w:val="22"/>
        </w:rPr>
      </w:pPr>
      <w:r w:rsidRPr="004D29B4">
        <w:rPr>
          <w:rFonts w:asciiTheme="minorHAnsi" w:hAnsiTheme="minorHAnsi"/>
          <w:sz w:val="22"/>
          <w:szCs w:val="22"/>
        </w:rPr>
        <w:t xml:space="preserve">Although quite different from the </w:t>
      </w:r>
      <w:r w:rsidR="009162BB">
        <w:rPr>
          <w:rFonts w:asciiTheme="minorHAnsi" w:hAnsiTheme="minorHAnsi"/>
          <w:sz w:val="22"/>
          <w:szCs w:val="22"/>
        </w:rPr>
        <w:t>real world product (</w:t>
      </w:r>
      <w:r w:rsidRPr="004D29B4">
        <w:rPr>
          <w:rFonts w:asciiTheme="minorHAnsi" w:hAnsiTheme="minorHAnsi"/>
          <w:sz w:val="22"/>
          <w:szCs w:val="22"/>
        </w:rPr>
        <w:t>RWP</w:t>
      </w:r>
      <w:r w:rsidR="009162BB">
        <w:rPr>
          <w:rFonts w:asciiTheme="minorHAnsi" w:hAnsiTheme="minorHAnsi"/>
          <w:sz w:val="22"/>
          <w:szCs w:val="22"/>
        </w:rPr>
        <w:t>)</w:t>
      </w:r>
      <w:r w:rsidRPr="004D29B4">
        <w:rPr>
          <w:rFonts w:asciiTheme="minorHAnsi" w:hAnsiTheme="minorHAnsi"/>
          <w:sz w:val="22"/>
          <w:szCs w:val="22"/>
        </w:rPr>
        <w:t xml:space="preserve">, the prototype </w:t>
      </w:r>
      <w:r w:rsidR="003B76A7" w:rsidRPr="004D29B4">
        <w:rPr>
          <w:rFonts w:asciiTheme="minorHAnsi" w:hAnsiTheme="minorHAnsi"/>
          <w:sz w:val="22"/>
          <w:szCs w:val="22"/>
        </w:rPr>
        <w:t>will</w:t>
      </w:r>
      <w:r w:rsidRPr="004D29B4">
        <w:rPr>
          <w:rFonts w:asciiTheme="minorHAnsi" w:hAnsiTheme="minorHAnsi"/>
          <w:sz w:val="22"/>
          <w:szCs w:val="22"/>
        </w:rPr>
        <w:t xml:space="preserve"> still be able to complete a myriad of objectives. The objectives will be completed in the order of the process flow itself, starting with the </w:t>
      </w:r>
      <w:r w:rsidR="002E1DFE">
        <w:rPr>
          <w:rFonts w:asciiTheme="minorHAnsi" w:hAnsiTheme="minorHAnsi"/>
          <w:sz w:val="22"/>
          <w:szCs w:val="22"/>
        </w:rPr>
        <w:t>RuBee</w:t>
      </w:r>
      <w:r w:rsidRPr="004D29B4">
        <w:rPr>
          <w:rFonts w:asciiTheme="minorHAnsi" w:hAnsiTheme="minorHAnsi"/>
          <w:sz w:val="22"/>
          <w:szCs w:val="22"/>
        </w:rPr>
        <w:t xml:space="preserve"> scanner and ending with reports. </w:t>
      </w:r>
    </w:p>
    <w:p w:rsidR="00E36376" w:rsidRDefault="00AC36C1" w:rsidP="00711B1A">
      <w:pPr>
        <w:pStyle w:val="BodyTextIndent"/>
        <w:spacing w:line="480" w:lineRule="auto"/>
        <w:ind w:left="0" w:firstLine="576"/>
        <w:rPr>
          <w:rFonts w:asciiTheme="minorHAnsi" w:hAnsiTheme="minorHAnsi"/>
          <w:sz w:val="22"/>
          <w:szCs w:val="22"/>
        </w:rPr>
      </w:pPr>
      <w:r w:rsidRPr="004D29B4">
        <w:rPr>
          <w:rFonts w:asciiTheme="minorHAnsi" w:hAnsiTheme="minorHAnsi"/>
          <w:sz w:val="22"/>
          <w:szCs w:val="22"/>
        </w:rPr>
        <w:t xml:space="preserve">First, </w:t>
      </w:r>
      <w:r w:rsidR="002E1DFE">
        <w:rPr>
          <w:rFonts w:asciiTheme="minorHAnsi" w:hAnsiTheme="minorHAnsi"/>
          <w:sz w:val="22"/>
          <w:szCs w:val="22"/>
        </w:rPr>
        <w:t>to prove that a</w:t>
      </w:r>
      <w:r w:rsidRPr="004D29B4">
        <w:rPr>
          <w:rFonts w:asciiTheme="minorHAnsi" w:hAnsiTheme="minorHAnsi"/>
          <w:sz w:val="22"/>
          <w:szCs w:val="22"/>
        </w:rPr>
        <w:t xml:space="preserve"> scanner </w:t>
      </w:r>
      <w:r w:rsidR="002E1DFE">
        <w:rPr>
          <w:rFonts w:asciiTheme="minorHAnsi" w:hAnsiTheme="minorHAnsi"/>
          <w:sz w:val="22"/>
          <w:szCs w:val="22"/>
        </w:rPr>
        <w:t>can</w:t>
      </w:r>
      <w:r w:rsidRPr="004D29B4">
        <w:rPr>
          <w:rFonts w:asciiTheme="minorHAnsi" w:hAnsiTheme="minorHAnsi"/>
          <w:sz w:val="22"/>
          <w:szCs w:val="22"/>
        </w:rPr>
        <w:t xml:space="preserve"> grab data from a tag and send it to the simulated A</w:t>
      </w:r>
      <w:r w:rsidR="002E1DFE">
        <w:rPr>
          <w:rFonts w:asciiTheme="minorHAnsi" w:hAnsiTheme="minorHAnsi"/>
          <w:sz w:val="22"/>
          <w:szCs w:val="22"/>
        </w:rPr>
        <w:t>IR Tracker application, the RuBee demonstration kit will be used.</w:t>
      </w:r>
      <w:r w:rsidR="00AE34B3">
        <w:rPr>
          <w:rFonts w:asciiTheme="minorHAnsi" w:hAnsiTheme="minorHAnsi"/>
          <w:sz w:val="22"/>
          <w:szCs w:val="22"/>
        </w:rPr>
        <w:t xml:space="preserve"> </w:t>
      </w:r>
      <w:r w:rsidR="002E1DFE">
        <w:rPr>
          <w:rFonts w:asciiTheme="minorHAnsi" w:hAnsiTheme="minorHAnsi"/>
          <w:sz w:val="22"/>
          <w:szCs w:val="22"/>
        </w:rPr>
        <w:t>Then, to prove that AIR Tracker can query the correct data from the airport database and store it in the AIR Tracker database, the database tables will be checked.</w:t>
      </w:r>
      <w:r w:rsidR="00AE34B3">
        <w:rPr>
          <w:rFonts w:asciiTheme="minorHAnsi" w:hAnsiTheme="minorHAnsi"/>
          <w:sz w:val="22"/>
          <w:szCs w:val="22"/>
        </w:rPr>
        <w:t xml:space="preserve"> </w:t>
      </w:r>
      <w:r w:rsidR="002E1DFE">
        <w:rPr>
          <w:rFonts w:asciiTheme="minorHAnsi" w:hAnsiTheme="minorHAnsi"/>
          <w:sz w:val="22"/>
          <w:szCs w:val="22"/>
        </w:rPr>
        <w:t>Next, to prove alerts can be generated, a bag will be sent off course</w:t>
      </w:r>
      <w:r w:rsidR="00AE34B3">
        <w:rPr>
          <w:rFonts w:asciiTheme="minorHAnsi" w:hAnsiTheme="minorHAnsi"/>
          <w:sz w:val="22"/>
          <w:szCs w:val="22"/>
        </w:rPr>
        <w:t xml:space="preserve"> and the AIR Tracker database will be checked to see if an alert has been inserted. </w:t>
      </w:r>
      <w:r w:rsidRPr="004D29B4">
        <w:rPr>
          <w:rFonts w:asciiTheme="minorHAnsi" w:hAnsiTheme="minorHAnsi"/>
          <w:sz w:val="22"/>
          <w:szCs w:val="22"/>
        </w:rPr>
        <w:t xml:space="preserve">Then, </w:t>
      </w:r>
      <w:r w:rsidR="002E1DFE">
        <w:rPr>
          <w:rFonts w:asciiTheme="minorHAnsi" w:hAnsiTheme="minorHAnsi"/>
          <w:sz w:val="22"/>
          <w:szCs w:val="22"/>
        </w:rPr>
        <w:t xml:space="preserve">to prove that </w:t>
      </w:r>
      <w:r w:rsidR="00AE34B3">
        <w:rPr>
          <w:rFonts w:asciiTheme="minorHAnsi" w:hAnsiTheme="minorHAnsi"/>
          <w:sz w:val="22"/>
          <w:szCs w:val="22"/>
        </w:rPr>
        <w:t xml:space="preserve">an alert can be cleared, the bag that went off course will be placed in its correct path, and the AIR Tracker database will be checked to see if the alert status has changed. </w:t>
      </w:r>
      <w:r w:rsidRPr="004D29B4">
        <w:rPr>
          <w:rFonts w:asciiTheme="minorHAnsi" w:hAnsiTheme="minorHAnsi"/>
          <w:sz w:val="22"/>
          <w:szCs w:val="22"/>
        </w:rPr>
        <w:t>Lastly, the data from the GRP simulation will have to be sent to the virtual AIR Tracker database, which then can be queried to create a report.</w:t>
      </w:r>
    </w:p>
    <w:p w:rsidR="00E36376" w:rsidRDefault="00E36376" w:rsidP="00711B1A">
      <w:pPr>
        <w:pStyle w:val="APANormal"/>
        <w:rPr>
          <w:rFonts w:asciiTheme="minorHAnsi" w:hAnsiTheme="minorHAnsi"/>
          <w:sz w:val="22"/>
          <w:szCs w:val="22"/>
        </w:rPr>
      </w:pPr>
      <w:r>
        <w:rPr>
          <w:rFonts w:asciiTheme="minorHAnsi" w:hAnsiTheme="minorHAnsi"/>
          <w:sz w:val="22"/>
          <w:szCs w:val="22"/>
        </w:rPr>
        <w:t>These objectives are turned int</w:t>
      </w:r>
      <w:r w:rsidR="00AF634E">
        <w:rPr>
          <w:rFonts w:asciiTheme="minorHAnsi" w:hAnsiTheme="minorHAnsi"/>
          <w:sz w:val="22"/>
          <w:szCs w:val="22"/>
        </w:rPr>
        <w:t>o specific requirements, and</w:t>
      </w:r>
      <w:r>
        <w:rPr>
          <w:rFonts w:asciiTheme="minorHAnsi" w:hAnsiTheme="minorHAnsi"/>
          <w:sz w:val="22"/>
          <w:szCs w:val="22"/>
        </w:rPr>
        <w:t xml:space="preserve"> each requirement will b</w:t>
      </w:r>
      <w:r w:rsidR="005765D5">
        <w:rPr>
          <w:rFonts w:asciiTheme="minorHAnsi" w:hAnsiTheme="minorHAnsi"/>
          <w:sz w:val="22"/>
          <w:szCs w:val="22"/>
        </w:rPr>
        <w:t>e tested. This will make it easier</w:t>
      </w:r>
      <w:r w:rsidR="00663666">
        <w:rPr>
          <w:rFonts w:asciiTheme="minorHAnsi" w:hAnsiTheme="minorHAnsi"/>
          <w:sz w:val="22"/>
          <w:szCs w:val="22"/>
        </w:rPr>
        <w:t xml:space="preserve"> to determine </w:t>
      </w:r>
      <w:r>
        <w:rPr>
          <w:rFonts w:asciiTheme="minorHAnsi" w:hAnsiTheme="minorHAnsi"/>
          <w:sz w:val="22"/>
          <w:szCs w:val="22"/>
        </w:rPr>
        <w:t>if the prototype is successful or not.</w:t>
      </w:r>
    </w:p>
    <w:p w:rsidR="00191E64" w:rsidRPr="00CA4158" w:rsidRDefault="00191E64" w:rsidP="00CA4158">
      <w:pPr>
        <w:pStyle w:val="Heading1"/>
        <w:spacing w:line="480" w:lineRule="auto"/>
        <w:rPr>
          <w:rFonts w:asciiTheme="minorHAnsi" w:hAnsiTheme="minorHAnsi"/>
        </w:rPr>
      </w:pPr>
      <w:bookmarkStart w:id="1" w:name="_Toc228113117"/>
      <w:r w:rsidRPr="000816BF">
        <w:rPr>
          <w:rFonts w:asciiTheme="minorHAnsi" w:hAnsiTheme="minorHAnsi"/>
        </w:rPr>
        <w:lastRenderedPageBreak/>
        <w:t>2 References</w:t>
      </w:r>
      <w:bookmarkEnd w:id="1"/>
    </w:p>
    <w:p w:rsidR="00E43DE6" w:rsidRPr="000816BF" w:rsidRDefault="00E43DE6" w:rsidP="00CA4158">
      <w:pPr>
        <w:pStyle w:val="APAReference"/>
        <w:rPr>
          <w:rFonts w:asciiTheme="minorHAnsi" w:hAnsiTheme="minorHAnsi"/>
          <w:color w:val="000000"/>
        </w:rPr>
      </w:pPr>
      <w:r w:rsidRPr="000816BF">
        <w:rPr>
          <w:rFonts w:asciiTheme="minorHAnsi" w:hAnsiTheme="minorHAnsi"/>
          <w:color w:val="000000"/>
        </w:rPr>
        <w:t xml:space="preserve">Patel, Rahil.  (2009). </w:t>
      </w:r>
      <w:r w:rsidRPr="000816BF">
        <w:rPr>
          <w:rFonts w:asciiTheme="minorHAnsi" w:hAnsiTheme="minorHAnsi"/>
          <w:i/>
          <w:iCs/>
          <w:color w:val="000000"/>
        </w:rPr>
        <w:t>Lab I – AIR Tracker Product Description</w:t>
      </w:r>
      <w:r w:rsidRPr="000816BF">
        <w:rPr>
          <w:rFonts w:asciiTheme="minorHAnsi" w:hAnsiTheme="minorHAnsi"/>
          <w:color w:val="000000"/>
        </w:rPr>
        <w:t>. Chesapeake, VA: Author.</w:t>
      </w:r>
    </w:p>
    <w:p w:rsidR="00E43DE6" w:rsidRPr="000816BF" w:rsidRDefault="00E43DE6" w:rsidP="00CA4158">
      <w:pPr>
        <w:pStyle w:val="APAReference"/>
        <w:rPr>
          <w:rFonts w:asciiTheme="minorHAnsi" w:hAnsiTheme="minorHAnsi"/>
          <w:color w:val="000000"/>
        </w:rPr>
      </w:pPr>
      <w:r w:rsidRPr="000816BF">
        <w:rPr>
          <w:rFonts w:asciiTheme="minorHAnsi" w:hAnsiTheme="minorHAnsi"/>
          <w:color w:val="000000"/>
        </w:rPr>
        <w:t xml:space="preserve">Patel, Rahil.  (2009). </w:t>
      </w:r>
      <w:r w:rsidR="00E26659">
        <w:rPr>
          <w:rFonts w:asciiTheme="minorHAnsi" w:hAnsiTheme="minorHAnsi"/>
          <w:i/>
          <w:iCs/>
          <w:color w:val="000000"/>
        </w:rPr>
        <w:t>Lab II – Prototype/</w:t>
      </w:r>
      <w:r w:rsidRPr="000816BF">
        <w:rPr>
          <w:rFonts w:asciiTheme="minorHAnsi" w:hAnsiTheme="minorHAnsi"/>
          <w:i/>
          <w:iCs/>
          <w:color w:val="000000"/>
        </w:rPr>
        <w:t>Product Specification for AIR Tracker</w:t>
      </w:r>
      <w:r w:rsidRPr="000816BF">
        <w:rPr>
          <w:rFonts w:asciiTheme="minorHAnsi" w:hAnsiTheme="minorHAnsi"/>
          <w:color w:val="000000"/>
        </w:rPr>
        <w:t>. Chesapeake, VA: Author.</w:t>
      </w:r>
    </w:p>
    <w:p w:rsidR="005A553C" w:rsidRPr="000816BF" w:rsidRDefault="00992309" w:rsidP="00CA4158">
      <w:pPr>
        <w:pStyle w:val="Heading1"/>
        <w:spacing w:line="480" w:lineRule="auto"/>
        <w:rPr>
          <w:rFonts w:asciiTheme="minorHAnsi" w:hAnsiTheme="minorHAnsi"/>
        </w:rPr>
      </w:pPr>
      <w:bookmarkStart w:id="2" w:name="_Toc228113118"/>
      <w:r w:rsidRPr="000816BF">
        <w:rPr>
          <w:rFonts w:asciiTheme="minorHAnsi" w:hAnsiTheme="minorHAnsi"/>
        </w:rPr>
        <w:t>3 Test Plan</w:t>
      </w:r>
      <w:bookmarkEnd w:id="2"/>
    </w:p>
    <w:p w:rsidR="0058782B" w:rsidRPr="004D29B4" w:rsidRDefault="0058782B" w:rsidP="00CA4158">
      <w:pPr>
        <w:pStyle w:val="APANormal"/>
        <w:rPr>
          <w:rFonts w:asciiTheme="minorHAnsi" w:hAnsiTheme="minorHAnsi"/>
          <w:sz w:val="22"/>
          <w:szCs w:val="22"/>
        </w:rPr>
      </w:pPr>
      <w:r w:rsidRPr="004D29B4">
        <w:rPr>
          <w:rFonts w:asciiTheme="minorHAnsi" w:hAnsiTheme="minorHAnsi"/>
          <w:sz w:val="22"/>
          <w:szCs w:val="22"/>
        </w:rPr>
        <w:t>The following sections of the test plan will discuss the types of tests to be performed, the testing schedule, reporting procedures, resource requirements, the testing environment, and team member responsibilities.</w:t>
      </w:r>
    </w:p>
    <w:p w:rsidR="001E4E10" w:rsidRPr="004D29B4" w:rsidRDefault="00992309" w:rsidP="00E10D4C">
      <w:pPr>
        <w:pStyle w:val="Heading2"/>
        <w:spacing w:line="480" w:lineRule="auto"/>
      </w:pPr>
      <w:bookmarkStart w:id="3" w:name="_Toc228113119"/>
      <w:r>
        <w:t>3.1 Testing Approach</w:t>
      </w:r>
      <w:bookmarkEnd w:id="3"/>
    </w:p>
    <w:p w:rsidR="0058782B" w:rsidRDefault="00920D5D" w:rsidP="00CA4158">
      <w:pPr>
        <w:pStyle w:val="APANormal"/>
        <w:rPr>
          <w:rFonts w:asciiTheme="minorHAnsi" w:hAnsiTheme="minorHAnsi"/>
          <w:sz w:val="22"/>
          <w:szCs w:val="22"/>
        </w:rPr>
      </w:pPr>
      <w:r>
        <w:rPr>
          <w:rFonts w:asciiTheme="minorHAnsi" w:hAnsiTheme="minorHAnsi"/>
          <w:sz w:val="22"/>
          <w:szCs w:val="22"/>
        </w:rPr>
        <w:t>Functionality</w:t>
      </w:r>
      <w:r w:rsidR="0058782B" w:rsidRPr="004D29B4">
        <w:rPr>
          <w:rFonts w:asciiTheme="minorHAnsi" w:hAnsiTheme="minorHAnsi"/>
          <w:sz w:val="22"/>
          <w:szCs w:val="22"/>
        </w:rPr>
        <w:t xml:space="preserve"> of the</w:t>
      </w:r>
      <w:r>
        <w:rPr>
          <w:rFonts w:asciiTheme="minorHAnsi" w:hAnsiTheme="minorHAnsi"/>
          <w:sz w:val="22"/>
          <w:szCs w:val="22"/>
        </w:rPr>
        <w:t xml:space="preserve"> AIR Tracker</w:t>
      </w:r>
      <w:r w:rsidR="0058782B" w:rsidRPr="004D29B4">
        <w:rPr>
          <w:rFonts w:asciiTheme="minorHAnsi" w:hAnsiTheme="minorHAnsi"/>
          <w:sz w:val="22"/>
          <w:szCs w:val="22"/>
        </w:rPr>
        <w:t xml:space="preserve"> prototype will be verified through a combination of component and system tests.  The major functional components of the prototype are shown in Figure 1.  </w:t>
      </w:r>
    </w:p>
    <w:p w:rsidR="00812E30" w:rsidRDefault="00812E30" w:rsidP="00CA4158">
      <w:pPr>
        <w:pStyle w:val="APANormal"/>
        <w:rPr>
          <w:rFonts w:asciiTheme="minorHAnsi" w:hAnsiTheme="minorHAnsi"/>
          <w:sz w:val="22"/>
          <w:szCs w:val="22"/>
        </w:rPr>
      </w:pPr>
    </w:p>
    <w:p w:rsidR="00812E30" w:rsidRDefault="00812E30" w:rsidP="00CA4158">
      <w:pPr>
        <w:pStyle w:val="APANormal"/>
        <w:rPr>
          <w:rFonts w:asciiTheme="minorHAnsi" w:hAnsiTheme="minorHAnsi"/>
          <w:sz w:val="22"/>
          <w:szCs w:val="22"/>
        </w:rPr>
      </w:pPr>
    </w:p>
    <w:p w:rsidR="00812E30" w:rsidRDefault="00812E30" w:rsidP="00CA4158">
      <w:pPr>
        <w:pStyle w:val="APANormal"/>
        <w:rPr>
          <w:rFonts w:asciiTheme="minorHAnsi" w:hAnsiTheme="minorHAnsi"/>
          <w:sz w:val="22"/>
          <w:szCs w:val="22"/>
        </w:rPr>
      </w:pPr>
    </w:p>
    <w:p w:rsidR="00812E30" w:rsidRDefault="00812E30" w:rsidP="00CA4158">
      <w:pPr>
        <w:pStyle w:val="APANormal"/>
        <w:rPr>
          <w:rFonts w:asciiTheme="minorHAnsi" w:hAnsiTheme="minorHAnsi"/>
          <w:sz w:val="22"/>
          <w:szCs w:val="22"/>
        </w:rPr>
      </w:pPr>
    </w:p>
    <w:p w:rsidR="00812E30" w:rsidRDefault="00812E30" w:rsidP="00CA4158">
      <w:pPr>
        <w:pStyle w:val="APANormal"/>
        <w:rPr>
          <w:rFonts w:asciiTheme="minorHAnsi" w:hAnsiTheme="minorHAnsi"/>
          <w:sz w:val="22"/>
          <w:szCs w:val="22"/>
        </w:rPr>
      </w:pPr>
    </w:p>
    <w:p w:rsidR="00812E30" w:rsidRPr="008A0E4A" w:rsidRDefault="00812E30" w:rsidP="00812E30">
      <w:pPr>
        <w:jc w:val="center"/>
      </w:pPr>
      <w:r w:rsidRPr="008A0E4A">
        <w:t>[This</w:t>
      </w:r>
      <w:r>
        <w:t xml:space="preserve"> space is intentionally left blank]</w:t>
      </w:r>
    </w:p>
    <w:p w:rsidR="009E3910" w:rsidRDefault="009F6ADF" w:rsidP="009E3910">
      <w:pPr>
        <w:pStyle w:val="APANormal"/>
        <w:keepNext/>
        <w:ind w:firstLine="0"/>
        <w:jc w:val="center"/>
      </w:pPr>
      <w:r w:rsidRPr="009F6ADF">
        <w:rPr>
          <w:rFonts w:asciiTheme="minorHAnsi" w:hAnsiTheme="minorHAnsi"/>
          <w:noProof/>
          <w:sz w:val="22"/>
          <w:szCs w:val="22"/>
        </w:rPr>
        <w:lastRenderedPageBreak/>
        <w:drawing>
          <wp:inline distT="0" distB="0" distL="0" distR="0">
            <wp:extent cx="5486400" cy="3297589"/>
            <wp:effectExtent l="19050" t="0" r="0" b="0"/>
            <wp:docPr id="6" name="Picture 5" descr="C:\Documents and Settings\Rahil\My Documents\My School\CS411\lab1\diagram_prototyp_MF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Rahil\My Documents\My School\CS411\lab1\diagram_prototyp_MFCD.png"/>
                    <pic:cNvPicPr>
                      <a:picLocks noChangeAspect="1" noChangeArrowheads="1"/>
                    </pic:cNvPicPr>
                  </pic:nvPicPr>
                  <pic:blipFill>
                    <a:blip r:embed="rId8"/>
                    <a:srcRect/>
                    <a:stretch>
                      <a:fillRect/>
                    </a:stretch>
                  </pic:blipFill>
                  <pic:spPr bwMode="auto">
                    <a:xfrm>
                      <a:off x="0" y="0"/>
                      <a:ext cx="5486400" cy="3297589"/>
                    </a:xfrm>
                    <a:prstGeom prst="rect">
                      <a:avLst/>
                    </a:prstGeom>
                    <a:noFill/>
                    <a:ln w="9525">
                      <a:noFill/>
                      <a:miter lim="800000"/>
                      <a:headEnd/>
                      <a:tailEnd/>
                    </a:ln>
                  </pic:spPr>
                </pic:pic>
              </a:graphicData>
            </a:graphic>
          </wp:inline>
        </w:drawing>
      </w:r>
    </w:p>
    <w:p w:rsidR="0058782B" w:rsidRPr="004D29B4" w:rsidRDefault="009E3910" w:rsidP="009E3910">
      <w:pPr>
        <w:pStyle w:val="Caption"/>
        <w:jc w:val="center"/>
        <w:rPr>
          <w:rFonts w:asciiTheme="minorHAnsi" w:hAnsiTheme="minorHAnsi"/>
          <w:sz w:val="22"/>
          <w:szCs w:val="22"/>
        </w:rPr>
      </w:pPr>
      <w:bookmarkStart w:id="4" w:name="_Toc228113129"/>
      <w:r>
        <w:t xml:space="preserve">Figure </w:t>
      </w:r>
      <w:fldSimple w:instr=" SEQ Figure \* ARABIC ">
        <w:r w:rsidR="00C87184">
          <w:rPr>
            <w:noProof/>
          </w:rPr>
          <w:t>1</w:t>
        </w:r>
      </w:fldSimple>
      <w:r>
        <w:t>.</w:t>
      </w:r>
      <w:r w:rsidRPr="00ED43CB">
        <w:t xml:space="preserve"> Prototype major functional component diagram</w:t>
      </w:r>
      <w:bookmarkEnd w:id="4"/>
    </w:p>
    <w:p w:rsidR="00920D5D" w:rsidRDefault="00920D5D" w:rsidP="0030561B">
      <w:pPr>
        <w:pStyle w:val="APANormal"/>
        <w:rPr>
          <w:rFonts w:asciiTheme="minorHAnsi" w:hAnsiTheme="minorHAnsi"/>
          <w:sz w:val="22"/>
          <w:szCs w:val="22"/>
        </w:rPr>
      </w:pPr>
      <w:r>
        <w:rPr>
          <w:rFonts w:asciiTheme="minorHAnsi" w:hAnsiTheme="minorHAnsi"/>
          <w:sz w:val="22"/>
          <w:szCs w:val="22"/>
        </w:rPr>
        <w:t xml:space="preserve">Component tests will be run on the RuBee hardware. This is to ensure </w:t>
      </w:r>
      <w:r w:rsidR="00DD68BF">
        <w:rPr>
          <w:rFonts w:asciiTheme="minorHAnsi" w:hAnsiTheme="minorHAnsi"/>
          <w:sz w:val="22"/>
          <w:szCs w:val="22"/>
        </w:rPr>
        <w:t xml:space="preserve">that </w:t>
      </w:r>
      <w:r>
        <w:rPr>
          <w:rFonts w:asciiTheme="minorHAnsi" w:hAnsiTheme="minorHAnsi"/>
          <w:sz w:val="22"/>
          <w:szCs w:val="22"/>
        </w:rPr>
        <w:t>the hardware is capa</w:t>
      </w:r>
      <w:r w:rsidR="0030561B">
        <w:rPr>
          <w:rFonts w:asciiTheme="minorHAnsi" w:hAnsiTheme="minorHAnsi"/>
          <w:sz w:val="22"/>
          <w:szCs w:val="22"/>
        </w:rPr>
        <w:t>ble of the reading</w:t>
      </w:r>
      <w:r>
        <w:rPr>
          <w:rFonts w:asciiTheme="minorHAnsi" w:hAnsiTheme="minorHAnsi"/>
          <w:sz w:val="22"/>
          <w:szCs w:val="22"/>
        </w:rPr>
        <w:t>.</w:t>
      </w:r>
      <w:r w:rsidR="0030561B">
        <w:rPr>
          <w:rFonts w:asciiTheme="minorHAnsi" w:hAnsiTheme="minorHAnsi"/>
          <w:sz w:val="22"/>
          <w:szCs w:val="22"/>
        </w:rPr>
        <w:t xml:space="preserve"> </w:t>
      </w:r>
      <w:r>
        <w:rPr>
          <w:rFonts w:asciiTheme="minorHAnsi" w:hAnsiTheme="minorHAnsi"/>
          <w:sz w:val="22"/>
          <w:szCs w:val="22"/>
        </w:rPr>
        <w:t>The system tests compose the rest of the tests and will analyze most of the AIR Tracker components together.</w:t>
      </w:r>
      <w:r w:rsidR="0030561B">
        <w:rPr>
          <w:rFonts w:asciiTheme="minorHAnsi" w:hAnsiTheme="minorHAnsi"/>
          <w:sz w:val="22"/>
          <w:szCs w:val="22"/>
        </w:rPr>
        <w:t xml:space="preserve"> This includes the </w:t>
      </w:r>
      <w:r w:rsidR="0030561B" w:rsidRPr="0030561B">
        <w:rPr>
          <w:rFonts w:asciiTheme="minorHAnsi" w:hAnsiTheme="minorHAnsi"/>
          <w:sz w:val="22"/>
          <w:szCs w:val="22"/>
        </w:rPr>
        <w:t>AIR Tracker database functionality</w:t>
      </w:r>
      <w:r w:rsidR="0030561B">
        <w:rPr>
          <w:rFonts w:asciiTheme="minorHAnsi" w:hAnsiTheme="minorHAnsi"/>
          <w:sz w:val="22"/>
          <w:szCs w:val="22"/>
        </w:rPr>
        <w:t xml:space="preserve">, </w:t>
      </w:r>
      <w:r w:rsidR="0030561B" w:rsidRPr="0030561B">
        <w:rPr>
          <w:rFonts w:asciiTheme="minorHAnsi" w:hAnsiTheme="minorHAnsi"/>
          <w:sz w:val="22"/>
          <w:szCs w:val="22"/>
        </w:rPr>
        <w:t>AIR Tracker alert generator functionality</w:t>
      </w:r>
      <w:r w:rsidR="0030561B">
        <w:rPr>
          <w:rFonts w:asciiTheme="minorHAnsi" w:hAnsiTheme="minorHAnsi"/>
          <w:sz w:val="22"/>
          <w:szCs w:val="22"/>
        </w:rPr>
        <w:t xml:space="preserve">, </w:t>
      </w:r>
      <w:r w:rsidR="0030561B" w:rsidRPr="0030561B">
        <w:rPr>
          <w:rFonts w:asciiTheme="minorHAnsi" w:hAnsiTheme="minorHAnsi"/>
          <w:sz w:val="22"/>
          <w:szCs w:val="22"/>
        </w:rPr>
        <w:t>AIR Tracker alert clearing functionality</w:t>
      </w:r>
      <w:r w:rsidR="0030561B">
        <w:rPr>
          <w:rFonts w:asciiTheme="minorHAnsi" w:hAnsiTheme="minorHAnsi"/>
          <w:sz w:val="22"/>
          <w:szCs w:val="22"/>
        </w:rPr>
        <w:t xml:space="preserve">, </w:t>
      </w:r>
      <w:r w:rsidR="0030561B" w:rsidRPr="0030561B">
        <w:rPr>
          <w:rFonts w:asciiTheme="minorHAnsi" w:hAnsiTheme="minorHAnsi"/>
          <w:sz w:val="22"/>
          <w:szCs w:val="22"/>
        </w:rPr>
        <w:t>AIR Tracker alert clearing functionality</w:t>
      </w:r>
      <w:r w:rsidR="0030561B">
        <w:rPr>
          <w:rFonts w:asciiTheme="minorHAnsi" w:hAnsiTheme="minorHAnsi"/>
          <w:sz w:val="22"/>
          <w:szCs w:val="22"/>
        </w:rPr>
        <w:t xml:space="preserve">, and the </w:t>
      </w:r>
      <w:r w:rsidR="0030561B" w:rsidRPr="0030561B">
        <w:rPr>
          <w:rFonts w:asciiTheme="minorHAnsi" w:hAnsiTheme="minorHAnsi"/>
          <w:sz w:val="22"/>
          <w:szCs w:val="22"/>
        </w:rPr>
        <w:t>Archival and report functionality</w:t>
      </w:r>
      <w:r w:rsidR="0030561B">
        <w:rPr>
          <w:rFonts w:asciiTheme="minorHAnsi" w:hAnsiTheme="minorHAnsi"/>
          <w:sz w:val="22"/>
          <w:szCs w:val="22"/>
        </w:rPr>
        <w:t>.</w:t>
      </w:r>
    </w:p>
    <w:p w:rsidR="00F45A2A" w:rsidRDefault="0030561B" w:rsidP="00F45A2A">
      <w:pPr>
        <w:pStyle w:val="APANormal"/>
        <w:rPr>
          <w:rFonts w:asciiTheme="minorHAnsi" w:hAnsiTheme="minorHAnsi"/>
          <w:sz w:val="22"/>
          <w:szCs w:val="22"/>
        </w:rPr>
      </w:pPr>
      <w:r>
        <w:rPr>
          <w:rFonts w:asciiTheme="minorHAnsi" w:hAnsiTheme="minorHAnsi"/>
          <w:sz w:val="22"/>
          <w:szCs w:val="22"/>
        </w:rPr>
        <w:t>T</w:t>
      </w:r>
      <w:r w:rsidR="00DD68BF">
        <w:rPr>
          <w:rFonts w:asciiTheme="minorHAnsi" w:hAnsiTheme="minorHAnsi"/>
          <w:sz w:val="22"/>
          <w:szCs w:val="22"/>
        </w:rPr>
        <w:t xml:space="preserve">he tests will make use of </w:t>
      </w:r>
      <w:r>
        <w:rPr>
          <w:rFonts w:asciiTheme="minorHAnsi" w:hAnsiTheme="minorHAnsi"/>
          <w:sz w:val="22"/>
          <w:szCs w:val="22"/>
        </w:rPr>
        <w:t>real and simulated data. The RuBee demonstration will extract real data from rea</w:t>
      </w:r>
      <w:r w:rsidR="00DD68BF">
        <w:rPr>
          <w:rFonts w:asciiTheme="minorHAnsi" w:hAnsiTheme="minorHAnsi"/>
          <w:sz w:val="22"/>
          <w:szCs w:val="22"/>
        </w:rPr>
        <w:t>l tags. For the rest</w:t>
      </w:r>
      <w:r>
        <w:rPr>
          <w:rFonts w:asciiTheme="minorHAnsi" w:hAnsiTheme="minorHAnsi"/>
          <w:sz w:val="22"/>
          <w:szCs w:val="22"/>
        </w:rPr>
        <w:t xml:space="preserve"> of the plan, simulated data will be used. The simulated data is located in a flat file and will be used to populate the airport database. </w:t>
      </w:r>
    </w:p>
    <w:p w:rsidR="0058782B" w:rsidRPr="004D29B4" w:rsidRDefault="0058782B" w:rsidP="00CA4158">
      <w:pPr>
        <w:pStyle w:val="APANormal"/>
        <w:rPr>
          <w:rFonts w:asciiTheme="minorHAnsi" w:hAnsiTheme="minorHAnsi"/>
          <w:sz w:val="22"/>
          <w:szCs w:val="22"/>
        </w:rPr>
      </w:pPr>
      <w:r w:rsidRPr="004D29B4">
        <w:rPr>
          <w:rFonts w:asciiTheme="minorHAnsi" w:hAnsiTheme="minorHAnsi"/>
          <w:sz w:val="22"/>
          <w:szCs w:val="22"/>
        </w:rPr>
        <w:t>All tests will be conducted in a controlled classroom environment using the ODU network and hardware.  Verification of user interface tests will be completed through observation and by monitoring back-end logs to demonstrate the proper transfer of information through the system.  Performance tests will produce reports which summarize the actual results and compare them to the requirement benchmarks.</w:t>
      </w:r>
    </w:p>
    <w:p w:rsidR="00992309" w:rsidRDefault="00992309" w:rsidP="00CA4158">
      <w:pPr>
        <w:pStyle w:val="Heading2"/>
        <w:spacing w:line="480" w:lineRule="auto"/>
      </w:pPr>
      <w:bookmarkStart w:id="5" w:name="_Toc228113120"/>
      <w:r>
        <w:lastRenderedPageBreak/>
        <w:t xml:space="preserve">3.2 </w:t>
      </w:r>
      <w:r w:rsidR="00CA4158">
        <w:t>Identification</w:t>
      </w:r>
      <w:r>
        <w:t xml:space="preserve"> of Tests</w:t>
      </w:r>
      <w:bookmarkEnd w:id="5"/>
    </w:p>
    <w:p w:rsidR="0058782B" w:rsidRPr="002A1D47" w:rsidRDefault="00DD68BF" w:rsidP="00CA4158">
      <w:pPr>
        <w:pStyle w:val="APANormal"/>
        <w:rPr>
          <w:rFonts w:asciiTheme="minorHAnsi" w:hAnsiTheme="minorHAnsi"/>
          <w:sz w:val="22"/>
          <w:szCs w:val="22"/>
        </w:rPr>
      </w:pPr>
      <w:r>
        <w:rPr>
          <w:rFonts w:asciiTheme="minorHAnsi" w:hAnsiTheme="minorHAnsi"/>
          <w:sz w:val="22"/>
          <w:szCs w:val="22"/>
        </w:rPr>
        <w:t>Table 1</w:t>
      </w:r>
      <w:r w:rsidR="000D7A52" w:rsidRPr="002A1D47">
        <w:rPr>
          <w:rFonts w:asciiTheme="minorHAnsi" w:hAnsiTheme="minorHAnsi"/>
          <w:sz w:val="22"/>
          <w:szCs w:val="22"/>
        </w:rPr>
        <w:t xml:space="preserve"> </w:t>
      </w:r>
      <w:r w:rsidR="00AB57D6">
        <w:rPr>
          <w:rFonts w:asciiTheme="minorHAnsi" w:hAnsiTheme="minorHAnsi"/>
          <w:sz w:val="22"/>
          <w:szCs w:val="22"/>
        </w:rPr>
        <w:t>lists</w:t>
      </w:r>
      <w:r w:rsidR="000D7A52" w:rsidRPr="002A1D47">
        <w:rPr>
          <w:rFonts w:asciiTheme="minorHAnsi" w:hAnsiTheme="minorHAnsi"/>
          <w:sz w:val="22"/>
          <w:szCs w:val="22"/>
        </w:rPr>
        <w:t xml:space="preserve"> the test c</w:t>
      </w:r>
      <w:r w:rsidR="00AB57D6">
        <w:rPr>
          <w:rFonts w:asciiTheme="minorHAnsi" w:hAnsiTheme="minorHAnsi"/>
          <w:sz w:val="22"/>
          <w:szCs w:val="22"/>
        </w:rPr>
        <w:t>ases, categorizes them by component, and provides a short description of each</w:t>
      </w:r>
      <w:r w:rsidR="000D7A52" w:rsidRPr="002A1D47">
        <w:rPr>
          <w:rFonts w:asciiTheme="minorHAnsi" w:hAnsiTheme="minorHAnsi"/>
          <w:sz w:val="22"/>
          <w:szCs w:val="22"/>
        </w:rPr>
        <w:t xml:space="preserve">. </w:t>
      </w:r>
      <w:r w:rsidR="00AB57D6">
        <w:rPr>
          <w:rFonts w:asciiTheme="minorHAnsi" w:hAnsiTheme="minorHAnsi"/>
          <w:sz w:val="22"/>
          <w:szCs w:val="22"/>
        </w:rPr>
        <w:t>Each test case validates the functionality of its component, and each component is required for the prototype</w:t>
      </w:r>
      <w:r w:rsidR="007927B9">
        <w:rPr>
          <w:rFonts w:asciiTheme="minorHAnsi" w:hAnsiTheme="minorHAnsi"/>
          <w:sz w:val="22"/>
          <w:szCs w:val="22"/>
        </w:rPr>
        <w:t xml:space="preserve"> to </w:t>
      </w:r>
      <w:r w:rsidR="00001721">
        <w:rPr>
          <w:rFonts w:asciiTheme="minorHAnsi" w:hAnsiTheme="minorHAnsi"/>
          <w:sz w:val="22"/>
          <w:szCs w:val="22"/>
        </w:rPr>
        <w:t>operate</w:t>
      </w:r>
      <w:r w:rsidR="00AB57D6">
        <w:rPr>
          <w:rFonts w:asciiTheme="minorHAnsi" w:hAnsiTheme="minorHAnsi"/>
          <w:sz w:val="22"/>
          <w:szCs w:val="22"/>
        </w:rPr>
        <w:t xml:space="preserve">. </w:t>
      </w:r>
      <w:r w:rsidR="000D7A52" w:rsidRPr="002A1D47">
        <w:rPr>
          <w:rFonts w:asciiTheme="minorHAnsi" w:hAnsiTheme="minorHAnsi"/>
          <w:sz w:val="22"/>
          <w:szCs w:val="22"/>
        </w:rPr>
        <w:t>For more details on a specific test case, see section 5.1.</w:t>
      </w:r>
    </w:p>
    <w:tbl>
      <w:tblPr>
        <w:tblStyle w:val="LightList-Accent3"/>
        <w:tblW w:w="9288" w:type="dxa"/>
        <w:tblLook w:val="00A0"/>
      </w:tblPr>
      <w:tblGrid>
        <w:gridCol w:w="1034"/>
        <w:gridCol w:w="2978"/>
        <w:gridCol w:w="1448"/>
        <w:gridCol w:w="3828"/>
      </w:tblGrid>
      <w:tr w:rsidR="00CA4158" w:rsidRPr="002A1D47" w:rsidTr="007A20FE">
        <w:trPr>
          <w:cnfStyle w:val="100000000000"/>
        </w:trPr>
        <w:tc>
          <w:tcPr>
            <w:cnfStyle w:val="001000000000"/>
            <w:tcW w:w="983" w:type="dxa"/>
          </w:tcPr>
          <w:p w:rsidR="00CA4158" w:rsidRPr="002A1D47" w:rsidRDefault="00CA4158" w:rsidP="00527F77">
            <w:r w:rsidRPr="002A1D47">
              <w:t>Cat</w:t>
            </w:r>
            <w:r w:rsidR="00B10933">
              <w:t>egory</w:t>
            </w:r>
          </w:p>
        </w:tc>
        <w:tc>
          <w:tcPr>
            <w:cnfStyle w:val="000010000000"/>
            <w:tcW w:w="2995" w:type="dxa"/>
          </w:tcPr>
          <w:p w:rsidR="00CA4158" w:rsidRPr="002A1D47" w:rsidRDefault="00CA4158" w:rsidP="00527F77">
            <w:r w:rsidRPr="002A1D47">
              <w:t>Description</w:t>
            </w:r>
          </w:p>
        </w:tc>
        <w:tc>
          <w:tcPr>
            <w:tcW w:w="1456" w:type="dxa"/>
          </w:tcPr>
          <w:p w:rsidR="00CA4158" w:rsidRPr="002A1D47" w:rsidRDefault="00CA4158" w:rsidP="00527F77">
            <w:pPr>
              <w:cnfStyle w:val="100000000000"/>
            </w:pPr>
            <w:r w:rsidRPr="002A1D47">
              <w:t>Test Case #</w:t>
            </w:r>
          </w:p>
        </w:tc>
        <w:tc>
          <w:tcPr>
            <w:cnfStyle w:val="000010000000"/>
            <w:tcW w:w="3854" w:type="dxa"/>
          </w:tcPr>
          <w:p w:rsidR="00CA4158" w:rsidRPr="002A1D47" w:rsidRDefault="00CA4158" w:rsidP="00527F77">
            <w:r w:rsidRPr="002A1D47">
              <w:t>Description</w:t>
            </w:r>
          </w:p>
        </w:tc>
      </w:tr>
      <w:tr w:rsidR="00CA4158" w:rsidRPr="002A1D47" w:rsidTr="007A20FE">
        <w:trPr>
          <w:cnfStyle w:val="000000100000"/>
        </w:trPr>
        <w:tc>
          <w:tcPr>
            <w:cnfStyle w:val="001000000000"/>
            <w:tcW w:w="983" w:type="dxa"/>
            <w:vMerge w:val="restart"/>
          </w:tcPr>
          <w:p w:rsidR="00CA4158" w:rsidRPr="002A1D47" w:rsidRDefault="00CA4158" w:rsidP="00527F77">
            <w:r w:rsidRPr="002A1D47">
              <w:t>1</w:t>
            </w:r>
          </w:p>
        </w:tc>
        <w:tc>
          <w:tcPr>
            <w:cnfStyle w:val="000010000000"/>
            <w:tcW w:w="2995" w:type="dxa"/>
            <w:vMerge w:val="restart"/>
          </w:tcPr>
          <w:p w:rsidR="00CA4158" w:rsidRPr="002A1D47" w:rsidRDefault="00CA4158" w:rsidP="00527F77">
            <w:r w:rsidRPr="002A1D47">
              <w:t>RuBee reader input processing</w:t>
            </w:r>
          </w:p>
        </w:tc>
        <w:tc>
          <w:tcPr>
            <w:tcW w:w="1456" w:type="dxa"/>
          </w:tcPr>
          <w:p w:rsidR="00CA4158" w:rsidRPr="002A1D47" w:rsidRDefault="00CA4158" w:rsidP="00527F77">
            <w:pPr>
              <w:cnfStyle w:val="000000100000"/>
            </w:pPr>
            <w:r w:rsidRPr="002A1D47">
              <w:t>1.1</w:t>
            </w:r>
          </w:p>
        </w:tc>
        <w:tc>
          <w:tcPr>
            <w:cnfStyle w:val="000010000000"/>
            <w:tcW w:w="3854" w:type="dxa"/>
          </w:tcPr>
          <w:p w:rsidR="00CA4158" w:rsidRPr="002A1D47" w:rsidRDefault="00116AE3" w:rsidP="00527F77">
            <w:r w:rsidRPr="002A1D47">
              <w:rPr>
                <w:rFonts w:cs="Arial"/>
              </w:rPr>
              <w:t>RuBee</w:t>
            </w:r>
            <w:r w:rsidRPr="002A1D47">
              <w:rPr>
                <w:rFonts w:cs="Arial"/>
                <w:vertAlign w:val="superscript"/>
              </w:rPr>
              <w:t>TM</w:t>
            </w:r>
            <w:r w:rsidRPr="002A1D47">
              <w:rPr>
                <w:rFonts w:cs="Arial"/>
              </w:rPr>
              <w:t xml:space="preserve"> Reader Processing</w:t>
            </w:r>
          </w:p>
        </w:tc>
      </w:tr>
      <w:tr w:rsidR="00CA4158" w:rsidRPr="002A1D47" w:rsidTr="007A20FE">
        <w:trPr>
          <w:trHeight w:val="863"/>
        </w:trPr>
        <w:tc>
          <w:tcPr>
            <w:cnfStyle w:val="001000000000"/>
            <w:tcW w:w="983" w:type="dxa"/>
            <w:vMerge/>
          </w:tcPr>
          <w:p w:rsidR="00CA4158" w:rsidRPr="002A1D47" w:rsidRDefault="00CA4158" w:rsidP="00527F77"/>
        </w:tc>
        <w:tc>
          <w:tcPr>
            <w:cnfStyle w:val="000010000000"/>
            <w:tcW w:w="2995" w:type="dxa"/>
            <w:vMerge/>
          </w:tcPr>
          <w:p w:rsidR="00CA4158" w:rsidRPr="002A1D47" w:rsidRDefault="00CA4158" w:rsidP="00527F77"/>
        </w:tc>
        <w:tc>
          <w:tcPr>
            <w:tcW w:w="1456" w:type="dxa"/>
          </w:tcPr>
          <w:p w:rsidR="00CA4158" w:rsidRPr="002A1D47" w:rsidRDefault="00CA4158" w:rsidP="00527F77">
            <w:pPr>
              <w:cnfStyle w:val="000000000000"/>
            </w:pPr>
            <w:r w:rsidRPr="002A1D47">
              <w:t>1.2</w:t>
            </w:r>
          </w:p>
        </w:tc>
        <w:tc>
          <w:tcPr>
            <w:cnfStyle w:val="000010000000"/>
            <w:tcW w:w="3854" w:type="dxa"/>
          </w:tcPr>
          <w:p w:rsidR="00CA4158" w:rsidRPr="002A1D47" w:rsidRDefault="00116AE3" w:rsidP="00527F77">
            <w:r w:rsidRPr="002A1D47">
              <w:rPr>
                <w:rFonts w:cs="Arial"/>
              </w:rPr>
              <w:t>RuBee</w:t>
            </w:r>
            <w:r w:rsidRPr="002A1D47">
              <w:rPr>
                <w:rFonts w:cs="Arial"/>
                <w:vertAlign w:val="superscript"/>
              </w:rPr>
              <w:t>TM</w:t>
            </w:r>
            <w:r w:rsidRPr="002A1D47">
              <w:rPr>
                <w:rFonts w:cs="Arial"/>
              </w:rPr>
              <w:t xml:space="preserve"> Reader Processing Performance</w:t>
            </w:r>
          </w:p>
        </w:tc>
      </w:tr>
      <w:tr w:rsidR="00CA4158" w:rsidRPr="002A1D47" w:rsidTr="007A20FE">
        <w:trPr>
          <w:cnfStyle w:val="000000100000"/>
        </w:trPr>
        <w:tc>
          <w:tcPr>
            <w:cnfStyle w:val="001000000000"/>
            <w:tcW w:w="983" w:type="dxa"/>
            <w:vMerge w:val="restart"/>
          </w:tcPr>
          <w:p w:rsidR="00CA4158" w:rsidRPr="002A1D47" w:rsidRDefault="00CA4158" w:rsidP="00527F77">
            <w:r w:rsidRPr="002A1D47">
              <w:t>2</w:t>
            </w:r>
          </w:p>
        </w:tc>
        <w:tc>
          <w:tcPr>
            <w:cnfStyle w:val="000010000000"/>
            <w:tcW w:w="2995" w:type="dxa"/>
            <w:vMerge w:val="restart"/>
          </w:tcPr>
          <w:p w:rsidR="00CA4158" w:rsidRPr="00110BEF" w:rsidRDefault="00CA4158" w:rsidP="00110BEF">
            <w:r w:rsidRPr="002A1D47">
              <w:t>AIR Tracker database functionality</w:t>
            </w:r>
          </w:p>
        </w:tc>
        <w:tc>
          <w:tcPr>
            <w:tcW w:w="1456" w:type="dxa"/>
          </w:tcPr>
          <w:p w:rsidR="00CA4158" w:rsidRPr="002A1D47" w:rsidRDefault="00CA4158" w:rsidP="00527F77">
            <w:pPr>
              <w:cnfStyle w:val="000000100000"/>
            </w:pPr>
            <w:r w:rsidRPr="002A1D47">
              <w:t>2.1</w:t>
            </w:r>
          </w:p>
        </w:tc>
        <w:tc>
          <w:tcPr>
            <w:cnfStyle w:val="000010000000"/>
            <w:tcW w:w="3854" w:type="dxa"/>
          </w:tcPr>
          <w:p w:rsidR="00CA4158" w:rsidRPr="002A1D47" w:rsidRDefault="00116AE3" w:rsidP="00527F77">
            <w:r w:rsidRPr="002A1D47">
              <w:t>AIR Tracker Database Functionality</w:t>
            </w:r>
          </w:p>
        </w:tc>
      </w:tr>
      <w:tr w:rsidR="00CA4158" w:rsidRPr="002A1D47" w:rsidTr="007A20FE">
        <w:tc>
          <w:tcPr>
            <w:cnfStyle w:val="001000000000"/>
            <w:tcW w:w="983" w:type="dxa"/>
            <w:vMerge/>
          </w:tcPr>
          <w:p w:rsidR="00CA4158" w:rsidRPr="002A1D47" w:rsidRDefault="00CA4158" w:rsidP="00527F77"/>
        </w:tc>
        <w:tc>
          <w:tcPr>
            <w:cnfStyle w:val="000010000000"/>
            <w:tcW w:w="2995" w:type="dxa"/>
            <w:vMerge/>
          </w:tcPr>
          <w:p w:rsidR="00CA4158" w:rsidRPr="002A1D47" w:rsidRDefault="00CA4158" w:rsidP="00527F77"/>
        </w:tc>
        <w:tc>
          <w:tcPr>
            <w:tcW w:w="1456" w:type="dxa"/>
          </w:tcPr>
          <w:p w:rsidR="00CA4158" w:rsidRPr="002A1D47" w:rsidRDefault="00CA4158" w:rsidP="00527F77">
            <w:pPr>
              <w:cnfStyle w:val="000000000000"/>
            </w:pPr>
            <w:r w:rsidRPr="002A1D47">
              <w:t>2.2</w:t>
            </w:r>
          </w:p>
        </w:tc>
        <w:tc>
          <w:tcPr>
            <w:cnfStyle w:val="000010000000"/>
            <w:tcW w:w="3854" w:type="dxa"/>
          </w:tcPr>
          <w:p w:rsidR="00CA4158" w:rsidRPr="002A1D47" w:rsidRDefault="00116AE3" w:rsidP="00527F77">
            <w:r w:rsidRPr="002A1D47">
              <w:t>AIR Tracker and Airport Database Integrity</w:t>
            </w:r>
          </w:p>
        </w:tc>
      </w:tr>
      <w:tr w:rsidR="00CA4158" w:rsidRPr="002A1D47" w:rsidTr="007A20FE">
        <w:trPr>
          <w:cnfStyle w:val="000000100000"/>
          <w:trHeight w:val="845"/>
        </w:trPr>
        <w:tc>
          <w:tcPr>
            <w:cnfStyle w:val="001000000000"/>
            <w:tcW w:w="983" w:type="dxa"/>
            <w:vMerge/>
          </w:tcPr>
          <w:p w:rsidR="00CA4158" w:rsidRPr="002A1D47" w:rsidRDefault="00CA4158" w:rsidP="00527F77"/>
        </w:tc>
        <w:tc>
          <w:tcPr>
            <w:cnfStyle w:val="000010000000"/>
            <w:tcW w:w="2995" w:type="dxa"/>
            <w:vMerge/>
          </w:tcPr>
          <w:p w:rsidR="00CA4158" w:rsidRPr="002A1D47" w:rsidRDefault="00CA4158" w:rsidP="00527F77"/>
        </w:tc>
        <w:tc>
          <w:tcPr>
            <w:tcW w:w="1456" w:type="dxa"/>
          </w:tcPr>
          <w:p w:rsidR="00CA4158" w:rsidRPr="00110BEF" w:rsidRDefault="00CA4158" w:rsidP="00110BEF">
            <w:pPr>
              <w:cnfStyle w:val="000000100000"/>
            </w:pPr>
            <w:r w:rsidRPr="002A1D47">
              <w:t>2.3</w:t>
            </w:r>
          </w:p>
        </w:tc>
        <w:tc>
          <w:tcPr>
            <w:cnfStyle w:val="000010000000"/>
            <w:tcW w:w="3854" w:type="dxa"/>
          </w:tcPr>
          <w:p w:rsidR="00CA4158" w:rsidRPr="00110BEF" w:rsidRDefault="00116AE3" w:rsidP="00110BEF">
            <w:r w:rsidRPr="002A1D47">
              <w:rPr>
                <w:rFonts w:cs="Arial"/>
              </w:rPr>
              <w:t>MySQL Database Software Performance</w:t>
            </w:r>
          </w:p>
        </w:tc>
      </w:tr>
      <w:tr w:rsidR="00CA4158" w:rsidRPr="002A1D47" w:rsidTr="007A20FE">
        <w:tc>
          <w:tcPr>
            <w:cnfStyle w:val="001000000000"/>
            <w:tcW w:w="983" w:type="dxa"/>
            <w:vMerge w:val="restart"/>
          </w:tcPr>
          <w:p w:rsidR="00CA4158" w:rsidRPr="002A1D47" w:rsidRDefault="00CA4158" w:rsidP="00527F77">
            <w:r w:rsidRPr="002A1D47">
              <w:t>3</w:t>
            </w:r>
          </w:p>
        </w:tc>
        <w:tc>
          <w:tcPr>
            <w:cnfStyle w:val="000010000000"/>
            <w:tcW w:w="2995" w:type="dxa"/>
            <w:vMerge w:val="restart"/>
          </w:tcPr>
          <w:p w:rsidR="00CA4158" w:rsidRPr="002A1D47" w:rsidRDefault="00CA4158" w:rsidP="00527F77">
            <w:r w:rsidRPr="002A1D47">
              <w:t>AIR Tracker alert generator functionality</w:t>
            </w:r>
          </w:p>
        </w:tc>
        <w:tc>
          <w:tcPr>
            <w:tcW w:w="1456" w:type="dxa"/>
          </w:tcPr>
          <w:p w:rsidR="00CA4158" w:rsidRPr="002A1D47" w:rsidRDefault="00CA4158" w:rsidP="00527F77">
            <w:pPr>
              <w:cnfStyle w:val="000000000000"/>
            </w:pPr>
            <w:r w:rsidRPr="002A1D47">
              <w:t>3.1</w:t>
            </w:r>
          </w:p>
        </w:tc>
        <w:tc>
          <w:tcPr>
            <w:cnfStyle w:val="000010000000"/>
            <w:tcW w:w="3854" w:type="dxa"/>
          </w:tcPr>
          <w:p w:rsidR="00CA4158" w:rsidRPr="002A1D47" w:rsidRDefault="00116AE3" w:rsidP="00527F77">
            <w:r w:rsidRPr="002A1D47">
              <w:t>Routing Simulation Creation Functionality</w:t>
            </w:r>
          </w:p>
        </w:tc>
      </w:tr>
      <w:tr w:rsidR="00CA4158" w:rsidRPr="002A1D47" w:rsidTr="007A20FE">
        <w:trPr>
          <w:cnfStyle w:val="000000100000"/>
        </w:trPr>
        <w:tc>
          <w:tcPr>
            <w:cnfStyle w:val="001000000000"/>
            <w:tcW w:w="983" w:type="dxa"/>
            <w:vMerge/>
          </w:tcPr>
          <w:p w:rsidR="00CA4158" w:rsidRPr="002A1D47" w:rsidRDefault="00CA4158" w:rsidP="00527F77"/>
        </w:tc>
        <w:tc>
          <w:tcPr>
            <w:cnfStyle w:val="000010000000"/>
            <w:tcW w:w="2995" w:type="dxa"/>
            <w:vMerge/>
          </w:tcPr>
          <w:p w:rsidR="00CA4158" w:rsidRPr="002A1D47" w:rsidRDefault="00CA4158" w:rsidP="00527F77"/>
        </w:tc>
        <w:tc>
          <w:tcPr>
            <w:tcW w:w="1456" w:type="dxa"/>
          </w:tcPr>
          <w:p w:rsidR="00CA4158" w:rsidRPr="002A1D47" w:rsidRDefault="00CA4158" w:rsidP="00527F77">
            <w:pPr>
              <w:cnfStyle w:val="000000100000"/>
            </w:pPr>
            <w:r w:rsidRPr="002A1D47">
              <w:t>3.2</w:t>
            </w:r>
          </w:p>
        </w:tc>
        <w:tc>
          <w:tcPr>
            <w:cnfStyle w:val="000010000000"/>
            <w:tcW w:w="3854" w:type="dxa"/>
          </w:tcPr>
          <w:p w:rsidR="00CA4158" w:rsidRPr="002A1D47" w:rsidRDefault="00116AE3" w:rsidP="00527F77">
            <w:r w:rsidRPr="002A1D47">
              <w:rPr>
                <w:rFonts w:cs="Arial"/>
              </w:rPr>
              <w:t>Routing Simulation Functionality</w:t>
            </w:r>
          </w:p>
        </w:tc>
      </w:tr>
      <w:tr w:rsidR="00CA4158" w:rsidRPr="002A1D47" w:rsidTr="007A20FE">
        <w:trPr>
          <w:trHeight w:val="773"/>
        </w:trPr>
        <w:tc>
          <w:tcPr>
            <w:cnfStyle w:val="001000000000"/>
            <w:tcW w:w="983" w:type="dxa"/>
            <w:vMerge w:val="restart"/>
          </w:tcPr>
          <w:p w:rsidR="00CA4158" w:rsidRPr="002A1D47" w:rsidRDefault="00CA4158" w:rsidP="00527F77">
            <w:r w:rsidRPr="002A1D47">
              <w:t>4</w:t>
            </w:r>
          </w:p>
        </w:tc>
        <w:tc>
          <w:tcPr>
            <w:cnfStyle w:val="000010000000"/>
            <w:tcW w:w="2995" w:type="dxa"/>
            <w:vMerge w:val="restart"/>
          </w:tcPr>
          <w:p w:rsidR="00CA4158" w:rsidRPr="002A1D47" w:rsidRDefault="00CA4158" w:rsidP="00527F77">
            <w:r w:rsidRPr="002A1D47">
              <w:t>AIR Tracker alert clearing functionality</w:t>
            </w:r>
          </w:p>
        </w:tc>
        <w:tc>
          <w:tcPr>
            <w:tcW w:w="1456" w:type="dxa"/>
          </w:tcPr>
          <w:p w:rsidR="00CA4158" w:rsidRPr="002A1D47" w:rsidRDefault="00CA4158" w:rsidP="00527F77">
            <w:pPr>
              <w:cnfStyle w:val="000000000000"/>
            </w:pPr>
            <w:r w:rsidRPr="002A1D47">
              <w:t>4.1</w:t>
            </w:r>
          </w:p>
        </w:tc>
        <w:tc>
          <w:tcPr>
            <w:cnfStyle w:val="000010000000"/>
            <w:tcW w:w="3854" w:type="dxa"/>
          </w:tcPr>
          <w:p w:rsidR="00CA4158" w:rsidRPr="002A1D47" w:rsidRDefault="00116AE3" w:rsidP="00527F77">
            <w:r w:rsidRPr="002A1D47">
              <w:t>Alert Generator-to-Database Interface Functionality</w:t>
            </w:r>
          </w:p>
        </w:tc>
      </w:tr>
      <w:tr w:rsidR="00CA4158" w:rsidRPr="002A1D47" w:rsidTr="007A20FE">
        <w:trPr>
          <w:cnfStyle w:val="000000100000"/>
        </w:trPr>
        <w:tc>
          <w:tcPr>
            <w:cnfStyle w:val="001000000000"/>
            <w:tcW w:w="983" w:type="dxa"/>
            <w:vMerge/>
          </w:tcPr>
          <w:p w:rsidR="00CA4158" w:rsidRPr="002A1D47" w:rsidRDefault="00CA4158" w:rsidP="00527F77"/>
        </w:tc>
        <w:tc>
          <w:tcPr>
            <w:cnfStyle w:val="000010000000"/>
            <w:tcW w:w="2995" w:type="dxa"/>
            <w:vMerge/>
          </w:tcPr>
          <w:p w:rsidR="00CA4158" w:rsidRPr="002A1D47" w:rsidRDefault="00CA4158" w:rsidP="00527F77"/>
        </w:tc>
        <w:tc>
          <w:tcPr>
            <w:tcW w:w="1456" w:type="dxa"/>
          </w:tcPr>
          <w:p w:rsidR="00CA4158" w:rsidRPr="002A1D47" w:rsidRDefault="00CA4158" w:rsidP="00527F77">
            <w:pPr>
              <w:cnfStyle w:val="000000100000"/>
            </w:pPr>
            <w:r w:rsidRPr="002A1D47">
              <w:t>4.2</w:t>
            </w:r>
          </w:p>
        </w:tc>
        <w:tc>
          <w:tcPr>
            <w:cnfStyle w:val="000010000000"/>
            <w:tcW w:w="3854" w:type="dxa"/>
          </w:tcPr>
          <w:p w:rsidR="00CA4158" w:rsidRPr="002A1D47" w:rsidRDefault="00116AE3" w:rsidP="00527F77">
            <w:r w:rsidRPr="002A1D47">
              <w:t>AIR Tracker Alert Generator Functionality (Internal)</w:t>
            </w:r>
          </w:p>
        </w:tc>
      </w:tr>
      <w:tr w:rsidR="00CA4158" w:rsidRPr="002A1D47" w:rsidTr="007A20FE">
        <w:tc>
          <w:tcPr>
            <w:cnfStyle w:val="001000000000"/>
            <w:tcW w:w="983" w:type="dxa"/>
            <w:vMerge/>
          </w:tcPr>
          <w:p w:rsidR="00CA4158" w:rsidRPr="002A1D47" w:rsidRDefault="00CA4158" w:rsidP="00527F77"/>
        </w:tc>
        <w:tc>
          <w:tcPr>
            <w:cnfStyle w:val="000010000000"/>
            <w:tcW w:w="2995" w:type="dxa"/>
            <w:vMerge/>
          </w:tcPr>
          <w:p w:rsidR="00CA4158" w:rsidRPr="002A1D47" w:rsidRDefault="00CA4158" w:rsidP="00527F77"/>
        </w:tc>
        <w:tc>
          <w:tcPr>
            <w:tcW w:w="1456" w:type="dxa"/>
          </w:tcPr>
          <w:p w:rsidR="00CA4158" w:rsidRPr="002A1D47" w:rsidRDefault="00CA4158" w:rsidP="00527F77">
            <w:pPr>
              <w:cnfStyle w:val="000000000000"/>
            </w:pPr>
            <w:r w:rsidRPr="002A1D47">
              <w:t>4.3</w:t>
            </w:r>
          </w:p>
        </w:tc>
        <w:tc>
          <w:tcPr>
            <w:cnfStyle w:val="000010000000"/>
            <w:tcW w:w="3854" w:type="dxa"/>
          </w:tcPr>
          <w:p w:rsidR="00CA4158" w:rsidRPr="002A1D47" w:rsidRDefault="00116AE3" w:rsidP="00527F77">
            <w:r w:rsidRPr="002A1D47">
              <w:t>AIR Tracker Alert Generator Functionality (External)</w:t>
            </w:r>
          </w:p>
        </w:tc>
      </w:tr>
      <w:tr w:rsidR="00244FE1" w:rsidRPr="002A1D47" w:rsidTr="007A20FE">
        <w:trPr>
          <w:cnfStyle w:val="000000100000"/>
        </w:trPr>
        <w:tc>
          <w:tcPr>
            <w:cnfStyle w:val="001000000000"/>
            <w:tcW w:w="983" w:type="dxa"/>
            <w:vMerge w:val="restart"/>
          </w:tcPr>
          <w:p w:rsidR="00244FE1" w:rsidRPr="002A1D47" w:rsidRDefault="00244FE1" w:rsidP="00527F77">
            <w:r w:rsidRPr="002A1D47">
              <w:t>5</w:t>
            </w:r>
          </w:p>
        </w:tc>
        <w:tc>
          <w:tcPr>
            <w:cnfStyle w:val="000010000000"/>
            <w:tcW w:w="2995" w:type="dxa"/>
            <w:vMerge w:val="restart"/>
          </w:tcPr>
          <w:p w:rsidR="00244FE1" w:rsidRPr="002A1D47" w:rsidRDefault="00244FE1" w:rsidP="00527F77">
            <w:r w:rsidRPr="002A1D47">
              <w:t>Archival and report functionality</w:t>
            </w:r>
          </w:p>
        </w:tc>
        <w:tc>
          <w:tcPr>
            <w:tcW w:w="1456" w:type="dxa"/>
          </w:tcPr>
          <w:p w:rsidR="00244FE1" w:rsidRPr="002A1D47" w:rsidRDefault="00244FE1" w:rsidP="00527F77">
            <w:pPr>
              <w:cnfStyle w:val="000000100000"/>
            </w:pPr>
            <w:r w:rsidRPr="002A1D47">
              <w:t>5.1</w:t>
            </w:r>
          </w:p>
        </w:tc>
        <w:tc>
          <w:tcPr>
            <w:cnfStyle w:val="000010000000"/>
            <w:tcW w:w="3854" w:type="dxa"/>
          </w:tcPr>
          <w:p w:rsidR="00244FE1" w:rsidRPr="002A1D47" w:rsidRDefault="00244FE1" w:rsidP="00527F77">
            <w:r w:rsidRPr="002A1D47">
              <w:rPr>
                <w:rFonts w:cs="Arial"/>
              </w:rPr>
              <w:t>Alert Generator-to-</w:t>
            </w:r>
            <w:r w:rsidRPr="002A1D47">
              <w:t>Handheld Alert System Interface Functionality</w:t>
            </w:r>
          </w:p>
        </w:tc>
      </w:tr>
      <w:tr w:rsidR="00244FE1" w:rsidRPr="002A1D47" w:rsidTr="007A20FE">
        <w:trPr>
          <w:trHeight w:val="287"/>
        </w:trPr>
        <w:tc>
          <w:tcPr>
            <w:cnfStyle w:val="001000000000"/>
            <w:tcW w:w="983" w:type="dxa"/>
            <w:vMerge/>
          </w:tcPr>
          <w:p w:rsidR="00244FE1" w:rsidRPr="002A1D47" w:rsidRDefault="00244FE1" w:rsidP="00527F77"/>
        </w:tc>
        <w:tc>
          <w:tcPr>
            <w:cnfStyle w:val="000010000000"/>
            <w:tcW w:w="2995" w:type="dxa"/>
            <w:vMerge/>
          </w:tcPr>
          <w:p w:rsidR="00244FE1" w:rsidRPr="002A1D47" w:rsidRDefault="00244FE1" w:rsidP="00527F77"/>
        </w:tc>
        <w:tc>
          <w:tcPr>
            <w:tcW w:w="1456" w:type="dxa"/>
          </w:tcPr>
          <w:p w:rsidR="00244FE1" w:rsidRPr="002A1D47" w:rsidRDefault="00244FE1" w:rsidP="00527F77">
            <w:pPr>
              <w:cnfStyle w:val="000000000000"/>
            </w:pPr>
            <w:r w:rsidRPr="002A1D47">
              <w:t>5.2</w:t>
            </w:r>
          </w:p>
        </w:tc>
        <w:tc>
          <w:tcPr>
            <w:cnfStyle w:val="000010000000"/>
            <w:tcW w:w="3854" w:type="dxa"/>
          </w:tcPr>
          <w:p w:rsidR="00244FE1" w:rsidRPr="002A1D47" w:rsidRDefault="00244FE1" w:rsidP="00527F77">
            <w:r w:rsidRPr="002A1D47">
              <w:t>Handheld Alert System GUI Functionality</w:t>
            </w:r>
          </w:p>
        </w:tc>
      </w:tr>
      <w:tr w:rsidR="00244FE1" w:rsidRPr="002A1D47" w:rsidTr="007A20FE">
        <w:trPr>
          <w:cnfStyle w:val="000000100000"/>
          <w:trHeight w:val="287"/>
        </w:trPr>
        <w:tc>
          <w:tcPr>
            <w:cnfStyle w:val="001000000000"/>
            <w:tcW w:w="983" w:type="dxa"/>
            <w:vMerge/>
          </w:tcPr>
          <w:p w:rsidR="00244FE1" w:rsidRPr="002A1D47" w:rsidRDefault="00244FE1" w:rsidP="00527F77"/>
        </w:tc>
        <w:tc>
          <w:tcPr>
            <w:cnfStyle w:val="000010000000"/>
            <w:tcW w:w="2995" w:type="dxa"/>
            <w:vMerge/>
          </w:tcPr>
          <w:p w:rsidR="00244FE1" w:rsidRPr="002A1D47" w:rsidRDefault="00244FE1" w:rsidP="00527F77"/>
        </w:tc>
        <w:tc>
          <w:tcPr>
            <w:tcW w:w="1456" w:type="dxa"/>
          </w:tcPr>
          <w:p w:rsidR="00244FE1" w:rsidRPr="002A1D47" w:rsidRDefault="00244FE1" w:rsidP="00527F77">
            <w:pPr>
              <w:cnfStyle w:val="000000100000"/>
            </w:pPr>
            <w:r w:rsidRPr="002A1D47">
              <w:t>5.3</w:t>
            </w:r>
          </w:p>
        </w:tc>
        <w:tc>
          <w:tcPr>
            <w:cnfStyle w:val="000010000000"/>
            <w:tcW w:w="3854" w:type="dxa"/>
          </w:tcPr>
          <w:p w:rsidR="00244FE1" w:rsidRPr="002A1D47" w:rsidRDefault="00244FE1" w:rsidP="00527F77">
            <w:pPr>
              <w:keepNext/>
            </w:pPr>
            <w:r w:rsidRPr="002A1D47">
              <w:t>Historical Reports of Alerts Functionality</w:t>
            </w:r>
          </w:p>
        </w:tc>
      </w:tr>
    </w:tbl>
    <w:p w:rsidR="0039340E" w:rsidRDefault="0039340E" w:rsidP="0039340E">
      <w:pPr>
        <w:pStyle w:val="Caption"/>
        <w:jc w:val="center"/>
      </w:pPr>
      <w:bookmarkStart w:id="6" w:name="_Toc228590458"/>
      <w:r>
        <w:t xml:space="preserve">Table </w:t>
      </w:r>
      <w:fldSimple w:instr=" SEQ Table \* ARABIC ">
        <w:r w:rsidR="00C87184">
          <w:rPr>
            <w:noProof/>
          </w:rPr>
          <w:t>1</w:t>
        </w:r>
      </w:fldSimple>
      <w:r>
        <w:t xml:space="preserve">. </w:t>
      </w:r>
      <w:r w:rsidRPr="00651E67">
        <w:t>AIR Tracker prototype test cases by category</w:t>
      </w:r>
      <w:bookmarkEnd w:id="6"/>
    </w:p>
    <w:p w:rsidR="00992309" w:rsidRDefault="00992309" w:rsidP="00CA4158">
      <w:pPr>
        <w:pStyle w:val="Heading2"/>
        <w:spacing w:line="480" w:lineRule="auto"/>
      </w:pPr>
      <w:bookmarkStart w:id="7" w:name="_Toc228113121"/>
      <w:r>
        <w:t>3.3 Test Schedule</w:t>
      </w:r>
      <w:bookmarkEnd w:id="7"/>
    </w:p>
    <w:p w:rsidR="00896385" w:rsidRPr="00CA4158" w:rsidRDefault="00896385" w:rsidP="00CA4158">
      <w:pPr>
        <w:pStyle w:val="APANormal"/>
        <w:rPr>
          <w:rFonts w:asciiTheme="minorHAnsi" w:hAnsiTheme="minorHAnsi"/>
          <w:sz w:val="22"/>
          <w:szCs w:val="22"/>
        </w:rPr>
      </w:pPr>
      <w:r>
        <w:rPr>
          <w:rFonts w:asciiTheme="minorHAnsi" w:hAnsiTheme="minorHAnsi"/>
          <w:sz w:val="22"/>
          <w:szCs w:val="22"/>
        </w:rPr>
        <w:t xml:space="preserve">Green Group has a total of </w:t>
      </w:r>
      <w:r w:rsidR="00EF052C">
        <w:rPr>
          <w:rFonts w:asciiTheme="minorHAnsi" w:hAnsiTheme="minorHAnsi"/>
          <w:sz w:val="22"/>
          <w:szCs w:val="22"/>
        </w:rPr>
        <w:t>45</w:t>
      </w:r>
      <w:r>
        <w:rPr>
          <w:rFonts w:asciiTheme="minorHAnsi" w:hAnsiTheme="minorHAnsi"/>
          <w:sz w:val="22"/>
          <w:szCs w:val="22"/>
        </w:rPr>
        <w:t xml:space="preserve"> minutes to demonstrate the prototype. The </w:t>
      </w:r>
      <w:r w:rsidR="005C1369">
        <w:rPr>
          <w:rFonts w:asciiTheme="minorHAnsi" w:hAnsiTheme="minorHAnsi"/>
          <w:sz w:val="22"/>
          <w:szCs w:val="22"/>
        </w:rPr>
        <w:t>hardware</w:t>
      </w:r>
      <w:r>
        <w:rPr>
          <w:rFonts w:asciiTheme="minorHAnsi" w:hAnsiTheme="minorHAnsi"/>
          <w:sz w:val="22"/>
          <w:szCs w:val="22"/>
        </w:rPr>
        <w:t xml:space="preserve"> will be </w:t>
      </w:r>
      <w:r w:rsidR="00C224E5">
        <w:rPr>
          <w:rFonts w:asciiTheme="minorHAnsi" w:hAnsiTheme="minorHAnsi"/>
          <w:sz w:val="22"/>
          <w:szCs w:val="22"/>
        </w:rPr>
        <w:t>prepared during</w:t>
      </w:r>
      <w:r w:rsidR="005C1369">
        <w:rPr>
          <w:rFonts w:asciiTheme="minorHAnsi" w:hAnsiTheme="minorHAnsi"/>
          <w:sz w:val="22"/>
          <w:szCs w:val="22"/>
        </w:rPr>
        <w:t xml:space="preserve"> the feasibility</w:t>
      </w:r>
      <w:r w:rsidR="00C224E5">
        <w:rPr>
          <w:rFonts w:asciiTheme="minorHAnsi" w:hAnsiTheme="minorHAnsi"/>
          <w:sz w:val="22"/>
          <w:szCs w:val="22"/>
        </w:rPr>
        <w:t xml:space="preserve"> presentation</w:t>
      </w:r>
      <w:r w:rsidR="005C1369">
        <w:rPr>
          <w:rFonts w:asciiTheme="minorHAnsi" w:hAnsiTheme="minorHAnsi"/>
          <w:sz w:val="22"/>
          <w:szCs w:val="22"/>
        </w:rPr>
        <w:t xml:space="preserve">, which </w:t>
      </w:r>
      <w:r w:rsidR="00797E73">
        <w:rPr>
          <w:rFonts w:asciiTheme="minorHAnsi" w:hAnsiTheme="minorHAnsi"/>
          <w:sz w:val="22"/>
          <w:szCs w:val="22"/>
        </w:rPr>
        <w:t>will use</w:t>
      </w:r>
      <w:r w:rsidR="00E27DE8">
        <w:rPr>
          <w:rFonts w:asciiTheme="minorHAnsi" w:hAnsiTheme="minorHAnsi"/>
          <w:sz w:val="22"/>
          <w:szCs w:val="22"/>
        </w:rPr>
        <w:t xml:space="preserve"> the first </w:t>
      </w:r>
      <w:r w:rsidR="008161A7">
        <w:rPr>
          <w:rFonts w:asciiTheme="minorHAnsi" w:hAnsiTheme="minorHAnsi"/>
          <w:sz w:val="22"/>
          <w:szCs w:val="22"/>
        </w:rPr>
        <w:t>15</w:t>
      </w:r>
      <w:r w:rsidR="00E27DE8">
        <w:rPr>
          <w:rFonts w:asciiTheme="minorHAnsi" w:hAnsiTheme="minorHAnsi"/>
          <w:sz w:val="22"/>
          <w:szCs w:val="22"/>
        </w:rPr>
        <w:t xml:space="preserve"> minutes</w:t>
      </w:r>
      <w:r>
        <w:rPr>
          <w:rFonts w:asciiTheme="minorHAnsi" w:hAnsiTheme="minorHAnsi"/>
          <w:sz w:val="22"/>
          <w:szCs w:val="22"/>
        </w:rPr>
        <w:t xml:space="preserve">. This consists of connecting the laptop to the projector, the RuBee receiver to the laptop, and the antenna to the receiver. The </w:t>
      </w:r>
      <w:r w:rsidR="00797E73">
        <w:rPr>
          <w:rFonts w:asciiTheme="minorHAnsi" w:hAnsiTheme="minorHAnsi"/>
          <w:sz w:val="22"/>
          <w:szCs w:val="22"/>
        </w:rPr>
        <w:t xml:space="preserve">remaining </w:t>
      </w:r>
      <w:r>
        <w:rPr>
          <w:rFonts w:asciiTheme="minorHAnsi" w:hAnsiTheme="minorHAnsi"/>
          <w:sz w:val="22"/>
          <w:szCs w:val="22"/>
        </w:rPr>
        <w:t>30 minutes are</w:t>
      </w:r>
      <w:r w:rsidR="00DD68BF">
        <w:rPr>
          <w:rFonts w:asciiTheme="minorHAnsi" w:hAnsiTheme="minorHAnsi"/>
          <w:sz w:val="22"/>
          <w:szCs w:val="22"/>
        </w:rPr>
        <w:t xml:space="preserve"> broken down in Table 2</w:t>
      </w:r>
      <w:r>
        <w:rPr>
          <w:rFonts w:asciiTheme="minorHAnsi" w:hAnsiTheme="minorHAnsi"/>
          <w:sz w:val="22"/>
          <w:szCs w:val="22"/>
        </w:rPr>
        <w:t>.</w:t>
      </w:r>
    </w:p>
    <w:tbl>
      <w:tblPr>
        <w:tblStyle w:val="LightList-Accent3"/>
        <w:tblW w:w="9288" w:type="dxa"/>
        <w:tblLayout w:type="fixed"/>
        <w:tblLook w:val="04A0"/>
      </w:tblPr>
      <w:tblGrid>
        <w:gridCol w:w="1368"/>
        <w:gridCol w:w="1260"/>
        <w:gridCol w:w="4590"/>
        <w:gridCol w:w="2070"/>
      </w:tblGrid>
      <w:tr w:rsidR="005F1AD0" w:rsidRPr="00CA4158" w:rsidTr="00B81CBC">
        <w:trPr>
          <w:cnfStyle w:val="100000000000"/>
        </w:trPr>
        <w:tc>
          <w:tcPr>
            <w:cnfStyle w:val="001000000000"/>
            <w:tcW w:w="1368" w:type="dxa"/>
          </w:tcPr>
          <w:p w:rsidR="005F1AD0" w:rsidRPr="00CA4158" w:rsidRDefault="005F1AD0" w:rsidP="000D299B">
            <w:bookmarkStart w:id="8" w:name="_Toc184110894"/>
            <w:r w:rsidRPr="00CA4158">
              <w:lastRenderedPageBreak/>
              <w:t xml:space="preserve">Start Time </w:t>
            </w:r>
          </w:p>
        </w:tc>
        <w:tc>
          <w:tcPr>
            <w:tcW w:w="1260" w:type="dxa"/>
          </w:tcPr>
          <w:p w:rsidR="005F1AD0" w:rsidRPr="00CA4158" w:rsidRDefault="005F1AD0" w:rsidP="000D299B">
            <w:pPr>
              <w:cnfStyle w:val="100000000000"/>
            </w:pPr>
            <w:r w:rsidRPr="00CA4158">
              <w:t>Duration</w:t>
            </w:r>
          </w:p>
        </w:tc>
        <w:tc>
          <w:tcPr>
            <w:tcW w:w="4590" w:type="dxa"/>
          </w:tcPr>
          <w:p w:rsidR="005F1AD0" w:rsidRPr="00CA4158" w:rsidRDefault="005F1AD0" w:rsidP="00905556">
            <w:pPr>
              <w:cnfStyle w:val="100000000000"/>
            </w:pPr>
            <w:r w:rsidRPr="00CA4158">
              <w:t>Test Objective</w:t>
            </w:r>
          </w:p>
        </w:tc>
        <w:tc>
          <w:tcPr>
            <w:tcW w:w="2070" w:type="dxa"/>
          </w:tcPr>
          <w:p w:rsidR="005F1AD0" w:rsidRPr="00CA4158" w:rsidRDefault="005F1AD0" w:rsidP="00905556">
            <w:pPr>
              <w:cnfStyle w:val="100000000000"/>
            </w:pPr>
            <w:r w:rsidRPr="00CA4158">
              <w:t>Test Event</w:t>
            </w:r>
          </w:p>
        </w:tc>
      </w:tr>
      <w:tr w:rsidR="005F1AD0" w:rsidRPr="00CA4158" w:rsidTr="00B81CBC">
        <w:trPr>
          <w:cnfStyle w:val="000000100000"/>
        </w:trPr>
        <w:tc>
          <w:tcPr>
            <w:cnfStyle w:val="001000000000"/>
            <w:tcW w:w="1368" w:type="dxa"/>
          </w:tcPr>
          <w:p w:rsidR="005F1AD0" w:rsidRPr="00CA4158" w:rsidRDefault="00B262A6" w:rsidP="00905556">
            <w:r>
              <w:t>0:15</w:t>
            </w:r>
          </w:p>
        </w:tc>
        <w:tc>
          <w:tcPr>
            <w:tcW w:w="1260" w:type="dxa"/>
          </w:tcPr>
          <w:p w:rsidR="005F1AD0" w:rsidRPr="00CA4158" w:rsidRDefault="005F1AD0" w:rsidP="00905556">
            <w:pPr>
              <w:cnfStyle w:val="000000100000"/>
            </w:pPr>
            <w:r w:rsidRPr="00CA4158">
              <w:t>3</w:t>
            </w:r>
          </w:p>
        </w:tc>
        <w:tc>
          <w:tcPr>
            <w:tcW w:w="4590" w:type="dxa"/>
          </w:tcPr>
          <w:p w:rsidR="005F1AD0" w:rsidRPr="00CA4158" w:rsidRDefault="005F1AD0" w:rsidP="00905556">
            <w:pPr>
              <w:cnfStyle w:val="000000100000"/>
            </w:pPr>
            <w:r w:rsidRPr="00CA4158">
              <w:t>RuBee reader input processing</w:t>
            </w:r>
          </w:p>
        </w:tc>
        <w:tc>
          <w:tcPr>
            <w:tcW w:w="2070" w:type="dxa"/>
          </w:tcPr>
          <w:p w:rsidR="005F1AD0" w:rsidRPr="00CA4158" w:rsidRDefault="005F1AD0" w:rsidP="00905556">
            <w:pPr>
              <w:cnfStyle w:val="000000100000"/>
            </w:pPr>
            <w:r w:rsidRPr="00CA4158">
              <w:t>1.1, 1.2</w:t>
            </w:r>
          </w:p>
        </w:tc>
      </w:tr>
      <w:tr w:rsidR="005F1AD0" w:rsidRPr="00CA4158" w:rsidTr="00B81CBC">
        <w:tc>
          <w:tcPr>
            <w:cnfStyle w:val="001000000000"/>
            <w:tcW w:w="1368" w:type="dxa"/>
          </w:tcPr>
          <w:p w:rsidR="005F1AD0" w:rsidRPr="00CA4158" w:rsidRDefault="00B262A6" w:rsidP="00905556">
            <w:r>
              <w:t>0:18</w:t>
            </w:r>
          </w:p>
        </w:tc>
        <w:tc>
          <w:tcPr>
            <w:tcW w:w="1260" w:type="dxa"/>
          </w:tcPr>
          <w:p w:rsidR="005F1AD0" w:rsidRPr="00CA4158" w:rsidRDefault="005F1AD0" w:rsidP="00905556">
            <w:pPr>
              <w:cnfStyle w:val="000000000000"/>
            </w:pPr>
            <w:r w:rsidRPr="00CA4158">
              <w:t>3</w:t>
            </w:r>
          </w:p>
        </w:tc>
        <w:tc>
          <w:tcPr>
            <w:tcW w:w="4590" w:type="dxa"/>
          </w:tcPr>
          <w:p w:rsidR="005F1AD0" w:rsidRPr="00CA4158" w:rsidRDefault="00B262A6" w:rsidP="00905556">
            <w:pPr>
              <w:cnfStyle w:val="000000000000"/>
            </w:pPr>
            <w:r>
              <w:t xml:space="preserve">AIR Tracker and airport </w:t>
            </w:r>
            <w:r w:rsidR="005F1AD0" w:rsidRPr="00CA4158">
              <w:t>database functionality</w:t>
            </w:r>
          </w:p>
        </w:tc>
        <w:tc>
          <w:tcPr>
            <w:tcW w:w="2070" w:type="dxa"/>
          </w:tcPr>
          <w:p w:rsidR="005F1AD0" w:rsidRPr="00CA4158" w:rsidRDefault="005F1AD0" w:rsidP="00905556">
            <w:pPr>
              <w:cnfStyle w:val="000000000000"/>
            </w:pPr>
            <w:r w:rsidRPr="00CA4158">
              <w:t>2.1, 2.2, 2.3</w:t>
            </w:r>
          </w:p>
        </w:tc>
      </w:tr>
      <w:tr w:rsidR="005F1AD0" w:rsidRPr="00CA4158" w:rsidTr="00B81CBC">
        <w:trPr>
          <w:cnfStyle w:val="000000100000"/>
        </w:trPr>
        <w:tc>
          <w:tcPr>
            <w:cnfStyle w:val="001000000000"/>
            <w:tcW w:w="1368" w:type="dxa"/>
          </w:tcPr>
          <w:p w:rsidR="005F1AD0" w:rsidRPr="00CA4158" w:rsidRDefault="00B262A6" w:rsidP="00905556">
            <w:r>
              <w:t>0:21</w:t>
            </w:r>
          </w:p>
        </w:tc>
        <w:tc>
          <w:tcPr>
            <w:tcW w:w="1260" w:type="dxa"/>
          </w:tcPr>
          <w:p w:rsidR="005F1AD0" w:rsidRPr="00CA4158" w:rsidRDefault="005F1AD0" w:rsidP="00905556">
            <w:pPr>
              <w:cnfStyle w:val="000000100000"/>
            </w:pPr>
            <w:r w:rsidRPr="00CA4158">
              <w:t>7</w:t>
            </w:r>
          </w:p>
        </w:tc>
        <w:tc>
          <w:tcPr>
            <w:tcW w:w="4590" w:type="dxa"/>
          </w:tcPr>
          <w:p w:rsidR="005F1AD0" w:rsidRPr="00CA4158" w:rsidRDefault="005F1AD0" w:rsidP="00905556">
            <w:pPr>
              <w:cnfStyle w:val="000000100000"/>
            </w:pPr>
            <w:r w:rsidRPr="00CA4158">
              <w:t>AIR Tracker alert generator functionality</w:t>
            </w:r>
          </w:p>
        </w:tc>
        <w:tc>
          <w:tcPr>
            <w:tcW w:w="2070" w:type="dxa"/>
          </w:tcPr>
          <w:p w:rsidR="005F1AD0" w:rsidRPr="00CA4158" w:rsidRDefault="005F1AD0" w:rsidP="00905556">
            <w:pPr>
              <w:cnfStyle w:val="000000100000"/>
            </w:pPr>
            <w:r w:rsidRPr="00CA4158">
              <w:t>3.1, 3.2, 3.3, 3.4, 3.5</w:t>
            </w:r>
          </w:p>
        </w:tc>
      </w:tr>
      <w:tr w:rsidR="005F1AD0" w:rsidRPr="00CA4158" w:rsidTr="00B81CBC">
        <w:tc>
          <w:tcPr>
            <w:cnfStyle w:val="001000000000"/>
            <w:tcW w:w="1368" w:type="dxa"/>
          </w:tcPr>
          <w:p w:rsidR="005F1AD0" w:rsidRPr="00CA4158" w:rsidRDefault="00B262A6" w:rsidP="00905556">
            <w:r>
              <w:t>0:28</w:t>
            </w:r>
          </w:p>
        </w:tc>
        <w:tc>
          <w:tcPr>
            <w:tcW w:w="1260" w:type="dxa"/>
          </w:tcPr>
          <w:p w:rsidR="005F1AD0" w:rsidRPr="00CA4158" w:rsidRDefault="005F1AD0" w:rsidP="00905556">
            <w:pPr>
              <w:cnfStyle w:val="000000000000"/>
            </w:pPr>
            <w:r w:rsidRPr="00CA4158">
              <w:t>7</w:t>
            </w:r>
          </w:p>
        </w:tc>
        <w:tc>
          <w:tcPr>
            <w:tcW w:w="4590" w:type="dxa"/>
          </w:tcPr>
          <w:p w:rsidR="005F1AD0" w:rsidRPr="00CA4158" w:rsidRDefault="00B262A6" w:rsidP="00905556">
            <w:pPr>
              <w:cnfStyle w:val="000000000000"/>
            </w:pPr>
            <w:r w:rsidRPr="00B262A6">
              <w:t>Handheld alert system functionality</w:t>
            </w:r>
          </w:p>
        </w:tc>
        <w:tc>
          <w:tcPr>
            <w:tcW w:w="2070" w:type="dxa"/>
          </w:tcPr>
          <w:p w:rsidR="005F1AD0" w:rsidRPr="00CA4158" w:rsidRDefault="005F1AD0" w:rsidP="00905556">
            <w:pPr>
              <w:cnfStyle w:val="000000000000"/>
            </w:pPr>
            <w:r w:rsidRPr="00CA4158">
              <w:t>4.1, 4.2, 4.3, 4.4</w:t>
            </w:r>
          </w:p>
        </w:tc>
      </w:tr>
      <w:tr w:rsidR="005F1AD0" w:rsidRPr="00CA4158" w:rsidTr="00B81CBC">
        <w:trPr>
          <w:cnfStyle w:val="000000100000"/>
          <w:trHeight w:val="305"/>
        </w:trPr>
        <w:tc>
          <w:tcPr>
            <w:cnfStyle w:val="001000000000"/>
            <w:tcW w:w="1368" w:type="dxa"/>
          </w:tcPr>
          <w:p w:rsidR="005F1AD0" w:rsidRPr="00CA4158" w:rsidRDefault="005F1AD0" w:rsidP="00905556">
            <w:r w:rsidRPr="00CA4158">
              <w:t>0:3</w:t>
            </w:r>
            <w:r w:rsidR="00B262A6">
              <w:t>5</w:t>
            </w:r>
          </w:p>
        </w:tc>
        <w:tc>
          <w:tcPr>
            <w:tcW w:w="1260" w:type="dxa"/>
          </w:tcPr>
          <w:p w:rsidR="005F1AD0" w:rsidRPr="00CA4158" w:rsidRDefault="00B262A6" w:rsidP="00905556">
            <w:pPr>
              <w:cnfStyle w:val="000000100000"/>
            </w:pPr>
            <w:r>
              <w:t>3</w:t>
            </w:r>
          </w:p>
        </w:tc>
        <w:tc>
          <w:tcPr>
            <w:tcW w:w="4590" w:type="dxa"/>
          </w:tcPr>
          <w:p w:rsidR="005F1AD0" w:rsidRPr="00CA4158" w:rsidRDefault="005F1AD0" w:rsidP="00905556">
            <w:pPr>
              <w:cnfStyle w:val="000000100000"/>
            </w:pPr>
            <w:r w:rsidRPr="00CA4158">
              <w:t>archival and report functionality</w:t>
            </w:r>
          </w:p>
        </w:tc>
        <w:tc>
          <w:tcPr>
            <w:tcW w:w="2070" w:type="dxa"/>
          </w:tcPr>
          <w:p w:rsidR="005F1AD0" w:rsidRPr="00CA4158" w:rsidRDefault="005F1AD0" w:rsidP="00905556">
            <w:pPr>
              <w:keepNext/>
              <w:cnfStyle w:val="000000100000"/>
            </w:pPr>
            <w:r w:rsidRPr="00CA4158">
              <w:t>5.1, 5.2</w:t>
            </w:r>
          </w:p>
        </w:tc>
      </w:tr>
      <w:tr w:rsidR="00B262A6" w:rsidRPr="00CA4158" w:rsidTr="00B81CBC">
        <w:trPr>
          <w:trHeight w:val="305"/>
        </w:trPr>
        <w:tc>
          <w:tcPr>
            <w:cnfStyle w:val="001000000000"/>
            <w:tcW w:w="1368" w:type="dxa"/>
          </w:tcPr>
          <w:p w:rsidR="00B262A6" w:rsidRPr="00C5157D" w:rsidRDefault="00B262A6" w:rsidP="00905556">
            <w:pPr>
              <w:rPr>
                <w:rFonts w:ascii="Times New Roman" w:hAnsi="Times New Roman"/>
              </w:rPr>
            </w:pPr>
            <w:r w:rsidRPr="00C5157D">
              <w:rPr>
                <w:rFonts w:ascii="Times New Roman" w:hAnsi="Times New Roman"/>
              </w:rPr>
              <w:t>0:42</w:t>
            </w:r>
          </w:p>
        </w:tc>
        <w:tc>
          <w:tcPr>
            <w:tcW w:w="1260" w:type="dxa"/>
          </w:tcPr>
          <w:p w:rsidR="00B262A6" w:rsidRPr="00C5157D" w:rsidRDefault="00B262A6" w:rsidP="00905556">
            <w:pPr>
              <w:cnfStyle w:val="000000000000"/>
              <w:rPr>
                <w:rFonts w:ascii="Times New Roman" w:hAnsi="Times New Roman"/>
              </w:rPr>
            </w:pPr>
            <w:r w:rsidRPr="00C5157D">
              <w:rPr>
                <w:rFonts w:ascii="Times New Roman" w:hAnsi="Times New Roman"/>
              </w:rPr>
              <w:t>3</w:t>
            </w:r>
          </w:p>
        </w:tc>
        <w:tc>
          <w:tcPr>
            <w:tcW w:w="4590" w:type="dxa"/>
          </w:tcPr>
          <w:p w:rsidR="00B262A6" w:rsidRPr="00C5157D" w:rsidRDefault="00B262A6" w:rsidP="00905556">
            <w:pPr>
              <w:cnfStyle w:val="000000000000"/>
              <w:rPr>
                <w:rFonts w:ascii="Times New Roman" w:hAnsi="Times New Roman"/>
              </w:rPr>
            </w:pPr>
            <w:r w:rsidRPr="00C5157D">
              <w:rPr>
                <w:rFonts w:ascii="Times New Roman" w:hAnsi="Times New Roman"/>
              </w:rPr>
              <w:t>Historical reports of alerts functionality</w:t>
            </w:r>
          </w:p>
        </w:tc>
        <w:tc>
          <w:tcPr>
            <w:tcW w:w="2070" w:type="dxa"/>
          </w:tcPr>
          <w:p w:rsidR="00B262A6" w:rsidRPr="00C5157D" w:rsidRDefault="00B262A6" w:rsidP="00905556">
            <w:pPr>
              <w:keepNext/>
              <w:cnfStyle w:val="000000000000"/>
              <w:rPr>
                <w:rFonts w:ascii="Times New Roman" w:hAnsi="Times New Roman"/>
              </w:rPr>
            </w:pPr>
            <w:r w:rsidRPr="00C5157D">
              <w:rPr>
                <w:rFonts w:ascii="Times New Roman" w:hAnsi="Times New Roman"/>
              </w:rPr>
              <w:t>6.1</w:t>
            </w:r>
          </w:p>
        </w:tc>
      </w:tr>
    </w:tbl>
    <w:p w:rsidR="007A315A" w:rsidRDefault="007A315A" w:rsidP="007A315A">
      <w:pPr>
        <w:pStyle w:val="Caption"/>
        <w:jc w:val="center"/>
      </w:pPr>
      <w:bookmarkStart w:id="9" w:name="_Toc228590459"/>
      <w:bookmarkEnd w:id="8"/>
      <w:r>
        <w:t xml:space="preserve">Table </w:t>
      </w:r>
      <w:fldSimple w:instr=" SEQ Table \* ARABIC ">
        <w:r w:rsidR="00C87184">
          <w:rPr>
            <w:noProof/>
          </w:rPr>
          <w:t>2</w:t>
        </w:r>
      </w:fldSimple>
      <w:r>
        <w:t xml:space="preserve">. </w:t>
      </w:r>
      <w:r w:rsidRPr="00630606">
        <w:t xml:space="preserve">AIR Tracker </w:t>
      </w:r>
      <w:r w:rsidR="00CB571B" w:rsidRPr="00CB571B">
        <w:t>prototype demonstration schedule</w:t>
      </w:r>
      <w:bookmarkEnd w:id="9"/>
    </w:p>
    <w:p w:rsidR="00992309" w:rsidRDefault="00992309" w:rsidP="00CA4158">
      <w:pPr>
        <w:pStyle w:val="Heading2"/>
        <w:spacing w:line="480" w:lineRule="auto"/>
      </w:pPr>
      <w:bookmarkStart w:id="10" w:name="_Toc228113122"/>
      <w:r>
        <w:t>3.4 Fault Reporting and Data Recording</w:t>
      </w:r>
      <w:bookmarkEnd w:id="10"/>
    </w:p>
    <w:p w:rsidR="00760744" w:rsidRDefault="00760744" w:rsidP="00294369">
      <w:pPr>
        <w:spacing w:line="480" w:lineRule="auto"/>
        <w:ind w:firstLine="360"/>
      </w:pPr>
      <w:r>
        <w:t>During the demonstration, the test cases will be checked off by the panelists as the group demonstrates each case. When the demonstration is finished, th</w:t>
      </w:r>
      <w:r w:rsidR="00DD68BF">
        <w:t>e group will gather the results</w:t>
      </w:r>
      <w:r>
        <w:t xml:space="preserve"> and determine whether the group </w:t>
      </w:r>
      <w:r w:rsidR="00DD68BF">
        <w:t>passed or failed the test cases</w:t>
      </w:r>
      <w:r>
        <w:t xml:space="preserve"> according to the panelist’s checks. At the end of the demonstration, the panelists will report any faults verbally and a teammate will record them. </w:t>
      </w:r>
      <w:r w:rsidR="0004424C">
        <w:t xml:space="preserve">Listed in Table 3 are </w:t>
      </w:r>
      <w:r>
        <w:t>the main functions of the AIR Tracker p</w:t>
      </w:r>
      <w:r w:rsidR="00DA7773">
        <w:t xml:space="preserve">rototype </w:t>
      </w:r>
      <w:r w:rsidR="00582B80">
        <w:t>and how data is recorded for each one, as well as how each fault is reported.</w:t>
      </w:r>
    </w:p>
    <w:p w:rsidR="00324738" w:rsidRPr="00760744" w:rsidRDefault="00324738" w:rsidP="00294369">
      <w:pPr>
        <w:spacing w:line="480" w:lineRule="auto"/>
        <w:ind w:firstLine="360"/>
      </w:pPr>
    </w:p>
    <w:tbl>
      <w:tblPr>
        <w:tblStyle w:val="LightList-Accent3"/>
        <w:tblW w:w="9288" w:type="dxa"/>
        <w:tblLayout w:type="fixed"/>
        <w:tblLook w:val="04A0"/>
      </w:tblPr>
      <w:tblGrid>
        <w:gridCol w:w="1818"/>
        <w:gridCol w:w="2340"/>
        <w:gridCol w:w="2610"/>
        <w:gridCol w:w="2520"/>
      </w:tblGrid>
      <w:tr w:rsidR="00324738" w:rsidRPr="00CA4158" w:rsidTr="000D299B">
        <w:trPr>
          <w:cnfStyle w:val="100000000000"/>
        </w:trPr>
        <w:tc>
          <w:tcPr>
            <w:cnfStyle w:val="001000000000"/>
            <w:tcW w:w="1818" w:type="dxa"/>
          </w:tcPr>
          <w:p w:rsidR="00324738" w:rsidRPr="00CA4158" w:rsidRDefault="00324738" w:rsidP="005C1369">
            <w:r>
              <w:t>Functionality</w:t>
            </w:r>
          </w:p>
        </w:tc>
        <w:tc>
          <w:tcPr>
            <w:tcW w:w="2340" w:type="dxa"/>
          </w:tcPr>
          <w:p w:rsidR="00324738" w:rsidRPr="00CA4158" w:rsidRDefault="00324738" w:rsidP="005C1369">
            <w:pPr>
              <w:cnfStyle w:val="100000000000"/>
            </w:pPr>
            <w:r>
              <w:t>Values</w:t>
            </w:r>
          </w:p>
        </w:tc>
        <w:tc>
          <w:tcPr>
            <w:tcW w:w="2610" w:type="dxa"/>
          </w:tcPr>
          <w:p w:rsidR="00324738" w:rsidRPr="00CA4158" w:rsidRDefault="00324738" w:rsidP="005C1369">
            <w:pPr>
              <w:cnfStyle w:val="100000000000"/>
            </w:pPr>
            <w:r>
              <w:t>How Values are Recorded</w:t>
            </w:r>
          </w:p>
        </w:tc>
        <w:tc>
          <w:tcPr>
            <w:tcW w:w="2520" w:type="dxa"/>
          </w:tcPr>
          <w:p w:rsidR="00324738" w:rsidRPr="00CA4158" w:rsidRDefault="00324738" w:rsidP="005C1369">
            <w:pPr>
              <w:cnfStyle w:val="100000000000"/>
            </w:pPr>
            <w:r>
              <w:t>Fault Reporting</w:t>
            </w:r>
          </w:p>
        </w:tc>
      </w:tr>
      <w:tr w:rsidR="00324738" w:rsidRPr="00CA4158" w:rsidTr="000D299B">
        <w:trPr>
          <w:cnfStyle w:val="000000100000"/>
        </w:trPr>
        <w:tc>
          <w:tcPr>
            <w:cnfStyle w:val="001000000000"/>
            <w:tcW w:w="1818" w:type="dxa"/>
          </w:tcPr>
          <w:p w:rsidR="00324738" w:rsidRPr="00CA4158" w:rsidRDefault="00324738" w:rsidP="005C1369">
            <w:r>
              <w:t>RuBee reader input processing</w:t>
            </w:r>
          </w:p>
        </w:tc>
        <w:tc>
          <w:tcPr>
            <w:tcW w:w="2340" w:type="dxa"/>
          </w:tcPr>
          <w:p w:rsidR="00324738" w:rsidRPr="00CA4158" w:rsidRDefault="00484BA7" w:rsidP="005C1369">
            <w:pPr>
              <w:cnfStyle w:val="000000100000"/>
            </w:pPr>
            <w:r>
              <w:t xml:space="preserve">Tag </w:t>
            </w:r>
            <w:r w:rsidR="009A4C8B">
              <w:t>ID</w:t>
            </w:r>
            <w:r>
              <w:t xml:space="preserve"> and </w:t>
            </w:r>
            <w:r w:rsidR="009A4C8B">
              <w:t>timestamp</w:t>
            </w:r>
          </w:p>
        </w:tc>
        <w:tc>
          <w:tcPr>
            <w:tcW w:w="2610" w:type="dxa"/>
          </w:tcPr>
          <w:p w:rsidR="00324738" w:rsidRPr="00CA4158" w:rsidRDefault="00324738" w:rsidP="005C1369">
            <w:pPr>
              <w:cnfStyle w:val="000000100000"/>
            </w:pPr>
            <w:r>
              <w:t>Outputted to a text file</w:t>
            </w:r>
          </w:p>
        </w:tc>
        <w:tc>
          <w:tcPr>
            <w:tcW w:w="2520" w:type="dxa"/>
          </w:tcPr>
          <w:p w:rsidR="00324738" w:rsidRPr="00CA4158" w:rsidRDefault="00324738" w:rsidP="005C1369">
            <w:pPr>
              <w:cnfStyle w:val="000000100000"/>
            </w:pPr>
            <w:r>
              <w:t>Visual identification of text file</w:t>
            </w:r>
          </w:p>
        </w:tc>
      </w:tr>
      <w:tr w:rsidR="00324738" w:rsidRPr="00CA4158" w:rsidTr="000D299B">
        <w:tc>
          <w:tcPr>
            <w:cnfStyle w:val="001000000000"/>
            <w:tcW w:w="1818" w:type="dxa"/>
          </w:tcPr>
          <w:p w:rsidR="00324738" w:rsidRPr="00CA4158" w:rsidRDefault="00902D48" w:rsidP="005C1369">
            <w:r>
              <w:t>AIR Tracker and airport d</w:t>
            </w:r>
            <w:r w:rsidR="00324738">
              <w:t>atabase</w:t>
            </w:r>
            <w:r>
              <w:t>s</w:t>
            </w:r>
          </w:p>
        </w:tc>
        <w:tc>
          <w:tcPr>
            <w:tcW w:w="2340" w:type="dxa"/>
          </w:tcPr>
          <w:p w:rsidR="00324738" w:rsidRPr="00CA4158" w:rsidRDefault="00324738" w:rsidP="005C1369">
            <w:pPr>
              <w:cnfStyle w:val="000000000000"/>
            </w:pPr>
            <w:r>
              <w:t xml:space="preserve">All values </w:t>
            </w:r>
            <w:r w:rsidR="00902D48">
              <w:t>according to schemas</w:t>
            </w:r>
          </w:p>
        </w:tc>
        <w:tc>
          <w:tcPr>
            <w:tcW w:w="2610" w:type="dxa"/>
          </w:tcPr>
          <w:p w:rsidR="00324738" w:rsidRPr="00CA4158" w:rsidRDefault="00324738" w:rsidP="005C1369">
            <w:pPr>
              <w:cnfStyle w:val="000000000000"/>
            </w:pPr>
            <w:r>
              <w:t>Stored in the database</w:t>
            </w:r>
          </w:p>
        </w:tc>
        <w:tc>
          <w:tcPr>
            <w:tcW w:w="2520" w:type="dxa"/>
          </w:tcPr>
          <w:p w:rsidR="00324738" w:rsidRPr="00CA4158" w:rsidRDefault="00324738" w:rsidP="005C1369">
            <w:pPr>
              <w:cnfStyle w:val="000000000000"/>
            </w:pPr>
            <w:r>
              <w:t>Visual identification of tables</w:t>
            </w:r>
          </w:p>
        </w:tc>
      </w:tr>
      <w:tr w:rsidR="00324738" w:rsidRPr="00CA4158" w:rsidTr="000D299B">
        <w:trPr>
          <w:cnfStyle w:val="000000100000"/>
        </w:trPr>
        <w:tc>
          <w:tcPr>
            <w:cnfStyle w:val="001000000000"/>
            <w:tcW w:w="1818" w:type="dxa"/>
          </w:tcPr>
          <w:p w:rsidR="00324738" w:rsidRPr="00CA4158" w:rsidRDefault="00324738" w:rsidP="005C1369">
            <w:r>
              <w:t>Alert Generator</w:t>
            </w:r>
          </w:p>
        </w:tc>
        <w:tc>
          <w:tcPr>
            <w:tcW w:w="2340" w:type="dxa"/>
          </w:tcPr>
          <w:p w:rsidR="00324738" w:rsidRPr="00CA4158" w:rsidRDefault="00484BA7" w:rsidP="005C1369">
            <w:pPr>
              <w:cnfStyle w:val="000000100000"/>
            </w:pPr>
            <w:r>
              <w:t>None (GUI)</w:t>
            </w:r>
          </w:p>
        </w:tc>
        <w:tc>
          <w:tcPr>
            <w:tcW w:w="2610" w:type="dxa"/>
          </w:tcPr>
          <w:p w:rsidR="00324738" w:rsidRPr="00CA4158" w:rsidRDefault="00324738" w:rsidP="005C1369">
            <w:pPr>
              <w:cnfStyle w:val="000000100000"/>
            </w:pPr>
            <w:r w:rsidRPr="00CA4158">
              <w:t>AIR Tracker alert generator functionality</w:t>
            </w:r>
          </w:p>
        </w:tc>
        <w:tc>
          <w:tcPr>
            <w:tcW w:w="2520" w:type="dxa"/>
          </w:tcPr>
          <w:p w:rsidR="00324738" w:rsidRPr="00CA4158" w:rsidRDefault="00324738" w:rsidP="005C1369">
            <w:pPr>
              <w:cnfStyle w:val="000000100000"/>
            </w:pPr>
            <w:r>
              <w:t>Visual identification of lack of alerts</w:t>
            </w:r>
          </w:p>
        </w:tc>
      </w:tr>
      <w:tr w:rsidR="00324738" w:rsidRPr="00CA4158" w:rsidTr="000D299B">
        <w:tc>
          <w:tcPr>
            <w:cnfStyle w:val="001000000000"/>
            <w:tcW w:w="1818" w:type="dxa"/>
          </w:tcPr>
          <w:p w:rsidR="00324738" w:rsidRPr="00CA4158" w:rsidRDefault="00324738" w:rsidP="005C1369">
            <w:r>
              <w:t>Alert Clearing</w:t>
            </w:r>
          </w:p>
        </w:tc>
        <w:tc>
          <w:tcPr>
            <w:tcW w:w="2340" w:type="dxa"/>
          </w:tcPr>
          <w:p w:rsidR="00324738" w:rsidRPr="00CA4158" w:rsidRDefault="00484BA7" w:rsidP="005C1369">
            <w:pPr>
              <w:cnfStyle w:val="000000000000"/>
            </w:pPr>
            <w:r>
              <w:t>None (GUI)</w:t>
            </w:r>
          </w:p>
        </w:tc>
        <w:tc>
          <w:tcPr>
            <w:tcW w:w="2610" w:type="dxa"/>
          </w:tcPr>
          <w:p w:rsidR="00324738" w:rsidRPr="00CA4158" w:rsidRDefault="00324738" w:rsidP="005C1369">
            <w:pPr>
              <w:cnfStyle w:val="000000000000"/>
            </w:pPr>
            <w:r w:rsidRPr="00CA4158">
              <w:t>AIR Tracker alert clearing functionality</w:t>
            </w:r>
          </w:p>
        </w:tc>
        <w:tc>
          <w:tcPr>
            <w:tcW w:w="2520" w:type="dxa"/>
          </w:tcPr>
          <w:p w:rsidR="00324738" w:rsidRPr="00CA4158" w:rsidRDefault="00324738" w:rsidP="005C1369">
            <w:pPr>
              <w:cnfStyle w:val="000000000000"/>
            </w:pPr>
            <w:r>
              <w:t>Visual identification of lack of clearing</w:t>
            </w:r>
          </w:p>
        </w:tc>
      </w:tr>
      <w:tr w:rsidR="00324738" w:rsidRPr="00CA4158" w:rsidTr="000D299B">
        <w:trPr>
          <w:cnfStyle w:val="000000100000"/>
          <w:trHeight w:val="305"/>
        </w:trPr>
        <w:tc>
          <w:tcPr>
            <w:cnfStyle w:val="001000000000"/>
            <w:tcW w:w="1818" w:type="dxa"/>
          </w:tcPr>
          <w:p w:rsidR="00324738" w:rsidRPr="00CA4158" w:rsidRDefault="00324738" w:rsidP="005C1369">
            <w:r>
              <w:t>Archival and Reporting</w:t>
            </w:r>
          </w:p>
        </w:tc>
        <w:tc>
          <w:tcPr>
            <w:tcW w:w="2340" w:type="dxa"/>
          </w:tcPr>
          <w:p w:rsidR="00324738" w:rsidRPr="00CA4158" w:rsidRDefault="00902D48" w:rsidP="005C1369">
            <w:pPr>
              <w:cnfStyle w:val="000000100000"/>
            </w:pPr>
            <w:r>
              <w:t>Alert table values in the AIR Tracker database</w:t>
            </w:r>
          </w:p>
        </w:tc>
        <w:tc>
          <w:tcPr>
            <w:tcW w:w="2610" w:type="dxa"/>
          </w:tcPr>
          <w:p w:rsidR="00324738" w:rsidRPr="00CA4158" w:rsidRDefault="009A4C8B" w:rsidP="005C1369">
            <w:pPr>
              <w:cnfStyle w:val="000000100000"/>
            </w:pPr>
            <w:r>
              <w:t>Stored in the database</w:t>
            </w:r>
          </w:p>
        </w:tc>
        <w:tc>
          <w:tcPr>
            <w:tcW w:w="2520" w:type="dxa"/>
          </w:tcPr>
          <w:p w:rsidR="00324738" w:rsidRPr="00CA4158" w:rsidRDefault="00324738" w:rsidP="005C1369">
            <w:pPr>
              <w:keepNext/>
              <w:cnfStyle w:val="000000100000"/>
            </w:pPr>
            <w:r>
              <w:t>Visual identification of</w:t>
            </w:r>
            <w:r w:rsidR="00902D48">
              <w:t xml:space="preserve"> the alerts table</w:t>
            </w:r>
          </w:p>
        </w:tc>
      </w:tr>
    </w:tbl>
    <w:p w:rsidR="00324738" w:rsidRPr="00324738" w:rsidRDefault="005E4CE0" w:rsidP="005E4CE0">
      <w:pPr>
        <w:pStyle w:val="Caption"/>
        <w:jc w:val="center"/>
      </w:pPr>
      <w:bookmarkStart w:id="11" w:name="_Toc228590460"/>
      <w:r>
        <w:t xml:space="preserve">Table </w:t>
      </w:r>
      <w:fldSimple w:instr=" SEQ Table \* ARABIC ">
        <w:r w:rsidR="00C87184">
          <w:rPr>
            <w:noProof/>
          </w:rPr>
          <w:t>3</w:t>
        </w:r>
      </w:fldSimple>
      <w:r>
        <w:t xml:space="preserve">. </w:t>
      </w:r>
      <w:r w:rsidRPr="000E7AD1">
        <w:t>Data reporting and fault reporting</w:t>
      </w:r>
      <w:bookmarkEnd w:id="11"/>
    </w:p>
    <w:p w:rsidR="00992309" w:rsidRDefault="00992309" w:rsidP="00CA4158">
      <w:pPr>
        <w:pStyle w:val="Heading2"/>
        <w:spacing w:line="480" w:lineRule="auto"/>
      </w:pPr>
      <w:bookmarkStart w:id="12" w:name="_Toc228113123"/>
      <w:r>
        <w:lastRenderedPageBreak/>
        <w:t>3.5 Resource Requirements</w:t>
      </w:r>
      <w:bookmarkEnd w:id="12"/>
    </w:p>
    <w:p w:rsidR="005846EC" w:rsidRPr="005846EC" w:rsidRDefault="00A50B14" w:rsidP="00033ABA">
      <w:pPr>
        <w:spacing w:line="480" w:lineRule="auto"/>
        <w:ind w:firstLine="720"/>
      </w:pPr>
      <w:r>
        <w:t>All AIR Tracker software</w:t>
      </w:r>
      <w:r w:rsidR="00734B18">
        <w:t xml:space="preserve"> will be run on a laptop </w:t>
      </w:r>
      <w:r>
        <w:t>with t</w:t>
      </w:r>
      <w:r w:rsidR="008A6465">
        <w:t>wo MySQL databases</w:t>
      </w:r>
      <w:r w:rsidR="00A35179">
        <w:t xml:space="preserve"> pre-installed. The laptop must have MySQL, Qt, Microsoft PowerPoint, and a web browser installed, in order for the AIR Tracker software to run.</w:t>
      </w:r>
      <w:r w:rsidR="00033ABA">
        <w:t xml:space="preserve"> Table 4</w:t>
      </w:r>
      <w:r w:rsidR="005846EC" w:rsidRPr="005846EC">
        <w:t xml:space="preserve"> </w:t>
      </w:r>
      <w:r w:rsidR="00033ABA">
        <w:t>has</w:t>
      </w:r>
      <w:r w:rsidR="005846EC" w:rsidRPr="005846EC">
        <w:t xml:space="preserve"> detailed description</w:t>
      </w:r>
      <w:r w:rsidR="00033ABA">
        <w:t>s of each resource required during the test.</w:t>
      </w:r>
    </w:p>
    <w:tbl>
      <w:tblPr>
        <w:tblStyle w:val="LightList-Accent3"/>
        <w:tblW w:w="0" w:type="auto"/>
        <w:tblLook w:val="00A0"/>
      </w:tblPr>
      <w:tblGrid>
        <w:gridCol w:w="2268"/>
        <w:gridCol w:w="6588"/>
      </w:tblGrid>
      <w:tr w:rsidR="005846EC" w:rsidRPr="005846EC" w:rsidTr="00033ABA">
        <w:trPr>
          <w:cnfStyle w:val="100000000000"/>
        </w:trPr>
        <w:tc>
          <w:tcPr>
            <w:cnfStyle w:val="001000000000"/>
            <w:tcW w:w="2268" w:type="dxa"/>
          </w:tcPr>
          <w:p w:rsidR="005846EC" w:rsidRPr="005846EC" w:rsidRDefault="005846EC" w:rsidP="00033ABA">
            <w:pPr>
              <w:rPr>
                <w:b w:val="0"/>
              </w:rPr>
            </w:pPr>
            <w:r w:rsidRPr="005846EC">
              <w:rPr>
                <w:b w:val="0"/>
              </w:rPr>
              <w:t>Resource Name</w:t>
            </w:r>
          </w:p>
        </w:tc>
        <w:tc>
          <w:tcPr>
            <w:cnfStyle w:val="000010000000"/>
            <w:tcW w:w="6588" w:type="dxa"/>
          </w:tcPr>
          <w:p w:rsidR="005846EC" w:rsidRPr="005846EC" w:rsidRDefault="005846EC" w:rsidP="00033ABA">
            <w:pPr>
              <w:rPr>
                <w:b w:val="0"/>
              </w:rPr>
            </w:pPr>
            <w:r w:rsidRPr="005846EC">
              <w:rPr>
                <w:b w:val="0"/>
              </w:rPr>
              <w:t>Description</w:t>
            </w:r>
          </w:p>
        </w:tc>
      </w:tr>
      <w:tr w:rsidR="005846EC" w:rsidRPr="005846EC" w:rsidTr="00033ABA">
        <w:trPr>
          <w:cnfStyle w:val="000000100000"/>
        </w:trPr>
        <w:tc>
          <w:tcPr>
            <w:cnfStyle w:val="001000000000"/>
            <w:tcW w:w="2268" w:type="dxa"/>
          </w:tcPr>
          <w:p w:rsidR="005846EC" w:rsidRPr="005846EC" w:rsidRDefault="00670F54" w:rsidP="00033ABA">
            <w:r>
              <w:t>L</w:t>
            </w:r>
            <w:r w:rsidR="005846EC" w:rsidRPr="005846EC">
              <w:t>aptop</w:t>
            </w:r>
            <w:r w:rsidR="00D160DB">
              <w:t xml:space="preserve"> PC</w:t>
            </w:r>
          </w:p>
        </w:tc>
        <w:tc>
          <w:tcPr>
            <w:cnfStyle w:val="000010000000"/>
            <w:tcW w:w="6588" w:type="dxa"/>
          </w:tcPr>
          <w:p w:rsidR="005846EC" w:rsidRPr="005846EC" w:rsidRDefault="005846EC" w:rsidP="00033ABA">
            <w:r w:rsidRPr="005846EC">
              <w:t>Laptop should include a USB or a RS 232 communication port and an operating system of Windows XP</w:t>
            </w:r>
            <w:r w:rsidR="00070A1D">
              <w:t>, Mac or Ubuntu.</w:t>
            </w:r>
          </w:p>
        </w:tc>
      </w:tr>
      <w:tr w:rsidR="008F22AA" w:rsidRPr="005846EC" w:rsidTr="00033ABA">
        <w:tc>
          <w:tcPr>
            <w:cnfStyle w:val="001000000000"/>
            <w:tcW w:w="2268" w:type="dxa"/>
          </w:tcPr>
          <w:p w:rsidR="008F22AA" w:rsidRDefault="008F22AA" w:rsidP="00033ABA">
            <w:r>
              <w:t>USB-to-Serial adapter</w:t>
            </w:r>
          </w:p>
        </w:tc>
        <w:tc>
          <w:tcPr>
            <w:cnfStyle w:val="000010000000"/>
            <w:tcW w:w="6588" w:type="dxa"/>
          </w:tcPr>
          <w:p w:rsidR="008F22AA" w:rsidRPr="005846EC" w:rsidRDefault="008F22AA" w:rsidP="00033ABA">
            <w:r>
              <w:t>This adapter is needed if the laptop does not have a serial port.</w:t>
            </w:r>
          </w:p>
        </w:tc>
      </w:tr>
      <w:tr w:rsidR="005846EC" w:rsidRPr="005846EC" w:rsidTr="00033ABA">
        <w:trPr>
          <w:cnfStyle w:val="000000100000"/>
        </w:trPr>
        <w:tc>
          <w:tcPr>
            <w:cnfStyle w:val="001000000000"/>
            <w:tcW w:w="2268" w:type="dxa"/>
          </w:tcPr>
          <w:p w:rsidR="005846EC" w:rsidRPr="005846EC" w:rsidRDefault="005846EC" w:rsidP="00033ABA">
            <w:r w:rsidRPr="005846EC">
              <w:t>RuBee</w:t>
            </w:r>
            <w:r w:rsidR="00670F54">
              <w:rPr>
                <w:vertAlign w:val="superscript"/>
              </w:rPr>
              <w:t xml:space="preserve"> </w:t>
            </w:r>
            <w:r w:rsidRPr="005846EC">
              <w:t>demo kit</w:t>
            </w:r>
          </w:p>
        </w:tc>
        <w:tc>
          <w:tcPr>
            <w:cnfStyle w:val="000010000000"/>
            <w:tcW w:w="6588" w:type="dxa"/>
          </w:tcPr>
          <w:p w:rsidR="005846EC" w:rsidRPr="005846EC" w:rsidRDefault="005846EC" w:rsidP="00033ABA">
            <w:r w:rsidRPr="005846EC">
              <w:t>The kit includes tags, a receiver, antennas, a demo kit manual, accessories, and RuBee</w:t>
            </w:r>
            <w:r w:rsidRPr="005846EC">
              <w:rPr>
                <w:vertAlign w:val="superscript"/>
              </w:rPr>
              <w:t>TM</w:t>
            </w:r>
            <w:r w:rsidRPr="005846EC">
              <w:t xml:space="preserve"> Finder Software</w:t>
            </w:r>
          </w:p>
        </w:tc>
      </w:tr>
      <w:tr w:rsidR="005846EC" w:rsidRPr="005846EC" w:rsidTr="00033ABA">
        <w:tc>
          <w:tcPr>
            <w:cnfStyle w:val="001000000000"/>
            <w:tcW w:w="2268" w:type="dxa"/>
          </w:tcPr>
          <w:p w:rsidR="005846EC" w:rsidRPr="005846EC" w:rsidRDefault="002862EC" w:rsidP="00033ABA">
            <w:r>
              <w:t>AIR Tracker prototype</w:t>
            </w:r>
            <w:r w:rsidR="00A50B14">
              <w:t xml:space="preserve"> software</w:t>
            </w:r>
          </w:p>
        </w:tc>
        <w:tc>
          <w:tcPr>
            <w:cnfStyle w:val="000010000000"/>
            <w:tcW w:w="6588" w:type="dxa"/>
          </w:tcPr>
          <w:p w:rsidR="005846EC" w:rsidRPr="005846EC" w:rsidRDefault="005846EC" w:rsidP="00033ABA">
            <w:r w:rsidRPr="005846EC">
              <w:t xml:space="preserve">The software includes </w:t>
            </w:r>
            <w:r w:rsidR="003037CE">
              <w:t>the simulation</w:t>
            </w:r>
            <w:r w:rsidR="00A50B14">
              <w:t>, both databases,</w:t>
            </w:r>
            <w:r w:rsidR="003037CE">
              <w:t xml:space="preserve"> and all interfaces </w:t>
            </w:r>
            <w:r w:rsidR="00E26659">
              <w:t>described in</w:t>
            </w:r>
            <w:r w:rsidR="003037CE">
              <w:t xml:space="preserve"> Lab II.</w:t>
            </w:r>
          </w:p>
        </w:tc>
      </w:tr>
      <w:tr w:rsidR="005846EC" w:rsidRPr="005846EC" w:rsidTr="00033ABA">
        <w:trPr>
          <w:cnfStyle w:val="000000100000"/>
        </w:trPr>
        <w:tc>
          <w:tcPr>
            <w:cnfStyle w:val="001000000000"/>
            <w:tcW w:w="2268" w:type="dxa"/>
          </w:tcPr>
          <w:p w:rsidR="005846EC" w:rsidRPr="005846EC" w:rsidRDefault="00EE07C8" w:rsidP="00033ABA">
            <w:r>
              <w:t>MySQL</w:t>
            </w:r>
            <w:r w:rsidR="005846EC" w:rsidRPr="005846EC">
              <w:t xml:space="preserve"> </w:t>
            </w:r>
          </w:p>
        </w:tc>
        <w:tc>
          <w:tcPr>
            <w:cnfStyle w:val="000010000000"/>
            <w:tcW w:w="6588" w:type="dxa"/>
          </w:tcPr>
          <w:p w:rsidR="005846EC" w:rsidRPr="005846EC" w:rsidRDefault="001B10AC" w:rsidP="00033ABA">
            <w:r>
              <w:t>MySQL must be installed, because both databases use it.</w:t>
            </w:r>
          </w:p>
        </w:tc>
      </w:tr>
      <w:tr w:rsidR="005846EC" w:rsidRPr="005846EC" w:rsidTr="00033ABA">
        <w:tc>
          <w:tcPr>
            <w:cnfStyle w:val="001000000000"/>
            <w:tcW w:w="2268" w:type="dxa"/>
          </w:tcPr>
          <w:p w:rsidR="005846EC" w:rsidRPr="005846EC" w:rsidRDefault="00AF006F" w:rsidP="00033ABA">
            <w:r>
              <w:t>Qt</w:t>
            </w:r>
          </w:p>
        </w:tc>
        <w:tc>
          <w:tcPr>
            <w:cnfStyle w:val="000010000000"/>
            <w:tcW w:w="6588" w:type="dxa"/>
          </w:tcPr>
          <w:p w:rsidR="005846EC" w:rsidRPr="005846EC" w:rsidRDefault="00174C65" w:rsidP="00033ABA">
            <w:r>
              <w:t>Qt is required to display the GUIs</w:t>
            </w:r>
            <w:r w:rsidR="001B10AC">
              <w:t>.</w:t>
            </w:r>
          </w:p>
        </w:tc>
      </w:tr>
      <w:tr w:rsidR="00794EF1" w:rsidRPr="005846EC" w:rsidTr="00033ABA">
        <w:trPr>
          <w:cnfStyle w:val="000000100000"/>
        </w:trPr>
        <w:tc>
          <w:tcPr>
            <w:cnfStyle w:val="001000000000"/>
            <w:tcW w:w="2268" w:type="dxa"/>
          </w:tcPr>
          <w:p w:rsidR="00794EF1" w:rsidRDefault="00794EF1" w:rsidP="00033ABA">
            <w:r>
              <w:t>Web Browser</w:t>
            </w:r>
          </w:p>
        </w:tc>
        <w:tc>
          <w:tcPr>
            <w:cnfStyle w:val="000010000000"/>
            <w:tcW w:w="6588" w:type="dxa"/>
          </w:tcPr>
          <w:p w:rsidR="00794EF1" w:rsidRPr="005846EC" w:rsidRDefault="00794EF1" w:rsidP="00033ABA">
            <w:r>
              <w:t>A web browser is needed to view the databases via PHP script.</w:t>
            </w:r>
          </w:p>
        </w:tc>
      </w:tr>
      <w:tr w:rsidR="005846EC" w:rsidRPr="005846EC" w:rsidTr="00033ABA">
        <w:tc>
          <w:tcPr>
            <w:cnfStyle w:val="001000000000"/>
            <w:tcW w:w="2268" w:type="dxa"/>
          </w:tcPr>
          <w:p w:rsidR="005846EC" w:rsidRPr="005846EC" w:rsidRDefault="005846EC" w:rsidP="00033ABA">
            <w:r w:rsidRPr="005846EC">
              <w:t>Microsoft PowerPoint</w:t>
            </w:r>
          </w:p>
        </w:tc>
        <w:tc>
          <w:tcPr>
            <w:cnfStyle w:val="000010000000"/>
            <w:tcW w:w="6588" w:type="dxa"/>
          </w:tcPr>
          <w:p w:rsidR="005846EC" w:rsidRPr="005846EC" w:rsidRDefault="005846EC" w:rsidP="00033ABA">
            <w:r w:rsidRPr="005846EC">
              <w:t>Microsoft PowerPoint is used during the feasibility presentation</w:t>
            </w:r>
          </w:p>
        </w:tc>
      </w:tr>
      <w:tr w:rsidR="005846EC" w:rsidRPr="005846EC" w:rsidTr="00033ABA">
        <w:trPr>
          <w:cnfStyle w:val="000000100000"/>
        </w:trPr>
        <w:tc>
          <w:tcPr>
            <w:cnfStyle w:val="001000000000"/>
            <w:tcW w:w="2268" w:type="dxa"/>
          </w:tcPr>
          <w:p w:rsidR="005846EC" w:rsidRPr="005846EC" w:rsidRDefault="005846EC" w:rsidP="00033ABA">
            <w:r w:rsidRPr="005846EC">
              <w:t>Projector</w:t>
            </w:r>
          </w:p>
        </w:tc>
        <w:tc>
          <w:tcPr>
            <w:cnfStyle w:val="000010000000"/>
            <w:tcW w:w="6588" w:type="dxa"/>
          </w:tcPr>
          <w:p w:rsidR="005846EC" w:rsidRPr="005846EC" w:rsidRDefault="005846EC" w:rsidP="00033ABA">
            <w:pPr>
              <w:keepNext/>
            </w:pPr>
            <w:r w:rsidRPr="005846EC">
              <w:t>A projector is essential for the feasibility presentation</w:t>
            </w:r>
          </w:p>
        </w:tc>
      </w:tr>
    </w:tbl>
    <w:p w:rsidR="005846EC" w:rsidRDefault="000E39BD" w:rsidP="000E39BD">
      <w:pPr>
        <w:pStyle w:val="Caption"/>
        <w:jc w:val="center"/>
      </w:pPr>
      <w:bookmarkStart w:id="13" w:name="_Toc228590461"/>
      <w:r>
        <w:t xml:space="preserve">Table </w:t>
      </w:r>
      <w:fldSimple w:instr=" SEQ Table \* ARABIC ">
        <w:r w:rsidR="00C87184">
          <w:rPr>
            <w:noProof/>
          </w:rPr>
          <w:t>4</w:t>
        </w:r>
      </w:fldSimple>
      <w:r>
        <w:t xml:space="preserve">. </w:t>
      </w:r>
      <w:r w:rsidR="00C10B24">
        <w:t xml:space="preserve">AIR Tracker </w:t>
      </w:r>
      <w:r w:rsidRPr="00E8029C">
        <w:t>Prototype Test Resource Requirements</w:t>
      </w:r>
      <w:bookmarkEnd w:id="13"/>
    </w:p>
    <w:p w:rsidR="001E4E10" w:rsidRPr="00DD363C" w:rsidRDefault="00992309" w:rsidP="00DD363C">
      <w:pPr>
        <w:pStyle w:val="Heading2"/>
        <w:spacing w:line="480" w:lineRule="auto"/>
      </w:pPr>
      <w:bookmarkStart w:id="14" w:name="_Toc228113124"/>
      <w:r>
        <w:t>3.6 Test Environment</w:t>
      </w:r>
      <w:bookmarkEnd w:id="14"/>
    </w:p>
    <w:p w:rsidR="0058782B" w:rsidRDefault="0058782B" w:rsidP="005E4BEC">
      <w:pPr>
        <w:pStyle w:val="APANormal"/>
        <w:rPr>
          <w:rFonts w:asciiTheme="minorHAnsi" w:hAnsiTheme="minorHAnsi"/>
          <w:sz w:val="22"/>
          <w:szCs w:val="22"/>
        </w:rPr>
      </w:pPr>
      <w:r w:rsidRPr="001055D8">
        <w:rPr>
          <w:rFonts w:asciiTheme="minorHAnsi" w:hAnsiTheme="minorHAnsi"/>
          <w:sz w:val="22"/>
          <w:szCs w:val="22"/>
        </w:rPr>
        <w:t xml:space="preserve">The prototype demonstration will take place in the </w:t>
      </w:r>
      <w:r w:rsidR="001055D8" w:rsidRPr="001055D8">
        <w:rPr>
          <w:rFonts w:asciiTheme="minorHAnsi" w:hAnsiTheme="minorHAnsi"/>
          <w:sz w:val="22"/>
          <w:szCs w:val="22"/>
        </w:rPr>
        <w:t xml:space="preserve">conference room (E&amp;CS 3316) </w:t>
      </w:r>
      <w:r w:rsidRPr="001055D8">
        <w:rPr>
          <w:rFonts w:asciiTheme="minorHAnsi" w:hAnsiTheme="minorHAnsi"/>
          <w:sz w:val="22"/>
          <w:szCs w:val="22"/>
        </w:rPr>
        <w:t>on the ODU campus.  Figure 2 shows the layout of this room.</w:t>
      </w:r>
    </w:p>
    <w:p w:rsidR="00F03C64" w:rsidRDefault="00F03C64" w:rsidP="005E4BEC">
      <w:pPr>
        <w:pStyle w:val="APANormal"/>
        <w:rPr>
          <w:rFonts w:asciiTheme="minorHAnsi" w:hAnsiTheme="minorHAnsi"/>
          <w:sz w:val="22"/>
          <w:szCs w:val="22"/>
        </w:rPr>
      </w:pPr>
    </w:p>
    <w:p w:rsidR="00F03C64" w:rsidRDefault="00F03C64" w:rsidP="005E4BEC">
      <w:pPr>
        <w:pStyle w:val="APANormal"/>
        <w:rPr>
          <w:rFonts w:asciiTheme="minorHAnsi" w:hAnsiTheme="minorHAnsi"/>
          <w:sz w:val="22"/>
          <w:szCs w:val="22"/>
        </w:rPr>
      </w:pPr>
    </w:p>
    <w:p w:rsidR="00F03C64" w:rsidRDefault="00F03C64" w:rsidP="005E4BEC">
      <w:pPr>
        <w:pStyle w:val="APANormal"/>
        <w:rPr>
          <w:rFonts w:asciiTheme="minorHAnsi" w:hAnsiTheme="minorHAnsi"/>
          <w:sz w:val="22"/>
          <w:szCs w:val="22"/>
        </w:rPr>
      </w:pPr>
    </w:p>
    <w:p w:rsidR="00F03C64" w:rsidRDefault="00F03C64" w:rsidP="005E4BEC">
      <w:pPr>
        <w:pStyle w:val="APANormal"/>
        <w:rPr>
          <w:rFonts w:asciiTheme="minorHAnsi" w:hAnsiTheme="minorHAnsi"/>
          <w:sz w:val="22"/>
          <w:szCs w:val="22"/>
        </w:rPr>
      </w:pPr>
    </w:p>
    <w:p w:rsidR="00F03C64" w:rsidRPr="008A0E4A" w:rsidRDefault="00F03C64" w:rsidP="00F03C64">
      <w:pPr>
        <w:jc w:val="center"/>
      </w:pPr>
      <w:r w:rsidRPr="008A0E4A">
        <w:t>[This</w:t>
      </w:r>
      <w:r>
        <w:t xml:space="preserve"> space is intentionally left blank]</w:t>
      </w:r>
    </w:p>
    <w:p w:rsidR="00F03C64" w:rsidRPr="001055D8" w:rsidRDefault="00F03C64" w:rsidP="005E4BEC">
      <w:pPr>
        <w:pStyle w:val="APANormal"/>
        <w:rPr>
          <w:rFonts w:asciiTheme="minorHAnsi" w:hAnsiTheme="minorHAnsi"/>
          <w:sz w:val="22"/>
          <w:szCs w:val="22"/>
        </w:rPr>
      </w:pPr>
    </w:p>
    <w:p w:rsidR="00CD12CB" w:rsidRDefault="00077C1A" w:rsidP="00CD12CB">
      <w:pPr>
        <w:pStyle w:val="APANormal"/>
        <w:keepNext/>
        <w:ind w:firstLine="0"/>
        <w:jc w:val="center"/>
      </w:pPr>
      <w:r>
        <w:rPr>
          <w:noProof/>
        </w:rPr>
        <w:lastRenderedPageBreak/>
        <w:drawing>
          <wp:inline distT="0" distB="0" distL="0" distR="0">
            <wp:extent cx="5486400" cy="3924300"/>
            <wp:effectExtent l="19050" t="0" r="0" b="0"/>
            <wp:docPr id="2" name="Picture 2" descr="C:\Documents and Settings\Rahil\My Documents\My School\CS411\lab3\resources\used\Room Layou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Rahil\My Documents\My School\CS411\lab3\resources\used\Room Layout2.png"/>
                    <pic:cNvPicPr>
                      <a:picLocks noChangeAspect="1" noChangeArrowheads="1"/>
                    </pic:cNvPicPr>
                  </pic:nvPicPr>
                  <pic:blipFill>
                    <a:blip r:embed="rId9"/>
                    <a:srcRect/>
                    <a:stretch>
                      <a:fillRect/>
                    </a:stretch>
                  </pic:blipFill>
                  <pic:spPr bwMode="auto">
                    <a:xfrm>
                      <a:off x="0" y="0"/>
                      <a:ext cx="5486400" cy="3924300"/>
                    </a:xfrm>
                    <a:prstGeom prst="rect">
                      <a:avLst/>
                    </a:prstGeom>
                    <a:noFill/>
                    <a:ln w="9525">
                      <a:noFill/>
                      <a:miter lim="800000"/>
                      <a:headEnd/>
                      <a:tailEnd/>
                    </a:ln>
                  </pic:spPr>
                </pic:pic>
              </a:graphicData>
            </a:graphic>
          </wp:inline>
        </w:drawing>
      </w:r>
    </w:p>
    <w:p w:rsidR="0058782B" w:rsidRPr="001055D8" w:rsidRDefault="00CD12CB" w:rsidP="00CD12CB">
      <w:pPr>
        <w:pStyle w:val="Caption"/>
        <w:jc w:val="center"/>
        <w:rPr>
          <w:rFonts w:asciiTheme="minorHAnsi" w:hAnsiTheme="minorHAnsi"/>
          <w:sz w:val="22"/>
          <w:szCs w:val="22"/>
        </w:rPr>
      </w:pPr>
      <w:bookmarkStart w:id="15" w:name="_Toc228113130"/>
      <w:r>
        <w:t xml:space="preserve">Figure </w:t>
      </w:r>
      <w:fldSimple w:instr=" SEQ Figure \* ARABIC ">
        <w:r w:rsidR="00C87184">
          <w:rPr>
            <w:noProof/>
          </w:rPr>
          <w:t>2</w:t>
        </w:r>
      </w:fldSimple>
      <w:r>
        <w:t xml:space="preserve">. </w:t>
      </w:r>
      <w:r w:rsidRPr="003E3116">
        <w:t>Conference Room Layout</w:t>
      </w:r>
      <w:bookmarkEnd w:id="15"/>
    </w:p>
    <w:p w:rsidR="008038BB" w:rsidRDefault="008038BB" w:rsidP="005E4BEC">
      <w:pPr>
        <w:spacing w:line="480" w:lineRule="auto"/>
      </w:pPr>
      <w:r>
        <w:tab/>
        <w:t>The room supplies a projector with laptop connectivity. The laptop containing the AIR Tracker prototype will be plugged into this projector. The prototype includes both databases and the AIR Tracker application. The laptop also contai</w:t>
      </w:r>
      <w:r w:rsidR="00137017">
        <w:t>ns the PowerPoint presentation. Lastly, the RuBee demonstration kit will be connected to the laptop via USB to serial adapter.</w:t>
      </w:r>
    </w:p>
    <w:p w:rsidR="00D867B3" w:rsidRDefault="005E4BEC" w:rsidP="00D867B3">
      <w:pPr>
        <w:spacing w:line="480" w:lineRule="auto"/>
      </w:pPr>
      <w:r>
        <w:tab/>
        <w:t xml:space="preserve">The panel will be on one side of the table, leaving the Green Group on the other side. The team member presenting at the time will be near the projector screen with another teammate at the laptop, controlling the AIR Tracker prototype the entire time. Two more </w:t>
      </w:r>
      <w:r w:rsidR="00956EB3">
        <w:t>teammates will be needed to set up</w:t>
      </w:r>
      <w:r>
        <w:t xml:space="preserve"> and demonstrate the RuBee kit.</w:t>
      </w:r>
    </w:p>
    <w:p w:rsidR="00992309" w:rsidRDefault="001D0F7A" w:rsidP="00CA4158">
      <w:pPr>
        <w:pStyle w:val="Heading1"/>
        <w:spacing w:line="480" w:lineRule="auto"/>
      </w:pPr>
      <w:bookmarkStart w:id="16" w:name="_Toc228113125"/>
      <w:r>
        <w:lastRenderedPageBreak/>
        <w:t>4 Test Responsibilities</w:t>
      </w:r>
      <w:bookmarkEnd w:id="16"/>
    </w:p>
    <w:p w:rsidR="005F4AB9" w:rsidRPr="008B202F" w:rsidRDefault="005F4AB9" w:rsidP="009162BB">
      <w:pPr>
        <w:spacing w:line="480" w:lineRule="auto"/>
      </w:pPr>
      <w:r w:rsidRPr="008B202F">
        <w:t xml:space="preserve">Jeremey Sellen will be primary speaker for the AIR Tracker prototype demonstration.  Joel Elixson will be assisting Jeremey in running the presentation by controlling the laptop while Jeremey speaks.  The </w:t>
      </w:r>
      <w:r w:rsidR="009162BB">
        <w:t xml:space="preserve">GUIs faithfully created by Ashley Casper will be </w:t>
      </w:r>
      <w:r w:rsidR="00D260A8">
        <w:t xml:space="preserve">demonstrated by Neil Monday. </w:t>
      </w:r>
      <w:r w:rsidRPr="008B202F">
        <w:t>All hardware demonstrati</w:t>
      </w:r>
      <w:r w:rsidR="00D260A8">
        <w:t>ons will be the responsibility</w:t>
      </w:r>
      <w:r w:rsidRPr="008B202F">
        <w:t xml:space="preserve"> of </w:t>
      </w:r>
      <w:r w:rsidR="00033ABA">
        <w:t>Rahil Patel.  Table 5</w:t>
      </w:r>
      <w:r w:rsidRPr="008B202F">
        <w:t xml:space="preserve"> shows the different responsibilities for each team member.</w:t>
      </w:r>
    </w:p>
    <w:tbl>
      <w:tblPr>
        <w:tblStyle w:val="LightList-Accent3"/>
        <w:tblW w:w="5592" w:type="dxa"/>
        <w:jc w:val="center"/>
        <w:tblLook w:val="00A0"/>
      </w:tblPr>
      <w:tblGrid>
        <w:gridCol w:w="3198"/>
        <w:gridCol w:w="2394"/>
      </w:tblGrid>
      <w:tr w:rsidR="005F4AB9" w:rsidRPr="008B202F" w:rsidTr="00D57146">
        <w:trPr>
          <w:cnfStyle w:val="100000000000"/>
          <w:trHeight w:val="342"/>
          <w:jc w:val="center"/>
        </w:trPr>
        <w:tc>
          <w:tcPr>
            <w:cnfStyle w:val="001000000000"/>
            <w:tcW w:w="3198" w:type="dxa"/>
          </w:tcPr>
          <w:p w:rsidR="005F4AB9" w:rsidRPr="008B202F" w:rsidRDefault="005F4AB9" w:rsidP="001E4E10">
            <w:pPr>
              <w:rPr>
                <w:b w:val="0"/>
              </w:rPr>
            </w:pPr>
            <w:r w:rsidRPr="008B202F">
              <w:rPr>
                <w:b w:val="0"/>
              </w:rPr>
              <w:t>Team Member</w:t>
            </w:r>
          </w:p>
        </w:tc>
        <w:tc>
          <w:tcPr>
            <w:cnfStyle w:val="000010000000"/>
            <w:tcW w:w="2394" w:type="dxa"/>
          </w:tcPr>
          <w:p w:rsidR="005F4AB9" w:rsidRPr="008B202F" w:rsidRDefault="005F4AB9" w:rsidP="001E4E10">
            <w:pPr>
              <w:rPr>
                <w:b w:val="0"/>
              </w:rPr>
            </w:pPr>
            <w:r w:rsidRPr="008B202F">
              <w:rPr>
                <w:b w:val="0"/>
              </w:rPr>
              <w:t>Responsibility</w:t>
            </w:r>
          </w:p>
        </w:tc>
      </w:tr>
      <w:tr w:rsidR="005F4AB9" w:rsidRPr="008B202F" w:rsidTr="00D57146">
        <w:trPr>
          <w:cnfStyle w:val="000000100000"/>
          <w:trHeight w:val="305"/>
          <w:jc w:val="center"/>
        </w:trPr>
        <w:tc>
          <w:tcPr>
            <w:cnfStyle w:val="001000000000"/>
            <w:tcW w:w="3198" w:type="dxa"/>
          </w:tcPr>
          <w:p w:rsidR="005F4AB9" w:rsidRPr="008B202F" w:rsidRDefault="005F4AB9" w:rsidP="001E4E10">
            <w:r w:rsidRPr="008B202F">
              <w:t>Joel Elixson</w:t>
            </w:r>
          </w:p>
        </w:tc>
        <w:tc>
          <w:tcPr>
            <w:cnfStyle w:val="000010000000"/>
            <w:tcW w:w="2394" w:type="dxa"/>
          </w:tcPr>
          <w:p w:rsidR="005F4AB9" w:rsidRPr="008B202F" w:rsidRDefault="005F4AB9" w:rsidP="001E4E10">
            <w:r w:rsidRPr="008B202F">
              <w:t>Presentation Assistant</w:t>
            </w:r>
          </w:p>
        </w:tc>
      </w:tr>
      <w:tr w:rsidR="005F4AB9" w:rsidRPr="008B202F" w:rsidTr="00D57146">
        <w:trPr>
          <w:trHeight w:val="269"/>
          <w:jc w:val="center"/>
        </w:trPr>
        <w:tc>
          <w:tcPr>
            <w:cnfStyle w:val="001000000000"/>
            <w:tcW w:w="3198" w:type="dxa"/>
          </w:tcPr>
          <w:p w:rsidR="005F4AB9" w:rsidRPr="008B202F" w:rsidRDefault="005F4AB9" w:rsidP="001E4E10">
            <w:r w:rsidRPr="008B202F">
              <w:t>Neil Monday</w:t>
            </w:r>
          </w:p>
        </w:tc>
        <w:tc>
          <w:tcPr>
            <w:cnfStyle w:val="000010000000"/>
            <w:tcW w:w="2394" w:type="dxa"/>
          </w:tcPr>
          <w:p w:rsidR="005F4AB9" w:rsidRPr="008B202F" w:rsidRDefault="00CD7703" w:rsidP="001E4E10">
            <w:r>
              <w:t>GUI</w:t>
            </w:r>
          </w:p>
        </w:tc>
      </w:tr>
      <w:tr w:rsidR="005F4AB9" w:rsidRPr="008B202F" w:rsidTr="00D57146">
        <w:trPr>
          <w:cnfStyle w:val="000000100000"/>
          <w:trHeight w:val="107"/>
          <w:jc w:val="center"/>
        </w:trPr>
        <w:tc>
          <w:tcPr>
            <w:cnfStyle w:val="001000000000"/>
            <w:tcW w:w="3198" w:type="dxa"/>
          </w:tcPr>
          <w:p w:rsidR="005F4AB9" w:rsidRPr="008B202F" w:rsidRDefault="005F4AB9" w:rsidP="001E4E10">
            <w:r w:rsidRPr="008B202F">
              <w:t>Rahil Patel</w:t>
            </w:r>
          </w:p>
        </w:tc>
        <w:tc>
          <w:tcPr>
            <w:cnfStyle w:val="000010000000"/>
            <w:tcW w:w="2394" w:type="dxa"/>
          </w:tcPr>
          <w:p w:rsidR="005F4AB9" w:rsidRPr="008B202F" w:rsidRDefault="005F4AB9" w:rsidP="001E4E10">
            <w:pPr>
              <w:keepNext/>
            </w:pPr>
            <w:r w:rsidRPr="008B202F">
              <w:t>Hardware</w:t>
            </w:r>
          </w:p>
        </w:tc>
      </w:tr>
      <w:tr w:rsidR="005F4AB9" w:rsidRPr="008B202F" w:rsidTr="00D57146">
        <w:trPr>
          <w:trHeight w:val="107"/>
          <w:jc w:val="center"/>
        </w:trPr>
        <w:tc>
          <w:tcPr>
            <w:cnfStyle w:val="001000000000"/>
            <w:tcW w:w="3198" w:type="dxa"/>
          </w:tcPr>
          <w:p w:rsidR="005F4AB9" w:rsidRPr="008B202F" w:rsidRDefault="005F4AB9" w:rsidP="001E4E10">
            <w:r w:rsidRPr="008B202F">
              <w:t>Jeremey Sellen</w:t>
            </w:r>
          </w:p>
        </w:tc>
        <w:tc>
          <w:tcPr>
            <w:cnfStyle w:val="000010000000"/>
            <w:tcW w:w="2394" w:type="dxa"/>
          </w:tcPr>
          <w:p w:rsidR="005F4AB9" w:rsidRPr="008B202F" w:rsidRDefault="005F4AB9" w:rsidP="007A315A">
            <w:pPr>
              <w:keepNext/>
            </w:pPr>
            <w:r w:rsidRPr="008B202F">
              <w:t>Presenter</w:t>
            </w:r>
          </w:p>
        </w:tc>
      </w:tr>
    </w:tbl>
    <w:p w:rsidR="007A315A" w:rsidRDefault="007A315A" w:rsidP="007A315A">
      <w:pPr>
        <w:pStyle w:val="Caption"/>
        <w:jc w:val="center"/>
      </w:pPr>
      <w:bookmarkStart w:id="17" w:name="_Toc228590462"/>
      <w:r>
        <w:t xml:space="preserve">Table </w:t>
      </w:r>
      <w:fldSimple w:instr=" SEQ Table \* ARABIC ">
        <w:r w:rsidR="00C87184">
          <w:rPr>
            <w:noProof/>
          </w:rPr>
          <w:t>5</w:t>
        </w:r>
      </w:fldSimple>
      <w:r>
        <w:t xml:space="preserve">. </w:t>
      </w:r>
      <w:r w:rsidRPr="001C2918">
        <w:t>Demonstration Responsibilities and Assignment</w:t>
      </w:r>
      <w:bookmarkEnd w:id="17"/>
    </w:p>
    <w:p w:rsidR="001D0F7A" w:rsidRDefault="001D0F7A" w:rsidP="00CA4158">
      <w:pPr>
        <w:pStyle w:val="Heading1"/>
        <w:spacing w:line="480" w:lineRule="auto"/>
      </w:pPr>
      <w:bookmarkStart w:id="18" w:name="_Toc228113126"/>
      <w:r>
        <w:t>5 Test Procedures</w:t>
      </w:r>
      <w:bookmarkEnd w:id="18"/>
    </w:p>
    <w:p w:rsidR="00D46F56" w:rsidRDefault="00D46F56" w:rsidP="00CA4158">
      <w:pPr>
        <w:spacing w:line="480" w:lineRule="auto"/>
        <w:ind w:firstLine="576"/>
      </w:pPr>
      <w:r>
        <w:t>AIR Tracker, Inc. has prepared test procedures to ensure test cases are performed in an efficient manner.  The test cases are organized into categories that span the scope of the whole project.  Descriptions, procedures, and expected results are elaborated in Sect</w:t>
      </w:r>
      <w:r w:rsidR="009A3EA6">
        <w:t xml:space="preserve">ion 5.1. </w:t>
      </w:r>
    </w:p>
    <w:p w:rsidR="001D0F7A" w:rsidRDefault="001D0F7A" w:rsidP="00CA4158">
      <w:pPr>
        <w:pStyle w:val="Heading2"/>
        <w:spacing w:line="480" w:lineRule="auto"/>
      </w:pPr>
      <w:bookmarkStart w:id="19" w:name="_Toc228113127"/>
      <w:r>
        <w:t>5.1 Test Case Name and Identifier</w:t>
      </w:r>
      <w:bookmarkEnd w:id="19"/>
    </w:p>
    <w:p w:rsidR="00795BFD" w:rsidRDefault="00711B1A" w:rsidP="00A44E06">
      <w:pPr>
        <w:spacing w:line="480" w:lineRule="auto"/>
        <w:ind w:firstLine="576"/>
        <w:rPr>
          <w:rFonts w:cs="Arial"/>
        </w:rPr>
      </w:pPr>
      <w:r w:rsidRPr="00711B1A">
        <w:rPr>
          <w:rFonts w:cs="Arial"/>
        </w:rPr>
        <w:t>To ensure that all tests are run effectively, tables 5-1 through 5-13 have been generated.  Each table lists the category, the purpose, the actual activity, the expected results, as well as a place to annotate whether the test was successful or not.  These should be used in verifying the atomic success of the prototype.</w:t>
      </w:r>
    </w:p>
    <w:p w:rsidR="00240273" w:rsidRDefault="00240273" w:rsidP="00A44E06">
      <w:pPr>
        <w:spacing w:line="480" w:lineRule="auto"/>
        <w:ind w:firstLine="576"/>
        <w:rPr>
          <w:rFonts w:cs="Arial"/>
        </w:rPr>
      </w:pPr>
    </w:p>
    <w:p w:rsidR="00240273" w:rsidRDefault="00240273" w:rsidP="00A44E06">
      <w:pPr>
        <w:spacing w:line="480" w:lineRule="auto"/>
        <w:ind w:firstLine="576"/>
      </w:pPr>
    </w:p>
    <w:tbl>
      <w:tblPr>
        <w:tblW w:w="10445" w:type="dxa"/>
        <w:tblInd w:w="-5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50"/>
        <w:gridCol w:w="1365"/>
        <w:gridCol w:w="2369"/>
        <w:gridCol w:w="1265"/>
        <w:gridCol w:w="4196"/>
      </w:tblGrid>
      <w:tr w:rsidR="007C40A9" w:rsidRPr="00D31A81" w:rsidTr="004006DF">
        <w:tc>
          <w:tcPr>
            <w:tcW w:w="2615" w:type="dxa"/>
            <w:gridSpan w:val="2"/>
          </w:tcPr>
          <w:p w:rsidR="007C40A9" w:rsidRPr="00D31A81" w:rsidRDefault="007C40A9" w:rsidP="007C40A9">
            <w:pPr>
              <w:pStyle w:val="APANormal"/>
              <w:spacing w:line="276" w:lineRule="auto"/>
              <w:ind w:firstLine="0"/>
              <w:rPr>
                <w:rFonts w:asciiTheme="minorHAnsi" w:hAnsiTheme="minorHAnsi" w:cs="Arial"/>
                <w:b/>
                <w:sz w:val="22"/>
                <w:szCs w:val="22"/>
              </w:rPr>
            </w:pPr>
            <w:r w:rsidRPr="00D31A81">
              <w:rPr>
                <w:rFonts w:asciiTheme="minorHAnsi" w:hAnsiTheme="minorHAnsi" w:cs="Arial"/>
                <w:b/>
                <w:sz w:val="22"/>
                <w:szCs w:val="22"/>
              </w:rPr>
              <w:lastRenderedPageBreak/>
              <w:t>Test Category ID: 1</w:t>
            </w:r>
          </w:p>
        </w:tc>
        <w:tc>
          <w:tcPr>
            <w:tcW w:w="7830" w:type="dxa"/>
            <w:gridSpan w:val="3"/>
          </w:tcPr>
          <w:p w:rsidR="007C40A9" w:rsidRPr="00D31A81" w:rsidRDefault="007C40A9" w:rsidP="007C40A9">
            <w:pPr>
              <w:pStyle w:val="APANormal"/>
              <w:spacing w:line="276" w:lineRule="auto"/>
              <w:ind w:firstLine="0"/>
              <w:rPr>
                <w:rFonts w:asciiTheme="minorHAnsi" w:hAnsiTheme="minorHAnsi" w:cs="Arial"/>
                <w:sz w:val="22"/>
                <w:szCs w:val="22"/>
              </w:rPr>
            </w:pPr>
            <w:r w:rsidRPr="00D31A81">
              <w:rPr>
                <w:rFonts w:asciiTheme="minorHAnsi" w:hAnsiTheme="minorHAnsi" w:cs="Arial"/>
                <w:b/>
                <w:sz w:val="22"/>
                <w:szCs w:val="22"/>
              </w:rPr>
              <w:t>Description:</w:t>
            </w:r>
            <w:r w:rsidRPr="00D31A81">
              <w:rPr>
                <w:rFonts w:asciiTheme="minorHAnsi" w:hAnsiTheme="minorHAnsi" w:cs="Arial"/>
                <w:sz w:val="22"/>
                <w:szCs w:val="22"/>
              </w:rPr>
              <w:t xml:space="preserve"> RuBee Reader Processing</w:t>
            </w:r>
          </w:p>
        </w:tc>
      </w:tr>
      <w:tr w:rsidR="007C40A9" w:rsidRPr="00D31A81" w:rsidTr="004006DF">
        <w:tc>
          <w:tcPr>
            <w:tcW w:w="2615" w:type="dxa"/>
            <w:gridSpan w:val="2"/>
          </w:tcPr>
          <w:p w:rsidR="007C40A9" w:rsidRPr="00D31A81" w:rsidRDefault="007C40A9" w:rsidP="007C40A9">
            <w:pPr>
              <w:pStyle w:val="APANormal"/>
              <w:spacing w:line="276" w:lineRule="auto"/>
              <w:ind w:firstLine="0"/>
              <w:rPr>
                <w:rFonts w:asciiTheme="minorHAnsi" w:hAnsiTheme="minorHAnsi" w:cs="Arial"/>
                <w:b/>
                <w:sz w:val="22"/>
                <w:szCs w:val="22"/>
              </w:rPr>
            </w:pPr>
            <w:r w:rsidRPr="00D31A81">
              <w:rPr>
                <w:rFonts w:asciiTheme="minorHAnsi" w:hAnsiTheme="minorHAnsi" w:cs="Arial"/>
                <w:b/>
                <w:sz w:val="22"/>
                <w:szCs w:val="22"/>
              </w:rPr>
              <w:t>Test Case: 1.1</w:t>
            </w:r>
          </w:p>
        </w:tc>
        <w:tc>
          <w:tcPr>
            <w:tcW w:w="7830" w:type="dxa"/>
            <w:gridSpan w:val="3"/>
          </w:tcPr>
          <w:p w:rsidR="007C40A9" w:rsidRPr="00D31A81" w:rsidRDefault="007C40A9" w:rsidP="007C40A9">
            <w:pPr>
              <w:pStyle w:val="APANormal"/>
              <w:spacing w:line="276" w:lineRule="auto"/>
              <w:ind w:firstLine="0"/>
              <w:rPr>
                <w:rFonts w:asciiTheme="minorHAnsi" w:hAnsiTheme="minorHAnsi" w:cs="Arial"/>
                <w:sz w:val="22"/>
                <w:szCs w:val="22"/>
              </w:rPr>
            </w:pPr>
            <w:r w:rsidRPr="00D31A81">
              <w:rPr>
                <w:rFonts w:asciiTheme="minorHAnsi" w:hAnsiTheme="minorHAnsi" w:cs="Arial"/>
                <w:b/>
                <w:sz w:val="22"/>
                <w:szCs w:val="22"/>
              </w:rPr>
              <w:t>Purpose:</w:t>
            </w:r>
            <w:r w:rsidRPr="00D31A81">
              <w:rPr>
                <w:rFonts w:asciiTheme="minorHAnsi" w:hAnsiTheme="minorHAnsi" w:cs="Arial"/>
                <w:sz w:val="22"/>
                <w:szCs w:val="22"/>
              </w:rPr>
              <w:t xml:space="preserve"> This test demonstrates correct operability of the RuBee Reader and Finder software</w:t>
            </w:r>
          </w:p>
        </w:tc>
      </w:tr>
      <w:tr w:rsidR="007C40A9" w:rsidRPr="00D31A81" w:rsidTr="004006DF">
        <w:tc>
          <w:tcPr>
            <w:tcW w:w="2615" w:type="dxa"/>
            <w:gridSpan w:val="2"/>
          </w:tcPr>
          <w:p w:rsidR="007C40A9" w:rsidRPr="00D31A81" w:rsidRDefault="007C40A9" w:rsidP="007C40A9">
            <w:pPr>
              <w:pStyle w:val="APANormal"/>
              <w:spacing w:line="276" w:lineRule="auto"/>
              <w:ind w:firstLine="0"/>
              <w:rPr>
                <w:rFonts w:asciiTheme="minorHAnsi" w:hAnsiTheme="minorHAnsi" w:cs="Arial"/>
                <w:b/>
                <w:sz w:val="22"/>
                <w:szCs w:val="22"/>
              </w:rPr>
            </w:pPr>
            <w:r w:rsidRPr="00D31A81">
              <w:rPr>
                <w:rFonts w:asciiTheme="minorHAnsi" w:hAnsiTheme="minorHAnsi" w:cs="Arial"/>
                <w:b/>
                <w:sz w:val="22"/>
                <w:szCs w:val="22"/>
              </w:rPr>
              <w:t>Specification: 3.1.1.1</w:t>
            </w:r>
          </w:p>
        </w:tc>
        <w:tc>
          <w:tcPr>
            <w:tcW w:w="7830" w:type="dxa"/>
            <w:gridSpan w:val="3"/>
          </w:tcPr>
          <w:p w:rsidR="007C40A9" w:rsidRPr="00D31A81" w:rsidRDefault="007C40A9" w:rsidP="007C40A9">
            <w:pPr>
              <w:pStyle w:val="APANormal"/>
              <w:spacing w:line="276" w:lineRule="auto"/>
              <w:ind w:firstLine="0"/>
              <w:rPr>
                <w:rFonts w:asciiTheme="minorHAnsi" w:hAnsiTheme="minorHAnsi" w:cs="Arial"/>
                <w:b/>
                <w:sz w:val="22"/>
                <w:szCs w:val="22"/>
              </w:rPr>
            </w:pPr>
            <w:r w:rsidRPr="00D31A81">
              <w:rPr>
                <w:rFonts w:asciiTheme="minorHAnsi" w:hAnsiTheme="minorHAnsi"/>
                <w:sz w:val="22"/>
                <w:szCs w:val="22"/>
              </w:rPr>
              <w:t>Set-Up RuBee Reader Hardware</w:t>
            </w:r>
          </w:p>
        </w:tc>
      </w:tr>
      <w:tr w:rsidR="007C40A9" w:rsidRPr="00D31A81" w:rsidTr="004006DF">
        <w:tc>
          <w:tcPr>
            <w:tcW w:w="2615" w:type="dxa"/>
            <w:gridSpan w:val="2"/>
          </w:tcPr>
          <w:p w:rsidR="007C40A9" w:rsidRPr="00D31A81" w:rsidRDefault="007C40A9" w:rsidP="007C40A9">
            <w:pPr>
              <w:pStyle w:val="APANormal"/>
              <w:spacing w:line="276" w:lineRule="auto"/>
              <w:ind w:firstLine="0"/>
              <w:rPr>
                <w:rFonts w:asciiTheme="minorHAnsi" w:hAnsiTheme="minorHAnsi" w:cs="Arial"/>
                <w:b/>
                <w:sz w:val="22"/>
                <w:szCs w:val="22"/>
              </w:rPr>
            </w:pPr>
            <w:r w:rsidRPr="00D31A81">
              <w:rPr>
                <w:rFonts w:asciiTheme="minorHAnsi" w:hAnsiTheme="minorHAnsi" w:cs="Arial"/>
                <w:b/>
                <w:sz w:val="22"/>
                <w:szCs w:val="22"/>
              </w:rPr>
              <w:t>Specification: 3.1.1.2</w:t>
            </w:r>
          </w:p>
        </w:tc>
        <w:tc>
          <w:tcPr>
            <w:tcW w:w="7830" w:type="dxa"/>
            <w:gridSpan w:val="3"/>
          </w:tcPr>
          <w:p w:rsidR="007C40A9" w:rsidRPr="00D31A81" w:rsidRDefault="007C40A9" w:rsidP="007C40A9">
            <w:pPr>
              <w:pStyle w:val="APANormal"/>
              <w:spacing w:line="276" w:lineRule="auto"/>
              <w:ind w:firstLine="0"/>
              <w:rPr>
                <w:rFonts w:asciiTheme="minorHAnsi" w:hAnsiTheme="minorHAnsi" w:cs="Arial"/>
                <w:b/>
                <w:sz w:val="22"/>
                <w:szCs w:val="22"/>
              </w:rPr>
            </w:pPr>
            <w:r w:rsidRPr="00D31A81">
              <w:rPr>
                <w:rFonts w:asciiTheme="minorHAnsi" w:hAnsiTheme="minorHAnsi"/>
                <w:bCs/>
                <w:sz w:val="22"/>
                <w:szCs w:val="22"/>
              </w:rPr>
              <w:t>Set-Up RuBee Finder Software</w:t>
            </w:r>
          </w:p>
        </w:tc>
      </w:tr>
      <w:tr w:rsidR="007C40A9" w:rsidRPr="00D31A81" w:rsidTr="004006DF">
        <w:tc>
          <w:tcPr>
            <w:tcW w:w="2615" w:type="dxa"/>
            <w:gridSpan w:val="2"/>
          </w:tcPr>
          <w:p w:rsidR="007C40A9" w:rsidRPr="00D31A81" w:rsidRDefault="007C40A9" w:rsidP="007C40A9">
            <w:pPr>
              <w:pStyle w:val="APANormal"/>
              <w:spacing w:line="276" w:lineRule="auto"/>
              <w:ind w:firstLine="0"/>
              <w:rPr>
                <w:rFonts w:asciiTheme="minorHAnsi" w:hAnsiTheme="minorHAnsi" w:cs="Arial"/>
                <w:b/>
                <w:sz w:val="22"/>
                <w:szCs w:val="22"/>
              </w:rPr>
            </w:pPr>
            <w:r w:rsidRPr="00D31A81">
              <w:rPr>
                <w:rFonts w:asciiTheme="minorHAnsi" w:hAnsiTheme="minorHAnsi" w:cs="Arial"/>
                <w:b/>
                <w:sz w:val="22"/>
                <w:szCs w:val="22"/>
              </w:rPr>
              <w:t>Test Level:</w:t>
            </w:r>
          </w:p>
        </w:tc>
        <w:tc>
          <w:tcPr>
            <w:tcW w:w="7830" w:type="dxa"/>
            <w:gridSpan w:val="3"/>
          </w:tcPr>
          <w:p w:rsidR="007C40A9" w:rsidRPr="00D31A81" w:rsidRDefault="007C40A9" w:rsidP="007C40A9">
            <w:pPr>
              <w:pStyle w:val="APANormal"/>
              <w:spacing w:line="276" w:lineRule="auto"/>
              <w:ind w:firstLine="0"/>
              <w:rPr>
                <w:rFonts w:asciiTheme="minorHAnsi" w:hAnsiTheme="minorHAnsi" w:cs="Arial"/>
                <w:sz w:val="22"/>
                <w:szCs w:val="22"/>
              </w:rPr>
            </w:pPr>
            <w:r w:rsidRPr="00D31A81">
              <w:rPr>
                <w:rFonts w:asciiTheme="minorHAnsi" w:hAnsiTheme="minorHAnsi" w:cs="Arial"/>
                <w:sz w:val="22"/>
                <w:szCs w:val="22"/>
              </w:rPr>
              <w:t>Component</w:t>
            </w:r>
          </w:p>
        </w:tc>
      </w:tr>
      <w:tr w:rsidR="007C40A9" w:rsidRPr="00D31A81" w:rsidTr="004006DF">
        <w:tc>
          <w:tcPr>
            <w:tcW w:w="2615" w:type="dxa"/>
            <w:gridSpan w:val="2"/>
          </w:tcPr>
          <w:p w:rsidR="007C40A9" w:rsidRPr="00D31A81" w:rsidRDefault="007C40A9" w:rsidP="007C40A9">
            <w:pPr>
              <w:pStyle w:val="APANormal"/>
              <w:spacing w:line="276" w:lineRule="auto"/>
              <w:ind w:firstLine="0"/>
              <w:rPr>
                <w:rFonts w:asciiTheme="minorHAnsi" w:hAnsiTheme="minorHAnsi" w:cs="Arial"/>
                <w:b/>
                <w:sz w:val="22"/>
                <w:szCs w:val="22"/>
              </w:rPr>
            </w:pPr>
            <w:r w:rsidRPr="00D31A81">
              <w:rPr>
                <w:rFonts w:asciiTheme="minorHAnsi" w:hAnsiTheme="minorHAnsi" w:cs="Arial"/>
                <w:b/>
                <w:sz w:val="22"/>
                <w:szCs w:val="22"/>
              </w:rPr>
              <w:t>Test Type:</w:t>
            </w:r>
          </w:p>
        </w:tc>
        <w:tc>
          <w:tcPr>
            <w:tcW w:w="7830" w:type="dxa"/>
            <w:gridSpan w:val="3"/>
          </w:tcPr>
          <w:p w:rsidR="007C40A9" w:rsidRPr="00D31A81" w:rsidRDefault="007C40A9" w:rsidP="007C40A9">
            <w:pPr>
              <w:pStyle w:val="APANormal"/>
              <w:spacing w:line="276" w:lineRule="auto"/>
              <w:ind w:firstLine="0"/>
              <w:rPr>
                <w:rFonts w:asciiTheme="minorHAnsi" w:hAnsiTheme="minorHAnsi" w:cs="Arial"/>
                <w:sz w:val="22"/>
                <w:szCs w:val="22"/>
              </w:rPr>
            </w:pPr>
            <w:r w:rsidRPr="00D31A81">
              <w:rPr>
                <w:rFonts w:asciiTheme="minorHAnsi" w:hAnsiTheme="minorHAnsi" w:cs="Arial"/>
                <w:sz w:val="22"/>
                <w:szCs w:val="22"/>
              </w:rPr>
              <w:t>Functional</w:t>
            </w:r>
          </w:p>
        </w:tc>
      </w:tr>
      <w:tr w:rsidR="007C40A9" w:rsidRPr="00D31A81" w:rsidTr="004006DF">
        <w:tc>
          <w:tcPr>
            <w:tcW w:w="2615" w:type="dxa"/>
            <w:gridSpan w:val="2"/>
          </w:tcPr>
          <w:p w:rsidR="007C40A9" w:rsidRPr="00D31A81" w:rsidRDefault="007C40A9" w:rsidP="007C40A9">
            <w:pPr>
              <w:pStyle w:val="APANormal"/>
              <w:spacing w:line="276" w:lineRule="auto"/>
              <w:ind w:firstLine="0"/>
              <w:rPr>
                <w:rFonts w:asciiTheme="minorHAnsi" w:hAnsiTheme="minorHAnsi" w:cs="Arial"/>
                <w:sz w:val="22"/>
                <w:szCs w:val="22"/>
              </w:rPr>
            </w:pPr>
            <w:r w:rsidRPr="00D31A81">
              <w:rPr>
                <w:rFonts w:asciiTheme="minorHAnsi" w:hAnsiTheme="minorHAnsi" w:cs="Arial"/>
                <w:b/>
                <w:sz w:val="22"/>
                <w:szCs w:val="22"/>
              </w:rPr>
              <w:t>Setup Conditions:</w:t>
            </w:r>
          </w:p>
        </w:tc>
        <w:tc>
          <w:tcPr>
            <w:tcW w:w="7830" w:type="dxa"/>
            <w:gridSpan w:val="3"/>
          </w:tcPr>
          <w:p w:rsidR="007C40A9" w:rsidRPr="00D31A81" w:rsidRDefault="007C40A9" w:rsidP="007C40A9">
            <w:pPr>
              <w:pStyle w:val="APANormal"/>
              <w:spacing w:line="276" w:lineRule="auto"/>
              <w:ind w:firstLine="0"/>
              <w:rPr>
                <w:rFonts w:asciiTheme="minorHAnsi" w:hAnsiTheme="minorHAnsi" w:cs="Arial"/>
                <w:sz w:val="22"/>
                <w:szCs w:val="22"/>
              </w:rPr>
            </w:pPr>
            <w:r w:rsidRPr="00D31A81">
              <w:rPr>
                <w:rFonts w:asciiTheme="minorHAnsi" w:hAnsiTheme="minorHAnsi" w:cs="Arial"/>
                <w:sz w:val="22"/>
                <w:szCs w:val="22"/>
              </w:rPr>
              <w:t>RuBee</w:t>
            </w:r>
            <w:r w:rsidRPr="00D31A81">
              <w:rPr>
                <w:rFonts w:asciiTheme="minorHAnsi" w:hAnsiTheme="minorHAnsi" w:cs="Arial"/>
                <w:sz w:val="22"/>
                <w:szCs w:val="22"/>
                <w:vertAlign w:val="superscript"/>
              </w:rPr>
              <w:t xml:space="preserve">TM </w:t>
            </w:r>
            <w:r w:rsidRPr="00D31A81">
              <w:rPr>
                <w:rFonts w:asciiTheme="minorHAnsi" w:hAnsiTheme="minorHAnsi" w:cs="Arial"/>
                <w:sz w:val="22"/>
                <w:szCs w:val="22"/>
              </w:rPr>
              <w:t>demo kit required; RuBee</w:t>
            </w:r>
            <w:r w:rsidRPr="00D31A81">
              <w:rPr>
                <w:rFonts w:asciiTheme="minorHAnsi" w:hAnsiTheme="minorHAnsi" w:cs="Arial"/>
                <w:sz w:val="22"/>
                <w:szCs w:val="22"/>
                <w:vertAlign w:val="superscript"/>
              </w:rPr>
              <w:t>TM</w:t>
            </w:r>
            <w:r w:rsidRPr="00D31A81">
              <w:rPr>
                <w:rFonts w:asciiTheme="minorHAnsi" w:hAnsiTheme="minorHAnsi" w:cs="Arial"/>
                <w:sz w:val="22"/>
                <w:szCs w:val="22"/>
              </w:rPr>
              <w:t xml:space="preserve"> Reader components connected and RuBee Finder software installed</w:t>
            </w:r>
          </w:p>
        </w:tc>
      </w:tr>
      <w:tr w:rsidR="007C40A9" w:rsidRPr="00D31A81" w:rsidTr="004006DF">
        <w:tc>
          <w:tcPr>
            <w:tcW w:w="4984" w:type="dxa"/>
            <w:gridSpan w:val="3"/>
          </w:tcPr>
          <w:p w:rsidR="007C40A9" w:rsidRPr="00D31A81" w:rsidRDefault="007C40A9" w:rsidP="007C40A9">
            <w:pPr>
              <w:pStyle w:val="APANormal"/>
              <w:spacing w:line="276" w:lineRule="auto"/>
              <w:ind w:firstLine="0"/>
              <w:rPr>
                <w:rFonts w:asciiTheme="minorHAnsi" w:hAnsiTheme="minorHAnsi" w:cs="Arial"/>
                <w:b/>
                <w:sz w:val="22"/>
                <w:szCs w:val="22"/>
              </w:rPr>
            </w:pPr>
            <w:r w:rsidRPr="00D31A81">
              <w:rPr>
                <w:rFonts w:asciiTheme="minorHAnsi" w:hAnsiTheme="minorHAnsi" w:cs="Arial"/>
                <w:b/>
                <w:sz w:val="22"/>
                <w:szCs w:val="22"/>
              </w:rPr>
              <w:t>Test Case Activity</w:t>
            </w:r>
          </w:p>
        </w:tc>
        <w:tc>
          <w:tcPr>
            <w:tcW w:w="1265" w:type="dxa"/>
          </w:tcPr>
          <w:p w:rsidR="007C40A9" w:rsidRPr="00D31A81" w:rsidRDefault="007C40A9" w:rsidP="007C40A9">
            <w:pPr>
              <w:pStyle w:val="APANormal"/>
              <w:spacing w:line="276" w:lineRule="auto"/>
              <w:ind w:firstLine="0"/>
              <w:rPr>
                <w:rFonts w:asciiTheme="minorHAnsi" w:hAnsiTheme="minorHAnsi" w:cs="Arial"/>
                <w:b/>
                <w:sz w:val="22"/>
                <w:szCs w:val="22"/>
              </w:rPr>
            </w:pPr>
            <w:r w:rsidRPr="00D31A81">
              <w:rPr>
                <w:rFonts w:asciiTheme="minorHAnsi" w:hAnsiTheme="minorHAnsi" w:cs="Arial"/>
                <w:b/>
                <w:sz w:val="22"/>
                <w:szCs w:val="22"/>
              </w:rPr>
              <w:t>Pass/Fail</w:t>
            </w:r>
          </w:p>
        </w:tc>
        <w:tc>
          <w:tcPr>
            <w:tcW w:w="4196" w:type="dxa"/>
          </w:tcPr>
          <w:p w:rsidR="007C40A9" w:rsidRPr="00D31A81" w:rsidRDefault="007C40A9" w:rsidP="007C40A9">
            <w:pPr>
              <w:pStyle w:val="APANormal"/>
              <w:spacing w:line="276" w:lineRule="auto"/>
              <w:ind w:firstLine="0"/>
              <w:rPr>
                <w:rFonts w:asciiTheme="minorHAnsi" w:hAnsiTheme="minorHAnsi" w:cs="Arial"/>
                <w:b/>
                <w:sz w:val="22"/>
                <w:szCs w:val="22"/>
              </w:rPr>
            </w:pPr>
            <w:r w:rsidRPr="00D31A81">
              <w:rPr>
                <w:rFonts w:asciiTheme="minorHAnsi" w:hAnsiTheme="minorHAnsi" w:cs="Arial"/>
                <w:b/>
                <w:sz w:val="22"/>
                <w:szCs w:val="22"/>
              </w:rPr>
              <w:t>Expected Result</w:t>
            </w:r>
          </w:p>
        </w:tc>
      </w:tr>
      <w:tr w:rsidR="007C40A9" w:rsidRPr="00D31A81" w:rsidTr="004006DF">
        <w:tc>
          <w:tcPr>
            <w:tcW w:w="1250" w:type="dxa"/>
          </w:tcPr>
          <w:p w:rsidR="007C40A9" w:rsidRPr="00D31A81" w:rsidRDefault="007C40A9" w:rsidP="007C40A9">
            <w:pPr>
              <w:pStyle w:val="APANormal"/>
              <w:spacing w:line="276" w:lineRule="auto"/>
              <w:ind w:firstLine="0"/>
              <w:rPr>
                <w:rFonts w:asciiTheme="minorHAnsi" w:hAnsiTheme="minorHAnsi" w:cs="Arial"/>
                <w:sz w:val="22"/>
                <w:szCs w:val="22"/>
              </w:rPr>
            </w:pPr>
            <w:r w:rsidRPr="00D31A81">
              <w:rPr>
                <w:rFonts w:asciiTheme="minorHAnsi" w:hAnsiTheme="minorHAnsi" w:cs="Arial"/>
                <w:sz w:val="22"/>
                <w:szCs w:val="22"/>
              </w:rPr>
              <w:t>1</w:t>
            </w:r>
          </w:p>
          <w:p w:rsidR="007C40A9" w:rsidRPr="00D31A81" w:rsidRDefault="007C40A9" w:rsidP="007C40A9">
            <w:pPr>
              <w:pStyle w:val="APANormal"/>
              <w:spacing w:line="276" w:lineRule="auto"/>
              <w:ind w:firstLine="0"/>
              <w:rPr>
                <w:rFonts w:asciiTheme="minorHAnsi" w:hAnsiTheme="minorHAnsi" w:cs="Arial"/>
                <w:sz w:val="22"/>
                <w:szCs w:val="22"/>
              </w:rPr>
            </w:pPr>
          </w:p>
        </w:tc>
        <w:tc>
          <w:tcPr>
            <w:tcW w:w="3734" w:type="dxa"/>
            <w:gridSpan w:val="2"/>
          </w:tcPr>
          <w:p w:rsidR="007C40A9" w:rsidRPr="00D31A81" w:rsidRDefault="007C40A9" w:rsidP="007C40A9">
            <w:r w:rsidRPr="00D31A81">
              <w:t>Place each of four RuBee tags within range of ranger antenna</w:t>
            </w:r>
          </w:p>
        </w:tc>
        <w:tc>
          <w:tcPr>
            <w:tcW w:w="1265" w:type="dxa"/>
          </w:tcPr>
          <w:p w:rsidR="007C40A9" w:rsidRPr="00D31A81" w:rsidRDefault="007C40A9" w:rsidP="007C40A9">
            <w:pPr>
              <w:pStyle w:val="APANormal"/>
              <w:spacing w:line="276" w:lineRule="auto"/>
              <w:ind w:firstLine="0"/>
              <w:rPr>
                <w:rFonts w:asciiTheme="minorHAnsi" w:hAnsiTheme="minorHAnsi" w:cs="Arial"/>
                <w:sz w:val="22"/>
                <w:szCs w:val="22"/>
              </w:rPr>
            </w:pPr>
          </w:p>
        </w:tc>
        <w:tc>
          <w:tcPr>
            <w:tcW w:w="4196" w:type="dxa"/>
          </w:tcPr>
          <w:p w:rsidR="007C40A9" w:rsidRPr="00D31A81" w:rsidRDefault="007C40A9" w:rsidP="007C40A9">
            <w:r w:rsidRPr="00D31A81">
              <w:t>Each tag will be seen in the Finder software when in range of the antenna.</w:t>
            </w:r>
          </w:p>
        </w:tc>
      </w:tr>
      <w:tr w:rsidR="007C40A9" w:rsidRPr="00D31A81" w:rsidTr="004006DF">
        <w:tc>
          <w:tcPr>
            <w:tcW w:w="1250" w:type="dxa"/>
          </w:tcPr>
          <w:p w:rsidR="007C40A9" w:rsidRPr="00D31A81" w:rsidRDefault="007C40A9" w:rsidP="007C40A9">
            <w:pPr>
              <w:pStyle w:val="APANormal"/>
              <w:spacing w:line="276" w:lineRule="auto"/>
              <w:ind w:firstLine="0"/>
              <w:rPr>
                <w:rFonts w:asciiTheme="minorHAnsi" w:hAnsiTheme="minorHAnsi" w:cs="Arial"/>
                <w:sz w:val="22"/>
                <w:szCs w:val="22"/>
              </w:rPr>
            </w:pPr>
            <w:r w:rsidRPr="00D31A81">
              <w:rPr>
                <w:rFonts w:asciiTheme="minorHAnsi" w:hAnsiTheme="minorHAnsi" w:cs="Arial"/>
                <w:sz w:val="22"/>
                <w:szCs w:val="22"/>
              </w:rPr>
              <w:t>2</w:t>
            </w:r>
          </w:p>
          <w:p w:rsidR="007C40A9" w:rsidRPr="00D31A81" w:rsidRDefault="007C40A9" w:rsidP="007C40A9">
            <w:pPr>
              <w:pStyle w:val="APANormal"/>
              <w:spacing w:line="276" w:lineRule="auto"/>
              <w:ind w:firstLine="0"/>
              <w:rPr>
                <w:rFonts w:asciiTheme="minorHAnsi" w:hAnsiTheme="minorHAnsi" w:cs="Arial"/>
                <w:sz w:val="22"/>
                <w:szCs w:val="22"/>
              </w:rPr>
            </w:pPr>
          </w:p>
        </w:tc>
        <w:tc>
          <w:tcPr>
            <w:tcW w:w="3734" w:type="dxa"/>
            <w:gridSpan w:val="2"/>
          </w:tcPr>
          <w:p w:rsidR="007C40A9" w:rsidRPr="00D31A81" w:rsidRDefault="007C40A9" w:rsidP="007C40A9">
            <w:r w:rsidRPr="00D31A81">
              <w:t>Remove each of four RuBee tags from the ranger antenna’s field</w:t>
            </w:r>
          </w:p>
        </w:tc>
        <w:tc>
          <w:tcPr>
            <w:tcW w:w="1265" w:type="dxa"/>
          </w:tcPr>
          <w:p w:rsidR="007C40A9" w:rsidRPr="00D31A81" w:rsidRDefault="007C40A9" w:rsidP="007C40A9">
            <w:pPr>
              <w:pStyle w:val="APANormal"/>
              <w:spacing w:line="276" w:lineRule="auto"/>
              <w:ind w:firstLine="0"/>
              <w:rPr>
                <w:rFonts w:asciiTheme="minorHAnsi" w:hAnsiTheme="minorHAnsi" w:cs="Arial"/>
                <w:sz w:val="22"/>
                <w:szCs w:val="22"/>
              </w:rPr>
            </w:pPr>
          </w:p>
        </w:tc>
        <w:tc>
          <w:tcPr>
            <w:tcW w:w="4196" w:type="dxa"/>
          </w:tcPr>
          <w:p w:rsidR="007C40A9" w:rsidRPr="00D31A81" w:rsidRDefault="007C40A9" w:rsidP="007C40A9">
            <w:r w:rsidRPr="00D31A81">
              <w:t>Each tag will not be seen in the Finder software when not in range of the antenna.</w:t>
            </w:r>
          </w:p>
        </w:tc>
      </w:tr>
    </w:tbl>
    <w:p w:rsidR="007C40A9" w:rsidRPr="002E5B39" w:rsidRDefault="007C40A9" w:rsidP="007C40A9">
      <w:pPr>
        <w:pStyle w:val="Caption"/>
        <w:spacing w:line="276" w:lineRule="auto"/>
        <w:jc w:val="center"/>
      </w:pPr>
      <w:bookmarkStart w:id="20" w:name="_Toc227378684"/>
      <w:bookmarkStart w:id="21" w:name="_Toc228590463"/>
      <w:r w:rsidRPr="002E5B39">
        <w:t xml:space="preserve">Table </w:t>
      </w:r>
      <w:fldSimple w:instr=" SEQ Table \* ARABIC ">
        <w:r w:rsidR="00C87184">
          <w:rPr>
            <w:noProof/>
          </w:rPr>
          <w:t>6</w:t>
        </w:r>
      </w:fldSimple>
      <w:r w:rsidRPr="002E5B39">
        <w:t>. RuBee Reader Processing</w:t>
      </w:r>
      <w:bookmarkEnd w:id="20"/>
      <w:bookmarkEnd w:id="21"/>
    </w:p>
    <w:p w:rsidR="007C40A9" w:rsidRPr="00D31A81" w:rsidRDefault="007C40A9" w:rsidP="007C40A9"/>
    <w:tbl>
      <w:tblPr>
        <w:tblW w:w="10445" w:type="dxa"/>
        <w:tblInd w:w="-5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50"/>
        <w:gridCol w:w="1365"/>
        <w:gridCol w:w="2369"/>
        <w:gridCol w:w="1265"/>
        <w:gridCol w:w="4196"/>
      </w:tblGrid>
      <w:tr w:rsidR="007C40A9" w:rsidRPr="00D31A81" w:rsidTr="004006DF">
        <w:tc>
          <w:tcPr>
            <w:tcW w:w="2615" w:type="dxa"/>
            <w:gridSpan w:val="2"/>
          </w:tcPr>
          <w:p w:rsidR="007C40A9" w:rsidRPr="00D31A81" w:rsidRDefault="007C40A9" w:rsidP="007C40A9">
            <w:pPr>
              <w:pStyle w:val="APANormal"/>
              <w:spacing w:line="276" w:lineRule="auto"/>
              <w:ind w:firstLine="0"/>
              <w:rPr>
                <w:rFonts w:asciiTheme="minorHAnsi" w:hAnsiTheme="minorHAnsi" w:cs="Arial"/>
                <w:b/>
                <w:sz w:val="22"/>
                <w:szCs w:val="22"/>
              </w:rPr>
            </w:pPr>
            <w:r w:rsidRPr="00D31A81">
              <w:rPr>
                <w:rFonts w:asciiTheme="minorHAnsi" w:hAnsiTheme="minorHAnsi" w:cs="Arial"/>
                <w:b/>
                <w:sz w:val="22"/>
                <w:szCs w:val="22"/>
              </w:rPr>
              <w:t>Test Category ID: 1</w:t>
            </w:r>
          </w:p>
        </w:tc>
        <w:tc>
          <w:tcPr>
            <w:tcW w:w="7830" w:type="dxa"/>
            <w:gridSpan w:val="3"/>
          </w:tcPr>
          <w:p w:rsidR="007C40A9" w:rsidRPr="00D31A81" w:rsidRDefault="007C40A9" w:rsidP="007C40A9">
            <w:pPr>
              <w:pStyle w:val="APANormal"/>
              <w:spacing w:line="276" w:lineRule="auto"/>
              <w:ind w:firstLine="0"/>
              <w:rPr>
                <w:rFonts w:asciiTheme="minorHAnsi" w:hAnsiTheme="minorHAnsi" w:cs="Arial"/>
                <w:sz w:val="22"/>
                <w:szCs w:val="22"/>
              </w:rPr>
            </w:pPr>
            <w:r w:rsidRPr="00D31A81">
              <w:rPr>
                <w:rFonts w:asciiTheme="minorHAnsi" w:hAnsiTheme="minorHAnsi" w:cs="Arial"/>
                <w:b/>
                <w:sz w:val="22"/>
                <w:szCs w:val="22"/>
              </w:rPr>
              <w:t>Description:</w:t>
            </w:r>
            <w:r w:rsidRPr="00D31A81">
              <w:rPr>
                <w:rFonts w:asciiTheme="minorHAnsi" w:hAnsiTheme="minorHAnsi" w:cs="Arial"/>
                <w:sz w:val="22"/>
                <w:szCs w:val="22"/>
              </w:rPr>
              <w:t xml:space="preserve"> RuBee</w:t>
            </w:r>
            <w:r w:rsidRPr="00D31A81">
              <w:rPr>
                <w:rFonts w:asciiTheme="minorHAnsi" w:hAnsiTheme="minorHAnsi" w:cs="Arial"/>
                <w:sz w:val="22"/>
                <w:szCs w:val="22"/>
                <w:vertAlign w:val="superscript"/>
              </w:rPr>
              <w:t>TM</w:t>
            </w:r>
            <w:r w:rsidRPr="00D31A81">
              <w:rPr>
                <w:rFonts w:asciiTheme="minorHAnsi" w:hAnsiTheme="minorHAnsi" w:cs="Arial"/>
                <w:sz w:val="22"/>
                <w:szCs w:val="22"/>
              </w:rPr>
              <w:t xml:space="preserve"> Reader Processing Performance</w:t>
            </w:r>
          </w:p>
        </w:tc>
      </w:tr>
      <w:tr w:rsidR="007C40A9" w:rsidRPr="00D31A81" w:rsidTr="004006DF">
        <w:tc>
          <w:tcPr>
            <w:tcW w:w="2615" w:type="dxa"/>
            <w:gridSpan w:val="2"/>
          </w:tcPr>
          <w:p w:rsidR="007C40A9" w:rsidRPr="00D31A81" w:rsidRDefault="007C40A9" w:rsidP="007C40A9">
            <w:pPr>
              <w:pStyle w:val="APANormal"/>
              <w:spacing w:line="276" w:lineRule="auto"/>
              <w:ind w:firstLine="0"/>
              <w:rPr>
                <w:rFonts w:asciiTheme="minorHAnsi" w:hAnsiTheme="minorHAnsi" w:cs="Arial"/>
                <w:b/>
                <w:sz w:val="22"/>
                <w:szCs w:val="22"/>
              </w:rPr>
            </w:pPr>
            <w:r w:rsidRPr="00D31A81">
              <w:rPr>
                <w:rFonts w:asciiTheme="minorHAnsi" w:hAnsiTheme="minorHAnsi" w:cs="Arial"/>
                <w:b/>
                <w:sz w:val="22"/>
                <w:szCs w:val="22"/>
              </w:rPr>
              <w:t>Test Case: 1.2</w:t>
            </w:r>
          </w:p>
        </w:tc>
        <w:tc>
          <w:tcPr>
            <w:tcW w:w="7830" w:type="dxa"/>
            <w:gridSpan w:val="3"/>
          </w:tcPr>
          <w:p w:rsidR="007C40A9" w:rsidRPr="00D31A81" w:rsidRDefault="007C40A9" w:rsidP="007C40A9">
            <w:pPr>
              <w:pStyle w:val="APANormal"/>
              <w:spacing w:line="276" w:lineRule="auto"/>
              <w:ind w:firstLine="0"/>
              <w:rPr>
                <w:rFonts w:asciiTheme="minorHAnsi" w:hAnsiTheme="minorHAnsi" w:cs="Arial"/>
                <w:sz w:val="22"/>
                <w:szCs w:val="22"/>
              </w:rPr>
            </w:pPr>
            <w:r w:rsidRPr="00D31A81">
              <w:rPr>
                <w:rFonts w:asciiTheme="minorHAnsi" w:hAnsiTheme="minorHAnsi" w:cs="Arial"/>
                <w:b/>
                <w:sz w:val="22"/>
                <w:szCs w:val="22"/>
              </w:rPr>
              <w:t>Purpose:</w:t>
            </w:r>
            <w:r w:rsidRPr="00D31A81">
              <w:rPr>
                <w:rFonts w:asciiTheme="minorHAnsi" w:hAnsiTheme="minorHAnsi" w:cs="Arial"/>
                <w:sz w:val="22"/>
                <w:szCs w:val="22"/>
              </w:rPr>
              <w:t xml:space="preserve"> This test demonstrates the performance of the RuBee Reader and Finder software</w:t>
            </w:r>
          </w:p>
        </w:tc>
      </w:tr>
      <w:tr w:rsidR="007C40A9" w:rsidRPr="00D31A81" w:rsidTr="004006DF">
        <w:tc>
          <w:tcPr>
            <w:tcW w:w="2615" w:type="dxa"/>
            <w:gridSpan w:val="2"/>
          </w:tcPr>
          <w:p w:rsidR="007C40A9" w:rsidRPr="00D31A81" w:rsidRDefault="007C40A9" w:rsidP="007C40A9">
            <w:pPr>
              <w:pStyle w:val="APANormal"/>
              <w:spacing w:line="276" w:lineRule="auto"/>
              <w:ind w:firstLine="0"/>
              <w:rPr>
                <w:rFonts w:asciiTheme="minorHAnsi" w:hAnsiTheme="minorHAnsi" w:cs="Arial"/>
                <w:b/>
                <w:sz w:val="22"/>
                <w:szCs w:val="22"/>
              </w:rPr>
            </w:pPr>
            <w:r w:rsidRPr="00D31A81">
              <w:rPr>
                <w:rFonts w:asciiTheme="minorHAnsi" w:hAnsiTheme="minorHAnsi" w:cs="Arial"/>
                <w:b/>
                <w:sz w:val="22"/>
                <w:szCs w:val="22"/>
              </w:rPr>
              <w:t>Specification: 3.2.1</w:t>
            </w:r>
          </w:p>
        </w:tc>
        <w:tc>
          <w:tcPr>
            <w:tcW w:w="7830" w:type="dxa"/>
            <w:gridSpan w:val="3"/>
          </w:tcPr>
          <w:p w:rsidR="007C40A9" w:rsidRPr="00D31A81" w:rsidRDefault="007C40A9" w:rsidP="007C40A9">
            <w:pPr>
              <w:pStyle w:val="APANormal"/>
              <w:spacing w:line="276" w:lineRule="auto"/>
              <w:ind w:firstLine="0"/>
              <w:rPr>
                <w:rFonts w:asciiTheme="minorHAnsi" w:hAnsiTheme="minorHAnsi" w:cs="Arial"/>
                <w:b/>
                <w:sz w:val="22"/>
                <w:szCs w:val="22"/>
              </w:rPr>
            </w:pPr>
            <w:r w:rsidRPr="00D31A81">
              <w:rPr>
                <w:rFonts w:asciiTheme="minorHAnsi" w:hAnsiTheme="minorHAnsi"/>
                <w:sz w:val="22"/>
                <w:szCs w:val="22"/>
              </w:rPr>
              <w:t>Evaluate performance of the RuBee reader and Finder Software</w:t>
            </w:r>
          </w:p>
        </w:tc>
      </w:tr>
      <w:tr w:rsidR="007C40A9" w:rsidRPr="00D31A81" w:rsidTr="004006DF">
        <w:tc>
          <w:tcPr>
            <w:tcW w:w="2615" w:type="dxa"/>
            <w:gridSpan w:val="2"/>
          </w:tcPr>
          <w:p w:rsidR="007C40A9" w:rsidRPr="00D31A81" w:rsidRDefault="007C40A9" w:rsidP="007C40A9">
            <w:pPr>
              <w:pStyle w:val="APANormal"/>
              <w:spacing w:line="276" w:lineRule="auto"/>
              <w:ind w:firstLine="0"/>
              <w:rPr>
                <w:rFonts w:asciiTheme="minorHAnsi" w:hAnsiTheme="minorHAnsi" w:cs="Arial"/>
                <w:b/>
                <w:sz w:val="22"/>
                <w:szCs w:val="22"/>
              </w:rPr>
            </w:pPr>
            <w:r w:rsidRPr="00D31A81">
              <w:rPr>
                <w:rFonts w:asciiTheme="minorHAnsi" w:hAnsiTheme="minorHAnsi" w:cs="Arial"/>
                <w:b/>
                <w:sz w:val="22"/>
                <w:szCs w:val="22"/>
              </w:rPr>
              <w:t>Test Level:</w:t>
            </w:r>
          </w:p>
        </w:tc>
        <w:tc>
          <w:tcPr>
            <w:tcW w:w="7830" w:type="dxa"/>
            <w:gridSpan w:val="3"/>
          </w:tcPr>
          <w:p w:rsidR="007C40A9" w:rsidRPr="00D31A81" w:rsidRDefault="007C40A9" w:rsidP="007C40A9">
            <w:pPr>
              <w:pStyle w:val="APANormal"/>
              <w:spacing w:line="276" w:lineRule="auto"/>
              <w:ind w:firstLine="0"/>
              <w:rPr>
                <w:rFonts w:asciiTheme="minorHAnsi" w:hAnsiTheme="minorHAnsi" w:cs="Arial"/>
                <w:sz w:val="22"/>
                <w:szCs w:val="22"/>
              </w:rPr>
            </w:pPr>
            <w:r w:rsidRPr="00D31A81">
              <w:rPr>
                <w:rFonts w:asciiTheme="minorHAnsi" w:hAnsiTheme="minorHAnsi" w:cs="Arial"/>
                <w:sz w:val="22"/>
                <w:szCs w:val="22"/>
              </w:rPr>
              <w:t>Component</w:t>
            </w:r>
          </w:p>
        </w:tc>
      </w:tr>
      <w:tr w:rsidR="007C40A9" w:rsidRPr="00D31A81" w:rsidTr="004006DF">
        <w:tc>
          <w:tcPr>
            <w:tcW w:w="2615" w:type="dxa"/>
            <w:gridSpan w:val="2"/>
          </w:tcPr>
          <w:p w:rsidR="007C40A9" w:rsidRPr="00D31A81" w:rsidRDefault="007C40A9" w:rsidP="007C40A9">
            <w:pPr>
              <w:pStyle w:val="APANormal"/>
              <w:spacing w:line="276" w:lineRule="auto"/>
              <w:ind w:firstLine="0"/>
              <w:rPr>
                <w:rFonts w:asciiTheme="minorHAnsi" w:hAnsiTheme="minorHAnsi" w:cs="Arial"/>
                <w:b/>
                <w:sz w:val="22"/>
                <w:szCs w:val="22"/>
              </w:rPr>
            </w:pPr>
            <w:r w:rsidRPr="00D31A81">
              <w:rPr>
                <w:rFonts w:asciiTheme="minorHAnsi" w:hAnsiTheme="minorHAnsi" w:cs="Arial"/>
                <w:b/>
                <w:sz w:val="22"/>
                <w:szCs w:val="22"/>
              </w:rPr>
              <w:t>Test Type:</w:t>
            </w:r>
          </w:p>
        </w:tc>
        <w:tc>
          <w:tcPr>
            <w:tcW w:w="7830" w:type="dxa"/>
            <w:gridSpan w:val="3"/>
          </w:tcPr>
          <w:p w:rsidR="007C40A9" w:rsidRPr="00D31A81" w:rsidRDefault="007C40A9" w:rsidP="007C40A9">
            <w:pPr>
              <w:pStyle w:val="APANormal"/>
              <w:spacing w:line="276" w:lineRule="auto"/>
              <w:ind w:firstLine="0"/>
              <w:rPr>
                <w:rFonts w:asciiTheme="minorHAnsi" w:hAnsiTheme="minorHAnsi" w:cs="Arial"/>
                <w:sz w:val="22"/>
                <w:szCs w:val="22"/>
              </w:rPr>
            </w:pPr>
            <w:r w:rsidRPr="00D31A81">
              <w:rPr>
                <w:rFonts w:asciiTheme="minorHAnsi" w:hAnsiTheme="minorHAnsi" w:cs="Arial"/>
                <w:sz w:val="22"/>
                <w:szCs w:val="22"/>
              </w:rPr>
              <w:t>Performance</w:t>
            </w:r>
          </w:p>
        </w:tc>
      </w:tr>
      <w:tr w:rsidR="007C40A9" w:rsidRPr="00D31A81" w:rsidTr="004006DF">
        <w:tc>
          <w:tcPr>
            <w:tcW w:w="2615" w:type="dxa"/>
            <w:gridSpan w:val="2"/>
          </w:tcPr>
          <w:p w:rsidR="007C40A9" w:rsidRPr="00D31A81" w:rsidRDefault="007C40A9" w:rsidP="007C40A9">
            <w:pPr>
              <w:pStyle w:val="APANormal"/>
              <w:spacing w:line="276" w:lineRule="auto"/>
              <w:ind w:firstLine="0"/>
              <w:rPr>
                <w:rFonts w:asciiTheme="minorHAnsi" w:hAnsiTheme="minorHAnsi" w:cs="Arial"/>
                <w:sz w:val="22"/>
                <w:szCs w:val="22"/>
              </w:rPr>
            </w:pPr>
            <w:r w:rsidRPr="00D31A81">
              <w:rPr>
                <w:rFonts w:asciiTheme="minorHAnsi" w:hAnsiTheme="minorHAnsi" w:cs="Arial"/>
                <w:b/>
                <w:sz w:val="22"/>
                <w:szCs w:val="22"/>
              </w:rPr>
              <w:t>Setup Conditions:</w:t>
            </w:r>
          </w:p>
        </w:tc>
        <w:tc>
          <w:tcPr>
            <w:tcW w:w="7830" w:type="dxa"/>
            <w:gridSpan w:val="3"/>
          </w:tcPr>
          <w:p w:rsidR="007C40A9" w:rsidRPr="00D31A81" w:rsidRDefault="007C40A9" w:rsidP="007C40A9">
            <w:pPr>
              <w:pStyle w:val="APANormal"/>
              <w:spacing w:line="276" w:lineRule="auto"/>
              <w:ind w:firstLine="0"/>
              <w:rPr>
                <w:rFonts w:asciiTheme="minorHAnsi" w:hAnsiTheme="minorHAnsi" w:cs="Arial"/>
                <w:sz w:val="22"/>
                <w:szCs w:val="22"/>
              </w:rPr>
            </w:pPr>
            <w:r w:rsidRPr="00D31A81">
              <w:rPr>
                <w:rFonts w:asciiTheme="minorHAnsi" w:hAnsiTheme="minorHAnsi" w:cs="Arial"/>
                <w:sz w:val="22"/>
                <w:szCs w:val="22"/>
              </w:rPr>
              <w:t>Test 1.1 is completed successfully</w:t>
            </w:r>
          </w:p>
        </w:tc>
      </w:tr>
      <w:tr w:rsidR="007C40A9" w:rsidRPr="00D31A81" w:rsidTr="004006DF">
        <w:tc>
          <w:tcPr>
            <w:tcW w:w="4984" w:type="dxa"/>
            <w:gridSpan w:val="3"/>
          </w:tcPr>
          <w:p w:rsidR="007C40A9" w:rsidRPr="00D31A81" w:rsidRDefault="007C40A9" w:rsidP="007C40A9">
            <w:pPr>
              <w:pStyle w:val="APANormal"/>
              <w:spacing w:line="276" w:lineRule="auto"/>
              <w:ind w:firstLine="0"/>
              <w:rPr>
                <w:rFonts w:asciiTheme="minorHAnsi" w:hAnsiTheme="minorHAnsi" w:cs="Arial"/>
                <w:b/>
                <w:sz w:val="22"/>
                <w:szCs w:val="22"/>
              </w:rPr>
            </w:pPr>
            <w:r w:rsidRPr="00D31A81">
              <w:rPr>
                <w:rFonts w:asciiTheme="minorHAnsi" w:hAnsiTheme="minorHAnsi" w:cs="Arial"/>
                <w:b/>
                <w:sz w:val="22"/>
                <w:szCs w:val="22"/>
              </w:rPr>
              <w:t>Test Case Activity</w:t>
            </w:r>
          </w:p>
        </w:tc>
        <w:tc>
          <w:tcPr>
            <w:tcW w:w="1265" w:type="dxa"/>
          </w:tcPr>
          <w:p w:rsidR="007C40A9" w:rsidRPr="00D31A81" w:rsidRDefault="007C40A9" w:rsidP="007C40A9">
            <w:pPr>
              <w:pStyle w:val="APANormal"/>
              <w:spacing w:line="276" w:lineRule="auto"/>
              <w:ind w:firstLine="0"/>
              <w:rPr>
                <w:rFonts w:asciiTheme="minorHAnsi" w:hAnsiTheme="minorHAnsi" w:cs="Arial"/>
                <w:b/>
                <w:sz w:val="22"/>
                <w:szCs w:val="22"/>
              </w:rPr>
            </w:pPr>
            <w:r w:rsidRPr="00D31A81">
              <w:rPr>
                <w:rFonts w:asciiTheme="minorHAnsi" w:hAnsiTheme="minorHAnsi" w:cs="Arial"/>
                <w:b/>
                <w:sz w:val="22"/>
                <w:szCs w:val="22"/>
              </w:rPr>
              <w:t>Pass/Fail</w:t>
            </w:r>
          </w:p>
        </w:tc>
        <w:tc>
          <w:tcPr>
            <w:tcW w:w="4196" w:type="dxa"/>
          </w:tcPr>
          <w:p w:rsidR="007C40A9" w:rsidRPr="00D31A81" w:rsidRDefault="007C40A9" w:rsidP="007C40A9">
            <w:pPr>
              <w:pStyle w:val="APANormal"/>
              <w:spacing w:line="276" w:lineRule="auto"/>
              <w:ind w:firstLine="0"/>
              <w:rPr>
                <w:rFonts w:asciiTheme="minorHAnsi" w:hAnsiTheme="minorHAnsi" w:cs="Arial"/>
                <w:b/>
                <w:sz w:val="22"/>
                <w:szCs w:val="22"/>
              </w:rPr>
            </w:pPr>
            <w:r w:rsidRPr="00D31A81">
              <w:rPr>
                <w:rFonts w:asciiTheme="minorHAnsi" w:hAnsiTheme="minorHAnsi" w:cs="Arial"/>
                <w:b/>
                <w:sz w:val="22"/>
                <w:szCs w:val="22"/>
              </w:rPr>
              <w:t>Expected Result</w:t>
            </w:r>
          </w:p>
        </w:tc>
      </w:tr>
      <w:tr w:rsidR="007C40A9" w:rsidRPr="00D31A81" w:rsidTr="004006DF">
        <w:tc>
          <w:tcPr>
            <w:tcW w:w="1250" w:type="dxa"/>
          </w:tcPr>
          <w:p w:rsidR="007C40A9" w:rsidRPr="00D31A81" w:rsidRDefault="007C40A9" w:rsidP="007C40A9">
            <w:pPr>
              <w:pStyle w:val="APANormal"/>
              <w:spacing w:line="276" w:lineRule="auto"/>
              <w:ind w:firstLine="0"/>
              <w:rPr>
                <w:rFonts w:asciiTheme="minorHAnsi" w:hAnsiTheme="minorHAnsi" w:cs="Arial"/>
                <w:sz w:val="22"/>
                <w:szCs w:val="22"/>
              </w:rPr>
            </w:pPr>
            <w:r w:rsidRPr="00D31A81">
              <w:rPr>
                <w:rFonts w:asciiTheme="minorHAnsi" w:hAnsiTheme="minorHAnsi" w:cs="Arial"/>
                <w:sz w:val="22"/>
                <w:szCs w:val="22"/>
              </w:rPr>
              <w:t>1</w:t>
            </w:r>
          </w:p>
          <w:p w:rsidR="007C40A9" w:rsidRPr="00D31A81" w:rsidRDefault="007C40A9" w:rsidP="007C40A9">
            <w:pPr>
              <w:pStyle w:val="APANormal"/>
              <w:spacing w:line="276" w:lineRule="auto"/>
              <w:ind w:firstLine="0"/>
              <w:rPr>
                <w:rFonts w:asciiTheme="minorHAnsi" w:hAnsiTheme="minorHAnsi" w:cs="Arial"/>
                <w:sz w:val="22"/>
                <w:szCs w:val="22"/>
              </w:rPr>
            </w:pPr>
          </w:p>
        </w:tc>
        <w:tc>
          <w:tcPr>
            <w:tcW w:w="3734" w:type="dxa"/>
            <w:gridSpan w:val="2"/>
          </w:tcPr>
          <w:p w:rsidR="007C40A9" w:rsidRPr="00D31A81" w:rsidRDefault="007C40A9" w:rsidP="007C40A9">
            <w:r w:rsidRPr="00D31A81">
              <w:t>Insert all four tags into the RuBee reader’s field</w:t>
            </w:r>
          </w:p>
        </w:tc>
        <w:tc>
          <w:tcPr>
            <w:tcW w:w="1265" w:type="dxa"/>
          </w:tcPr>
          <w:p w:rsidR="007C40A9" w:rsidRPr="00D31A81" w:rsidRDefault="007C40A9" w:rsidP="007C40A9">
            <w:pPr>
              <w:pStyle w:val="APANormal"/>
              <w:spacing w:line="276" w:lineRule="auto"/>
              <w:ind w:firstLine="0"/>
              <w:rPr>
                <w:rFonts w:asciiTheme="minorHAnsi" w:hAnsiTheme="minorHAnsi" w:cs="Arial"/>
                <w:sz w:val="22"/>
                <w:szCs w:val="22"/>
              </w:rPr>
            </w:pPr>
          </w:p>
        </w:tc>
        <w:tc>
          <w:tcPr>
            <w:tcW w:w="4196" w:type="dxa"/>
          </w:tcPr>
          <w:p w:rsidR="007C40A9" w:rsidRPr="00D31A81" w:rsidRDefault="007C40A9" w:rsidP="007C40A9">
            <w:pPr>
              <w:rPr>
                <w:rFonts w:cs="Arial"/>
              </w:rPr>
            </w:pPr>
            <w:r w:rsidRPr="00D31A81">
              <w:rPr>
                <w:rFonts w:cs="Arial"/>
              </w:rPr>
              <w:t>The Finder software registers all four tags simultaneously</w:t>
            </w:r>
          </w:p>
        </w:tc>
      </w:tr>
      <w:tr w:rsidR="007C40A9" w:rsidRPr="00D31A81" w:rsidTr="004006DF">
        <w:tc>
          <w:tcPr>
            <w:tcW w:w="1250" w:type="dxa"/>
          </w:tcPr>
          <w:p w:rsidR="007C40A9" w:rsidRPr="00D31A81" w:rsidRDefault="007C40A9" w:rsidP="007C40A9">
            <w:pPr>
              <w:pStyle w:val="APANormal"/>
              <w:spacing w:line="276" w:lineRule="auto"/>
              <w:ind w:firstLine="0"/>
              <w:rPr>
                <w:rFonts w:asciiTheme="minorHAnsi" w:hAnsiTheme="minorHAnsi" w:cs="Arial"/>
                <w:sz w:val="22"/>
                <w:szCs w:val="22"/>
              </w:rPr>
            </w:pPr>
            <w:r w:rsidRPr="00D31A81">
              <w:rPr>
                <w:rFonts w:asciiTheme="minorHAnsi" w:hAnsiTheme="minorHAnsi" w:cs="Arial"/>
                <w:sz w:val="22"/>
                <w:szCs w:val="22"/>
              </w:rPr>
              <w:t>2</w:t>
            </w:r>
          </w:p>
          <w:p w:rsidR="007C40A9" w:rsidRPr="00D31A81" w:rsidRDefault="007C40A9" w:rsidP="007C40A9">
            <w:pPr>
              <w:pStyle w:val="APANormal"/>
              <w:spacing w:line="276" w:lineRule="auto"/>
              <w:ind w:firstLine="0"/>
              <w:rPr>
                <w:rFonts w:asciiTheme="minorHAnsi" w:hAnsiTheme="minorHAnsi" w:cs="Arial"/>
                <w:sz w:val="22"/>
                <w:szCs w:val="22"/>
              </w:rPr>
            </w:pPr>
          </w:p>
        </w:tc>
        <w:tc>
          <w:tcPr>
            <w:tcW w:w="3734" w:type="dxa"/>
            <w:gridSpan w:val="2"/>
          </w:tcPr>
          <w:p w:rsidR="007C40A9" w:rsidRPr="00D31A81" w:rsidRDefault="007C40A9" w:rsidP="007C40A9">
            <w:r w:rsidRPr="00D31A81">
              <w:rPr>
                <w:u w:val="single"/>
              </w:rPr>
              <w:t>Incrementally</w:t>
            </w:r>
            <w:r w:rsidRPr="00D31A81">
              <w:t xml:space="preserve"> move each tag one foot away from the RuBee reader</w:t>
            </w:r>
          </w:p>
        </w:tc>
        <w:tc>
          <w:tcPr>
            <w:tcW w:w="1265" w:type="dxa"/>
          </w:tcPr>
          <w:p w:rsidR="007C40A9" w:rsidRPr="00D31A81" w:rsidRDefault="007C40A9" w:rsidP="007C40A9">
            <w:pPr>
              <w:pStyle w:val="APANormal"/>
              <w:spacing w:line="276" w:lineRule="auto"/>
              <w:ind w:firstLine="0"/>
              <w:rPr>
                <w:rFonts w:asciiTheme="minorHAnsi" w:hAnsiTheme="minorHAnsi" w:cs="Arial"/>
                <w:sz w:val="22"/>
                <w:szCs w:val="22"/>
              </w:rPr>
            </w:pPr>
          </w:p>
        </w:tc>
        <w:tc>
          <w:tcPr>
            <w:tcW w:w="4196" w:type="dxa"/>
          </w:tcPr>
          <w:p w:rsidR="007C40A9" w:rsidRPr="00D31A81" w:rsidRDefault="007C40A9" w:rsidP="007C40A9">
            <w:pPr>
              <w:rPr>
                <w:rFonts w:cs="Arial"/>
              </w:rPr>
            </w:pPr>
            <w:r w:rsidRPr="00D31A81">
              <w:rPr>
                <w:rFonts w:cs="Arial"/>
              </w:rPr>
              <w:t>The RuBee reader should no longer register the presence of the tag after six to twelve feet (depending on obstructions)</w:t>
            </w:r>
          </w:p>
        </w:tc>
      </w:tr>
      <w:tr w:rsidR="007C40A9" w:rsidRPr="00D31A81" w:rsidTr="004006DF">
        <w:tc>
          <w:tcPr>
            <w:tcW w:w="1250" w:type="dxa"/>
          </w:tcPr>
          <w:p w:rsidR="007C40A9" w:rsidRPr="00D31A81" w:rsidRDefault="007C40A9" w:rsidP="007C40A9">
            <w:pPr>
              <w:pStyle w:val="APANormal"/>
              <w:spacing w:line="276" w:lineRule="auto"/>
              <w:ind w:firstLine="0"/>
              <w:rPr>
                <w:rFonts w:asciiTheme="minorHAnsi" w:hAnsiTheme="minorHAnsi" w:cs="Arial"/>
                <w:sz w:val="22"/>
                <w:szCs w:val="22"/>
              </w:rPr>
            </w:pPr>
            <w:r w:rsidRPr="00D31A81">
              <w:rPr>
                <w:rFonts w:asciiTheme="minorHAnsi" w:hAnsiTheme="minorHAnsi" w:cs="Arial"/>
                <w:sz w:val="22"/>
                <w:szCs w:val="22"/>
              </w:rPr>
              <w:t>3</w:t>
            </w:r>
          </w:p>
          <w:p w:rsidR="007C40A9" w:rsidRPr="00D31A81" w:rsidRDefault="007C40A9" w:rsidP="007C40A9">
            <w:pPr>
              <w:pStyle w:val="APANormal"/>
              <w:spacing w:line="276" w:lineRule="auto"/>
              <w:ind w:firstLine="0"/>
              <w:rPr>
                <w:rFonts w:asciiTheme="minorHAnsi" w:hAnsiTheme="minorHAnsi" w:cs="Arial"/>
                <w:sz w:val="22"/>
                <w:szCs w:val="22"/>
              </w:rPr>
            </w:pPr>
          </w:p>
        </w:tc>
        <w:tc>
          <w:tcPr>
            <w:tcW w:w="3734" w:type="dxa"/>
            <w:gridSpan w:val="2"/>
          </w:tcPr>
          <w:p w:rsidR="007C40A9" w:rsidRPr="00D31A81" w:rsidRDefault="007C40A9" w:rsidP="007C40A9">
            <w:r w:rsidRPr="00D31A81">
              <w:t>Insert a tag into the RuBee reader’s field and then remove the tag after the Finder software has recognized it</w:t>
            </w:r>
          </w:p>
        </w:tc>
        <w:tc>
          <w:tcPr>
            <w:tcW w:w="1265" w:type="dxa"/>
          </w:tcPr>
          <w:p w:rsidR="007C40A9" w:rsidRPr="00D31A81" w:rsidRDefault="007C40A9" w:rsidP="007C40A9">
            <w:pPr>
              <w:pStyle w:val="APANormal"/>
              <w:spacing w:line="276" w:lineRule="auto"/>
              <w:ind w:firstLine="0"/>
              <w:rPr>
                <w:rFonts w:asciiTheme="minorHAnsi" w:hAnsiTheme="minorHAnsi" w:cs="Arial"/>
                <w:sz w:val="22"/>
                <w:szCs w:val="22"/>
              </w:rPr>
            </w:pPr>
          </w:p>
        </w:tc>
        <w:tc>
          <w:tcPr>
            <w:tcW w:w="4196" w:type="dxa"/>
          </w:tcPr>
          <w:p w:rsidR="007C40A9" w:rsidRPr="00D31A81" w:rsidRDefault="007C40A9" w:rsidP="007C40A9">
            <w:pPr>
              <w:keepNext/>
              <w:rPr>
                <w:rFonts w:cs="Arial"/>
              </w:rPr>
            </w:pPr>
            <w:r w:rsidRPr="00D31A81">
              <w:rPr>
                <w:rFonts w:cs="Arial"/>
              </w:rPr>
              <w:t>The Finder software should show the absence of the tag within five seconds of removal</w:t>
            </w:r>
          </w:p>
        </w:tc>
      </w:tr>
    </w:tbl>
    <w:p w:rsidR="007C40A9" w:rsidRPr="002E5B39" w:rsidRDefault="007C40A9" w:rsidP="007C40A9">
      <w:pPr>
        <w:pStyle w:val="Caption"/>
        <w:spacing w:line="276" w:lineRule="auto"/>
        <w:jc w:val="center"/>
      </w:pPr>
      <w:bookmarkStart w:id="22" w:name="_Toc227378685"/>
      <w:bookmarkStart w:id="23" w:name="_Toc228590464"/>
      <w:r w:rsidRPr="002E5B39">
        <w:t xml:space="preserve">Table </w:t>
      </w:r>
      <w:fldSimple w:instr=" SEQ Table \* ARABIC ">
        <w:r w:rsidR="00C87184">
          <w:rPr>
            <w:noProof/>
          </w:rPr>
          <w:t>7</w:t>
        </w:r>
      </w:fldSimple>
      <w:r w:rsidRPr="002E5B39">
        <w:t>. RuBee Reader Processing Performance</w:t>
      </w:r>
      <w:bookmarkEnd w:id="22"/>
      <w:bookmarkEnd w:id="23"/>
    </w:p>
    <w:p w:rsidR="007C40A9" w:rsidRPr="00D31A81" w:rsidRDefault="007C40A9" w:rsidP="007C40A9"/>
    <w:p w:rsidR="007C40A9" w:rsidRPr="00D31A81" w:rsidRDefault="007C40A9" w:rsidP="007C40A9"/>
    <w:tbl>
      <w:tblPr>
        <w:tblW w:w="10445" w:type="dxa"/>
        <w:tblInd w:w="-5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50"/>
        <w:gridCol w:w="1365"/>
        <w:gridCol w:w="2369"/>
        <w:gridCol w:w="1265"/>
        <w:gridCol w:w="4196"/>
      </w:tblGrid>
      <w:tr w:rsidR="007C40A9" w:rsidRPr="00D31A81" w:rsidTr="004006DF">
        <w:tc>
          <w:tcPr>
            <w:tcW w:w="2615" w:type="dxa"/>
            <w:gridSpan w:val="2"/>
          </w:tcPr>
          <w:p w:rsidR="007C40A9" w:rsidRPr="00D31A81" w:rsidRDefault="007C40A9" w:rsidP="007C40A9">
            <w:pPr>
              <w:pStyle w:val="APANormal"/>
              <w:spacing w:line="276" w:lineRule="auto"/>
              <w:ind w:firstLine="0"/>
              <w:rPr>
                <w:rFonts w:asciiTheme="minorHAnsi" w:hAnsiTheme="minorHAnsi" w:cs="Arial"/>
                <w:b/>
                <w:sz w:val="22"/>
                <w:szCs w:val="22"/>
              </w:rPr>
            </w:pPr>
            <w:r w:rsidRPr="00D31A81">
              <w:rPr>
                <w:rFonts w:asciiTheme="minorHAnsi" w:hAnsiTheme="minorHAnsi" w:cs="Arial"/>
                <w:b/>
                <w:sz w:val="22"/>
                <w:szCs w:val="22"/>
              </w:rPr>
              <w:lastRenderedPageBreak/>
              <w:t>Test Category ID: 2</w:t>
            </w:r>
          </w:p>
        </w:tc>
        <w:tc>
          <w:tcPr>
            <w:tcW w:w="7830" w:type="dxa"/>
            <w:gridSpan w:val="3"/>
          </w:tcPr>
          <w:p w:rsidR="007C40A9" w:rsidRPr="00D31A81" w:rsidRDefault="007C40A9" w:rsidP="007C40A9">
            <w:pPr>
              <w:pStyle w:val="APANormal"/>
              <w:spacing w:line="276" w:lineRule="auto"/>
              <w:ind w:firstLine="0"/>
              <w:rPr>
                <w:rFonts w:asciiTheme="minorHAnsi" w:hAnsiTheme="minorHAnsi" w:cs="Arial"/>
                <w:sz w:val="22"/>
                <w:szCs w:val="22"/>
              </w:rPr>
            </w:pPr>
            <w:r w:rsidRPr="00D31A81">
              <w:rPr>
                <w:rFonts w:asciiTheme="minorHAnsi" w:hAnsiTheme="minorHAnsi" w:cs="Arial"/>
                <w:b/>
                <w:sz w:val="22"/>
                <w:szCs w:val="22"/>
              </w:rPr>
              <w:t>Description:</w:t>
            </w:r>
            <w:r w:rsidRPr="00D31A81">
              <w:rPr>
                <w:rFonts w:asciiTheme="minorHAnsi" w:hAnsiTheme="minorHAnsi" w:cs="Arial"/>
                <w:sz w:val="22"/>
                <w:szCs w:val="22"/>
              </w:rPr>
              <w:t xml:space="preserve"> </w:t>
            </w:r>
            <w:r w:rsidRPr="00D31A81">
              <w:rPr>
                <w:rFonts w:asciiTheme="minorHAnsi" w:hAnsiTheme="minorHAnsi"/>
                <w:sz w:val="22"/>
                <w:szCs w:val="22"/>
              </w:rPr>
              <w:t>AIR Tracker Database Functionality</w:t>
            </w:r>
          </w:p>
        </w:tc>
      </w:tr>
      <w:tr w:rsidR="007C40A9" w:rsidRPr="00D31A81" w:rsidTr="004006DF">
        <w:tc>
          <w:tcPr>
            <w:tcW w:w="2615" w:type="dxa"/>
            <w:gridSpan w:val="2"/>
          </w:tcPr>
          <w:p w:rsidR="007C40A9" w:rsidRPr="00D31A81" w:rsidRDefault="007C40A9" w:rsidP="007C40A9">
            <w:pPr>
              <w:pStyle w:val="APANormal"/>
              <w:spacing w:line="276" w:lineRule="auto"/>
              <w:ind w:firstLine="0"/>
              <w:rPr>
                <w:rFonts w:asciiTheme="minorHAnsi" w:hAnsiTheme="minorHAnsi" w:cs="Arial"/>
                <w:b/>
                <w:sz w:val="22"/>
                <w:szCs w:val="22"/>
              </w:rPr>
            </w:pPr>
            <w:r w:rsidRPr="00D31A81">
              <w:rPr>
                <w:rFonts w:asciiTheme="minorHAnsi" w:hAnsiTheme="minorHAnsi" w:cs="Arial"/>
                <w:b/>
                <w:sz w:val="22"/>
                <w:szCs w:val="22"/>
              </w:rPr>
              <w:t>Test Case: 2.1.1</w:t>
            </w:r>
          </w:p>
        </w:tc>
        <w:tc>
          <w:tcPr>
            <w:tcW w:w="7830" w:type="dxa"/>
            <w:gridSpan w:val="3"/>
          </w:tcPr>
          <w:p w:rsidR="007C40A9" w:rsidRPr="00D31A81" w:rsidRDefault="007C40A9" w:rsidP="007C40A9">
            <w:pPr>
              <w:pStyle w:val="APATitlePage"/>
              <w:spacing w:line="276" w:lineRule="auto"/>
              <w:jc w:val="left"/>
              <w:rPr>
                <w:rFonts w:asciiTheme="minorHAnsi" w:hAnsiTheme="minorHAnsi"/>
                <w:sz w:val="22"/>
                <w:szCs w:val="22"/>
              </w:rPr>
            </w:pPr>
            <w:r w:rsidRPr="00D31A81">
              <w:rPr>
                <w:rFonts w:asciiTheme="minorHAnsi" w:hAnsiTheme="minorHAnsi" w:cs="Arial"/>
                <w:b/>
                <w:sz w:val="22"/>
                <w:szCs w:val="22"/>
              </w:rPr>
              <w:t>Purpose:</w:t>
            </w:r>
            <w:r w:rsidRPr="00D31A81">
              <w:rPr>
                <w:rFonts w:asciiTheme="minorHAnsi" w:hAnsiTheme="minorHAnsi" w:cs="Arial"/>
                <w:sz w:val="22"/>
                <w:szCs w:val="22"/>
              </w:rPr>
              <w:t xml:space="preserve"> </w:t>
            </w:r>
            <w:r w:rsidRPr="00D31A81">
              <w:rPr>
                <w:rFonts w:asciiTheme="minorHAnsi" w:hAnsiTheme="minorHAnsi"/>
                <w:sz w:val="22"/>
                <w:szCs w:val="22"/>
              </w:rPr>
              <w:t>Ensure that the databases have been properly installed, created, and populated with test entries.</w:t>
            </w:r>
          </w:p>
        </w:tc>
      </w:tr>
      <w:tr w:rsidR="007C40A9" w:rsidRPr="00D31A81" w:rsidTr="004006DF">
        <w:tc>
          <w:tcPr>
            <w:tcW w:w="2615" w:type="dxa"/>
            <w:gridSpan w:val="2"/>
          </w:tcPr>
          <w:p w:rsidR="007C40A9" w:rsidRPr="00D31A81" w:rsidRDefault="007C40A9" w:rsidP="007C40A9">
            <w:pPr>
              <w:pStyle w:val="APANormal"/>
              <w:spacing w:line="276" w:lineRule="auto"/>
              <w:ind w:firstLine="0"/>
              <w:rPr>
                <w:rFonts w:asciiTheme="minorHAnsi" w:hAnsiTheme="minorHAnsi" w:cs="Arial"/>
                <w:b/>
                <w:sz w:val="22"/>
                <w:szCs w:val="22"/>
              </w:rPr>
            </w:pPr>
            <w:r w:rsidRPr="00D31A81">
              <w:rPr>
                <w:rFonts w:asciiTheme="minorHAnsi" w:hAnsiTheme="minorHAnsi" w:cs="Arial"/>
                <w:b/>
                <w:sz w:val="22"/>
                <w:szCs w:val="22"/>
              </w:rPr>
              <w:t>Specification: 3.1.2.1</w:t>
            </w:r>
          </w:p>
        </w:tc>
        <w:tc>
          <w:tcPr>
            <w:tcW w:w="7830" w:type="dxa"/>
            <w:gridSpan w:val="3"/>
          </w:tcPr>
          <w:p w:rsidR="007C40A9" w:rsidRPr="00D31A81" w:rsidRDefault="007C40A9" w:rsidP="007C40A9">
            <w:pPr>
              <w:pStyle w:val="APANormal"/>
              <w:spacing w:line="276" w:lineRule="auto"/>
              <w:ind w:firstLine="0"/>
              <w:rPr>
                <w:rFonts w:asciiTheme="minorHAnsi" w:hAnsiTheme="minorHAnsi" w:cs="Arial"/>
                <w:b/>
                <w:sz w:val="22"/>
                <w:szCs w:val="22"/>
              </w:rPr>
            </w:pPr>
            <w:r w:rsidRPr="00D31A81">
              <w:rPr>
                <w:rFonts w:asciiTheme="minorHAnsi" w:hAnsiTheme="minorHAnsi"/>
                <w:sz w:val="22"/>
                <w:szCs w:val="22"/>
              </w:rPr>
              <w:t>Install MySQL database software and create the AIR Tracker and airport database schemas</w:t>
            </w:r>
          </w:p>
        </w:tc>
      </w:tr>
      <w:tr w:rsidR="007C40A9" w:rsidRPr="00D31A81" w:rsidTr="004006DF">
        <w:tc>
          <w:tcPr>
            <w:tcW w:w="2615" w:type="dxa"/>
            <w:gridSpan w:val="2"/>
          </w:tcPr>
          <w:p w:rsidR="007C40A9" w:rsidRPr="00D31A81" w:rsidRDefault="007C40A9" w:rsidP="007C40A9">
            <w:pPr>
              <w:pStyle w:val="APANormal"/>
              <w:spacing w:line="276" w:lineRule="auto"/>
              <w:ind w:firstLine="0"/>
              <w:rPr>
                <w:rFonts w:asciiTheme="minorHAnsi" w:hAnsiTheme="minorHAnsi" w:cs="Arial"/>
                <w:b/>
                <w:sz w:val="22"/>
                <w:szCs w:val="22"/>
              </w:rPr>
            </w:pPr>
            <w:r w:rsidRPr="00D31A81">
              <w:rPr>
                <w:rFonts w:asciiTheme="minorHAnsi" w:hAnsiTheme="minorHAnsi" w:cs="Arial"/>
                <w:b/>
                <w:sz w:val="22"/>
                <w:szCs w:val="22"/>
              </w:rPr>
              <w:t>Specification: 3.1.2.2</w:t>
            </w:r>
          </w:p>
        </w:tc>
        <w:tc>
          <w:tcPr>
            <w:tcW w:w="7830" w:type="dxa"/>
            <w:gridSpan w:val="3"/>
          </w:tcPr>
          <w:p w:rsidR="007C40A9" w:rsidRPr="00D31A81" w:rsidRDefault="007C40A9" w:rsidP="007C40A9">
            <w:pPr>
              <w:pStyle w:val="APANormal"/>
              <w:spacing w:line="276" w:lineRule="auto"/>
              <w:ind w:firstLine="0"/>
              <w:rPr>
                <w:rFonts w:asciiTheme="minorHAnsi" w:hAnsiTheme="minorHAnsi" w:cs="Arial"/>
                <w:b/>
                <w:sz w:val="22"/>
                <w:szCs w:val="22"/>
              </w:rPr>
            </w:pPr>
            <w:r w:rsidRPr="00D31A81">
              <w:rPr>
                <w:rFonts w:asciiTheme="minorHAnsi" w:hAnsiTheme="minorHAnsi"/>
                <w:sz w:val="22"/>
                <w:szCs w:val="22"/>
              </w:rPr>
              <w:t>Populate airport and AIR Tracker databases</w:t>
            </w:r>
          </w:p>
        </w:tc>
      </w:tr>
      <w:tr w:rsidR="007C40A9" w:rsidRPr="00D31A81" w:rsidTr="004006DF">
        <w:tc>
          <w:tcPr>
            <w:tcW w:w="2615" w:type="dxa"/>
            <w:gridSpan w:val="2"/>
          </w:tcPr>
          <w:p w:rsidR="007C40A9" w:rsidRPr="00D31A81" w:rsidRDefault="007C40A9" w:rsidP="007C40A9">
            <w:pPr>
              <w:pStyle w:val="APANormal"/>
              <w:spacing w:line="276" w:lineRule="auto"/>
              <w:ind w:firstLine="0"/>
              <w:rPr>
                <w:rFonts w:asciiTheme="minorHAnsi" w:hAnsiTheme="minorHAnsi" w:cs="Arial"/>
                <w:b/>
                <w:sz w:val="22"/>
                <w:szCs w:val="22"/>
              </w:rPr>
            </w:pPr>
            <w:r w:rsidRPr="00D31A81">
              <w:rPr>
                <w:rFonts w:asciiTheme="minorHAnsi" w:hAnsiTheme="minorHAnsi" w:cs="Arial"/>
                <w:b/>
                <w:sz w:val="22"/>
                <w:szCs w:val="22"/>
              </w:rPr>
              <w:t>Test Level:</w:t>
            </w:r>
          </w:p>
        </w:tc>
        <w:tc>
          <w:tcPr>
            <w:tcW w:w="7830" w:type="dxa"/>
            <w:gridSpan w:val="3"/>
          </w:tcPr>
          <w:p w:rsidR="007C40A9" w:rsidRPr="00D31A81" w:rsidRDefault="007C40A9" w:rsidP="007C40A9">
            <w:pPr>
              <w:pStyle w:val="APANormal"/>
              <w:spacing w:line="276" w:lineRule="auto"/>
              <w:ind w:firstLine="0"/>
              <w:rPr>
                <w:rFonts w:asciiTheme="minorHAnsi" w:hAnsiTheme="minorHAnsi" w:cs="Arial"/>
                <w:sz w:val="22"/>
                <w:szCs w:val="22"/>
              </w:rPr>
            </w:pPr>
            <w:r w:rsidRPr="00D31A81">
              <w:rPr>
                <w:rFonts w:asciiTheme="minorHAnsi" w:hAnsiTheme="minorHAnsi" w:cs="Arial"/>
                <w:sz w:val="22"/>
                <w:szCs w:val="22"/>
              </w:rPr>
              <w:t>Component</w:t>
            </w:r>
          </w:p>
        </w:tc>
      </w:tr>
      <w:tr w:rsidR="007C40A9" w:rsidRPr="00D31A81" w:rsidTr="004006DF">
        <w:tc>
          <w:tcPr>
            <w:tcW w:w="2615" w:type="dxa"/>
            <w:gridSpan w:val="2"/>
          </w:tcPr>
          <w:p w:rsidR="007C40A9" w:rsidRPr="00D31A81" w:rsidRDefault="007C40A9" w:rsidP="007C40A9">
            <w:pPr>
              <w:pStyle w:val="APANormal"/>
              <w:spacing w:line="276" w:lineRule="auto"/>
              <w:ind w:firstLine="0"/>
              <w:rPr>
                <w:rFonts w:asciiTheme="minorHAnsi" w:hAnsiTheme="minorHAnsi" w:cs="Arial"/>
                <w:b/>
                <w:sz w:val="22"/>
                <w:szCs w:val="22"/>
              </w:rPr>
            </w:pPr>
            <w:r w:rsidRPr="00D31A81">
              <w:rPr>
                <w:rFonts w:asciiTheme="minorHAnsi" w:hAnsiTheme="minorHAnsi" w:cs="Arial"/>
                <w:b/>
                <w:sz w:val="22"/>
                <w:szCs w:val="22"/>
              </w:rPr>
              <w:t>Test Type:</w:t>
            </w:r>
          </w:p>
        </w:tc>
        <w:tc>
          <w:tcPr>
            <w:tcW w:w="7830" w:type="dxa"/>
            <w:gridSpan w:val="3"/>
          </w:tcPr>
          <w:p w:rsidR="007C40A9" w:rsidRPr="00D31A81" w:rsidRDefault="007C40A9" w:rsidP="007C40A9">
            <w:pPr>
              <w:pStyle w:val="APANormal"/>
              <w:spacing w:line="276" w:lineRule="auto"/>
              <w:ind w:firstLine="0"/>
              <w:rPr>
                <w:rFonts w:asciiTheme="minorHAnsi" w:hAnsiTheme="minorHAnsi" w:cs="Arial"/>
                <w:sz w:val="22"/>
                <w:szCs w:val="22"/>
              </w:rPr>
            </w:pPr>
            <w:r w:rsidRPr="00D31A81">
              <w:rPr>
                <w:rFonts w:asciiTheme="minorHAnsi" w:hAnsiTheme="minorHAnsi" w:cs="Arial"/>
                <w:sz w:val="22"/>
                <w:szCs w:val="22"/>
              </w:rPr>
              <w:t>Functional</w:t>
            </w:r>
          </w:p>
        </w:tc>
      </w:tr>
      <w:tr w:rsidR="007C40A9" w:rsidRPr="00D31A81" w:rsidTr="004006DF">
        <w:tc>
          <w:tcPr>
            <w:tcW w:w="2615" w:type="dxa"/>
            <w:gridSpan w:val="2"/>
          </w:tcPr>
          <w:p w:rsidR="007C40A9" w:rsidRPr="00D31A81" w:rsidRDefault="007C40A9" w:rsidP="007C40A9">
            <w:pPr>
              <w:pStyle w:val="APANormal"/>
              <w:spacing w:line="276" w:lineRule="auto"/>
              <w:ind w:firstLine="0"/>
              <w:rPr>
                <w:rFonts w:asciiTheme="minorHAnsi" w:hAnsiTheme="minorHAnsi" w:cs="Arial"/>
                <w:sz w:val="22"/>
                <w:szCs w:val="22"/>
              </w:rPr>
            </w:pPr>
            <w:r w:rsidRPr="00D31A81">
              <w:rPr>
                <w:rFonts w:asciiTheme="minorHAnsi" w:hAnsiTheme="minorHAnsi" w:cs="Arial"/>
                <w:b/>
                <w:sz w:val="22"/>
                <w:szCs w:val="22"/>
              </w:rPr>
              <w:t>Setup Conditions:</w:t>
            </w:r>
          </w:p>
        </w:tc>
        <w:tc>
          <w:tcPr>
            <w:tcW w:w="7830" w:type="dxa"/>
            <w:gridSpan w:val="3"/>
          </w:tcPr>
          <w:p w:rsidR="007C40A9" w:rsidRPr="00D31A81" w:rsidRDefault="007C40A9" w:rsidP="007C40A9">
            <w:pPr>
              <w:pStyle w:val="APANormal"/>
              <w:spacing w:line="276" w:lineRule="auto"/>
              <w:ind w:firstLine="0"/>
              <w:rPr>
                <w:rFonts w:asciiTheme="minorHAnsi" w:hAnsiTheme="minorHAnsi" w:cs="Arial"/>
                <w:sz w:val="22"/>
                <w:szCs w:val="22"/>
              </w:rPr>
            </w:pPr>
            <w:r w:rsidRPr="00D31A81">
              <w:rPr>
                <w:rFonts w:asciiTheme="minorHAnsi" w:hAnsiTheme="minorHAnsi" w:cs="Arial"/>
                <w:sz w:val="22"/>
                <w:szCs w:val="22"/>
              </w:rPr>
              <w:t>MySQL v.5.1 database software installed; phpMyAdmin v.5.2.5 software installed; AIR Tracker and airport schemas created</w:t>
            </w:r>
          </w:p>
        </w:tc>
      </w:tr>
      <w:tr w:rsidR="007C40A9" w:rsidRPr="00D31A81" w:rsidTr="004006DF">
        <w:tc>
          <w:tcPr>
            <w:tcW w:w="4984" w:type="dxa"/>
            <w:gridSpan w:val="3"/>
          </w:tcPr>
          <w:p w:rsidR="007C40A9" w:rsidRPr="00D31A81" w:rsidRDefault="007C40A9" w:rsidP="007C40A9">
            <w:pPr>
              <w:pStyle w:val="APANormal"/>
              <w:spacing w:line="276" w:lineRule="auto"/>
              <w:ind w:firstLine="0"/>
              <w:rPr>
                <w:rFonts w:asciiTheme="minorHAnsi" w:hAnsiTheme="minorHAnsi" w:cs="Arial"/>
                <w:b/>
                <w:sz w:val="22"/>
                <w:szCs w:val="22"/>
              </w:rPr>
            </w:pPr>
            <w:r w:rsidRPr="00D31A81">
              <w:rPr>
                <w:rFonts w:asciiTheme="minorHAnsi" w:hAnsiTheme="minorHAnsi" w:cs="Arial"/>
                <w:b/>
                <w:sz w:val="22"/>
                <w:szCs w:val="22"/>
              </w:rPr>
              <w:t>Test Case Activity</w:t>
            </w:r>
          </w:p>
        </w:tc>
        <w:tc>
          <w:tcPr>
            <w:tcW w:w="1265" w:type="dxa"/>
          </w:tcPr>
          <w:p w:rsidR="007C40A9" w:rsidRPr="00D31A81" w:rsidRDefault="007C40A9" w:rsidP="007C40A9">
            <w:pPr>
              <w:pStyle w:val="APANormal"/>
              <w:spacing w:line="276" w:lineRule="auto"/>
              <w:ind w:firstLine="0"/>
              <w:rPr>
                <w:rFonts w:asciiTheme="minorHAnsi" w:hAnsiTheme="minorHAnsi" w:cs="Arial"/>
                <w:b/>
                <w:sz w:val="22"/>
                <w:szCs w:val="22"/>
              </w:rPr>
            </w:pPr>
            <w:r w:rsidRPr="00D31A81">
              <w:rPr>
                <w:rFonts w:asciiTheme="minorHAnsi" w:hAnsiTheme="minorHAnsi" w:cs="Arial"/>
                <w:b/>
                <w:sz w:val="22"/>
                <w:szCs w:val="22"/>
              </w:rPr>
              <w:t>Pass/Fail</w:t>
            </w:r>
          </w:p>
        </w:tc>
        <w:tc>
          <w:tcPr>
            <w:tcW w:w="4196" w:type="dxa"/>
          </w:tcPr>
          <w:p w:rsidR="007C40A9" w:rsidRPr="00D31A81" w:rsidRDefault="007C40A9" w:rsidP="007C40A9">
            <w:pPr>
              <w:pStyle w:val="APANormal"/>
              <w:spacing w:line="276" w:lineRule="auto"/>
              <w:ind w:firstLine="0"/>
              <w:rPr>
                <w:rFonts w:asciiTheme="minorHAnsi" w:hAnsiTheme="minorHAnsi" w:cs="Arial"/>
                <w:b/>
                <w:sz w:val="22"/>
                <w:szCs w:val="22"/>
              </w:rPr>
            </w:pPr>
            <w:r w:rsidRPr="00D31A81">
              <w:rPr>
                <w:rFonts w:asciiTheme="minorHAnsi" w:hAnsiTheme="minorHAnsi" w:cs="Arial"/>
                <w:b/>
                <w:sz w:val="22"/>
                <w:szCs w:val="22"/>
              </w:rPr>
              <w:t>Expected Result</w:t>
            </w:r>
          </w:p>
        </w:tc>
      </w:tr>
      <w:tr w:rsidR="007C40A9" w:rsidRPr="00D31A81" w:rsidTr="004006DF">
        <w:tc>
          <w:tcPr>
            <w:tcW w:w="1250" w:type="dxa"/>
          </w:tcPr>
          <w:p w:rsidR="007C40A9" w:rsidRPr="00D31A81" w:rsidRDefault="007C40A9" w:rsidP="007C40A9">
            <w:pPr>
              <w:pStyle w:val="APANormal"/>
              <w:spacing w:line="276" w:lineRule="auto"/>
              <w:ind w:firstLine="0"/>
              <w:rPr>
                <w:rFonts w:asciiTheme="minorHAnsi" w:hAnsiTheme="minorHAnsi" w:cs="Arial"/>
                <w:sz w:val="22"/>
                <w:szCs w:val="22"/>
              </w:rPr>
            </w:pPr>
            <w:r w:rsidRPr="00D31A81">
              <w:rPr>
                <w:rFonts w:asciiTheme="minorHAnsi" w:hAnsiTheme="minorHAnsi" w:cs="Arial"/>
                <w:sz w:val="22"/>
                <w:szCs w:val="22"/>
              </w:rPr>
              <w:t>1</w:t>
            </w:r>
          </w:p>
          <w:p w:rsidR="007C40A9" w:rsidRPr="00D31A81" w:rsidRDefault="007C40A9" w:rsidP="007C40A9">
            <w:pPr>
              <w:pStyle w:val="APANormal"/>
              <w:spacing w:line="276" w:lineRule="auto"/>
              <w:ind w:firstLine="0"/>
              <w:rPr>
                <w:rFonts w:asciiTheme="minorHAnsi" w:hAnsiTheme="minorHAnsi" w:cs="Arial"/>
                <w:sz w:val="22"/>
                <w:szCs w:val="22"/>
              </w:rPr>
            </w:pPr>
          </w:p>
        </w:tc>
        <w:tc>
          <w:tcPr>
            <w:tcW w:w="3734" w:type="dxa"/>
            <w:gridSpan w:val="2"/>
          </w:tcPr>
          <w:p w:rsidR="007C40A9" w:rsidRPr="00D31A81" w:rsidRDefault="007C40A9" w:rsidP="007C40A9">
            <w:r w:rsidRPr="00D31A81">
              <w:t>Populate airport database using a flat file and parametric values from the AIR Tracker simulation</w:t>
            </w:r>
          </w:p>
        </w:tc>
        <w:tc>
          <w:tcPr>
            <w:tcW w:w="1265" w:type="dxa"/>
          </w:tcPr>
          <w:p w:rsidR="007C40A9" w:rsidRPr="00D31A81" w:rsidRDefault="007C40A9" w:rsidP="007C40A9">
            <w:pPr>
              <w:pStyle w:val="APANormal"/>
              <w:spacing w:line="276" w:lineRule="auto"/>
              <w:ind w:firstLine="0"/>
              <w:rPr>
                <w:rFonts w:asciiTheme="minorHAnsi" w:hAnsiTheme="minorHAnsi" w:cs="Arial"/>
                <w:sz w:val="22"/>
                <w:szCs w:val="22"/>
              </w:rPr>
            </w:pPr>
          </w:p>
        </w:tc>
        <w:tc>
          <w:tcPr>
            <w:tcW w:w="4196" w:type="dxa"/>
          </w:tcPr>
          <w:p w:rsidR="007C40A9" w:rsidRPr="00D31A81" w:rsidRDefault="007C40A9" w:rsidP="007C40A9">
            <w:r w:rsidRPr="00D31A81">
              <w:t>Database is populated with a number of entries equal to the simulation parameters input by the user in the application.  A comparison will be made between the flat file, the application and the database</w:t>
            </w:r>
          </w:p>
        </w:tc>
      </w:tr>
      <w:tr w:rsidR="007C40A9" w:rsidRPr="00D31A81" w:rsidTr="004006DF">
        <w:tc>
          <w:tcPr>
            <w:tcW w:w="1250" w:type="dxa"/>
          </w:tcPr>
          <w:p w:rsidR="007C40A9" w:rsidRPr="00D31A81" w:rsidRDefault="007C40A9" w:rsidP="007C40A9">
            <w:pPr>
              <w:pStyle w:val="APANormal"/>
              <w:spacing w:line="276" w:lineRule="auto"/>
              <w:ind w:firstLine="0"/>
              <w:rPr>
                <w:rFonts w:asciiTheme="minorHAnsi" w:hAnsiTheme="minorHAnsi" w:cs="Arial"/>
                <w:sz w:val="22"/>
                <w:szCs w:val="22"/>
              </w:rPr>
            </w:pPr>
            <w:r w:rsidRPr="00D31A81">
              <w:rPr>
                <w:rFonts w:asciiTheme="minorHAnsi" w:hAnsiTheme="minorHAnsi" w:cs="Arial"/>
                <w:sz w:val="22"/>
                <w:szCs w:val="22"/>
              </w:rPr>
              <w:t>2</w:t>
            </w:r>
          </w:p>
          <w:p w:rsidR="007C40A9" w:rsidRPr="00D31A81" w:rsidRDefault="007C40A9" w:rsidP="007C40A9">
            <w:pPr>
              <w:pStyle w:val="APANormal"/>
              <w:spacing w:line="276" w:lineRule="auto"/>
              <w:ind w:firstLine="0"/>
              <w:rPr>
                <w:rFonts w:asciiTheme="minorHAnsi" w:hAnsiTheme="minorHAnsi" w:cs="Arial"/>
                <w:sz w:val="22"/>
                <w:szCs w:val="22"/>
              </w:rPr>
            </w:pPr>
          </w:p>
        </w:tc>
        <w:tc>
          <w:tcPr>
            <w:tcW w:w="3734" w:type="dxa"/>
            <w:gridSpan w:val="2"/>
          </w:tcPr>
          <w:p w:rsidR="007C40A9" w:rsidRPr="00D31A81" w:rsidRDefault="007C40A9" w:rsidP="007C40A9">
            <w:r w:rsidRPr="00D31A81">
              <w:t>Utilize the AIR Tracker application and the airport database to populate the AIR Tracker database</w:t>
            </w:r>
          </w:p>
        </w:tc>
        <w:tc>
          <w:tcPr>
            <w:tcW w:w="1265" w:type="dxa"/>
          </w:tcPr>
          <w:p w:rsidR="007C40A9" w:rsidRPr="00D31A81" w:rsidRDefault="007C40A9" w:rsidP="007C40A9">
            <w:pPr>
              <w:pStyle w:val="APANormal"/>
              <w:spacing w:line="276" w:lineRule="auto"/>
              <w:ind w:firstLine="0"/>
              <w:rPr>
                <w:rFonts w:asciiTheme="minorHAnsi" w:hAnsiTheme="minorHAnsi" w:cs="Arial"/>
                <w:sz w:val="22"/>
                <w:szCs w:val="22"/>
              </w:rPr>
            </w:pPr>
          </w:p>
        </w:tc>
        <w:tc>
          <w:tcPr>
            <w:tcW w:w="4196" w:type="dxa"/>
          </w:tcPr>
          <w:p w:rsidR="007C40A9" w:rsidRPr="00D31A81" w:rsidRDefault="007C40A9" w:rsidP="007C40A9">
            <w:pPr>
              <w:rPr>
                <w:rFonts w:cs="Arial"/>
              </w:rPr>
            </w:pPr>
            <w:r w:rsidRPr="00D31A81">
              <w:rPr>
                <w:rFonts w:cs="Arial"/>
              </w:rPr>
              <w:t xml:space="preserve">Database is populated with a number of entries equal to </w:t>
            </w:r>
            <w:r w:rsidRPr="00D31A81">
              <w:t>the simulation parameters input by the user</w:t>
            </w:r>
          </w:p>
        </w:tc>
      </w:tr>
    </w:tbl>
    <w:p w:rsidR="007C40A9" w:rsidRPr="002E5B39" w:rsidRDefault="007C40A9" w:rsidP="007C40A9">
      <w:pPr>
        <w:pStyle w:val="Caption"/>
        <w:spacing w:line="276" w:lineRule="auto"/>
        <w:jc w:val="center"/>
      </w:pPr>
      <w:bookmarkStart w:id="24" w:name="_Toc227378686"/>
      <w:bookmarkStart w:id="25" w:name="_Toc228590465"/>
      <w:r w:rsidRPr="002E5B39">
        <w:t xml:space="preserve">Table </w:t>
      </w:r>
      <w:fldSimple w:instr=" SEQ Table \* ARABIC ">
        <w:r w:rsidR="00C87184">
          <w:rPr>
            <w:noProof/>
          </w:rPr>
          <w:t>8</w:t>
        </w:r>
      </w:fldSimple>
      <w:r w:rsidRPr="002E5B39">
        <w:t>. AIR Tracker Database Functionality</w:t>
      </w:r>
      <w:bookmarkEnd w:id="24"/>
      <w:bookmarkEnd w:id="25"/>
    </w:p>
    <w:p w:rsidR="007C40A9" w:rsidRPr="00D31A81" w:rsidRDefault="007C40A9" w:rsidP="007C40A9"/>
    <w:tbl>
      <w:tblPr>
        <w:tblW w:w="10445" w:type="dxa"/>
        <w:tblInd w:w="-5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50"/>
        <w:gridCol w:w="1365"/>
        <w:gridCol w:w="2369"/>
        <w:gridCol w:w="1265"/>
        <w:gridCol w:w="4196"/>
      </w:tblGrid>
      <w:tr w:rsidR="007C40A9" w:rsidRPr="00D31A81" w:rsidTr="004006DF">
        <w:tc>
          <w:tcPr>
            <w:tcW w:w="2615" w:type="dxa"/>
            <w:gridSpan w:val="2"/>
          </w:tcPr>
          <w:p w:rsidR="007C40A9" w:rsidRPr="00D31A81" w:rsidRDefault="007C40A9" w:rsidP="007C40A9">
            <w:pPr>
              <w:pStyle w:val="APANormal"/>
              <w:spacing w:line="276" w:lineRule="auto"/>
              <w:ind w:firstLine="0"/>
              <w:rPr>
                <w:rFonts w:asciiTheme="minorHAnsi" w:hAnsiTheme="minorHAnsi" w:cs="Arial"/>
                <w:b/>
                <w:sz w:val="22"/>
                <w:szCs w:val="22"/>
              </w:rPr>
            </w:pPr>
            <w:r w:rsidRPr="00D31A81">
              <w:rPr>
                <w:rFonts w:asciiTheme="minorHAnsi" w:hAnsiTheme="minorHAnsi" w:cs="Arial"/>
                <w:b/>
                <w:sz w:val="22"/>
                <w:szCs w:val="22"/>
              </w:rPr>
              <w:t>Test Category ID: 2</w:t>
            </w:r>
          </w:p>
        </w:tc>
        <w:tc>
          <w:tcPr>
            <w:tcW w:w="7830" w:type="dxa"/>
            <w:gridSpan w:val="3"/>
          </w:tcPr>
          <w:p w:rsidR="007C40A9" w:rsidRPr="00D31A81" w:rsidRDefault="007C40A9" w:rsidP="007C40A9">
            <w:pPr>
              <w:pStyle w:val="APANormal"/>
              <w:spacing w:line="276" w:lineRule="auto"/>
              <w:ind w:firstLine="0"/>
              <w:rPr>
                <w:rFonts w:asciiTheme="minorHAnsi" w:hAnsiTheme="minorHAnsi" w:cs="Arial"/>
                <w:sz w:val="22"/>
                <w:szCs w:val="22"/>
              </w:rPr>
            </w:pPr>
            <w:r w:rsidRPr="00D31A81">
              <w:rPr>
                <w:rFonts w:asciiTheme="minorHAnsi" w:hAnsiTheme="minorHAnsi" w:cs="Arial"/>
                <w:b/>
                <w:sz w:val="22"/>
                <w:szCs w:val="22"/>
              </w:rPr>
              <w:t>Description:</w:t>
            </w:r>
            <w:r w:rsidRPr="00D31A81">
              <w:rPr>
                <w:rFonts w:asciiTheme="minorHAnsi" w:hAnsiTheme="minorHAnsi" w:cs="Arial"/>
                <w:sz w:val="22"/>
                <w:szCs w:val="22"/>
              </w:rPr>
              <w:t xml:space="preserve"> </w:t>
            </w:r>
            <w:r w:rsidRPr="00D31A81">
              <w:rPr>
                <w:rFonts w:asciiTheme="minorHAnsi" w:hAnsiTheme="minorHAnsi"/>
                <w:sz w:val="22"/>
                <w:szCs w:val="22"/>
              </w:rPr>
              <w:t>AIR Tracker and Airport Database Integrity</w:t>
            </w:r>
          </w:p>
        </w:tc>
      </w:tr>
      <w:tr w:rsidR="007C40A9" w:rsidRPr="00D31A81" w:rsidTr="004006DF">
        <w:tc>
          <w:tcPr>
            <w:tcW w:w="2615" w:type="dxa"/>
            <w:gridSpan w:val="2"/>
          </w:tcPr>
          <w:p w:rsidR="007C40A9" w:rsidRPr="00D31A81" w:rsidRDefault="007C40A9" w:rsidP="007C40A9">
            <w:pPr>
              <w:pStyle w:val="APANormal"/>
              <w:spacing w:line="276" w:lineRule="auto"/>
              <w:ind w:firstLine="0"/>
              <w:rPr>
                <w:rFonts w:asciiTheme="minorHAnsi" w:hAnsiTheme="minorHAnsi" w:cs="Arial"/>
                <w:b/>
                <w:sz w:val="22"/>
                <w:szCs w:val="22"/>
              </w:rPr>
            </w:pPr>
            <w:r w:rsidRPr="00D31A81">
              <w:rPr>
                <w:rFonts w:asciiTheme="minorHAnsi" w:hAnsiTheme="minorHAnsi" w:cs="Arial"/>
                <w:b/>
                <w:sz w:val="22"/>
                <w:szCs w:val="22"/>
              </w:rPr>
              <w:t>Test Case: 2.1.2</w:t>
            </w:r>
          </w:p>
        </w:tc>
        <w:tc>
          <w:tcPr>
            <w:tcW w:w="7830" w:type="dxa"/>
            <w:gridSpan w:val="3"/>
          </w:tcPr>
          <w:p w:rsidR="007C40A9" w:rsidRPr="00D31A81" w:rsidRDefault="007C40A9" w:rsidP="007C40A9">
            <w:r w:rsidRPr="00D31A81">
              <w:rPr>
                <w:rFonts w:cs="Arial"/>
                <w:b/>
              </w:rPr>
              <w:t>Purpose:</w:t>
            </w:r>
            <w:r w:rsidRPr="00D31A81">
              <w:rPr>
                <w:rFonts w:cs="Arial"/>
              </w:rPr>
              <w:t xml:space="preserve"> </w:t>
            </w:r>
            <w:r w:rsidRPr="00D31A81">
              <w:t>Verify content of the databases is within acceptable ranges and duplicate entries are not present</w:t>
            </w:r>
          </w:p>
        </w:tc>
      </w:tr>
      <w:tr w:rsidR="007C40A9" w:rsidRPr="00D31A81" w:rsidTr="004006DF">
        <w:tc>
          <w:tcPr>
            <w:tcW w:w="2615" w:type="dxa"/>
            <w:gridSpan w:val="2"/>
          </w:tcPr>
          <w:p w:rsidR="007C40A9" w:rsidRPr="00D31A81" w:rsidRDefault="007C40A9" w:rsidP="007C40A9">
            <w:pPr>
              <w:pStyle w:val="APANormal"/>
              <w:spacing w:line="276" w:lineRule="auto"/>
              <w:ind w:firstLine="0"/>
              <w:rPr>
                <w:rFonts w:asciiTheme="minorHAnsi" w:hAnsiTheme="minorHAnsi" w:cs="Arial"/>
                <w:b/>
                <w:sz w:val="22"/>
                <w:szCs w:val="22"/>
              </w:rPr>
            </w:pPr>
            <w:r w:rsidRPr="00D31A81">
              <w:rPr>
                <w:rFonts w:asciiTheme="minorHAnsi" w:hAnsiTheme="minorHAnsi" w:cs="Arial"/>
                <w:b/>
                <w:sz w:val="22"/>
                <w:szCs w:val="22"/>
              </w:rPr>
              <w:t>Specification: 3.1.2.2</w:t>
            </w:r>
          </w:p>
        </w:tc>
        <w:tc>
          <w:tcPr>
            <w:tcW w:w="7830" w:type="dxa"/>
            <w:gridSpan w:val="3"/>
          </w:tcPr>
          <w:p w:rsidR="007C40A9" w:rsidRPr="00D31A81" w:rsidRDefault="007C40A9" w:rsidP="007C40A9">
            <w:pPr>
              <w:pStyle w:val="APANormal"/>
              <w:spacing w:line="276" w:lineRule="auto"/>
              <w:ind w:firstLine="0"/>
              <w:rPr>
                <w:rFonts w:asciiTheme="minorHAnsi" w:hAnsiTheme="minorHAnsi" w:cs="Arial"/>
                <w:b/>
                <w:sz w:val="22"/>
                <w:szCs w:val="22"/>
              </w:rPr>
            </w:pPr>
            <w:r w:rsidRPr="00D31A81">
              <w:rPr>
                <w:rFonts w:asciiTheme="minorHAnsi" w:hAnsiTheme="minorHAnsi"/>
                <w:sz w:val="22"/>
                <w:szCs w:val="22"/>
              </w:rPr>
              <w:t>Populate airport and AIR Tracker databases</w:t>
            </w:r>
          </w:p>
        </w:tc>
      </w:tr>
      <w:tr w:rsidR="007C40A9" w:rsidRPr="00D31A81" w:rsidTr="004006DF">
        <w:tc>
          <w:tcPr>
            <w:tcW w:w="2615" w:type="dxa"/>
            <w:gridSpan w:val="2"/>
          </w:tcPr>
          <w:p w:rsidR="007C40A9" w:rsidRPr="00D31A81" w:rsidRDefault="007C40A9" w:rsidP="007C40A9">
            <w:pPr>
              <w:pStyle w:val="APANormal"/>
              <w:spacing w:line="276" w:lineRule="auto"/>
              <w:ind w:firstLine="0"/>
              <w:rPr>
                <w:rFonts w:asciiTheme="minorHAnsi" w:hAnsiTheme="minorHAnsi" w:cs="Arial"/>
                <w:b/>
                <w:sz w:val="22"/>
                <w:szCs w:val="22"/>
              </w:rPr>
            </w:pPr>
            <w:r w:rsidRPr="00D31A81">
              <w:rPr>
                <w:rFonts w:asciiTheme="minorHAnsi" w:hAnsiTheme="minorHAnsi" w:cs="Arial"/>
                <w:b/>
                <w:sz w:val="22"/>
                <w:szCs w:val="22"/>
              </w:rPr>
              <w:t>Test Level:</w:t>
            </w:r>
          </w:p>
        </w:tc>
        <w:tc>
          <w:tcPr>
            <w:tcW w:w="7830" w:type="dxa"/>
            <w:gridSpan w:val="3"/>
          </w:tcPr>
          <w:p w:rsidR="007C40A9" w:rsidRPr="00D31A81" w:rsidRDefault="007C40A9" w:rsidP="007C40A9">
            <w:pPr>
              <w:pStyle w:val="APANormal"/>
              <w:spacing w:line="276" w:lineRule="auto"/>
              <w:ind w:firstLine="0"/>
              <w:rPr>
                <w:rFonts w:asciiTheme="minorHAnsi" w:hAnsiTheme="minorHAnsi" w:cs="Arial"/>
                <w:sz w:val="22"/>
                <w:szCs w:val="22"/>
              </w:rPr>
            </w:pPr>
            <w:r w:rsidRPr="00D31A81">
              <w:rPr>
                <w:rFonts w:asciiTheme="minorHAnsi" w:hAnsiTheme="minorHAnsi" w:cs="Arial"/>
                <w:sz w:val="22"/>
                <w:szCs w:val="22"/>
              </w:rPr>
              <w:t>Component</w:t>
            </w:r>
          </w:p>
        </w:tc>
      </w:tr>
      <w:tr w:rsidR="007C40A9" w:rsidRPr="00D31A81" w:rsidTr="004006DF">
        <w:tc>
          <w:tcPr>
            <w:tcW w:w="2615" w:type="dxa"/>
            <w:gridSpan w:val="2"/>
          </w:tcPr>
          <w:p w:rsidR="007C40A9" w:rsidRPr="00D31A81" w:rsidRDefault="007C40A9" w:rsidP="007C40A9">
            <w:pPr>
              <w:pStyle w:val="APANormal"/>
              <w:spacing w:line="276" w:lineRule="auto"/>
              <w:ind w:firstLine="0"/>
              <w:rPr>
                <w:rFonts w:asciiTheme="minorHAnsi" w:hAnsiTheme="minorHAnsi" w:cs="Arial"/>
                <w:b/>
                <w:sz w:val="22"/>
                <w:szCs w:val="22"/>
              </w:rPr>
            </w:pPr>
            <w:r w:rsidRPr="00D31A81">
              <w:rPr>
                <w:rFonts w:asciiTheme="minorHAnsi" w:hAnsiTheme="minorHAnsi" w:cs="Arial"/>
                <w:b/>
                <w:sz w:val="22"/>
                <w:szCs w:val="22"/>
              </w:rPr>
              <w:t>Test Type:</w:t>
            </w:r>
          </w:p>
        </w:tc>
        <w:tc>
          <w:tcPr>
            <w:tcW w:w="7830" w:type="dxa"/>
            <w:gridSpan w:val="3"/>
          </w:tcPr>
          <w:p w:rsidR="007C40A9" w:rsidRPr="00D31A81" w:rsidRDefault="007C40A9" w:rsidP="007C40A9">
            <w:pPr>
              <w:pStyle w:val="APANormal"/>
              <w:spacing w:line="276" w:lineRule="auto"/>
              <w:ind w:firstLine="0"/>
              <w:rPr>
                <w:rFonts w:asciiTheme="minorHAnsi" w:hAnsiTheme="minorHAnsi" w:cs="Arial"/>
                <w:sz w:val="22"/>
                <w:szCs w:val="22"/>
              </w:rPr>
            </w:pPr>
            <w:r w:rsidRPr="00D31A81">
              <w:rPr>
                <w:rFonts w:asciiTheme="minorHAnsi" w:hAnsiTheme="minorHAnsi" w:cs="Arial"/>
                <w:sz w:val="22"/>
                <w:szCs w:val="22"/>
              </w:rPr>
              <w:t>Functional</w:t>
            </w:r>
          </w:p>
        </w:tc>
      </w:tr>
      <w:tr w:rsidR="007C40A9" w:rsidRPr="00D31A81" w:rsidTr="004006DF">
        <w:tc>
          <w:tcPr>
            <w:tcW w:w="2615" w:type="dxa"/>
            <w:gridSpan w:val="2"/>
          </w:tcPr>
          <w:p w:rsidR="007C40A9" w:rsidRPr="00D31A81" w:rsidRDefault="007C40A9" w:rsidP="007C40A9">
            <w:pPr>
              <w:pStyle w:val="APANormal"/>
              <w:spacing w:line="276" w:lineRule="auto"/>
              <w:ind w:firstLine="0"/>
              <w:rPr>
                <w:rFonts w:asciiTheme="minorHAnsi" w:hAnsiTheme="minorHAnsi" w:cs="Arial"/>
                <w:sz w:val="22"/>
                <w:szCs w:val="22"/>
              </w:rPr>
            </w:pPr>
            <w:r w:rsidRPr="00D31A81">
              <w:rPr>
                <w:rFonts w:asciiTheme="minorHAnsi" w:hAnsiTheme="minorHAnsi" w:cs="Arial"/>
                <w:b/>
                <w:sz w:val="22"/>
                <w:szCs w:val="22"/>
              </w:rPr>
              <w:t>Setup Conditions:</w:t>
            </w:r>
          </w:p>
        </w:tc>
        <w:tc>
          <w:tcPr>
            <w:tcW w:w="7830" w:type="dxa"/>
            <w:gridSpan w:val="3"/>
          </w:tcPr>
          <w:p w:rsidR="007C40A9" w:rsidRPr="00D31A81" w:rsidRDefault="007C40A9" w:rsidP="007C40A9">
            <w:pPr>
              <w:pStyle w:val="APANormal"/>
              <w:spacing w:line="276" w:lineRule="auto"/>
              <w:ind w:firstLine="0"/>
              <w:rPr>
                <w:rFonts w:asciiTheme="minorHAnsi" w:hAnsiTheme="minorHAnsi" w:cs="Arial"/>
                <w:sz w:val="22"/>
                <w:szCs w:val="22"/>
              </w:rPr>
            </w:pPr>
            <w:r w:rsidRPr="00D31A81">
              <w:rPr>
                <w:rFonts w:asciiTheme="minorHAnsi" w:hAnsiTheme="minorHAnsi" w:cs="Arial"/>
                <w:sz w:val="22"/>
                <w:szCs w:val="22"/>
              </w:rPr>
              <w:t>MySQL v.5.1 database software installed; phpMyAdmin v.5.2.5 software installed; AIR Tracker and airport schemas created</w:t>
            </w:r>
          </w:p>
        </w:tc>
      </w:tr>
      <w:tr w:rsidR="007C40A9" w:rsidRPr="00D31A81" w:rsidTr="004006DF">
        <w:tc>
          <w:tcPr>
            <w:tcW w:w="4984" w:type="dxa"/>
            <w:gridSpan w:val="3"/>
          </w:tcPr>
          <w:p w:rsidR="007C40A9" w:rsidRPr="00D31A81" w:rsidRDefault="007C40A9" w:rsidP="007C40A9">
            <w:pPr>
              <w:pStyle w:val="APANormal"/>
              <w:spacing w:line="276" w:lineRule="auto"/>
              <w:ind w:firstLine="0"/>
              <w:rPr>
                <w:rFonts w:asciiTheme="minorHAnsi" w:hAnsiTheme="minorHAnsi" w:cs="Arial"/>
                <w:b/>
                <w:sz w:val="22"/>
                <w:szCs w:val="22"/>
              </w:rPr>
            </w:pPr>
            <w:r w:rsidRPr="00D31A81">
              <w:rPr>
                <w:rFonts w:asciiTheme="minorHAnsi" w:hAnsiTheme="minorHAnsi" w:cs="Arial"/>
                <w:b/>
                <w:sz w:val="22"/>
                <w:szCs w:val="22"/>
              </w:rPr>
              <w:t>Test Case Activity</w:t>
            </w:r>
          </w:p>
        </w:tc>
        <w:tc>
          <w:tcPr>
            <w:tcW w:w="1265" w:type="dxa"/>
          </w:tcPr>
          <w:p w:rsidR="007C40A9" w:rsidRPr="00D31A81" w:rsidRDefault="007C40A9" w:rsidP="007C40A9">
            <w:pPr>
              <w:pStyle w:val="APANormal"/>
              <w:spacing w:line="276" w:lineRule="auto"/>
              <w:ind w:firstLine="0"/>
              <w:rPr>
                <w:rFonts w:asciiTheme="minorHAnsi" w:hAnsiTheme="minorHAnsi" w:cs="Arial"/>
                <w:b/>
                <w:sz w:val="22"/>
                <w:szCs w:val="22"/>
              </w:rPr>
            </w:pPr>
            <w:r w:rsidRPr="00D31A81">
              <w:rPr>
                <w:rFonts w:asciiTheme="minorHAnsi" w:hAnsiTheme="minorHAnsi" w:cs="Arial"/>
                <w:b/>
                <w:sz w:val="22"/>
                <w:szCs w:val="22"/>
              </w:rPr>
              <w:t>Pass/Fail</w:t>
            </w:r>
          </w:p>
        </w:tc>
        <w:tc>
          <w:tcPr>
            <w:tcW w:w="4196" w:type="dxa"/>
          </w:tcPr>
          <w:p w:rsidR="007C40A9" w:rsidRPr="00D31A81" w:rsidRDefault="007C40A9" w:rsidP="007C40A9">
            <w:pPr>
              <w:pStyle w:val="APANormal"/>
              <w:spacing w:line="276" w:lineRule="auto"/>
              <w:ind w:firstLine="0"/>
              <w:rPr>
                <w:rFonts w:asciiTheme="minorHAnsi" w:hAnsiTheme="minorHAnsi" w:cs="Arial"/>
                <w:b/>
                <w:sz w:val="22"/>
                <w:szCs w:val="22"/>
              </w:rPr>
            </w:pPr>
            <w:r w:rsidRPr="00D31A81">
              <w:rPr>
                <w:rFonts w:asciiTheme="minorHAnsi" w:hAnsiTheme="minorHAnsi" w:cs="Arial"/>
                <w:b/>
                <w:sz w:val="22"/>
                <w:szCs w:val="22"/>
              </w:rPr>
              <w:t>Expected Result</w:t>
            </w:r>
          </w:p>
        </w:tc>
      </w:tr>
      <w:tr w:rsidR="007C40A9" w:rsidRPr="00D31A81" w:rsidTr="004006DF">
        <w:tc>
          <w:tcPr>
            <w:tcW w:w="1250" w:type="dxa"/>
          </w:tcPr>
          <w:p w:rsidR="007C40A9" w:rsidRPr="00D31A81" w:rsidRDefault="007C40A9" w:rsidP="007C40A9">
            <w:pPr>
              <w:pStyle w:val="APANormal"/>
              <w:spacing w:line="276" w:lineRule="auto"/>
              <w:ind w:firstLine="0"/>
              <w:rPr>
                <w:rFonts w:asciiTheme="minorHAnsi" w:hAnsiTheme="minorHAnsi" w:cs="Arial"/>
                <w:sz w:val="22"/>
                <w:szCs w:val="22"/>
              </w:rPr>
            </w:pPr>
            <w:r w:rsidRPr="00D31A81">
              <w:rPr>
                <w:rFonts w:asciiTheme="minorHAnsi" w:hAnsiTheme="minorHAnsi" w:cs="Arial"/>
                <w:sz w:val="22"/>
                <w:szCs w:val="22"/>
              </w:rPr>
              <w:t>1</w:t>
            </w:r>
          </w:p>
          <w:p w:rsidR="007C40A9" w:rsidRPr="00D31A81" w:rsidRDefault="007C40A9" w:rsidP="007C40A9">
            <w:pPr>
              <w:pStyle w:val="APANormal"/>
              <w:spacing w:line="276" w:lineRule="auto"/>
              <w:ind w:firstLine="0"/>
              <w:rPr>
                <w:rFonts w:asciiTheme="minorHAnsi" w:hAnsiTheme="minorHAnsi" w:cs="Arial"/>
                <w:sz w:val="22"/>
                <w:szCs w:val="22"/>
              </w:rPr>
            </w:pPr>
          </w:p>
        </w:tc>
        <w:tc>
          <w:tcPr>
            <w:tcW w:w="3734" w:type="dxa"/>
            <w:gridSpan w:val="2"/>
          </w:tcPr>
          <w:p w:rsidR="007C40A9" w:rsidRPr="00D31A81" w:rsidRDefault="007C40A9" w:rsidP="007C40A9">
            <w:r w:rsidRPr="00D31A81">
              <w:t>Utilize MySQL constraints and attribute types to constrict the types of values accepted by each database table</w:t>
            </w:r>
          </w:p>
        </w:tc>
        <w:tc>
          <w:tcPr>
            <w:tcW w:w="1265" w:type="dxa"/>
          </w:tcPr>
          <w:p w:rsidR="007C40A9" w:rsidRPr="00D31A81" w:rsidRDefault="007C40A9" w:rsidP="007C40A9">
            <w:pPr>
              <w:pStyle w:val="APANormal"/>
              <w:spacing w:line="276" w:lineRule="auto"/>
              <w:ind w:firstLine="0"/>
              <w:rPr>
                <w:rFonts w:asciiTheme="minorHAnsi" w:hAnsiTheme="minorHAnsi" w:cs="Arial"/>
                <w:sz w:val="22"/>
                <w:szCs w:val="22"/>
              </w:rPr>
            </w:pPr>
          </w:p>
        </w:tc>
        <w:tc>
          <w:tcPr>
            <w:tcW w:w="4196" w:type="dxa"/>
          </w:tcPr>
          <w:p w:rsidR="007C40A9" w:rsidRPr="00D31A81" w:rsidRDefault="007C40A9" w:rsidP="007C40A9">
            <w:r w:rsidRPr="00D31A81">
              <w:t>Attributes are within reasonable bounds and duplicate entries are not present upon examination of the contents of the database</w:t>
            </w:r>
          </w:p>
        </w:tc>
      </w:tr>
    </w:tbl>
    <w:p w:rsidR="007C40A9" w:rsidRPr="002E5B39" w:rsidRDefault="007C40A9" w:rsidP="007C40A9">
      <w:pPr>
        <w:pStyle w:val="Caption"/>
        <w:spacing w:line="276" w:lineRule="auto"/>
        <w:jc w:val="center"/>
      </w:pPr>
      <w:bookmarkStart w:id="26" w:name="_Toc227378687"/>
      <w:bookmarkStart w:id="27" w:name="_Toc228590466"/>
      <w:r w:rsidRPr="002E5B39">
        <w:t xml:space="preserve">Table </w:t>
      </w:r>
      <w:fldSimple w:instr=" SEQ Table \* ARABIC ">
        <w:r w:rsidR="00C87184">
          <w:rPr>
            <w:noProof/>
          </w:rPr>
          <w:t>9</w:t>
        </w:r>
      </w:fldSimple>
      <w:r w:rsidRPr="002E5B39">
        <w:t>. AIR Tracker and Airport Database Integrity</w:t>
      </w:r>
      <w:bookmarkEnd w:id="26"/>
      <w:bookmarkEnd w:id="27"/>
    </w:p>
    <w:p w:rsidR="007C40A9" w:rsidRPr="00D31A81" w:rsidRDefault="007C40A9" w:rsidP="007C40A9">
      <w:pPr>
        <w:jc w:val="center"/>
        <w:rPr>
          <w:b/>
        </w:rPr>
      </w:pPr>
    </w:p>
    <w:p w:rsidR="007C40A9" w:rsidRPr="00D31A81" w:rsidRDefault="007C40A9" w:rsidP="00F102BB">
      <w:pPr>
        <w:rPr>
          <w:b/>
        </w:rPr>
      </w:pPr>
    </w:p>
    <w:p w:rsidR="007C40A9" w:rsidRPr="00D31A81" w:rsidRDefault="007C40A9" w:rsidP="007C40A9">
      <w:pPr>
        <w:jc w:val="center"/>
        <w:rPr>
          <w:b/>
        </w:rPr>
      </w:pPr>
    </w:p>
    <w:tbl>
      <w:tblPr>
        <w:tblW w:w="10445" w:type="dxa"/>
        <w:tblInd w:w="-5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50"/>
        <w:gridCol w:w="1545"/>
        <w:gridCol w:w="2189"/>
        <w:gridCol w:w="1265"/>
        <w:gridCol w:w="4196"/>
      </w:tblGrid>
      <w:tr w:rsidR="007C40A9" w:rsidRPr="00D31A81" w:rsidTr="004006DF">
        <w:tc>
          <w:tcPr>
            <w:tcW w:w="2795" w:type="dxa"/>
            <w:gridSpan w:val="2"/>
          </w:tcPr>
          <w:p w:rsidR="007C40A9" w:rsidRPr="00D31A81" w:rsidRDefault="007C40A9" w:rsidP="007C40A9">
            <w:pPr>
              <w:pStyle w:val="APANormal"/>
              <w:spacing w:line="276" w:lineRule="auto"/>
              <w:ind w:firstLine="0"/>
              <w:rPr>
                <w:rFonts w:asciiTheme="minorHAnsi" w:hAnsiTheme="minorHAnsi" w:cs="Arial"/>
                <w:b/>
                <w:sz w:val="22"/>
                <w:szCs w:val="22"/>
              </w:rPr>
            </w:pPr>
            <w:r w:rsidRPr="00D31A81">
              <w:rPr>
                <w:rFonts w:asciiTheme="minorHAnsi" w:hAnsiTheme="minorHAnsi" w:cs="Arial"/>
                <w:b/>
                <w:sz w:val="22"/>
                <w:szCs w:val="22"/>
              </w:rPr>
              <w:t xml:space="preserve">Test Category ID: </w:t>
            </w:r>
          </w:p>
        </w:tc>
        <w:tc>
          <w:tcPr>
            <w:tcW w:w="7650" w:type="dxa"/>
            <w:gridSpan w:val="3"/>
          </w:tcPr>
          <w:p w:rsidR="007C40A9" w:rsidRPr="00D31A81" w:rsidRDefault="007C40A9" w:rsidP="007C40A9">
            <w:pPr>
              <w:pStyle w:val="APANormal"/>
              <w:spacing w:line="276" w:lineRule="auto"/>
              <w:ind w:firstLine="0"/>
              <w:rPr>
                <w:rFonts w:asciiTheme="minorHAnsi" w:hAnsiTheme="minorHAnsi" w:cs="Arial"/>
                <w:sz w:val="22"/>
                <w:szCs w:val="22"/>
              </w:rPr>
            </w:pPr>
            <w:r w:rsidRPr="00D31A81">
              <w:rPr>
                <w:rFonts w:asciiTheme="minorHAnsi" w:hAnsiTheme="minorHAnsi" w:cs="Arial"/>
                <w:b/>
                <w:sz w:val="22"/>
                <w:szCs w:val="22"/>
              </w:rPr>
              <w:t>Description:</w:t>
            </w:r>
            <w:r w:rsidRPr="00D31A81">
              <w:rPr>
                <w:rFonts w:asciiTheme="minorHAnsi" w:hAnsiTheme="minorHAnsi" w:cs="Arial"/>
                <w:sz w:val="22"/>
                <w:szCs w:val="22"/>
              </w:rPr>
              <w:t xml:space="preserve"> MySQL Database Software Performance</w:t>
            </w:r>
          </w:p>
        </w:tc>
      </w:tr>
      <w:tr w:rsidR="007C40A9" w:rsidRPr="00D31A81" w:rsidTr="004006DF">
        <w:tc>
          <w:tcPr>
            <w:tcW w:w="2795" w:type="dxa"/>
            <w:gridSpan w:val="2"/>
          </w:tcPr>
          <w:p w:rsidR="007C40A9" w:rsidRPr="00D31A81" w:rsidRDefault="007C40A9" w:rsidP="007C40A9">
            <w:pPr>
              <w:pStyle w:val="APANormal"/>
              <w:spacing w:line="276" w:lineRule="auto"/>
              <w:ind w:firstLine="0"/>
              <w:rPr>
                <w:rFonts w:asciiTheme="minorHAnsi" w:hAnsiTheme="minorHAnsi" w:cs="Arial"/>
                <w:b/>
                <w:sz w:val="22"/>
                <w:szCs w:val="22"/>
              </w:rPr>
            </w:pPr>
            <w:r w:rsidRPr="00D31A81">
              <w:rPr>
                <w:rFonts w:asciiTheme="minorHAnsi" w:hAnsiTheme="minorHAnsi" w:cs="Arial"/>
                <w:b/>
                <w:sz w:val="22"/>
                <w:szCs w:val="22"/>
              </w:rPr>
              <w:t>Test Case: 2.2</w:t>
            </w:r>
          </w:p>
        </w:tc>
        <w:tc>
          <w:tcPr>
            <w:tcW w:w="7650" w:type="dxa"/>
            <w:gridSpan w:val="3"/>
          </w:tcPr>
          <w:p w:rsidR="007C40A9" w:rsidRPr="00D31A81" w:rsidRDefault="007C40A9" w:rsidP="007C40A9">
            <w:r w:rsidRPr="00D31A81">
              <w:rPr>
                <w:rFonts w:cs="Arial"/>
                <w:b/>
              </w:rPr>
              <w:t>Purpose:</w:t>
            </w:r>
            <w:r w:rsidRPr="00D31A81">
              <w:rPr>
                <w:rFonts w:cs="Arial"/>
              </w:rPr>
              <w:t xml:space="preserve"> Verify that the MySQL database software is capable of performing queries in a time frame that will not perturb any of the running simulations</w:t>
            </w:r>
          </w:p>
        </w:tc>
      </w:tr>
      <w:tr w:rsidR="007C40A9" w:rsidRPr="00D31A81" w:rsidTr="004006DF">
        <w:tc>
          <w:tcPr>
            <w:tcW w:w="2795" w:type="dxa"/>
            <w:gridSpan w:val="2"/>
          </w:tcPr>
          <w:p w:rsidR="007C40A9" w:rsidRPr="00D31A81" w:rsidRDefault="007C40A9" w:rsidP="007C40A9">
            <w:pPr>
              <w:pStyle w:val="APANormal"/>
              <w:spacing w:line="276" w:lineRule="auto"/>
              <w:ind w:firstLine="0"/>
              <w:rPr>
                <w:rFonts w:asciiTheme="minorHAnsi" w:hAnsiTheme="minorHAnsi" w:cs="Arial"/>
                <w:b/>
                <w:sz w:val="22"/>
                <w:szCs w:val="22"/>
              </w:rPr>
            </w:pPr>
            <w:r w:rsidRPr="00D31A81">
              <w:rPr>
                <w:rFonts w:asciiTheme="minorHAnsi" w:hAnsiTheme="minorHAnsi" w:cs="Arial"/>
                <w:b/>
                <w:sz w:val="22"/>
                <w:szCs w:val="22"/>
              </w:rPr>
              <w:t>Specification: 3.2.2</w:t>
            </w:r>
          </w:p>
        </w:tc>
        <w:tc>
          <w:tcPr>
            <w:tcW w:w="7650" w:type="dxa"/>
            <w:gridSpan w:val="3"/>
          </w:tcPr>
          <w:p w:rsidR="007C40A9" w:rsidRPr="00D31A81" w:rsidRDefault="007C40A9" w:rsidP="007C40A9">
            <w:pPr>
              <w:pStyle w:val="APANormal"/>
              <w:spacing w:line="276" w:lineRule="auto"/>
              <w:ind w:firstLine="0"/>
              <w:rPr>
                <w:rFonts w:asciiTheme="minorHAnsi" w:hAnsiTheme="minorHAnsi" w:cs="Arial"/>
                <w:sz w:val="22"/>
                <w:szCs w:val="22"/>
              </w:rPr>
            </w:pPr>
            <w:r w:rsidRPr="00D31A81">
              <w:rPr>
                <w:rFonts w:asciiTheme="minorHAnsi" w:hAnsiTheme="minorHAnsi" w:cs="Arial"/>
                <w:sz w:val="22"/>
                <w:szCs w:val="22"/>
              </w:rPr>
              <w:t>Evaluate the performance of the MySQL database software</w:t>
            </w:r>
          </w:p>
        </w:tc>
      </w:tr>
      <w:tr w:rsidR="007C40A9" w:rsidRPr="00D31A81" w:rsidTr="004006DF">
        <w:tc>
          <w:tcPr>
            <w:tcW w:w="2795" w:type="dxa"/>
            <w:gridSpan w:val="2"/>
          </w:tcPr>
          <w:p w:rsidR="007C40A9" w:rsidRPr="00D31A81" w:rsidRDefault="007C40A9" w:rsidP="007C40A9">
            <w:pPr>
              <w:pStyle w:val="APANormal"/>
              <w:spacing w:line="276" w:lineRule="auto"/>
              <w:ind w:firstLine="0"/>
              <w:rPr>
                <w:rFonts w:asciiTheme="minorHAnsi" w:hAnsiTheme="minorHAnsi" w:cs="Arial"/>
                <w:b/>
                <w:sz w:val="22"/>
                <w:szCs w:val="22"/>
              </w:rPr>
            </w:pPr>
            <w:r w:rsidRPr="00D31A81">
              <w:rPr>
                <w:rFonts w:asciiTheme="minorHAnsi" w:hAnsiTheme="minorHAnsi" w:cs="Arial"/>
                <w:b/>
                <w:sz w:val="22"/>
                <w:szCs w:val="22"/>
              </w:rPr>
              <w:t>Test Level:</w:t>
            </w:r>
          </w:p>
        </w:tc>
        <w:tc>
          <w:tcPr>
            <w:tcW w:w="7650" w:type="dxa"/>
            <w:gridSpan w:val="3"/>
          </w:tcPr>
          <w:p w:rsidR="007C40A9" w:rsidRPr="00D31A81" w:rsidRDefault="007C40A9" w:rsidP="007C40A9">
            <w:pPr>
              <w:pStyle w:val="APANormal"/>
              <w:spacing w:line="276" w:lineRule="auto"/>
              <w:ind w:firstLine="0"/>
              <w:rPr>
                <w:rFonts w:asciiTheme="minorHAnsi" w:hAnsiTheme="minorHAnsi" w:cs="Arial"/>
                <w:sz w:val="22"/>
                <w:szCs w:val="22"/>
              </w:rPr>
            </w:pPr>
            <w:r w:rsidRPr="00D31A81">
              <w:rPr>
                <w:rFonts w:asciiTheme="minorHAnsi" w:hAnsiTheme="minorHAnsi" w:cs="Arial"/>
                <w:sz w:val="22"/>
                <w:szCs w:val="22"/>
              </w:rPr>
              <w:t>Component</w:t>
            </w:r>
          </w:p>
        </w:tc>
      </w:tr>
      <w:tr w:rsidR="007C40A9" w:rsidRPr="00D31A81" w:rsidTr="004006DF">
        <w:tc>
          <w:tcPr>
            <w:tcW w:w="2795" w:type="dxa"/>
            <w:gridSpan w:val="2"/>
          </w:tcPr>
          <w:p w:rsidR="007C40A9" w:rsidRPr="00D31A81" w:rsidRDefault="007C40A9" w:rsidP="007C40A9">
            <w:pPr>
              <w:pStyle w:val="APANormal"/>
              <w:spacing w:line="276" w:lineRule="auto"/>
              <w:ind w:firstLine="0"/>
              <w:rPr>
                <w:rFonts w:asciiTheme="minorHAnsi" w:hAnsiTheme="minorHAnsi" w:cs="Arial"/>
                <w:b/>
                <w:sz w:val="22"/>
                <w:szCs w:val="22"/>
              </w:rPr>
            </w:pPr>
            <w:r w:rsidRPr="00D31A81">
              <w:rPr>
                <w:rFonts w:asciiTheme="minorHAnsi" w:hAnsiTheme="minorHAnsi" w:cs="Arial"/>
                <w:b/>
                <w:sz w:val="22"/>
                <w:szCs w:val="22"/>
              </w:rPr>
              <w:t>Test Type:</w:t>
            </w:r>
          </w:p>
        </w:tc>
        <w:tc>
          <w:tcPr>
            <w:tcW w:w="7650" w:type="dxa"/>
            <w:gridSpan w:val="3"/>
          </w:tcPr>
          <w:p w:rsidR="007C40A9" w:rsidRPr="00D31A81" w:rsidRDefault="007C40A9" w:rsidP="007C40A9">
            <w:pPr>
              <w:pStyle w:val="APANormal"/>
              <w:spacing w:line="276" w:lineRule="auto"/>
              <w:ind w:firstLine="0"/>
              <w:rPr>
                <w:rFonts w:asciiTheme="minorHAnsi" w:hAnsiTheme="minorHAnsi" w:cs="Arial"/>
                <w:sz w:val="22"/>
                <w:szCs w:val="22"/>
              </w:rPr>
            </w:pPr>
            <w:r w:rsidRPr="00D31A81">
              <w:rPr>
                <w:rFonts w:asciiTheme="minorHAnsi" w:hAnsiTheme="minorHAnsi" w:cs="Arial"/>
                <w:sz w:val="22"/>
                <w:szCs w:val="22"/>
              </w:rPr>
              <w:t>Performance</w:t>
            </w:r>
          </w:p>
        </w:tc>
      </w:tr>
      <w:tr w:rsidR="007C40A9" w:rsidRPr="00D31A81" w:rsidTr="004006DF">
        <w:tc>
          <w:tcPr>
            <w:tcW w:w="2795" w:type="dxa"/>
            <w:gridSpan w:val="2"/>
          </w:tcPr>
          <w:p w:rsidR="007C40A9" w:rsidRPr="00D31A81" w:rsidRDefault="007C40A9" w:rsidP="007C40A9">
            <w:pPr>
              <w:pStyle w:val="APANormal"/>
              <w:spacing w:line="276" w:lineRule="auto"/>
              <w:ind w:firstLine="0"/>
              <w:rPr>
                <w:rFonts w:asciiTheme="minorHAnsi" w:hAnsiTheme="minorHAnsi" w:cs="Arial"/>
                <w:sz w:val="22"/>
                <w:szCs w:val="22"/>
              </w:rPr>
            </w:pPr>
            <w:r w:rsidRPr="00D31A81">
              <w:rPr>
                <w:rFonts w:asciiTheme="minorHAnsi" w:hAnsiTheme="minorHAnsi" w:cs="Arial"/>
                <w:b/>
                <w:sz w:val="22"/>
                <w:szCs w:val="22"/>
              </w:rPr>
              <w:t>Setup Conditions:</w:t>
            </w:r>
          </w:p>
        </w:tc>
        <w:tc>
          <w:tcPr>
            <w:tcW w:w="7650" w:type="dxa"/>
            <w:gridSpan w:val="3"/>
          </w:tcPr>
          <w:p w:rsidR="007C40A9" w:rsidRPr="00D31A81" w:rsidRDefault="007C40A9" w:rsidP="007C40A9">
            <w:pPr>
              <w:pStyle w:val="APANormal"/>
              <w:spacing w:line="276" w:lineRule="auto"/>
              <w:ind w:firstLine="0"/>
              <w:rPr>
                <w:rFonts w:asciiTheme="minorHAnsi" w:hAnsiTheme="minorHAnsi" w:cs="Arial"/>
                <w:sz w:val="22"/>
                <w:szCs w:val="22"/>
              </w:rPr>
            </w:pPr>
            <w:r w:rsidRPr="00D31A81">
              <w:rPr>
                <w:rFonts w:asciiTheme="minorHAnsi" w:hAnsiTheme="minorHAnsi" w:cs="Arial"/>
                <w:sz w:val="22"/>
                <w:szCs w:val="22"/>
              </w:rPr>
              <w:t>Tests 2.1.1 and 2.1.2 are successfully completed</w:t>
            </w:r>
          </w:p>
        </w:tc>
      </w:tr>
      <w:tr w:rsidR="007C40A9" w:rsidRPr="00D31A81" w:rsidTr="004006DF">
        <w:tc>
          <w:tcPr>
            <w:tcW w:w="4984" w:type="dxa"/>
            <w:gridSpan w:val="3"/>
          </w:tcPr>
          <w:p w:rsidR="007C40A9" w:rsidRPr="00D31A81" w:rsidRDefault="007C40A9" w:rsidP="007C40A9">
            <w:pPr>
              <w:pStyle w:val="APANormal"/>
              <w:spacing w:line="276" w:lineRule="auto"/>
              <w:ind w:firstLine="0"/>
              <w:rPr>
                <w:rFonts w:asciiTheme="minorHAnsi" w:hAnsiTheme="minorHAnsi" w:cs="Arial"/>
                <w:b/>
                <w:sz w:val="22"/>
                <w:szCs w:val="22"/>
              </w:rPr>
            </w:pPr>
            <w:r w:rsidRPr="00D31A81">
              <w:rPr>
                <w:rFonts w:asciiTheme="minorHAnsi" w:hAnsiTheme="minorHAnsi" w:cs="Arial"/>
                <w:b/>
                <w:sz w:val="22"/>
                <w:szCs w:val="22"/>
              </w:rPr>
              <w:t>Test Case Activity</w:t>
            </w:r>
          </w:p>
        </w:tc>
        <w:tc>
          <w:tcPr>
            <w:tcW w:w="1265" w:type="dxa"/>
          </w:tcPr>
          <w:p w:rsidR="007C40A9" w:rsidRPr="00D31A81" w:rsidRDefault="007C40A9" w:rsidP="007C40A9">
            <w:pPr>
              <w:pStyle w:val="APANormal"/>
              <w:spacing w:line="276" w:lineRule="auto"/>
              <w:ind w:firstLine="0"/>
              <w:rPr>
                <w:rFonts w:asciiTheme="minorHAnsi" w:hAnsiTheme="minorHAnsi" w:cs="Arial"/>
                <w:b/>
                <w:sz w:val="22"/>
                <w:szCs w:val="22"/>
              </w:rPr>
            </w:pPr>
            <w:r w:rsidRPr="00D31A81">
              <w:rPr>
                <w:rFonts w:asciiTheme="minorHAnsi" w:hAnsiTheme="minorHAnsi" w:cs="Arial"/>
                <w:b/>
                <w:sz w:val="22"/>
                <w:szCs w:val="22"/>
              </w:rPr>
              <w:t>Pass/Fail</w:t>
            </w:r>
          </w:p>
        </w:tc>
        <w:tc>
          <w:tcPr>
            <w:tcW w:w="4196" w:type="dxa"/>
          </w:tcPr>
          <w:p w:rsidR="007C40A9" w:rsidRPr="00D31A81" w:rsidRDefault="007C40A9" w:rsidP="007C40A9">
            <w:pPr>
              <w:pStyle w:val="APANormal"/>
              <w:spacing w:line="276" w:lineRule="auto"/>
              <w:ind w:firstLine="0"/>
              <w:rPr>
                <w:rFonts w:asciiTheme="minorHAnsi" w:hAnsiTheme="minorHAnsi" w:cs="Arial"/>
                <w:b/>
                <w:sz w:val="22"/>
                <w:szCs w:val="22"/>
              </w:rPr>
            </w:pPr>
            <w:r w:rsidRPr="00D31A81">
              <w:rPr>
                <w:rFonts w:asciiTheme="minorHAnsi" w:hAnsiTheme="minorHAnsi" w:cs="Arial"/>
                <w:b/>
                <w:sz w:val="22"/>
                <w:szCs w:val="22"/>
              </w:rPr>
              <w:t>Expected Result</w:t>
            </w:r>
          </w:p>
        </w:tc>
      </w:tr>
      <w:tr w:rsidR="007C40A9" w:rsidRPr="00D31A81" w:rsidTr="004006DF">
        <w:tc>
          <w:tcPr>
            <w:tcW w:w="1250" w:type="dxa"/>
          </w:tcPr>
          <w:p w:rsidR="007C40A9" w:rsidRPr="00D31A81" w:rsidRDefault="007C40A9" w:rsidP="007C40A9">
            <w:pPr>
              <w:pStyle w:val="APANormal"/>
              <w:spacing w:line="276" w:lineRule="auto"/>
              <w:ind w:firstLine="0"/>
              <w:rPr>
                <w:rFonts w:asciiTheme="minorHAnsi" w:hAnsiTheme="minorHAnsi" w:cs="Arial"/>
                <w:sz w:val="22"/>
                <w:szCs w:val="22"/>
              </w:rPr>
            </w:pPr>
            <w:r w:rsidRPr="00D31A81">
              <w:rPr>
                <w:rFonts w:asciiTheme="minorHAnsi" w:hAnsiTheme="minorHAnsi" w:cs="Arial"/>
                <w:sz w:val="22"/>
                <w:szCs w:val="22"/>
              </w:rPr>
              <w:t>1</w:t>
            </w:r>
          </w:p>
          <w:p w:rsidR="007C40A9" w:rsidRPr="00D31A81" w:rsidRDefault="007C40A9" w:rsidP="007C40A9">
            <w:pPr>
              <w:pStyle w:val="APANormal"/>
              <w:spacing w:line="276" w:lineRule="auto"/>
              <w:ind w:firstLine="0"/>
              <w:rPr>
                <w:rFonts w:asciiTheme="minorHAnsi" w:hAnsiTheme="minorHAnsi" w:cs="Arial"/>
                <w:sz w:val="22"/>
                <w:szCs w:val="22"/>
              </w:rPr>
            </w:pPr>
          </w:p>
        </w:tc>
        <w:tc>
          <w:tcPr>
            <w:tcW w:w="3734" w:type="dxa"/>
            <w:gridSpan w:val="2"/>
          </w:tcPr>
          <w:p w:rsidR="007C40A9" w:rsidRPr="00D31A81" w:rsidRDefault="007C40A9" w:rsidP="007C40A9">
            <w:r w:rsidRPr="00D31A81">
              <w:t xml:space="preserve">Send a queue of 10 queries to each database while utilizing the mysqladmin tool to determine the approximate time for completion </w:t>
            </w:r>
          </w:p>
        </w:tc>
        <w:tc>
          <w:tcPr>
            <w:tcW w:w="1265" w:type="dxa"/>
          </w:tcPr>
          <w:p w:rsidR="007C40A9" w:rsidRPr="00D31A81" w:rsidRDefault="007C40A9" w:rsidP="007C40A9">
            <w:pPr>
              <w:pStyle w:val="APANormal"/>
              <w:spacing w:line="276" w:lineRule="auto"/>
              <w:ind w:firstLine="0"/>
              <w:rPr>
                <w:rFonts w:asciiTheme="minorHAnsi" w:hAnsiTheme="minorHAnsi" w:cs="Arial"/>
                <w:sz w:val="22"/>
                <w:szCs w:val="22"/>
              </w:rPr>
            </w:pPr>
          </w:p>
        </w:tc>
        <w:tc>
          <w:tcPr>
            <w:tcW w:w="4196" w:type="dxa"/>
          </w:tcPr>
          <w:p w:rsidR="007C40A9" w:rsidRPr="00D31A81" w:rsidRDefault="007C40A9" w:rsidP="007C40A9">
            <w:pPr>
              <w:rPr>
                <w:rFonts w:cs="Arial"/>
              </w:rPr>
            </w:pPr>
            <w:r w:rsidRPr="00D31A81">
              <w:rPr>
                <w:rFonts w:cs="Arial"/>
              </w:rPr>
              <w:t>Each database should complete all queries in less than one second or read 10,000 rows per second.  Confirmed with the Glib timer utility</w:t>
            </w:r>
          </w:p>
        </w:tc>
      </w:tr>
      <w:tr w:rsidR="007C40A9" w:rsidRPr="00D31A81" w:rsidTr="004006DF">
        <w:tc>
          <w:tcPr>
            <w:tcW w:w="1250" w:type="dxa"/>
          </w:tcPr>
          <w:p w:rsidR="007C40A9" w:rsidRPr="00D31A81" w:rsidRDefault="007C40A9" w:rsidP="007C40A9">
            <w:pPr>
              <w:pStyle w:val="APANormal"/>
              <w:spacing w:line="276" w:lineRule="auto"/>
              <w:ind w:firstLine="0"/>
              <w:rPr>
                <w:rFonts w:asciiTheme="minorHAnsi" w:hAnsiTheme="minorHAnsi" w:cs="Arial"/>
                <w:sz w:val="22"/>
                <w:szCs w:val="22"/>
              </w:rPr>
            </w:pPr>
            <w:r w:rsidRPr="00D31A81">
              <w:rPr>
                <w:rFonts w:asciiTheme="minorHAnsi" w:hAnsiTheme="minorHAnsi" w:cs="Arial"/>
                <w:sz w:val="22"/>
                <w:szCs w:val="22"/>
              </w:rPr>
              <w:t>2</w:t>
            </w:r>
          </w:p>
          <w:p w:rsidR="007C40A9" w:rsidRPr="00D31A81" w:rsidRDefault="007C40A9" w:rsidP="007C40A9">
            <w:pPr>
              <w:pStyle w:val="APANormal"/>
              <w:spacing w:line="276" w:lineRule="auto"/>
              <w:ind w:firstLine="0"/>
              <w:rPr>
                <w:rFonts w:asciiTheme="minorHAnsi" w:hAnsiTheme="minorHAnsi" w:cs="Arial"/>
                <w:sz w:val="22"/>
                <w:szCs w:val="22"/>
              </w:rPr>
            </w:pPr>
          </w:p>
        </w:tc>
        <w:tc>
          <w:tcPr>
            <w:tcW w:w="3734" w:type="dxa"/>
            <w:gridSpan w:val="2"/>
          </w:tcPr>
          <w:p w:rsidR="007C40A9" w:rsidRPr="00D31A81" w:rsidRDefault="007C40A9" w:rsidP="007C40A9">
            <w:r w:rsidRPr="00D31A81">
              <w:t>Send a queue of 10 random insertions and 10 random updates to each database while utilizing the mysqladmin tool to determine the approximate time for completion</w:t>
            </w:r>
          </w:p>
        </w:tc>
        <w:tc>
          <w:tcPr>
            <w:tcW w:w="1265" w:type="dxa"/>
          </w:tcPr>
          <w:p w:rsidR="007C40A9" w:rsidRPr="00D31A81" w:rsidRDefault="007C40A9" w:rsidP="007C40A9">
            <w:pPr>
              <w:pStyle w:val="APANormal"/>
              <w:spacing w:line="276" w:lineRule="auto"/>
              <w:ind w:firstLine="0"/>
              <w:rPr>
                <w:rFonts w:asciiTheme="minorHAnsi" w:hAnsiTheme="minorHAnsi" w:cs="Arial"/>
                <w:sz w:val="22"/>
                <w:szCs w:val="22"/>
              </w:rPr>
            </w:pPr>
          </w:p>
        </w:tc>
        <w:tc>
          <w:tcPr>
            <w:tcW w:w="4196" w:type="dxa"/>
          </w:tcPr>
          <w:p w:rsidR="007C40A9" w:rsidRPr="00D31A81" w:rsidRDefault="007C40A9" w:rsidP="007C40A9">
            <w:pPr>
              <w:rPr>
                <w:rFonts w:cs="Arial"/>
              </w:rPr>
            </w:pPr>
            <w:r w:rsidRPr="00D31A81">
              <w:rPr>
                <w:rFonts w:cs="Arial"/>
              </w:rPr>
              <w:t>Each database should complete all insertions and updates in less than one second</w:t>
            </w:r>
          </w:p>
        </w:tc>
      </w:tr>
      <w:tr w:rsidR="007C40A9" w:rsidRPr="00D31A81" w:rsidTr="004006DF">
        <w:tc>
          <w:tcPr>
            <w:tcW w:w="1250" w:type="dxa"/>
          </w:tcPr>
          <w:p w:rsidR="007C40A9" w:rsidRPr="00D31A81" w:rsidRDefault="007C40A9" w:rsidP="007C40A9">
            <w:pPr>
              <w:pStyle w:val="APANormal"/>
              <w:spacing w:line="276" w:lineRule="auto"/>
              <w:ind w:firstLine="0"/>
              <w:rPr>
                <w:rFonts w:asciiTheme="minorHAnsi" w:hAnsiTheme="minorHAnsi" w:cs="Arial"/>
                <w:sz w:val="22"/>
                <w:szCs w:val="22"/>
              </w:rPr>
            </w:pPr>
            <w:r w:rsidRPr="00D31A81">
              <w:rPr>
                <w:rFonts w:asciiTheme="minorHAnsi" w:hAnsiTheme="minorHAnsi" w:cs="Arial"/>
                <w:sz w:val="22"/>
                <w:szCs w:val="22"/>
              </w:rPr>
              <w:t>3</w:t>
            </w:r>
          </w:p>
          <w:p w:rsidR="007C40A9" w:rsidRPr="00D31A81" w:rsidRDefault="007C40A9" w:rsidP="007C40A9">
            <w:pPr>
              <w:pStyle w:val="APANormal"/>
              <w:spacing w:line="276" w:lineRule="auto"/>
              <w:ind w:firstLine="0"/>
              <w:rPr>
                <w:rFonts w:asciiTheme="minorHAnsi" w:hAnsiTheme="minorHAnsi" w:cs="Arial"/>
                <w:sz w:val="22"/>
                <w:szCs w:val="22"/>
              </w:rPr>
            </w:pPr>
          </w:p>
        </w:tc>
        <w:tc>
          <w:tcPr>
            <w:tcW w:w="3734" w:type="dxa"/>
            <w:gridSpan w:val="2"/>
          </w:tcPr>
          <w:p w:rsidR="007C40A9" w:rsidRPr="00D31A81" w:rsidRDefault="007C40A9" w:rsidP="007C40A9">
            <w:r w:rsidRPr="00D31A81">
              <w:t>Delete the 10 random insertions from each database while utilizing the mysqladmin tool to determine the approximate time for completion</w:t>
            </w:r>
          </w:p>
        </w:tc>
        <w:tc>
          <w:tcPr>
            <w:tcW w:w="1265" w:type="dxa"/>
          </w:tcPr>
          <w:p w:rsidR="007C40A9" w:rsidRPr="00D31A81" w:rsidRDefault="007C40A9" w:rsidP="007C40A9">
            <w:pPr>
              <w:pStyle w:val="APANormal"/>
              <w:spacing w:line="276" w:lineRule="auto"/>
              <w:ind w:firstLine="0"/>
              <w:rPr>
                <w:rFonts w:asciiTheme="minorHAnsi" w:hAnsiTheme="minorHAnsi" w:cs="Arial"/>
                <w:sz w:val="22"/>
                <w:szCs w:val="22"/>
              </w:rPr>
            </w:pPr>
          </w:p>
        </w:tc>
        <w:tc>
          <w:tcPr>
            <w:tcW w:w="4196" w:type="dxa"/>
          </w:tcPr>
          <w:p w:rsidR="007C40A9" w:rsidRPr="00D31A81" w:rsidRDefault="007C40A9" w:rsidP="007C40A9">
            <w:pPr>
              <w:keepNext/>
              <w:rPr>
                <w:rFonts w:cs="Arial"/>
              </w:rPr>
            </w:pPr>
            <w:r w:rsidRPr="00D31A81">
              <w:rPr>
                <w:rFonts w:cs="Arial"/>
              </w:rPr>
              <w:t>All entries should be deleted after 30 seconds</w:t>
            </w:r>
          </w:p>
        </w:tc>
      </w:tr>
    </w:tbl>
    <w:p w:rsidR="007C40A9" w:rsidRPr="002E5B39" w:rsidRDefault="007C40A9" w:rsidP="007C40A9">
      <w:pPr>
        <w:pStyle w:val="Caption"/>
        <w:spacing w:line="276" w:lineRule="auto"/>
        <w:jc w:val="center"/>
      </w:pPr>
      <w:bookmarkStart w:id="28" w:name="_Toc227378688"/>
      <w:bookmarkStart w:id="29" w:name="_Toc228590467"/>
      <w:r w:rsidRPr="002E5B39">
        <w:t xml:space="preserve">Table </w:t>
      </w:r>
      <w:fldSimple w:instr=" SEQ Table \* ARABIC ">
        <w:r w:rsidR="00C87184">
          <w:rPr>
            <w:noProof/>
          </w:rPr>
          <w:t>10</w:t>
        </w:r>
      </w:fldSimple>
      <w:r w:rsidRPr="002E5B39">
        <w:t>. MySQL Database Software Performance</w:t>
      </w:r>
      <w:bookmarkEnd w:id="28"/>
      <w:bookmarkEnd w:id="29"/>
    </w:p>
    <w:p w:rsidR="007C40A9" w:rsidRPr="00D31A81" w:rsidRDefault="007C40A9" w:rsidP="007C40A9"/>
    <w:p w:rsidR="007C40A9" w:rsidRPr="00D31A81" w:rsidRDefault="007C40A9" w:rsidP="007C40A9"/>
    <w:p w:rsidR="007C40A9" w:rsidRPr="00D31A81" w:rsidRDefault="007C40A9" w:rsidP="007C40A9"/>
    <w:p w:rsidR="007C40A9" w:rsidRPr="00D31A81" w:rsidRDefault="007C40A9" w:rsidP="007C40A9"/>
    <w:p w:rsidR="007C40A9" w:rsidRPr="00D31A81" w:rsidRDefault="007C40A9" w:rsidP="007C40A9"/>
    <w:p w:rsidR="007C40A9" w:rsidRPr="00D31A81" w:rsidRDefault="007C40A9" w:rsidP="007C40A9"/>
    <w:p w:rsidR="007C40A9" w:rsidRPr="00F03C64" w:rsidRDefault="007C40A9" w:rsidP="007C40A9">
      <w:pPr>
        <w:ind w:firstLine="720"/>
        <w:jc w:val="center"/>
        <w:rPr>
          <w:rFonts w:cs="Arial"/>
        </w:rPr>
      </w:pPr>
      <w:r w:rsidRPr="00F03C64">
        <w:rPr>
          <w:rFonts w:cs="Arial"/>
        </w:rPr>
        <w:t>[This space is intentionally left blank]</w:t>
      </w:r>
    </w:p>
    <w:p w:rsidR="007C40A9" w:rsidRPr="00D31A81" w:rsidRDefault="007C40A9" w:rsidP="007C40A9"/>
    <w:p w:rsidR="007C40A9" w:rsidRPr="00D31A81" w:rsidRDefault="007C40A9" w:rsidP="007C40A9"/>
    <w:p w:rsidR="007C40A9" w:rsidRPr="00D31A81" w:rsidRDefault="007C40A9" w:rsidP="007C40A9"/>
    <w:tbl>
      <w:tblPr>
        <w:tblW w:w="10445" w:type="dxa"/>
        <w:tblInd w:w="-5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50"/>
        <w:gridCol w:w="1545"/>
        <w:gridCol w:w="2189"/>
        <w:gridCol w:w="1265"/>
        <w:gridCol w:w="4196"/>
      </w:tblGrid>
      <w:tr w:rsidR="007C40A9" w:rsidRPr="00D31A81" w:rsidTr="004006DF">
        <w:tc>
          <w:tcPr>
            <w:tcW w:w="2795" w:type="dxa"/>
            <w:gridSpan w:val="2"/>
          </w:tcPr>
          <w:p w:rsidR="007C40A9" w:rsidRPr="00D31A81" w:rsidRDefault="007C40A9" w:rsidP="007C40A9">
            <w:pPr>
              <w:pStyle w:val="APANormal"/>
              <w:spacing w:line="276" w:lineRule="auto"/>
              <w:ind w:firstLine="0"/>
              <w:rPr>
                <w:rFonts w:asciiTheme="minorHAnsi" w:hAnsiTheme="minorHAnsi" w:cs="Arial"/>
                <w:b/>
                <w:sz w:val="22"/>
                <w:szCs w:val="22"/>
              </w:rPr>
            </w:pPr>
            <w:r w:rsidRPr="00D31A81">
              <w:rPr>
                <w:rFonts w:asciiTheme="minorHAnsi" w:hAnsiTheme="minorHAnsi" w:cs="Arial"/>
                <w:b/>
                <w:sz w:val="22"/>
                <w:szCs w:val="22"/>
              </w:rPr>
              <w:t>Test Category ID: 3</w:t>
            </w:r>
          </w:p>
        </w:tc>
        <w:tc>
          <w:tcPr>
            <w:tcW w:w="7650" w:type="dxa"/>
            <w:gridSpan w:val="3"/>
          </w:tcPr>
          <w:p w:rsidR="007C40A9" w:rsidRPr="00D31A81" w:rsidRDefault="007C40A9" w:rsidP="007C40A9">
            <w:pPr>
              <w:pStyle w:val="APANormal"/>
              <w:spacing w:line="276" w:lineRule="auto"/>
              <w:ind w:firstLine="0"/>
              <w:rPr>
                <w:rFonts w:asciiTheme="minorHAnsi" w:hAnsiTheme="minorHAnsi" w:cs="Arial"/>
                <w:sz w:val="22"/>
                <w:szCs w:val="22"/>
              </w:rPr>
            </w:pPr>
            <w:r w:rsidRPr="00D31A81">
              <w:rPr>
                <w:rFonts w:asciiTheme="minorHAnsi" w:hAnsiTheme="minorHAnsi" w:cs="Arial"/>
                <w:b/>
                <w:sz w:val="22"/>
                <w:szCs w:val="22"/>
              </w:rPr>
              <w:t>Description:</w:t>
            </w:r>
            <w:r w:rsidRPr="00D31A81">
              <w:rPr>
                <w:rFonts w:asciiTheme="minorHAnsi" w:hAnsiTheme="minorHAnsi" w:cs="Arial"/>
                <w:sz w:val="22"/>
                <w:szCs w:val="22"/>
              </w:rPr>
              <w:t xml:space="preserve"> </w:t>
            </w:r>
            <w:r w:rsidRPr="00D31A81">
              <w:rPr>
                <w:rFonts w:asciiTheme="minorHAnsi" w:hAnsiTheme="minorHAnsi"/>
                <w:sz w:val="22"/>
                <w:szCs w:val="22"/>
              </w:rPr>
              <w:t>Routing Simulation Creation Functionality</w:t>
            </w:r>
          </w:p>
        </w:tc>
      </w:tr>
      <w:tr w:rsidR="007C40A9" w:rsidRPr="00D31A81" w:rsidTr="004006DF">
        <w:tc>
          <w:tcPr>
            <w:tcW w:w="2795" w:type="dxa"/>
            <w:gridSpan w:val="2"/>
          </w:tcPr>
          <w:p w:rsidR="007C40A9" w:rsidRPr="00D31A81" w:rsidRDefault="007C40A9" w:rsidP="007C40A9">
            <w:pPr>
              <w:pStyle w:val="APANormal"/>
              <w:spacing w:line="276" w:lineRule="auto"/>
              <w:ind w:firstLine="0"/>
              <w:rPr>
                <w:rFonts w:asciiTheme="minorHAnsi" w:hAnsiTheme="minorHAnsi" w:cs="Arial"/>
                <w:b/>
                <w:sz w:val="22"/>
                <w:szCs w:val="22"/>
              </w:rPr>
            </w:pPr>
            <w:r w:rsidRPr="00D31A81">
              <w:rPr>
                <w:rFonts w:asciiTheme="minorHAnsi" w:hAnsiTheme="minorHAnsi" w:cs="Arial"/>
                <w:b/>
                <w:sz w:val="22"/>
                <w:szCs w:val="22"/>
              </w:rPr>
              <w:t>Test Case: 3.1</w:t>
            </w:r>
          </w:p>
        </w:tc>
        <w:tc>
          <w:tcPr>
            <w:tcW w:w="7650" w:type="dxa"/>
            <w:gridSpan w:val="3"/>
          </w:tcPr>
          <w:p w:rsidR="007C40A9" w:rsidRPr="00D31A81" w:rsidRDefault="007C40A9" w:rsidP="007C40A9">
            <w:r w:rsidRPr="00D31A81">
              <w:rPr>
                <w:rFonts w:cs="Arial"/>
                <w:b/>
              </w:rPr>
              <w:t>Purpose:</w:t>
            </w:r>
            <w:r w:rsidRPr="00D31A81">
              <w:rPr>
                <w:rFonts w:cs="Arial"/>
              </w:rPr>
              <w:t xml:space="preserve"> Verify the internal and external routing simulations correctly generate and load simulation assets</w:t>
            </w:r>
          </w:p>
        </w:tc>
      </w:tr>
      <w:tr w:rsidR="007C40A9" w:rsidRPr="00D31A81" w:rsidTr="004006DF">
        <w:tc>
          <w:tcPr>
            <w:tcW w:w="2795" w:type="dxa"/>
            <w:gridSpan w:val="2"/>
          </w:tcPr>
          <w:p w:rsidR="007C40A9" w:rsidRPr="00D31A81" w:rsidRDefault="007C40A9" w:rsidP="007C40A9">
            <w:pPr>
              <w:pStyle w:val="APANormal"/>
              <w:spacing w:line="276" w:lineRule="auto"/>
              <w:ind w:firstLine="0"/>
              <w:rPr>
                <w:rFonts w:asciiTheme="minorHAnsi" w:hAnsiTheme="minorHAnsi" w:cs="Arial"/>
                <w:b/>
                <w:sz w:val="22"/>
                <w:szCs w:val="22"/>
              </w:rPr>
            </w:pPr>
            <w:r w:rsidRPr="00D31A81">
              <w:rPr>
                <w:rFonts w:asciiTheme="minorHAnsi" w:hAnsiTheme="minorHAnsi" w:cs="Arial"/>
                <w:b/>
                <w:sz w:val="22"/>
                <w:szCs w:val="22"/>
              </w:rPr>
              <w:t>Specification: 3.1.4.1</w:t>
            </w:r>
          </w:p>
        </w:tc>
        <w:tc>
          <w:tcPr>
            <w:tcW w:w="7650" w:type="dxa"/>
            <w:gridSpan w:val="3"/>
          </w:tcPr>
          <w:p w:rsidR="007C40A9" w:rsidRPr="00D31A81" w:rsidRDefault="007C40A9" w:rsidP="007C40A9">
            <w:pPr>
              <w:pStyle w:val="APANormal"/>
              <w:spacing w:line="276" w:lineRule="auto"/>
              <w:ind w:firstLine="0"/>
              <w:rPr>
                <w:rFonts w:asciiTheme="minorHAnsi" w:hAnsiTheme="minorHAnsi" w:cs="Arial"/>
                <w:sz w:val="22"/>
                <w:szCs w:val="22"/>
              </w:rPr>
            </w:pPr>
            <w:r w:rsidRPr="00D31A81">
              <w:rPr>
                <w:rFonts w:asciiTheme="minorHAnsi" w:hAnsiTheme="minorHAnsi" w:cs="Arial"/>
                <w:sz w:val="22"/>
                <w:szCs w:val="22"/>
              </w:rPr>
              <w:t>The routing simulations are generated from the user’s input</w:t>
            </w:r>
          </w:p>
        </w:tc>
      </w:tr>
      <w:tr w:rsidR="007C40A9" w:rsidRPr="00D31A81" w:rsidTr="004006DF">
        <w:tc>
          <w:tcPr>
            <w:tcW w:w="2795" w:type="dxa"/>
            <w:gridSpan w:val="2"/>
          </w:tcPr>
          <w:p w:rsidR="007C40A9" w:rsidRPr="00D31A81" w:rsidRDefault="007C40A9" w:rsidP="007C40A9">
            <w:pPr>
              <w:pStyle w:val="APANormal"/>
              <w:spacing w:line="276" w:lineRule="auto"/>
              <w:ind w:firstLine="0"/>
              <w:rPr>
                <w:rFonts w:asciiTheme="minorHAnsi" w:hAnsiTheme="minorHAnsi" w:cs="Arial"/>
                <w:b/>
                <w:sz w:val="22"/>
                <w:szCs w:val="22"/>
              </w:rPr>
            </w:pPr>
            <w:r w:rsidRPr="00D31A81">
              <w:rPr>
                <w:rFonts w:asciiTheme="minorHAnsi" w:hAnsiTheme="minorHAnsi" w:cs="Arial"/>
                <w:b/>
                <w:sz w:val="22"/>
                <w:szCs w:val="22"/>
              </w:rPr>
              <w:t>Specification: 3.1.4.2</w:t>
            </w:r>
          </w:p>
        </w:tc>
        <w:tc>
          <w:tcPr>
            <w:tcW w:w="7650" w:type="dxa"/>
            <w:gridSpan w:val="3"/>
          </w:tcPr>
          <w:p w:rsidR="007C40A9" w:rsidRPr="00D31A81" w:rsidRDefault="007C40A9" w:rsidP="007C40A9">
            <w:pPr>
              <w:pStyle w:val="APANormal"/>
              <w:spacing w:line="276" w:lineRule="auto"/>
              <w:ind w:firstLine="0"/>
              <w:rPr>
                <w:rFonts w:asciiTheme="minorHAnsi" w:hAnsiTheme="minorHAnsi" w:cs="Arial"/>
                <w:sz w:val="22"/>
                <w:szCs w:val="22"/>
              </w:rPr>
            </w:pPr>
            <w:r w:rsidRPr="00D31A81">
              <w:rPr>
                <w:rFonts w:asciiTheme="minorHAnsi" w:hAnsiTheme="minorHAnsi" w:cs="Arial"/>
                <w:sz w:val="22"/>
                <w:szCs w:val="22"/>
              </w:rPr>
              <w:t>Simulation data structures are easily accessed for verification of asset creation</w:t>
            </w:r>
          </w:p>
        </w:tc>
      </w:tr>
      <w:tr w:rsidR="007C40A9" w:rsidRPr="00D31A81" w:rsidTr="004006DF">
        <w:tc>
          <w:tcPr>
            <w:tcW w:w="2795" w:type="dxa"/>
            <w:gridSpan w:val="2"/>
          </w:tcPr>
          <w:p w:rsidR="007C40A9" w:rsidRPr="00D31A81" w:rsidRDefault="007C40A9" w:rsidP="007C40A9">
            <w:pPr>
              <w:pStyle w:val="APANormal"/>
              <w:spacing w:line="276" w:lineRule="auto"/>
              <w:ind w:firstLine="0"/>
              <w:rPr>
                <w:rFonts w:asciiTheme="minorHAnsi" w:hAnsiTheme="minorHAnsi" w:cs="Arial"/>
                <w:b/>
                <w:sz w:val="22"/>
                <w:szCs w:val="22"/>
              </w:rPr>
            </w:pPr>
            <w:r w:rsidRPr="00D31A81">
              <w:rPr>
                <w:rFonts w:asciiTheme="minorHAnsi" w:hAnsiTheme="minorHAnsi" w:cs="Arial"/>
                <w:b/>
                <w:sz w:val="22"/>
                <w:szCs w:val="22"/>
              </w:rPr>
              <w:t>Test Level:</w:t>
            </w:r>
          </w:p>
        </w:tc>
        <w:tc>
          <w:tcPr>
            <w:tcW w:w="7650" w:type="dxa"/>
            <w:gridSpan w:val="3"/>
          </w:tcPr>
          <w:p w:rsidR="007C40A9" w:rsidRPr="00D31A81" w:rsidRDefault="007C40A9" w:rsidP="007C40A9">
            <w:pPr>
              <w:pStyle w:val="APANormal"/>
              <w:spacing w:line="276" w:lineRule="auto"/>
              <w:ind w:firstLine="0"/>
              <w:rPr>
                <w:rFonts w:asciiTheme="minorHAnsi" w:hAnsiTheme="minorHAnsi" w:cs="Arial"/>
                <w:sz w:val="22"/>
                <w:szCs w:val="22"/>
              </w:rPr>
            </w:pPr>
            <w:r w:rsidRPr="00D31A81">
              <w:rPr>
                <w:rFonts w:asciiTheme="minorHAnsi" w:hAnsiTheme="minorHAnsi" w:cs="Arial"/>
                <w:sz w:val="22"/>
                <w:szCs w:val="22"/>
              </w:rPr>
              <w:t>Component</w:t>
            </w:r>
          </w:p>
        </w:tc>
      </w:tr>
      <w:tr w:rsidR="007C40A9" w:rsidRPr="00D31A81" w:rsidTr="004006DF">
        <w:tc>
          <w:tcPr>
            <w:tcW w:w="2795" w:type="dxa"/>
            <w:gridSpan w:val="2"/>
          </w:tcPr>
          <w:p w:rsidR="007C40A9" w:rsidRPr="00D31A81" w:rsidRDefault="007C40A9" w:rsidP="007C40A9">
            <w:pPr>
              <w:pStyle w:val="APANormal"/>
              <w:spacing w:line="276" w:lineRule="auto"/>
              <w:ind w:firstLine="0"/>
              <w:rPr>
                <w:rFonts w:asciiTheme="minorHAnsi" w:hAnsiTheme="minorHAnsi" w:cs="Arial"/>
                <w:b/>
                <w:sz w:val="22"/>
                <w:szCs w:val="22"/>
              </w:rPr>
            </w:pPr>
            <w:r w:rsidRPr="00D31A81">
              <w:rPr>
                <w:rFonts w:asciiTheme="minorHAnsi" w:hAnsiTheme="minorHAnsi" w:cs="Arial"/>
                <w:b/>
                <w:sz w:val="22"/>
                <w:szCs w:val="22"/>
              </w:rPr>
              <w:t>Test Type:</w:t>
            </w:r>
          </w:p>
        </w:tc>
        <w:tc>
          <w:tcPr>
            <w:tcW w:w="7650" w:type="dxa"/>
            <w:gridSpan w:val="3"/>
          </w:tcPr>
          <w:p w:rsidR="007C40A9" w:rsidRPr="00D31A81" w:rsidRDefault="007C40A9" w:rsidP="007C40A9">
            <w:pPr>
              <w:pStyle w:val="APANormal"/>
              <w:spacing w:line="276" w:lineRule="auto"/>
              <w:ind w:firstLine="0"/>
              <w:rPr>
                <w:rFonts w:asciiTheme="minorHAnsi" w:hAnsiTheme="minorHAnsi" w:cs="Arial"/>
                <w:sz w:val="22"/>
                <w:szCs w:val="22"/>
              </w:rPr>
            </w:pPr>
            <w:r w:rsidRPr="00D31A81">
              <w:rPr>
                <w:rFonts w:asciiTheme="minorHAnsi" w:hAnsiTheme="minorHAnsi" w:cs="Arial"/>
                <w:sz w:val="22"/>
                <w:szCs w:val="22"/>
              </w:rPr>
              <w:t>Functional</w:t>
            </w:r>
          </w:p>
        </w:tc>
      </w:tr>
      <w:tr w:rsidR="007C40A9" w:rsidRPr="00D31A81" w:rsidTr="004006DF">
        <w:tc>
          <w:tcPr>
            <w:tcW w:w="2795" w:type="dxa"/>
            <w:gridSpan w:val="2"/>
          </w:tcPr>
          <w:p w:rsidR="007C40A9" w:rsidRPr="00D31A81" w:rsidRDefault="007C40A9" w:rsidP="007C40A9">
            <w:pPr>
              <w:pStyle w:val="APANormal"/>
              <w:spacing w:line="276" w:lineRule="auto"/>
              <w:ind w:firstLine="0"/>
              <w:rPr>
                <w:rFonts w:asciiTheme="minorHAnsi" w:hAnsiTheme="minorHAnsi" w:cs="Arial"/>
                <w:sz w:val="22"/>
                <w:szCs w:val="22"/>
              </w:rPr>
            </w:pPr>
            <w:r w:rsidRPr="00D31A81">
              <w:rPr>
                <w:rFonts w:asciiTheme="minorHAnsi" w:hAnsiTheme="minorHAnsi" w:cs="Arial"/>
                <w:b/>
                <w:sz w:val="22"/>
                <w:szCs w:val="22"/>
              </w:rPr>
              <w:t>Setup Conditions:</w:t>
            </w:r>
          </w:p>
        </w:tc>
        <w:tc>
          <w:tcPr>
            <w:tcW w:w="7650" w:type="dxa"/>
            <w:gridSpan w:val="3"/>
          </w:tcPr>
          <w:p w:rsidR="007C40A9" w:rsidRPr="00D31A81" w:rsidRDefault="007C40A9" w:rsidP="007C40A9">
            <w:pPr>
              <w:pStyle w:val="APANormal"/>
              <w:spacing w:line="276" w:lineRule="auto"/>
              <w:ind w:firstLine="0"/>
              <w:rPr>
                <w:rFonts w:asciiTheme="minorHAnsi" w:hAnsiTheme="minorHAnsi" w:cs="Arial"/>
                <w:sz w:val="22"/>
                <w:szCs w:val="22"/>
              </w:rPr>
            </w:pPr>
            <w:r w:rsidRPr="00D31A81">
              <w:rPr>
                <w:rFonts w:asciiTheme="minorHAnsi" w:hAnsiTheme="minorHAnsi" w:cs="Arial"/>
                <w:sz w:val="22"/>
                <w:szCs w:val="22"/>
              </w:rPr>
              <w:t>Test 2.2 is completed successfully</w:t>
            </w:r>
          </w:p>
        </w:tc>
      </w:tr>
      <w:tr w:rsidR="007C40A9" w:rsidRPr="00D31A81" w:rsidTr="004006DF">
        <w:tc>
          <w:tcPr>
            <w:tcW w:w="4984" w:type="dxa"/>
            <w:gridSpan w:val="3"/>
          </w:tcPr>
          <w:p w:rsidR="007C40A9" w:rsidRPr="00D31A81" w:rsidRDefault="007C40A9" w:rsidP="007C40A9">
            <w:pPr>
              <w:pStyle w:val="APANormal"/>
              <w:spacing w:line="276" w:lineRule="auto"/>
              <w:ind w:firstLine="0"/>
              <w:rPr>
                <w:rFonts w:asciiTheme="minorHAnsi" w:hAnsiTheme="minorHAnsi" w:cs="Arial"/>
                <w:b/>
                <w:sz w:val="22"/>
                <w:szCs w:val="22"/>
              </w:rPr>
            </w:pPr>
            <w:r w:rsidRPr="00D31A81">
              <w:rPr>
                <w:rFonts w:asciiTheme="minorHAnsi" w:hAnsiTheme="minorHAnsi" w:cs="Arial"/>
                <w:b/>
                <w:sz w:val="22"/>
                <w:szCs w:val="22"/>
              </w:rPr>
              <w:t>Test Case Activity</w:t>
            </w:r>
          </w:p>
        </w:tc>
        <w:tc>
          <w:tcPr>
            <w:tcW w:w="1265" w:type="dxa"/>
          </w:tcPr>
          <w:p w:rsidR="007C40A9" w:rsidRPr="00D31A81" w:rsidRDefault="007C40A9" w:rsidP="007C40A9">
            <w:pPr>
              <w:pStyle w:val="APANormal"/>
              <w:spacing w:line="276" w:lineRule="auto"/>
              <w:ind w:firstLine="0"/>
              <w:rPr>
                <w:rFonts w:asciiTheme="minorHAnsi" w:hAnsiTheme="minorHAnsi" w:cs="Arial"/>
                <w:b/>
                <w:sz w:val="22"/>
                <w:szCs w:val="22"/>
              </w:rPr>
            </w:pPr>
            <w:r w:rsidRPr="00D31A81">
              <w:rPr>
                <w:rFonts w:asciiTheme="minorHAnsi" w:hAnsiTheme="minorHAnsi" w:cs="Arial"/>
                <w:b/>
                <w:sz w:val="22"/>
                <w:szCs w:val="22"/>
              </w:rPr>
              <w:t>Pass/Fail</w:t>
            </w:r>
          </w:p>
        </w:tc>
        <w:tc>
          <w:tcPr>
            <w:tcW w:w="4196" w:type="dxa"/>
          </w:tcPr>
          <w:p w:rsidR="007C40A9" w:rsidRPr="00D31A81" w:rsidRDefault="007C40A9" w:rsidP="007C40A9">
            <w:pPr>
              <w:pStyle w:val="APANormal"/>
              <w:spacing w:line="276" w:lineRule="auto"/>
              <w:ind w:firstLine="0"/>
              <w:rPr>
                <w:rFonts w:asciiTheme="minorHAnsi" w:hAnsiTheme="minorHAnsi" w:cs="Arial"/>
                <w:b/>
                <w:sz w:val="22"/>
                <w:szCs w:val="22"/>
              </w:rPr>
            </w:pPr>
            <w:r w:rsidRPr="00D31A81">
              <w:rPr>
                <w:rFonts w:asciiTheme="minorHAnsi" w:hAnsiTheme="minorHAnsi" w:cs="Arial"/>
                <w:b/>
                <w:sz w:val="22"/>
                <w:szCs w:val="22"/>
              </w:rPr>
              <w:t>Expected Result</w:t>
            </w:r>
          </w:p>
        </w:tc>
      </w:tr>
      <w:tr w:rsidR="007C40A9" w:rsidRPr="00D31A81" w:rsidTr="004006DF">
        <w:tc>
          <w:tcPr>
            <w:tcW w:w="1250" w:type="dxa"/>
          </w:tcPr>
          <w:p w:rsidR="007C40A9" w:rsidRPr="00D31A81" w:rsidRDefault="007C40A9" w:rsidP="007C40A9">
            <w:pPr>
              <w:pStyle w:val="APANormal"/>
              <w:spacing w:line="276" w:lineRule="auto"/>
              <w:ind w:firstLine="0"/>
              <w:rPr>
                <w:rFonts w:asciiTheme="minorHAnsi" w:hAnsiTheme="minorHAnsi" w:cs="Arial"/>
                <w:sz w:val="22"/>
                <w:szCs w:val="22"/>
              </w:rPr>
            </w:pPr>
            <w:r w:rsidRPr="00D31A81">
              <w:rPr>
                <w:rFonts w:asciiTheme="minorHAnsi" w:hAnsiTheme="minorHAnsi" w:cs="Arial"/>
                <w:sz w:val="22"/>
                <w:szCs w:val="22"/>
              </w:rPr>
              <w:t>1</w:t>
            </w:r>
          </w:p>
          <w:p w:rsidR="007C40A9" w:rsidRPr="00D31A81" w:rsidRDefault="007C40A9" w:rsidP="007C40A9">
            <w:pPr>
              <w:pStyle w:val="APANormal"/>
              <w:spacing w:line="276" w:lineRule="auto"/>
              <w:ind w:firstLine="0"/>
              <w:rPr>
                <w:rFonts w:asciiTheme="minorHAnsi" w:hAnsiTheme="minorHAnsi" w:cs="Arial"/>
                <w:sz w:val="22"/>
                <w:szCs w:val="22"/>
              </w:rPr>
            </w:pPr>
          </w:p>
        </w:tc>
        <w:tc>
          <w:tcPr>
            <w:tcW w:w="3734" w:type="dxa"/>
            <w:gridSpan w:val="2"/>
          </w:tcPr>
          <w:p w:rsidR="007C40A9" w:rsidRPr="00D31A81" w:rsidRDefault="007C40A9" w:rsidP="007C40A9">
            <w:r w:rsidRPr="00D31A81">
              <w:t>Initiate the internal routing simulation</w:t>
            </w:r>
          </w:p>
        </w:tc>
        <w:tc>
          <w:tcPr>
            <w:tcW w:w="1265" w:type="dxa"/>
          </w:tcPr>
          <w:p w:rsidR="007C40A9" w:rsidRPr="00D31A81" w:rsidRDefault="007C40A9" w:rsidP="007C40A9">
            <w:pPr>
              <w:pStyle w:val="APANormal"/>
              <w:spacing w:line="276" w:lineRule="auto"/>
              <w:ind w:firstLine="0"/>
              <w:rPr>
                <w:rFonts w:asciiTheme="minorHAnsi" w:hAnsiTheme="minorHAnsi" w:cs="Arial"/>
                <w:sz w:val="22"/>
                <w:szCs w:val="22"/>
              </w:rPr>
            </w:pPr>
          </w:p>
        </w:tc>
        <w:tc>
          <w:tcPr>
            <w:tcW w:w="4196" w:type="dxa"/>
          </w:tcPr>
          <w:p w:rsidR="007C40A9" w:rsidRPr="00D31A81" w:rsidRDefault="007C40A9" w:rsidP="007C40A9">
            <w:pPr>
              <w:rPr>
                <w:rFonts w:cs="Arial"/>
              </w:rPr>
            </w:pPr>
            <w:r w:rsidRPr="00D31A81">
              <w:rPr>
                <w:rFonts w:cs="Arial"/>
              </w:rPr>
              <w:t>The user is prompted for several simulation parameters, and each parameter specifies its minimum and maximum bounds</w:t>
            </w:r>
          </w:p>
        </w:tc>
      </w:tr>
      <w:tr w:rsidR="007C40A9" w:rsidRPr="00D31A81" w:rsidTr="004006DF">
        <w:tc>
          <w:tcPr>
            <w:tcW w:w="1250" w:type="dxa"/>
          </w:tcPr>
          <w:p w:rsidR="007C40A9" w:rsidRPr="00D31A81" w:rsidRDefault="007C40A9" w:rsidP="007C40A9">
            <w:pPr>
              <w:pStyle w:val="APANormal"/>
              <w:spacing w:line="276" w:lineRule="auto"/>
              <w:ind w:firstLine="0"/>
              <w:rPr>
                <w:rFonts w:asciiTheme="minorHAnsi" w:hAnsiTheme="minorHAnsi" w:cs="Arial"/>
                <w:sz w:val="22"/>
                <w:szCs w:val="22"/>
              </w:rPr>
            </w:pPr>
            <w:r w:rsidRPr="00D31A81">
              <w:rPr>
                <w:rFonts w:asciiTheme="minorHAnsi" w:hAnsiTheme="minorHAnsi" w:cs="Arial"/>
                <w:sz w:val="22"/>
                <w:szCs w:val="22"/>
              </w:rPr>
              <w:t>2</w:t>
            </w:r>
          </w:p>
        </w:tc>
        <w:tc>
          <w:tcPr>
            <w:tcW w:w="3734" w:type="dxa"/>
            <w:gridSpan w:val="2"/>
          </w:tcPr>
          <w:p w:rsidR="007C40A9" w:rsidRPr="00D31A81" w:rsidRDefault="007C40A9" w:rsidP="007C40A9">
            <w:r w:rsidRPr="00D31A81">
              <w:t>Input parameter values</w:t>
            </w:r>
          </w:p>
        </w:tc>
        <w:tc>
          <w:tcPr>
            <w:tcW w:w="1265" w:type="dxa"/>
          </w:tcPr>
          <w:p w:rsidR="007C40A9" w:rsidRPr="00D31A81" w:rsidRDefault="007C40A9" w:rsidP="007C40A9">
            <w:pPr>
              <w:pStyle w:val="APANormal"/>
              <w:spacing w:line="276" w:lineRule="auto"/>
              <w:ind w:firstLine="0"/>
              <w:rPr>
                <w:rFonts w:asciiTheme="minorHAnsi" w:hAnsiTheme="minorHAnsi" w:cs="Arial"/>
                <w:sz w:val="22"/>
                <w:szCs w:val="22"/>
              </w:rPr>
            </w:pPr>
          </w:p>
        </w:tc>
        <w:tc>
          <w:tcPr>
            <w:tcW w:w="4196" w:type="dxa"/>
          </w:tcPr>
          <w:p w:rsidR="007C40A9" w:rsidRPr="00D31A81" w:rsidRDefault="007C40A9" w:rsidP="007C40A9">
            <w:pPr>
              <w:rPr>
                <w:rFonts w:cs="Arial"/>
              </w:rPr>
            </w:pPr>
            <w:r w:rsidRPr="00D31A81">
              <w:rPr>
                <w:rFonts w:cs="Arial"/>
              </w:rPr>
              <w:t>The program indicates both the internal and external simulations have been successfully created</w:t>
            </w:r>
          </w:p>
          <w:p w:rsidR="007C40A9" w:rsidRPr="00D31A81" w:rsidRDefault="007C40A9" w:rsidP="007C40A9">
            <w:pPr>
              <w:rPr>
                <w:rFonts w:cs="Arial"/>
              </w:rPr>
            </w:pPr>
          </w:p>
        </w:tc>
      </w:tr>
      <w:tr w:rsidR="007C40A9" w:rsidRPr="00D31A81" w:rsidTr="004006DF">
        <w:tc>
          <w:tcPr>
            <w:tcW w:w="1250" w:type="dxa"/>
          </w:tcPr>
          <w:p w:rsidR="007C40A9" w:rsidRPr="00D31A81" w:rsidRDefault="007C40A9" w:rsidP="007C40A9">
            <w:pPr>
              <w:pStyle w:val="APANormal"/>
              <w:spacing w:line="276" w:lineRule="auto"/>
              <w:ind w:firstLine="0"/>
              <w:rPr>
                <w:rFonts w:asciiTheme="minorHAnsi" w:hAnsiTheme="minorHAnsi" w:cs="Arial"/>
                <w:sz w:val="22"/>
                <w:szCs w:val="22"/>
              </w:rPr>
            </w:pPr>
            <w:r w:rsidRPr="00D31A81">
              <w:rPr>
                <w:rFonts w:asciiTheme="minorHAnsi" w:hAnsiTheme="minorHAnsi" w:cs="Arial"/>
                <w:sz w:val="22"/>
                <w:szCs w:val="22"/>
              </w:rPr>
              <w:t>3</w:t>
            </w:r>
          </w:p>
          <w:p w:rsidR="007C40A9" w:rsidRPr="00D31A81" w:rsidRDefault="007C40A9" w:rsidP="007C40A9">
            <w:pPr>
              <w:pStyle w:val="APANormal"/>
              <w:spacing w:line="276" w:lineRule="auto"/>
              <w:ind w:firstLine="0"/>
              <w:rPr>
                <w:rFonts w:asciiTheme="minorHAnsi" w:hAnsiTheme="minorHAnsi" w:cs="Arial"/>
                <w:sz w:val="22"/>
                <w:szCs w:val="22"/>
              </w:rPr>
            </w:pPr>
          </w:p>
        </w:tc>
        <w:tc>
          <w:tcPr>
            <w:tcW w:w="3734" w:type="dxa"/>
            <w:gridSpan w:val="2"/>
          </w:tcPr>
          <w:p w:rsidR="007C40A9" w:rsidRPr="00D31A81" w:rsidRDefault="007C40A9" w:rsidP="007C40A9">
            <w:r w:rsidRPr="00D31A81">
              <w:t>Request the program print all simulated objects and parameters to a log file</w:t>
            </w:r>
          </w:p>
        </w:tc>
        <w:tc>
          <w:tcPr>
            <w:tcW w:w="1265" w:type="dxa"/>
          </w:tcPr>
          <w:p w:rsidR="007C40A9" w:rsidRPr="00D31A81" w:rsidRDefault="007C40A9" w:rsidP="007C40A9">
            <w:pPr>
              <w:pStyle w:val="APANormal"/>
              <w:spacing w:line="276" w:lineRule="auto"/>
              <w:ind w:firstLine="0"/>
              <w:rPr>
                <w:rFonts w:asciiTheme="minorHAnsi" w:hAnsiTheme="minorHAnsi" w:cs="Arial"/>
                <w:sz w:val="22"/>
                <w:szCs w:val="22"/>
              </w:rPr>
            </w:pPr>
          </w:p>
        </w:tc>
        <w:tc>
          <w:tcPr>
            <w:tcW w:w="4196" w:type="dxa"/>
          </w:tcPr>
          <w:p w:rsidR="007C40A9" w:rsidRPr="00D31A81" w:rsidRDefault="007C40A9" w:rsidP="007C40A9">
            <w:pPr>
              <w:rPr>
                <w:rFonts w:cs="Arial"/>
              </w:rPr>
            </w:pPr>
            <w:r w:rsidRPr="00D31A81">
              <w:rPr>
                <w:rFonts w:cs="Arial"/>
              </w:rPr>
              <w:t>All objects have been successfully loaded with respect to the user’s input, and randomly generated objects are different from previous simulations</w:t>
            </w:r>
          </w:p>
        </w:tc>
      </w:tr>
    </w:tbl>
    <w:p w:rsidR="007C40A9" w:rsidRPr="002E5B39" w:rsidRDefault="007C40A9" w:rsidP="007C40A9">
      <w:pPr>
        <w:pStyle w:val="Caption"/>
        <w:spacing w:line="276" w:lineRule="auto"/>
        <w:jc w:val="center"/>
      </w:pPr>
      <w:bookmarkStart w:id="30" w:name="_Toc227378689"/>
      <w:bookmarkStart w:id="31" w:name="_Toc228590468"/>
      <w:r w:rsidRPr="002E5B39">
        <w:t xml:space="preserve">Table </w:t>
      </w:r>
      <w:fldSimple w:instr=" SEQ Table \* ARABIC ">
        <w:r w:rsidR="00C87184">
          <w:rPr>
            <w:noProof/>
          </w:rPr>
          <w:t>11</w:t>
        </w:r>
      </w:fldSimple>
      <w:r w:rsidRPr="002E5B39">
        <w:t>. Routing Simulation Creation Functionality</w:t>
      </w:r>
      <w:bookmarkEnd w:id="30"/>
      <w:bookmarkEnd w:id="31"/>
    </w:p>
    <w:p w:rsidR="007C40A9" w:rsidRPr="00D31A81" w:rsidRDefault="007C40A9" w:rsidP="007C40A9"/>
    <w:p w:rsidR="007C40A9" w:rsidRPr="00D31A81" w:rsidRDefault="007C40A9" w:rsidP="007C40A9"/>
    <w:p w:rsidR="007C40A9" w:rsidRPr="00D31A81" w:rsidRDefault="007C40A9" w:rsidP="007C40A9"/>
    <w:p w:rsidR="00F102BB" w:rsidRDefault="00F102BB" w:rsidP="007C40A9"/>
    <w:p w:rsidR="00F102BB" w:rsidRPr="00D31A81" w:rsidRDefault="00F102BB" w:rsidP="007C40A9"/>
    <w:p w:rsidR="007C40A9" w:rsidRPr="00D31A81" w:rsidRDefault="007C40A9" w:rsidP="007C40A9"/>
    <w:p w:rsidR="007C40A9" w:rsidRPr="00F03C64" w:rsidRDefault="007C40A9" w:rsidP="007C40A9">
      <w:pPr>
        <w:ind w:firstLine="720"/>
        <w:jc w:val="center"/>
        <w:rPr>
          <w:rFonts w:cs="Arial"/>
        </w:rPr>
      </w:pPr>
      <w:r w:rsidRPr="00F03C64">
        <w:rPr>
          <w:rFonts w:cs="Arial"/>
        </w:rPr>
        <w:t>[This space is intentionally left blank]</w:t>
      </w:r>
    </w:p>
    <w:p w:rsidR="007C40A9" w:rsidRPr="00D31A81" w:rsidRDefault="007C40A9" w:rsidP="007C40A9">
      <w:pPr>
        <w:jc w:val="center"/>
      </w:pPr>
      <w:r w:rsidRPr="00D31A81">
        <w:br w:type="page"/>
      </w:r>
    </w:p>
    <w:p w:rsidR="007C40A9" w:rsidRPr="00D31A81" w:rsidRDefault="007C40A9" w:rsidP="007C40A9"/>
    <w:tbl>
      <w:tblPr>
        <w:tblW w:w="10445" w:type="dxa"/>
        <w:tblInd w:w="-5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50"/>
        <w:gridCol w:w="1545"/>
        <w:gridCol w:w="2189"/>
        <w:gridCol w:w="1265"/>
        <w:gridCol w:w="4196"/>
      </w:tblGrid>
      <w:tr w:rsidR="007C40A9" w:rsidRPr="00D31A81" w:rsidTr="004006DF">
        <w:tc>
          <w:tcPr>
            <w:tcW w:w="2795" w:type="dxa"/>
            <w:gridSpan w:val="2"/>
          </w:tcPr>
          <w:p w:rsidR="007C40A9" w:rsidRPr="00D31A81" w:rsidRDefault="007C40A9" w:rsidP="007C40A9">
            <w:pPr>
              <w:pStyle w:val="APANormal"/>
              <w:spacing w:line="276" w:lineRule="auto"/>
              <w:ind w:firstLine="0"/>
              <w:rPr>
                <w:rFonts w:asciiTheme="minorHAnsi" w:hAnsiTheme="minorHAnsi" w:cs="Arial"/>
                <w:b/>
                <w:sz w:val="22"/>
                <w:szCs w:val="22"/>
              </w:rPr>
            </w:pPr>
            <w:r w:rsidRPr="00D31A81">
              <w:rPr>
                <w:rFonts w:asciiTheme="minorHAnsi" w:hAnsiTheme="minorHAnsi" w:cs="Arial"/>
                <w:b/>
                <w:sz w:val="22"/>
                <w:szCs w:val="22"/>
              </w:rPr>
              <w:t>Test Category ID: 3</w:t>
            </w:r>
          </w:p>
        </w:tc>
        <w:tc>
          <w:tcPr>
            <w:tcW w:w="7650" w:type="dxa"/>
            <w:gridSpan w:val="3"/>
          </w:tcPr>
          <w:p w:rsidR="007C40A9" w:rsidRPr="00D31A81" w:rsidRDefault="007C40A9" w:rsidP="007C40A9">
            <w:pPr>
              <w:pStyle w:val="APANormal"/>
              <w:spacing w:line="276" w:lineRule="auto"/>
              <w:ind w:firstLine="0"/>
              <w:rPr>
                <w:rFonts w:asciiTheme="minorHAnsi" w:hAnsiTheme="minorHAnsi" w:cs="Arial"/>
                <w:sz w:val="22"/>
                <w:szCs w:val="22"/>
              </w:rPr>
            </w:pPr>
            <w:r w:rsidRPr="00D31A81">
              <w:rPr>
                <w:rFonts w:asciiTheme="minorHAnsi" w:hAnsiTheme="minorHAnsi" w:cs="Arial"/>
                <w:b/>
                <w:sz w:val="22"/>
                <w:szCs w:val="22"/>
              </w:rPr>
              <w:t>Description:</w:t>
            </w:r>
            <w:r w:rsidRPr="00D31A81">
              <w:rPr>
                <w:rFonts w:asciiTheme="minorHAnsi" w:hAnsiTheme="minorHAnsi" w:cs="Arial"/>
                <w:sz w:val="22"/>
                <w:szCs w:val="22"/>
              </w:rPr>
              <w:t xml:space="preserve"> Routing Simulation Functionality</w:t>
            </w:r>
          </w:p>
        </w:tc>
      </w:tr>
      <w:tr w:rsidR="007C40A9" w:rsidRPr="00D31A81" w:rsidTr="004006DF">
        <w:tc>
          <w:tcPr>
            <w:tcW w:w="2795" w:type="dxa"/>
            <w:gridSpan w:val="2"/>
          </w:tcPr>
          <w:p w:rsidR="007C40A9" w:rsidRPr="00D31A81" w:rsidRDefault="007C40A9" w:rsidP="007C40A9">
            <w:pPr>
              <w:pStyle w:val="APANormal"/>
              <w:spacing w:line="276" w:lineRule="auto"/>
              <w:ind w:firstLine="0"/>
              <w:rPr>
                <w:rFonts w:asciiTheme="minorHAnsi" w:hAnsiTheme="minorHAnsi" w:cs="Arial"/>
                <w:b/>
                <w:sz w:val="22"/>
                <w:szCs w:val="22"/>
              </w:rPr>
            </w:pPr>
            <w:r w:rsidRPr="00D31A81">
              <w:rPr>
                <w:rFonts w:asciiTheme="minorHAnsi" w:hAnsiTheme="minorHAnsi" w:cs="Arial"/>
                <w:b/>
                <w:sz w:val="22"/>
                <w:szCs w:val="22"/>
              </w:rPr>
              <w:t>Test Case: 3.2</w:t>
            </w:r>
          </w:p>
        </w:tc>
        <w:tc>
          <w:tcPr>
            <w:tcW w:w="7650" w:type="dxa"/>
            <w:gridSpan w:val="3"/>
          </w:tcPr>
          <w:p w:rsidR="007C40A9" w:rsidRPr="00D31A81" w:rsidRDefault="007C40A9" w:rsidP="007C40A9">
            <w:pPr>
              <w:tabs>
                <w:tab w:val="center" w:pos="3717"/>
              </w:tabs>
            </w:pPr>
            <w:r w:rsidRPr="00D31A81">
              <w:rPr>
                <w:rFonts w:cs="Arial"/>
                <w:b/>
              </w:rPr>
              <w:t>Purpose:</w:t>
            </w:r>
            <w:r w:rsidRPr="00D31A81">
              <w:rPr>
                <w:rFonts w:cs="Arial"/>
              </w:rPr>
              <w:t xml:space="preserve"> Verify the internal and external routing algorithms correctly route bags through each routing simulation</w:t>
            </w:r>
          </w:p>
        </w:tc>
      </w:tr>
      <w:tr w:rsidR="007C40A9" w:rsidRPr="00D31A81" w:rsidTr="004006DF">
        <w:tc>
          <w:tcPr>
            <w:tcW w:w="2795" w:type="dxa"/>
            <w:gridSpan w:val="2"/>
          </w:tcPr>
          <w:p w:rsidR="007C40A9" w:rsidRPr="00D31A81" w:rsidRDefault="007C40A9" w:rsidP="007C40A9">
            <w:pPr>
              <w:pStyle w:val="APANormal"/>
              <w:spacing w:line="276" w:lineRule="auto"/>
              <w:ind w:firstLine="0"/>
              <w:rPr>
                <w:rFonts w:asciiTheme="minorHAnsi" w:hAnsiTheme="minorHAnsi" w:cs="Arial"/>
                <w:b/>
                <w:sz w:val="22"/>
                <w:szCs w:val="22"/>
              </w:rPr>
            </w:pPr>
            <w:r w:rsidRPr="00D31A81">
              <w:rPr>
                <w:rFonts w:asciiTheme="minorHAnsi" w:hAnsiTheme="minorHAnsi" w:cs="Arial"/>
                <w:b/>
                <w:sz w:val="22"/>
                <w:szCs w:val="22"/>
              </w:rPr>
              <w:t>Specification: 3.1.3.1</w:t>
            </w:r>
          </w:p>
        </w:tc>
        <w:tc>
          <w:tcPr>
            <w:tcW w:w="7650" w:type="dxa"/>
            <w:gridSpan w:val="3"/>
          </w:tcPr>
          <w:p w:rsidR="007C40A9" w:rsidRPr="00D31A81" w:rsidRDefault="007C40A9" w:rsidP="007C40A9">
            <w:pPr>
              <w:pStyle w:val="APANormal"/>
              <w:spacing w:line="276" w:lineRule="auto"/>
              <w:ind w:firstLine="0"/>
              <w:rPr>
                <w:rFonts w:asciiTheme="minorHAnsi" w:hAnsiTheme="minorHAnsi" w:cs="Arial"/>
                <w:sz w:val="22"/>
                <w:szCs w:val="22"/>
              </w:rPr>
            </w:pPr>
            <w:r w:rsidRPr="00D31A81">
              <w:rPr>
                <w:rFonts w:asciiTheme="minorHAnsi" w:hAnsiTheme="minorHAnsi" w:cs="Arial"/>
                <w:sz w:val="22"/>
                <w:szCs w:val="22"/>
              </w:rPr>
              <w:t>Each bag moves through an internal routing simulation in accordance with its owner’s itinerary</w:t>
            </w:r>
          </w:p>
        </w:tc>
      </w:tr>
      <w:tr w:rsidR="007C40A9" w:rsidRPr="00D31A81" w:rsidTr="004006DF">
        <w:tc>
          <w:tcPr>
            <w:tcW w:w="2795" w:type="dxa"/>
            <w:gridSpan w:val="2"/>
          </w:tcPr>
          <w:p w:rsidR="007C40A9" w:rsidRPr="00D31A81" w:rsidRDefault="007C40A9" w:rsidP="007C40A9">
            <w:pPr>
              <w:pStyle w:val="APANormal"/>
              <w:spacing w:line="276" w:lineRule="auto"/>
              <w:ind w:firstLine="0"/>
              <w:rPr>
                <w:rFonts w:asciiTheme="minorHAnsi" w:hAnsiTheme="minorHAnsi" w:cs="Arial"/>
                <w:b/>
                <w:sz w:val="22"/>
                <w:szCs w:val="22"/>
              </w:rPr>
            </w:pPr>
            <w:r w:rsidRPr="00D31A81">
              <w:rPr>
                <w:rFonts w:asciiTheme="minorHAnsi" w:hAnsiTheme="minorHAnsi" w:cs="Arial"/>
                <w:b/>
                <w:sz w:val="22"/>
                <w:szCs w:val="22"/>
              </w:rPr>
              <w:t>Specification: 3.1.3.2</w:t>
            </w:r>
          </w:p>
        </w:tc>
        <w:tc>
          <w:tcPr>
            <w:tcW w:w="7650" w:type="dxa"/>
            <w:gridSpan w:val="3"/>
          </w:tcPr>
          <w:p w:rsidR="007C40A9" w:rsidRPr="00D31A81" w:rsidRDefault="007C40A9" w:rsidP="007C40A9">
            <w:pPr>
              <w:pStyle w:val="APANormal"/>
              <w:spacing w:line="276" w:lineRule="auto"/>
              <w:ind w:firstLine="0"/>
              <w:rPr>
                <w:rFonts w:asciiTheme="minorHAnsi" w:hAnsiTheme="minorHAnsi" w:cs="Arial"/>
                <w:sz w:val="22"/>
                <w:szCs w:val="22"/>
              </w:rPr>
            </w:pPr>
            <w:r w:rsidRPr="00D31A81">
              <w:rPr>
                <w:rFonts w:asciiTheme="minorHAnsi" w:hAnsiTheme="minorHAnsi" w:cs="Arial"/>
                <w:sz w:val="22"/>
                <w:szCs w:val="22"/>
              </w:rPr>
              <w:t>Each bag moves through an external routing simulation in accordance with its owner’s itinerary</w:t>
            </w:r>
          </w:p>
        </w:tc>
      </w:tr>
      <w:tr w:rsidR="007C40A9" w:rsidRPr="00D31A81" w:rsidTr="004006DF">
        <w:tc>
          <w:tcPr>
            <w:tcW w:w="2795" w:type="dxa"/>
            <w:gridSpan w:val="2"/>
          </w:tcPr>
          <w:p w:rsidR="007C40A9" w:rsidRPr="00D31A81" w:rsidRDefault="007C40A9" w:rsidP="007C40A9">
            <w:pPr>
              <w:pStyle w:val="APANormal"/>
              <w:spacing w:line="276" w:lineRule="auto"/>
              <w:ind w:firstLine="0"/>
              <w:rPr>
                <w:rFonts w:asciiTheme="minorHAnsi" w:hAnsiTheme="minorHAnsi" w:cs="Arial"/>
                <w:b/>
                <w:sz w:val="22"/>
                <w:szCs w:val="22"/>
              </w:rPr>
            </w:pPr>
            <w:r w:rsidRPr="00D31A81">
              <w:rPr>
                <w:rFonts w:asciiTheme="minorHAnsi" w:hAnsiTheme="minorHAnsi" w:cs="Arial"/>
                <w:b/>
                <w:sz w:val="22"/>
                <w:szCs w:val="22"/>
              </w:rPr>
              <w:t>Test Level:</w:t>
            </w:r>
          </w:p>
        </w:tc>
        <w:tc>
          <w:tcPr>
            <w:tcW w:w="7650" w:type="dxa"/>
            <w:gridSpan w:val="3"/>
          </w:tcPr>
          <w:p w:rsidR="007C40A9" w:rsidRPr="00D31A81" w:rsidRDefault="007C40A9" w:rsidP="007C40A9">
            <w:pPr>
              <w:pStyle w:val="APANormal"/>
              <w:spacing w:line="276" w:lineRule="auto"/>
              <w:ind w:firstLine="0"/>
              <w:rPr>
                <w:rFonts w:asciiTheme="minorHAnsi" w:hAnsiTheme="minorHAnsi" w:cs="Arial"/>
                <w:sz w:val="22"/>
                <w:szCs w:val="22"/>
              </w:rPr>
            </w:pPr>
            <w:r w:rsidRPr="00D31A81">
              <w:rPr>
                <w:rFonts w:asciiTheme="minorHAnsi" w:hAnsiTheme="minorHAnsi" w:cs="Arial"/>
                <w:sz w:val="22"/>
                <w:szCs w:val="22"/>
              </w:rPr>
              <w:t>Component</w:t>
            </w:r>
          </w:p>
        </w:tc>
      </w:tr>
      <w:tr w:rsidR="007C40A9" w:rsidRPr="00D31A81" w:rsidTr="004006DF">
        <w:tc>
          <w:tcPr>
            <w:tcW w:w="2795" w:type="dxa"/>
            <w:gridSpan w:val="2"/>
          </w:tcPr>
          <w:p w:rsidR="007C40A9" w:rsidRPr="00D31A81" w:rsidRDefault="007C40A9" w:rsidP="007C40A9">
            <w:pPr>
              <w:pStyle w:val="APANormal"/>
              <w:spacing w:line="276" w:lineRule="auto"/>
              <w:ind w:firstLine="0"/>
              <w:rPr>
                <w:rFonts w:asciiTheme="minorHAnsi" w:hAnsiTheme="minorHAnsi" w:cs="Arial"/>
                <w:b/>
                <w:sz w:val="22"/>
                <w:szCs w:val="22"/>
              </w:rPr>
            </w:pPr>
            <w:r w:rsidRPr="00D31A81">
              <w:rPr>
                <w:rFonts w:asciiTheme="minorHAnsi" w:hAnsiTheme="minorHAnsi" w:cs="Arial"/>
                <w:b/>
                <w:sz w:val="22"/>
                <w:szCs w:val="22"/>
              </w:rPr>
              <w:t>Test Type:</w:t>
            </w:r>
          </w:p>
        </w:tc>
        <w:tc>
          <w:tcPr>
            <w:tcW w:w="7650" w:type="dxa"/>
            <w:gridSpan w:val="3"/>
          </w:tcPr>
          <w:p w:rsidR="007C40A9" w:rsidRPr="00D31A81" w:rsidRDefault="007C40A9" w:rsidP="007C40A9">
            <w:pPr>
              <w:pStyle w:val="APANormal"/>
              <w:spacing w:line="276" w:lineRule="auto"/>
              <w:ind w:firstLine="0"/>
              <w:rPr>
                <w:rFonts w:asciiTheme="minorHAnsi" w:hAnsiTheme="minorHAnsi" w:cs="Arial"/>
                <w:sz w:val="22"/>
                <w:szCs w:val="22"/>
              </w:rPr>
            </w:pPr>
            <w:r w:rsidRPr="00D31A81">
              <w:rPr>
                <w:rFonts w:asciiTheme="minorHAnsi" w:hAnsiTheme="minorHAnsi" w:cs="Arial"/>
                <w:sz w:val="22"/>
                <w:szCs w:val="22"/>
              </w:rPr>
              <w:t>Functional</w:t>
            </w:r>
          </w:p>
        </w:tc>
      </w:tr>
      <w:tr w:rsidR="007C40A9" w:rsidRPr="00D31A81" w:rsidTr="004006DF">
        <w:tc>
          <w:tcPr>
            <w:tcW w:w="2795" w:type="dxa"/>
            <w:gridSpan w:val="2"/>
          </w:tcPr>
          <w:p w:rsidR="007C40A9" w:rsidRPr="00D31A81" w:rsidRDefault="007C40A9" w:rsidP="007C40A9">
            <w:pPr>
              <w:pStyle w:val="APANormal"/>
              <w:spacing w:line="276" w:lineRule="auto"/>
              <w:ind w:firstLine="0"/>
              <w:rPr>
                <w:rFonts w:asciiTheme="minorHAnsi" w:hAnsiTheme="minorHAnsi" w:cs="Arial"/>
                <w:sz w:val="22"/>
                <w:szCs w:val="22"/>
              </w:rPr>
            </w:pPr>
            <w:r w:rsidRPr="00D31A81">
              <w:rPr>
                <w:rFonts w:asciiTheme="minorHAnsi" w:hAnsiTheme="minorHAnsi" w:cs="Arial"/>
                <w:b/>
                <w:sz w:val="22"/>
                <w:szCs w:val="22"/>
              </w:rPr>
              <w:t>Setup Conditions:</w:t>
            </w:r>
          </w:p>
        </w:tc>
        <w:tc>
          <w:tcPr>
            <w:tcW w:w="7650" w:type="dxa"/>
            <w:gridSpan w:val="3"/>
          </w:tcPr>
          <w:p w:rsidR="007C40A9" w:rsidRPr="00D31A81" w:rsidRDefault="007C40A9" w:rsidP="007C40A9">
            <w:pPr>
              <w:pStyle w:val="APANormal"/>
              <w:spacing w:line="276" w:lineRule="auto"/>
              <w:ind w:firstLine="0"/>
              <w:rPr>
                <w:rFonts w:asciiTheme="minorHAnsi" w:hAnsiTheme="minorHAnsi" w:cs="Arial"/>
                <w:sz w:val="22"/>
                <w:szCs w:val="22"/>
              </w:rPr>
            </w:pPr>
            <w:r w:rsidRPr="00D31A81">
              <w:rPr>
                <w:rFonts w:asciiTheme="minorHAnsi" w:hAnsiTheme="minorHAnsi" w:cs="Arial"/>
                <w:sz w:val="22"/>
                <w:szCs w:val="22"/>
              </w:rPr>
              <w:t>Test 3.1 is successfully completed and get needed itinerary information from airport database</w:t>
            </w:r>
          </w:p>
        </w:tc>
      </w:tr>
      <w:tr w:rsidR="007C40A9" w:rsidRPr="00D31A81" w:rsidTr="004006DF">
        <w:tc>
          <w:tcPr>
            <w:tcW w:w="4984" w:type="dxa"/>
            <w:gridSpan w:val="3"/>
          </w:tcPr>
          <w:p w:rsidR="007C40A9" w:rsidRPr="00D31A81" w:rsidRDefault="007C40A9" w:rsidP="007C40A9">
            <w:pPr>
              <w:pStyle w:val="APANormal"/>
              <w:spacing w:line="276" w:lineRule="auto"/>
              <w:ind w:firstLine="0"/>
              <w:rPr>
                <w:rFonts w:asciiTheme="minorHAnsi" w:hAnsiTheme="minorHAnsi" w:cs="Arial"/>
                <w:b/>
                <w:sz w:val="22"/>
                <w:szCs w:val="22"/>
              </w:rPr>
            </w:pPr>
            <w:r w:rsidRPr="00D31A81">
              <w:rPr>
                <w:rFonts w:asciiTheme="minorHAnsi" w:hAnsiTheme="minorHAnsi" w:cs="Arial"/>
                <w:b/>
                <w:sz w:val="22"/>
                <w:szCs w:val="22"/>
              </w:rPr>
              <w:t>Test Case Activity</w:t>
            </w:r>
          </w:p>
        </w:tc>
        <w:tc>
          <w:tcPr>
            <w:tcW w:w="1265" w:type="dxa"/>
          </w:tcPr>
          <w:p w:rsidR="007C40A9" w:rsidRPr="00D31A81" w:rsidRDefault="007C40A9" w:rsidP="007C40A9">
            <w:pPr>
              <w:pStyle w:val="APANormal"/>
              <w:spacing w:line="276" w:lineRule="auto"/>
              <w:ind w:firstLine="0"/>
              <w:rPr>
                <w:rFonts w:asciiTheme="minorHAnsi" w:hAnsiTheme="minorHAnsi" w:cs="Arial"/>
                <w:b/>
                <w:sz w:val="22"/>
                <w:szCs w:val="22"/>
              </w:rPr>
            </w:pPr>
            <w:r w:rsidRPr="00D31A81">
              <w:rPr>
                <w:rFonts w:asciiTheme="minorHAnsi" w:hAnsiTheme="minorHAnsi" w:cs="Arial"/>
                <w:b/>
                <w:sz w:val="22"/>
                <w:szCs w:val="22"/>
              </w:rPr>
              <w:t>Pass/Fail</w:t>
            </w:r>
          </w:p>
        </w:tc>
        <w:tc>
          <w:tcPr>
            <w:tcW w:w="4196" w:type="dxa"/>
          </w:tcPr>
          <w:p w:rsidR="007C40A9" w:rsidRPr="00D31A81" w:rsidRDefault="007C40A9" w:rsidP="007C40A9">
            <w:pPr>
              <w:pStyle w:val="APANormal"/>
              <w:spacing w:line="276" w:lineRule="auto"/>
              <w:ind w:firstLine="0"/>
              <w:rPr>
                <w:rFonts w:asciiTheme="minorHAnsi" w:hAnsiTheme="minorHAnsi" w:cs="Arial"/>
                <w:b/>
                <w:sz w:val="22"/>
                <w:szCs w:val="22"/>
              </w:rPr>
            </w:pPr>
            <w:r w:rsidRPr="00D31A81">
              <w:rPr>
                <w:rFonts w:asciiTheme="minorHAnsi" w:hAnsiTheme="minorHAnsi" w:cs="Arial"/>
                <w:b/>
                <w:sz w:val="22"/>
                <w:szCs w:val="22"/>
              </w:rPr>
              <w:t>Expected Result</w:t>
            </w:r>
          </w:p>
        </w:tc>
      </w:tr>
      <w:tr w:rsidR="007C40A9" w:rsidRPr="00D31A81" w:rsidTr="004006DF">
        <w:tc>
          <w:tcPr>
            <w:tcW w:w="1250" w:type="dxa"/>
          </w:tcPr>
          <w:p w:rsidR="007C40A9" w:rsidRPr="00D31A81" w:rsidRDefault="007C40A9" w:rsidP="007C40A9">
            <w:pPr>
              <w:pStyle w:val="APANormal"/>
              <w:spacing w:line="276" w:lineRule="auto"/>
              <w:ind w:firstLine="0"/>
              <w:rPr>
                <w:rFonts w:asciiTheme="minorHAnsi" w:hAnsiTheme="minorHAnsi" w:cs="Arial"/>
                <w:sz w:val="22"/>
                <w:szCs w:val="22"/>
              </w:rPr>
            </w:pPr>
            <w:r w:rsidRPr="00D31A81">
              <w:rPr>
                <w:rFonts w:asciiTheme="minorHAnsi" w:hAnsiTheme="minorHAnsi" w:cs="Arial"/>
                <w:sz w:val="22"/>
                <w:szCs w:val="22"/>
              </w:rPr>
              <w:t>1</w:t>
            </w:r>
          </w:p>
          <w:p w:rsidR="007C40A9" w:rsidRPr="00D31A81" w:rsidRDefault="007C40A9" w:rsidP="007C40A9">
            <w:pPr>
              <w:pStyle w:val="APANormal"/>
              <w:spacing w:line="276" w:lineRule="auto"/>
              <w:ind w:firstLine="0"/>
              <w:rPr>
                <w:rFonts w:asciiTheme="minorHAnsi" w:hAnsiTheme="minorHAnsi" w:cs="Arial"/>
                <w:sz w:val="22"/>
                <w:szCs w:val="22"/>
              </w:rPr>
            </w:pPr>
          </w:p>
        </w:tc>
        <w:tc>
          <w:tcPr>
            <w:tcW w:w="3734" w:type="dxa"/>
            <w:gridSpan w:val="2"/>
          </w:tcPr>
          <w:p w:rsidR="007C40A9" w:rsidRPr="00D31A81" w:rsidRDefault="007C40A9" w:rsidP="007C40A9">
            <w:r w:rsidRPr="00D31A81">
              <w:t>Generate several non-alert inducing paths for a small set of bags within the internal routing simulation</w:t>
            </w:r>
          </w:p>
        </w:tc>
        <w:tc>
          <w:tcPr>
            <w:tcW w:w="1265" w:type="dxa"/>
          </w:tcPr>
          <w:p w:rsidR="007C40A9" w:rsidRPr="00D31A81" w:rsidRDefault="007C40A9" w:rsidP="007C40A9">
            <w:pPr>
              <w:pStyle w:val="APANormal"/>
              <w:spacing w:line="276" w:lineRule="auto"/>
              <w:ind w:firstLine="0"/>
              <w:rPr>
                <w:rFonts w:asciiTheme="minorHAnsi" w:hAnsiTheme="minorHAnsi" w:cs="Arial"/>
                <w:sz w:val="22"/>
                <w:szCs w:val="22"/>
              </w:rPr>
            </w:pPr>
          </w:p>
        </w:tc>
        <w:tc>
          <w:tcPr>
            <w:tcW w:w="4196" w:type="dxa"/>
          </w:tcPr>
          <w:p w:rsidR="007C40A9" w:rsidRPr="00D31A81" w:rsidRDefault="007C40A9" w:rsidP="007C40A9">
            <w:pPr>
              <w:rPr>
                <w:rFonts w:cs="Arial"/>
              </w:rPr>
            </w:pPr>
            <w:r w:rsidRPr="00D31A81">
              <w:rPr>
                <w:rFonts w:cs="Arial"/>
              </w:rPr>
              <w:t>Each bag arrives at its destination loading bay in line with its owner’s itinerary, and the result is visualized</w:t>
            </w:r>
          </w:p>
        </w:tc>
      </w:tr>
      <w:tr w:rsidR="007C40A9" w:rsidRPr="00D31A81" w:rsidTr="004006DF">
        <w:tc>
          <w:tcPr>
            <w:tcW w:w="1250" w:type="dxa"/>
          </w:tcPr>
          <w:p w:rsidR="007C40A9" w:rsidRPr="00D31A81" w:rsidRDefault="007C40A9" w:rsidP="007C40A9">
            <w:pPr>
              <w:pStyle w:val="APANormal"/>
              <w:spacing w:line="276" w:lineRule="auto"/>
              <w:ind w:firstLine="0"/>
              <w:rPr>
                <w:rFonts w:asciiTheme="minorHAnsi" w:hAnsiTheme="minorHAnsi" w:cs="Arial"/>
                <w:sz w:val="22"/>
                <w:szCs w:val="22"/>
              </w:rPr>
            </w:pPr>
            <w:r w:rsidRPr="00D31A81">
              <w:rPr>
                <w:rFonts w:asciiTheme="minorHAnsi" w:hAnsiTheme="minorHAnsi" w:cs="Arial"/>
                <w:sz w:val="22"/>
                <w:szCs w:val="22"/>
              </w:rPr>
              <w:t>2</w:t>
            </w:r>
          </w:p>
          <w:p w:rsidR="007C40A9" w:rsidRPr="00D31A81" w:rsidRDefault="007C40A9" w:rsidP="007C40A9">
            <w:pPr>
              <w:pStyle w:val="APANormal"/>
              <w:spacing w:line="276" w:lineRule="auto"/>
              <w:ind w:firstLine="0"/>
              <w:rPr>
                <w:rFonts w:asciiTheme="minorHAnsi" w:hAnsiTheme="minorHAnsi" w:cs="Arial"/>
                <w:sz w:val="22"/>
                <w:szCs w:val="22"/>
              </w:rPr>
            </w:pPr>
          </w:p>
        </w:tc>
        <w:tc>
          <w:tcPr>
            <w:tcW w:w="3734" w:type="dxa"/>
            <w:gridSpan w:val="2"/>
          </w:tcPr>
          <w:p w:rsidR="007C40A9" w:rsidRPr="00D31A81" w:rsidRDefault="007C40A9" w:rsidP="007C40A9">
            <w:r w:rsidRPr="00D31A81">
              <w:t>Generate non-alert inducing states for a small set of bags within the cart module of the external routing simulation</w:t>
            </w:r>
          </w:p>
        </w:tc>
        <w:tc>
          <w:tcPr>
            <w:tcW w:w="1265" w:type="dxa"/>
          </w:tcPr>
          <w:p w:rsidR="007C40A9" w:rsidRPr="00D31A81" w:rsidRDefault="007C40A9" w:rsidP="007C40A9">
            <w:pPr>
              <w:pStyle w:val="APANormal"/>
              <w:spacing w:line="276" w:lineRule="auto"/>
              <w:ind w:firstLine="0"/>
              <w:rPr>
                <w:rFonts w:asciiTheme="minorHAnsi" w:hAnsiTheme="minorHAnsi" w:cs="Arial"/>
                <w:sz w:val="22"/>
                <w:szCs w:val="22"/>
              </w:rPr>
            </w:pPr>
          </w:p>
        </w:tc>
        <w:tc>
          <w:tcPr>
            <w:tcW w:w="4196" w:type="dxa"/>
          </w:tcPr>
          <w:p w:rsidR="007C40A9" w:rsidRPr="00D31A81" w:rsidRDefault="007C40A9" w:rsidP="007C40A9">
            <w:pPr>
              <w:rPr>
                <w:rFonts w:cs="Arial"/>
              </w:rPr>
            </w:pPr>
            <w:r w:rsidRPr="00D31A81">
              <w:rPr>
                <w:rFonts w:cs="Arial"/>
              </w:rPr>
              <w:t>Each bag arrives at the correct belt loader in line with its owner’s itinerary, and the result is visualized</w:t>
            </w:r>
          </w:p>
        </w:tc>
      </w:tr>
      <w:tr w:rsidR="007C40A9" w:rsidRPr="00D31A81" w:rsidTr="004006DF">
        <w:tc>
          <w:tcPr>
            <w:tcW w:w="1250" w:type="dxa"/>
          </w:tcPr>
          <w:p w:rsidR="007C40A9" w:rsidRPr="00D31A81" w:rsidRDefault="007C40A9" w:rsidP="007C40A9">
            <w:pPr>
              <w:pStyle w:val="APANormal"/>
              <w:spacing w:line="276" w:lineRule="auto"/>
              <w:ind w:firstLine="0"/>
              <w:rPr>
                <w:rFonts w:asciiTheme="minorHAnsi" w:hAnsiTheme="minorHAnsi" w:cs="Arial"/>
                <w:sz w:val="22"/>
                <w:szCs w:val="22"/>
              </w:rPr>
            </w:pPr>
            <w:r w:rsidRPr="00D31A81">
              <w:rPr>
                <w:rFonts w:asciiTheme="minorHAnsi" w:hAnsiTheme="minorHAnsi" w:cs="Arial"/>
                <w:sz w:val="22"/>
                <w:szCs w:val="22"/>
              </w:rPr>
              <w:t>3</w:t>
            </w:r>
          </w:p>
        </w:tc>
        <w:tc>
          <w:tcPr>
            <w:tcW w:w="3734" w:type="dxa"/>
            <w:gridSpan w:val="2"/>
          </w:tcPr>
          <w:p w:rsidR="007C40A9" w:rsidRPr="00D31A81" w:rsidRDefault="007C40A9" w:rsidP="007C40A9">
            <w:r w:rsidRPr="00D31A81">
              <w:t>Generate non-alert inducing states for a small set of bags within the belt loader module of the external routing simulation</w:t>
            </w:r>
          </w:p>
        </w:tc>
        <w:tc>
          <w:tcPr>
            <w:tcW w:w="1265" w:type="dxa"/>
          </w:tcPr>
          <w:p w:rsidR="007C40A9" w:rsidRPr="00D31A81" w:rsidRDefault="007C40A9" w:rsidP="007C40A9">
            <w:pPr>
              <w:pStyle w:val="APANormal"/>
              <w:spacing w:line="276" w:lineRule="auto"/>
              <w:ind w:firstLine="0"/>
              <w:rPr>
                <w:rFonts w:asciiTheme="minorHAnsi" w:hAnsiTheme="minorHAnsi" w:cs="Arial"/>
                <w:sz w:val="22"/>
                <w:szCs w:val="22"/>
              </w:rPr>
            </w:pPr>
          </w:p>
        </w:tc>
        <w:tc>
          <w:tcPr>
            <w:tcW w:w="4196" w:type="dxa"/>
          </w:tcPr>
          <w:p w:rsidR="007C40A9" w:rsidRPr="00D31A81" w:rsidRDefault="007C40A9" w:rsidP="007C40A9">
            <w:pPr>
              <w:rPr>
                <w:rFonts w:cs="Arial"/>
              </w:rPr>
            </w:pPr>
            <w:r w:rsidRPr="00D31A81">
              <w:rPr>
                <w:rFonts w:cs="Arial"/>
              </w:rPr>
              <w:t>Each bag arrives at its destination aircraft in line with its owner’s itinerary, and the result is visualized</w:t>
            </w:r>
          </w:p>
        </w:tc>
      </w:tr>
    </w:tbl>
    <w:p w:rsidR="007C40A9" w:rsidRPr="00F102BB" w:rsidRDefault="007C40A9" w:rsidP="00F102BB">
      <w:pPr>
        <w:pStyle w:val="Caption"/>
        <w:spacing w:line="276" w:lineRule="auto"/>
        <w:jc w:val="center"/>
      </w:pPr>
      <w:bookmarkStart w:id="32" w:name="_Toc227378690"/>
      <w:bookmarkStart w:id="33" w:name="_Toc228590469"/>
      <w:r w:rsidRPr="002E5B39">
        <w:t xml:space="preserve">Table </w:t>
      </w:r>
      <w:fldSimple w:instr=" SEQ Table \* ARABIC ">
        <w:r w:rsidR="00C87184">
          <w:rPr>
            <w:noProof/>
          </w:rPr>
          <w:t>12</w:t>
        </w:r>
      </w:fldSimple>
      <w:r w:rsidRPr="002E5B39">
        <w:t>. Routing Simulation Functionality</w:t>
      </w:r>
      <w:bookmarkEnd w:id="32"/>
      <w:bookmarkEnd w:id="33"/>
    </w:p>
    <w:p w:rsidR="007C40A9" w:rsidRDefault="007C40A9" w:rsidP="007C40A9"/>
    <w:p w:rsidR="00F102BB" w:rsidRDefault="00F102BB" w:rsidP="007C40A9"/>
    <w:p w:rsidR="00F102BB" w:rsidRDefault="00F102BB" w:rsidP="007C40A9"/>
    <w:p w:rsidR="00F102BB" w:rsidRDefault="00F102BB" w:rsidP="007C40A9"/>
    <w:p w:rsidR="00F102BB" w:rsidRDefault="00F102BB" w:rsidP="007C40A9"/>
    <w:p w:rsidR="00F102BB" w:rsidRPr="00F03C64" w:rsidRDefault="00F102BB" w:rsidP="00F102BB">
      <w:pPr>
        <w:ind w:firstLine="720"/>
        <w:jc w:val="center"/>
        <w:rPr>
          <w:rFonts w:cs="Arial"/>
        </w:rPr>
      </w:pPr>
      <w:r w:rsidRPr="00F03C64">
        <w:rPr>
          <w:rFonts w:cs="Arial"/>
        </w:rPr>
        <w:t>[This space is intentionally left blank]</w:t>
      </w:r>
    </w:p>
    <w:p w:rsidR="00F102BB" w:rsidRDefault="00F102BB" w:rsidP="007C40A9"/>
    <w:p w:rsidR="00F102BB" w:rsidRDefault="00F102BB" w:rsidP="007C40A9"/>
    <w:p w:rsidR="00F102BB" w:rsidRPr="00D31A81" w:rsidRDefault="00F102BB" w:rsidP="007C40A9"/>
    <w:tbl>
      <w:tblPr>
        <w:tblW w:w="10445" w:type="dxa"/>
        <w:tblInd w:w="-5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50"/>
        <w:gridCol w:w="1545"/>
        <w:gridCol w:w="2189"/>
        <w:gridCol w:w="1265"/>
        <w:gridCol w:w="4196"/>
      </w:tblGrid>
      <w:tr w:rsidR="007C40A9" w:rsidRPr="00D31A81" w:rsidTr="004006DF">
        <w:tc>
          <w:tcPr>
            <w:tcW w:w="2795" w:type="dxa"/>
            <w:gridSpan w:val="2"/>
          </w:tcPr>
          <w:p w:rsidR="007C40A9" w:rsidRPr="00D31A81" w:rsidRDefault="007C40A9" w:rsidP="007C40A9">
            <w:pPr>
              <w:pStyle w:val="APANormal"/>
              <w:spacing w:line="276" w:lineRule="auto"/>
              <w:ind w:firstLine="0"/>
              <w:rPr>
                <w:rFonts w:asciiTheme="minorHAnsi" w:hAnsiTheme="minorHAnsi" w:cs="Arial"/>
                <w:b/>
                <w:sz w:val="22"/>
                <w:szCs w:val="22"/>
              </w:rPr>
            </w:pPr>
            <w:r w:rsidRPr="00D31A81">
              <w:rPr>
                <w:rFonts w:asciiTheme="minorHAnsi" w:hAnsiTheme="minorHAnsi" w:cs="Arial"/>
                <w:b/>
                <w:sz w:val="22"/>
                <w:szCs w:val="22"/>
              </w:rPr>
              <w:t>Test Category ID: 4</w:t>
            </w:r>
          </w:p>
        </w:tc>
        <w:tc>
          <w:tcPr>
            <w:tcW w:w="7650" w:type="dxa"/>
            <w:gridSpan w:val="3"/>
          </w:tcPr>
          <w:p w:rsidR="007C40A9" w:rsidRPr="00D31A81" w:rsidRDefault="007C40A9" w:rsidP="007C40A9">
            <w:pPr>
              <w:pStyle w:val="APANormal"/>
              <w:spacing w:line="276" w:lineRule="auto"/>
              <w:ind w:firstLine="0"/>
              <w:rPr>
                <w:rFonts w:asciiTheme="minorHAnsi" w:hAnsiTheme="minorHAnsi" w:cs="Arial"/>
                <w:sz w:val="22"/>
                <w:szCs w:val="22"/>
              </w:rPr>
            </w:pPr>
            <w:r w:rsidRPr="00D31A81">
              <w:rPr>
                <w:rFonts w:asciiTheme="minorHAnsi" w:hAnsiTheme="minorHAnsi" w:cs="Arial"/>
                <w:b/>
                <w:sz w:val="22"/>
                <w:szCs w:val="22"/>
              </w:rPr>
              <w:t>Description:</w:t>
            </w:r>
            <w:r w:rsidRPr="00D31A81">
              <w:rPr>
                <w:rFonts w:asciiTheme="minorHAnsi" w:hAnsiTheme="minorHAnsi" w:cs="Arial"/>
                <w:sz w:val="22"/>
                <w:szCs w:val="22"/>
              </w:rPr>
              <w:t xml:space="preserve"> </w:t>
            </w:r>
            <w:r w:rsidRPr="00D31A81">
              <w:rPr>
                <w:rFonts w:asciiTheme="minorHAnsi" w:hAnsiTheme="minorHAnsi"/>
                <w:sz w:val="22"/>
                <w:szCs w:val="22"/>
              </w:rPr>
              <w:t xml:space="preserve">Alert Generator-to-Database Interface Functionality </w:t>
            </w:r>
          </w:p>
        </w:tc>
      </w:tr>
      <w:tr w:rsidR="007C40A9" w:rsidRPr="00D31A81" w:rsidTr="004006DF">
        <w:tc>
          <w:tcPr>
            <w:tcW w:w="2795" w:type="dxa"/>
            <w:gridSpan w:val="2"/>
          </w:tcPr>
          <w:p w:rsidR="007C40A9" w:rsidRPr="00D31A81" w:rsidRDefault="007C40A9" w:rsidP="007C40A9">
            <w:pPr>
              <w:pStyle w:val="APANormal"/>
              <w:spacing w:line="276" w:lineRule="auto"/>
              <w:ind w:firstLine="0"/>
              <w:rPr>
                <w:rFonts w:asciiTheme="minorHAnsi" w:hAnsiTheme="minorHAnsi" w:cs="Arial"/>
                <w:b/>
                <w:sz w:val="22"/>
                <w:szCs w:val="22"/>
              </w:rPr>
            </w:pPr>
            <w:r w:rsidRPr="00D31A81">
              <w:rPr>
                <w:rFonts w:asciiTheme="minorHAnsi" w:hAnsiTheme="minorHAnsi" w:cs="Arial"/>
                <w:b/>
                <w:sz w:val="22"/>
                <w:szCs w:val="22"/>
              </w:rPr>
              <w:t>Test Case: 4.1</w:t>
            </w:r>
          </w:p>
        </w:tc>
        <w:tc>
          <w:tcPr>
            <w:tcW w:w="7650" w:type="dxa"/>
            <w:gridSpan w:val="3"/>
          </w:tcPr>
          <w:p w:rsidR="007C40A9" w:rsidRPr="00D31A81" w:rsidRDefault="007C40A9" w:rsidP="007C40A9">
            <w:r w:rsidRPr="00D31A81">
              <w:rPr>
                <w:rFonts w:cs="Arial"/>
                <w:b/>
              </w:rPr>
              <w:t>Purpose:</w:t>
            </w:r>
            <w:r w:rsidRPr="00D31A81">
              <w:rPr>
                <w:rFonts w:cs="Arial"/>
              </w:rPr>
              <w:t xml:space="preserve"> </w:t>
            </w:r>
            <w:r w:rsidRPr="00D31A81">
              <w:t>Verify insertion of alerts into AIR Tracker database is successful</w:t>
            </w:r>
          </w:p>
        </w:tc>
      </w:tr>
      <w:tr w:rsidR="007C40A9" w:rsidRPr="00D31A81" w:rsidTr="004006DF">
        <w:tc>
          <w:tcPr>
            <w:tcW w:w="2795" w:type="dxa"/>
            <w:gridSpan w:val="2"/>
          </w:tcPr>
          <w:p w:rsidR="007C40A9" w:rsidRPr="00D31A81" w:rsidRDefault="007C40A9" w:rsidP="007C40A9">
            <w:pPr>
              <w:pStyle w:val="APANormal"/>
              <w:spacing w:line="276" w:lineRule="auto"/>
              <w:ind w:firstLine="0"/>
              <w:rPr>
                <w:rFonts w:asciiTheme="minorHAnsi" w:hAnsiTheme="minorHAnsi" w:cs="Arial"/>
                <w:b/>
                <w:sz w:val="22"/>
                <w:szCs w:val="22"/>
              </w:rPr>
            </w:pPr>
            <w:r w:rsidRPr="00D31A81">
              <w:rPr>
                <w:rFonts w:asciiTheme="minorHAnsi" w:hAnsiTheme="minorHAnsi" w:cs="Arial"/>
                <w:b/>
                <w:sz w:val="22"/>
                <w:szCs w:val="22"/>
              </w:rPr>
              <w:t>Specification: 3.1.4.3</w:t>
            </w:r>
          </w:p>
        </w:tc>
        <w:tc>
          <w:tcPr>
            <w:tcW w:w="7650" w:type="dxa"/>
            <w:gridSpan w:val="3"/>
          </w:tcPr>
          <w:p w:rsidR="007C40A9" w:rsidRPr="00D31A81" w:rsidRDefault="007C40A9" w:rsidP="007C40A9">
            <w:pPr>
              <w:pStyle w:val="APANormal"/>
              <w:spacing w:line="276" w:lineRule="auto"/>
              <w:ind w:firstLine="0"/>
              <w:rPr>
                <w:rFonts w:asciiTheme="minorHAnsi" w:hAnsiTheme="minorHAnsi" w:cs="Arial"/>
                <w:sz w:val="22"/>
                <w:szCs w:val="22"/>
              </w:rPr>
            </w:pPr>
            <w:r w:rsidRPr="00D31A81">
              <w:rPr>
                <w:rFonts w:asciiTheme="minorHAnsi" w:hAnsiTheme="minorHAnsi" w:cs="Arial"/>
                <w:sz w:val="22"/>
                <w:szCs w:val="22"/>
              </w:rPr>
              <w:t>Alert information is inserted into the AIR Tracker database</w:t>
            </w:r>
          </w:p>
        </w:tc>
      </w:tr>
      <w:tr w:rsidR="007C40A9" w:rsidRPr="00D31A81" w:rsidTr="004006DF">
        <w:tc>
          <w:tcPr>
            <w:tcW w:w="2795" w:type="dxa"/>
            <w:gridSpan w:val="2"/>
          </w:tcPr>
          <w:p w:rsidR="007C40A9" w:rsidRPr="00D31A81" w:rsidRDefault="007C40A9" w:rsidP="007C40A9">
            <w:pPr>
              <w:pStyle w:val="APANormal"/>
              <w:spacing w:line="276" w:lineRule="auto"/>
              <w:ind w:firstLine="0"/>
              <w:rPr>
                <w:rFonts w:asciiTheme="minorHAnsi" w:hAnsiTheme="minorHAnsi" w:cs="Arial"/>
                <w:b/>
                <w:sz w:val="22"/>
                <w:szCs w:val="22"/>
              </w:rPr>
            </w:pPr>
            <w:r w:rsidRPr="00D31A81">
              <w:rPr>
                <w:rFonts w:asciiTheme="minorHAnsi" w:hAnsiTheme="minorHAnsi" w:cs="Arial"/>
                <w:b/>
                <w:sz w:val="22"/>
                <w:szCs w:val="22"/>
              </w:rPr>
              <w:t>Test Level:</w:t>
            </w:r>
          </w:p>
        </w:tc>
        <w:tc>
          <w:tcPr>
            <w:tcW w:w="7650" w:type="dxa"/>
            <w:gridSpan w:val="3"/>
          </w:tcPr>
          <w:p w:rsidR="007C40A9" w:rsidRPr="00D31A81" w:rsidRDefault="007C40A9" w:rsidP="007C40A9">
            <w:pPr>
              <w:pStyle w:val="APANormal"/>
              <w:spacing w:line="276" w:lineRule="auto"/>
              <w:ind w:firstLine="0"/>
              <w:rPr>
                <w:rFonts w:asciiTheme="minorHAnsi" w:hAnsiTheme="minorHAnsi" w:cs="Arial"/>
                <w:sz w:val="22"/>
                <w:szCs w:val="22"/>
              </w:rPr>
            </w:pPr>
            <w:r w:rsidRPr="00D31A81">
              <w:rPr>
                <w:rFonts w:asciiTheme="minorHAnsi" w:hAnsiTheme="minorHAnsi" w:cs="Arial"/>
                <w:sz w:val="22"/>
                <w:szCs w:val="22"/>
              </w:rPr>
              <w:t>Component</w:t>
            </w:r>
          </w:p>
        </w:tc>
      </w:tr>
      <w:tr w:rsidR="007C40A9" w:rsidRPr="00D31A81" w:rsidTr="004006DF">
        <w:tc>
          <w:tcPr>
            <w:tcW w:w="2795" w:type="dxa"/>
            <w:gridSpan w:val="2"/>
          </w:tcPr>
          <w:p w:rsidR="007C40A9" w:rsidRPr="00D31A81" w:rsidRDefault="007C40A9" w:rsidP="007C40A9">
            <w:pPr>
              <w:pStyle w:val="APANormal"/>
              <w:spacing w:line="276" w:lineRule="auto"/>
              <w:ind w:firstLine="0"/>
              <w:rPr>
                <w:rFonts w:asciiTheme="minorHAnsi" w:hAnsiTheme="minorHAnsi" w:cs="Arial"/>
                <w:b/>
                <w:sz w:val="22"/>
                <w:szCs w:val="22"/>
              </w:rPr>
            </w:pPr>
            <w:r w:rsidRPr="00D31A81">
              <w:rPr>
                <w:rFonts w:asciiTheme="minorHAnsi" w:hAnsiTheme="minorHAnsi" w:cs="Arial"/>
                <w:b/>
                <w:sz w:val="22"/>
                <w:szCs w:val="22"/>
              </w:rPr>
              <w:t>Test Type:</w:t>
            </w:r>
          </w:p>
        </w:tc>
        <w:tc>
          <w:tcPr>
            <w:tcW w:w="7650" w:type="dxa"/>
            <w:gridSpan w:val="3"/>
          </w:tcPr>
          <w:p w:rsidR="007C40A9" w:rsidRPr="00D31A81" w:rsidRDefault="007C40A9" w:rsidP="007C40A9">
            <w:pPr>
              <w:pStyle w:val="APANormal"/>
              <w:spacing w:line="276" w:lineRule="auto"/>
              <w:ind w:firstLine="0"/>
              <w:rPr>
                <w:rFonts w:asciiTheme="minorHAnsi" w:hAnsiTheme="minorHAnsi" w:cs="Arial"/>
                <w:sz w:val="22"/>
                <w:szCs w:val="22"/>
              </w:rPr>
            </w:pPr>
            <w:r w:rsidRPr="00D31A81">
              <w:rPr>
                <w:rFonts w:asciiTheme="minorHAnsi" w:hAnsiTheme="minorHAnsi" w:cs="Arial"/>
                <w:sz w:val="22"/>
                <w:szCs w:val="22"/>
              </w:rPr>
              <w:t>Functional</w:t>
            </w:r>
          </w:p>
        </w:tc>
      </w:tr>
      <w:tr w:rsidR="007C40A9" w:rsidRPr="00D31A81" w:rsidTr="004006DF">
        <w:tc>
          <w:tcPr>
            <w:tcW w:w="2795" w:type="dxa"/>
            <w:gridSpan w:val="2"/>
          </w:tcPr>
          <w:p w:rsidR="007C40A9" w:rsidRPr="00D31A81" w:rsidRDefault="007C40A9" w:rsidP="007C40A9">
            <w:pPr>
              <w:pStyle w:val="APANormal"/>
              <w:spacing w:line="276" w:lineRule="auto"/>
              <w:ind w:firstLine="0"/>
              <w:rPr>
                <w:rFonts w:asciiTheme="minorHAnsi" w:hAnsiTheme="minorHAnsi" w:cs="Arial"/>
                <w:sz w:val="22"/>
                <w:szCs w:val="22"/>
              </w:rPr>
            </w:pPr>
            <w:r w:rsidRPr="00D31A81">
              <w:rPr>
                <w:rFonts w:asciiTheme="minorHAnsi" w:hAnsiTheme="minorHAnsi" w:cs="Arial"/>
                <w:b/>
                <w:sz w:val="22"/>
                <w:szCs w:val="22"/>
              </w:rPr>
              <w:t>Setup Conditions:</w:t>
            </w:r>
          </w:p>
        </w:tc>
        <w:tc>
          <w:tcPr>
            <w:tcW w:w="7650" w:type="dxa"/>
            <w:gridSpan w:val="3"/>
          </w:tcPr>
          <w:p w:rsidR="007C40A9" w:rsidRPr="00D31A81" w:rsidRDefault="007C40A9" w:rsidP="007C40A9">
            <w:pPr>
              <w:pStyle w:val="APANormal"/>
              <w:spacing w:line="276" w:lineRule="auto"/>
              <w:ind w:firstLine="0"/>
              <w:rPr>
                <w:rFonts w:asciiTheme="minorHAnsi" w:hAnsiTheme="minorHAnsi" w:cs="Arial"/>
                <w:sz w:val="22"/>
                <w:szCs w:val="22"/>
              </w:rPr>
            </w:pPr>
            <w:r w:rsidRPr="00D31A81">
              <w:rPr>
                <w:rFonts w:asciiTheme="minorHAnsi" w:hAnsiTheme="minorHAnsi" w:cs="Arial"/>
                <w:sz w:val="22"/>
                <w:szCs w:val="22"/>
              </w:rPr>
              <w:t>Connectivity to AIR Tracker database returns ‘open’ status</w:t>
            </w:r>
          </w:p>
        </w:tc>
      </w:tr>
      <w:tr w:rsidR="007C40A9" w:rsidRPr="00D31A81" w:rsidTr="004006DF">
        <w:tc>
          <w:tcPr>
            <w:tcW w:w="4984" w:type="dxa"/>
            <w:gridSpan w:val="3"/>
          </w:tcPr>
          <w:p w:rsidR="007C40A9" w:rsidRPr="00D31A81" w:rsidRDefault="007C40A9" w:rsidP="007C40A9">
            <w:pPr>
              <w:pStyle w:val="APANormal"/>
              <w:spacing w:line="276" w:lineRule="auto"/>
              <w:ind w:firstLine="0"/>
              <w:rPr>
                <w:rFonts w:asciiTheme="minorHAnsi" w:hAnsiTheme="minorHAnsi" w:cs="Arial"/>
                <w:b/>
                <w:sz w:val="22"/>
                <w:szCs w:val="22"/>
              </w:rPr>
            </w:pPr>
            <w:r w:rsidRPr="00D31A81">
              <w:rPr>
                <w:rFonts w:asciiTheme="minorHAnsi" w:hAnsiTheme="minorHAnsi" w:cs="Arial"/>
                <w:b/>
                <w:sz w:val="22"/>
                <w:szCs w:val="22"/>
              </w:rPr>
              <w:t>Test Case Activity</w:t>
            </w:r>
          </w:p>
        </w:tc>
        <w:tc>
          <w:tcPr>
            <w:tcW w:w="1265" w:type="dxa"/>
          </w:tcPr>
          <w:p w:rsidR="007C40A9" w:rsidRPr="00D31A81" w:rsidRDefault="007C40A9" w:rsidP="007C40A9">
            <w:pPr>
              <w:pStyle w:val="APANormal"/>
              <w:spacing w:line="276" w:lineRule="auto"/>
              <w:ind w:firstLine="0"/>
              <w:rPr>
                <w:rFonts w:asciiTheme="minorHAnsi" w:hAnsiTheme="minorHAnsi" w:cs="Arial"/>
                <w:b/>
                <w:sz w:val="22"/>
                <w:szCs w:val="22"/>
              </w:rPr>
            </w:pPr>
            <w:r w:rsidRPr="00D31A81">
              <w:rPr>
                <w:rFonts w:asciiTheme="minorHAnsi" w:hAnsiTheme="minorHAnsi" w:cs="Arial"/>
                <w:b/>
                <w:sz w:val="22"/>
                <w:szCs w:val="22"/>
              </w:rPr>
              <w:t>Pass/Fail</w:t>
            </w:r>
          </w:p>
        </w:tc>
        <w:tc>
          <w:tcPr>
            <w:tcW w:w="4196" w:type="dxa"/>
          </w:tcPr>
          <w:p w:rsidR="007C40A9" w:rsidRPr="00D31A81" w:rsidRDefault="007C40A9" w:rsidP="007C40A9">
            <w:pPr>
              <w:pStyle w:val="APANormal"/>
              <w:spacing w:line="276" w:lineRule="auto"/>
              <w:ind w:firstLine="0"/>
              <w:rPr>
                <w:rFonts w:asciiTheme="minorHAnsi" w:hAnsiTheme="minorHAnsi" w:cs="Arial"/>
                <w:b/>
                <w:sz w:val="22"/>
                <w:szCs w:val="22"/>
              </w:rPr>
            </w:pPr>
            <w:r w:rsidRPr="00D31A81">
              <w:rPr>
                <w:rFonts w:asciiTheme="minorHAnsi" w:hAnsiTheme="minorHAnsi" w:cs="Arial"/>
                <w:b/>
                <w:sz w:val="22"/>
                <w:szCs w:val="22"/>
              </w:rPr>
              <w:t>Expected Result</w:t>
            </w:r>
          </w:p>
        </w:tc>
      </w:tr>
      <w:tr w:rsidR="007C40A9" w:rsidRPr="00D31A81" w:rsidTr="004006DF">
        <w:tc>
          <w:tcPr>
            <w:tcW w:w="1250" w:type="dxa"/>
          </w:tcPr>
          <w:p w:rsidR="007C40A9" w:rsidRPr="00D31A81" w:rsidRDefault="007C40A9" w:rsidP="007C40A9">
            <w:pPr>
              <w:pStyle w:val="APANormal"/>
              <w:spacing w:line="276" w:lineRule="auto"/>
              <w:ind w:firstLine="0"/>
              <w:rPr>
                <w:rFonts w:asciiTheme="minorHAnsi" w:hAnsiTheme="minorHAnsi" w:cs="Arial"/>
                <w:sz w:val="22"/>
                <w:szCs w:val="22"/>
              </w:rPr>
            </w:pPr>
            <w:r w:rsidRPr="00D31A81">
              <w:rPr>
                <w:rFonts w:asciiTheme="minorHAnsi" w:hAnsiTheme="minorHAnsi" w:cs="Arial"/>
                <w:sz w:val="22"/>
                <w:szCs w:val="22"/>
              </w:rPr>
              <w:t>1</w:t>
            </w:r>
          </w:p>
          <w:p w:rsidR="007C40A9" w:rsidRPr="00D31A81" w:rsidRDefault="007C40A9" w:rsidP="007C40A9">
            <w:pPr>
              <w:pStyle w:val="APANormal"/>
              <w:spacing w:line="276" w:lineRule="auto"/>
              <w:ind w:firstLine="0"/>
              <w:rPr>
                <w:rFonts w:asciiTheme="minorHAnsi" w:hAnsiTheme="minorHAnsi" w:cs="Arial"/>
                <w:sz w:val="22"/>
                <w:szCs w:val="22"/>
              </w:rPr>
            </w:pPr>
          </w:p>
        </w:tc>
        <w:tc>
          <w:tcPr>
            <w:tcW w:w="3734" w:type="dxa"/>
            <w:gridSpan w:val="2"/>
          </w:tcPr>
          <w:p w:rsidR="007C40A9" w:rsidRPr="00D31A81" w:rsidRDefault="007C40A9" w:rsidP="007C40A9">
            <w:r w:rsidRPr="00D31A81">
              <w:t>Attempt to insert an entry into the AIR Tracker database and output the result to a file</w:t>
            </w:r>
          </w:p>
        </w:tc>
        <w:tc>
          <w:tcPr>
            <w:tcW w:w="1265" w:type="dxa"/>
          </w:tcPr>
          <w:p w:rsidR="007C40A9" w:rsidRPr="00D31A81" w:rsidRDefault="007C40A9" w:rsidP="007C40A9">
            <w:pPr>
              <w:pStyle w:val="APANormal"/>
              <w:spacing w:line="276" w:lineRule="auto"/>
              <w:ind w:firstLine="0"/>
              <w:rPr>
                <w:rFonts w:asciiTheme="minorHAnsi" w:hAnsiTheme="minorHAnsi" w:cs="Arial"/>
                <w:sz w:val="22"/>
                <w:szCs w:val="22"/>
              </w:rPr>
            </w:pPr>
          </w:p>
        </w:tc>
        <w:tc>
          <w:tcPr>
            <w:tcW w:w="4196" w:type="dxa"/>
          </w:tcPr>
          <w:p w:rsidR="007C40A9" w:rsidRPr="00D31A81" w:rsidRDefault="007C40A9" w:rsidP="007C40A9">
            <w:pPr>
              <w:keepNext/>
              <w:rPr>
                <w:rFonts w:cs="Arial"/>
              </w:rPr>
            </w:pPr>
            <w:r w:rsidRPr="00D31A81">
              <w:rPr>
                <w:rFonts w:cs="Arial"/>
              </w:rPr>
              <w:t>Output to text record indicates alert insertion is successful</w:t>
            </w:r>
          </w:p>
        </w:tc>
      </w:tr>
    </w:tbl>
    <w:p w:rsidR="007C40A9" w:rsidRPr="002E5B39" w:rsidRDefault="007C40A9" w:rsidP="007C40A9">
      <w:pPr>
        <w:pStyle w:val="Caption"/>
        <w:spacing w:line="276" w:lineRule="auto"/>
        <w:jc w:val="center"/>
      </w:pPr>
      <w:bookmarkStart w:id="34" w:name="_Toc227378691"/>
      <w:bookmarkStart w:id="35" w:name="_Toc228590470"/>
      <w:r w:rsidRPr="002E5B39">
        <w:t xml:space="preserve">Table </w:t>
      </w:r>
      <w:fldSimple w:instr=" SEQ Table \* ARABIC ">
        <w:r w:rsidR="00C87184">
          <w:rPr>
            <w:noProof/>
          </w:rPr>
          <w:t>13</w:t>
        </w:r>
      </w:fldSimple>
      <w:r w:rsidRPr="002E5B39">
        <w:t>. Alert Generator-to-Database interface Functionality</w:t>
      </w:r>
      <w:bookmarkEnd w:id="34"/>
      <w:bookmarkEnd w:id="35"/>
    </w:p>
    <w:p w:rsidR="007C40A9" w:rsidRPr="00D31A81" w:rsidRDefault="007C40A9" w:rsidP="007C40A9"/>
    <w:tbl>
      <w:tblPr>
        <w:tblW w:w="10445" w:type="dxa"/>
        <w:tblInd w:w="-5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50"/>
        <w:gridCol w:w="1545"/>
        <w:gridCol w:w="2189"/>
        <w:gridCol w:w="1265"/>
        <w:gridCol w:w="4196"/>
      </w:tblGrid>
      <w:tr w:rsidR="007C40A9" w:rsidRPr="00D31A81" w:rsidTr="004006DF">
        <w:tc>
          <w:tcPr>
            <w:tcW w:w="2795" w:type="dxa"/>
            <w:gridSpan w:val="2"/>
          </w:tcPr>
          <w:p w:rsidR="007C40A9" w:rsidRPr="00D31A81" w:rsidRDefault="007C40A9" w:rsidP="007C40A9">
            <w:pPr>
              <w:pStyle w:val="APANormal"/>
              <w:spacing w:line="276" w:lineRule="auto"/>
              <w:ind w:firstLine="0"/>
              <w:rPr>
                <w:rFonts w:asciiTheme="minorHAnsi" w:hAnsiTheme="minorHAnsi" w:cs="Arial"/>
                <w:b/>
                <w:sz w:val="22"/>
                <w:szCs w:val="22"/>
              </w:rPr>
            </w:pPr>
            <w:r w:rsidRPr="00D31A81">
              <w:rPr>
                <w:rFonts w:asciiTheme="minorHAnsi" w:hAnsiTheme="minorHAnsi" w:cs="Arial"/>
                <w:b/>
                <w:sz w:val="22"/>
                <w:szCs w:val="22"/>
              </w:rPr>
              <w:t>Test Category ID: 4</w:t>
            </w:r>
          </w:p>
        </w:tc>
        <w:tc>
          <w:tcPr>
            <w:tcW w:w="7650" w:type="dxa"/>
            <w:gridSpan w:val="3"/>
          </w:tcPr>
          <w:p w:rsidR="007C40A9" w:rsidRPr="00D31A81" w:rsidRDefault="007C40A9" w:rsidP="007C40A9">
            <w:pPr>
              <w:pStyle w:val="APANormal"/>
              <w:spacing w:line="276" w:lineRule="auto"/>
              <w:ind w:firstLine="0"/>
              <w:rPr>
                <w:rFonts w:asciiTheme="minorHAnsi" w:hAnsiTheme="minorHAnsi" w:cs="Arial"/>
                <w:sz w:val="22"/>
                <w:szCs w:val="22"/>
              </w:rPr>
            </w:pPr>
            <w:r w:rsidRPr="00D31A81">
              <w:rPr>
                <w:rFonts w:asciiTheme="minorHAnsi" w:hAnsiTheme="minorHAnsi" w:cs="Arial"/>
                <w:b/>
                <w:sz w:val="22"/>
                <w:szCs w:val="22"/>
              </w:rPr>
              <w:t>Description:</w:t>
            </w:r>
            <w:r w:rsidRPr="00D31A81">
              <w:rPr>
                <w:rFonts w:asciiTheme="minorHAnsi" w:hAnsiTheme="minorHAnsi" w:cs="Arial"/>
                <w:sz w:val="22"/>
                <w:szCs w:val="22"/>
              </w:rPr>
              <w:t xml:space="preserve"> </w:t>
            </w:r>
            <w:r w:rsidRPr="00D31A81">
              <w:rPr>
                <w:rFonts w:asciiTheme="minorHAnsi" w:hAnsiTheme="minorHAnsi"/>
                <w:sz w:val="22"/>
                <w:szCs w:val="22"/>
              </w:rPr>
              <w:t>AIR Tracker Alert Generator Functionality (Internal)</w:t>
            </w:r>
          </w:p>
        </w:tc>
      </w:tr>
      <w:tr w:rsidR="007C40A9" w:rsidRPr="00D31A81" w:rsidTr="004006DF">
        <w:tc>
          <w:tcPr>
            <w:tcW w:w="2795" w:type="dxa"/>
            <w:gridSpan w:val="2"/>
          </w:tcPr>
          <w:p w:rsidR="007C40A9" w:rsidRPr="00D31A81" w:rsidRDefault="007C40A9" w:rsidP="007C40A9">
            <w:pPr>
              <w:pStyle w:val="APANormal"/>
              <w:spacing w:line="276" w:lineRule="auto"/>
              <w:ind w:firstLine="0"/>
              <w:rPr>
                <w:rFonts w:asciiTheme="minorHAnsi" w:hAnsiTheme="minorHAnsi" w:cs="Arial"/>
                <w:b/>
                <w:sz w:val="22"/>
                <w:szCs w:val="22"/>
              </w:rPr>
            </w:pPr>
            <w:r w:rsidRPr="00D31A81">
              <w:rPr>
                <w:rFonts w:asciiTheme="minorHAnsi" w:hAnsiTheme="minorHAnsi" w:cs="Arial"/>
                <w:b/>
                <w:sz w:val="22"/>
                <w:szCs w:val="22"/>
              </w:rPr>
              <w:t>Test Case: 4.2.1</w:t>
            </w:r>
          </w:p>
        </w:tc>
        <w:tc>
          <w:tcPr>
            <w:tcW w:w="7650" w:type="dxa"/>
            <w:gridSpan w:val="3"/>
          </w:tcPr>
          <w:p w:rsidR="007C40A9" w:rsidRPr="00D31A81" w:rsidRDefault="007C40A9" w:rsidP="007C40A9">
            <w:pPr>
              <w:pStyle w:val="APATitlePage"/>
              <w:spacing w:line="276" w:lineRule="auto"/>
              <w:jc w:val="left"/>
              <w:rPr>
                <w:rFonts w:asciiTheme="minorHAnsi" w:hAnsiTheme="minorHAnsi"/>
                <w:sz w:val="22"/>
                <w:szCs w:val="22"/>
              </w:rPr>
            </w:pPr>
            <w:r w:rsidRPr="00D31A81">
              <w:rPr>
                <w:rFonts w:asciiTheme="minorHAnsi" w:hAnsiTheme="minorHAnsi" w:cs="Arial"/>
                <w:b/>
                <w:sz w:val="22"/>
                <w:szCs w:val="22"/>
              </w:rPr>
              <w:t>Purpose:</w:t>
            </w:r>
            <w:r w:rsidRPr="00D31A81">
              <w:rPr>
                <w:rFonts w:asciiTheme="minorHAnsi" w:hAnsiTheme="minorHAnsi" w:cs="Arial"/>
                <w:sz w:val="22"/>
                <w:szCs w:val="22"/>
              </w:rPr>
              <w:t xml:space="preserve"> Determine if AIR Tracker’s alert generation algorithm works correctly with respect to a simulation of internal baggage routing (e.g. baggage routing along a pusher) </w:t>
            </w:r>
          </w:p>
        </w:tc>
      </w:tr>
      <w:tr w:rsidR="007C40A9" w:rsidRPr="00D31A81" w:rsidTr="004006DF">
        <w:tc>
          <w:tcPr>
            <w:tcW w:w="2795" w:type="dxa"/>
            <w:gridSpan w:val="2"/>
          </w:tcPr>
          <w:p w:rsidR="007C40A9" w:rsidRPr="00D31A81" w:rsidRDefault="007C40A9" w:rsidP="007C40A9">
            <w:pPr>
              <w:pStyle w:val="APANormal"/>
              <w:spacing w:line="276" w:lineRule="auto"/>
              <w:ind w:firstLine="0"/>
              <w:rPr>
                <w:rFonts w:asciiTheme="minorHAnsi" w:hAnsiTheme="minorHAnsi" w:cs="Arial"/>
                <w:b/>
                <w:sz w:val="22"/>
                <w:szCs w:val="22"/>
              </w:rPr>
            </w:pPr>
            <w:r w:rsidRPr="00D31A81">
              <w:rPr>
                <w:rFonts w:asciiTheme="minorHAnsi" w:hAnsiTheme="minorHAnsi" w:cs="Arial"/>
                <w:b/>
                <w:sz w:val="22"/>
                <w:szCs w:val="22"/>
              </w:rPr>
              <w:t>Specification: 3.1.4.3.1</w:t>
            </w:r>
          </w:p>
        </w:tc>
        <w:tc>
          <w:tcPr>
            <w:tcW w:w="7650" w:type="dxa"/>
            <w:gridSpan w:val="3"/>
          </w:tcPr>
          <w:p w:rsidR="007C40A9" w:rsidRPr="00D31A81" w:rsidRDefault="007C40A9" w:rsidP="007C40A9">
            <w:pPr>
              <w:pStyle w:val="APANormal"/>
              <w:spacing w:line="276" w:lineRule="auto"/>
              <w:ind w:firstLine="0"/>
              <w:rPr>
                <w:rFonts w:asciiTheme="minorHAnsi" w:hAnsiTheme="minorHAnsi" w:cs="Arial"/>
                <w:sz w:val="22"/>
                <w:szCs w:val="22"/>
              </w:rPr>
            </w:pPr>
            <w:r w:rsidRPr="00D31A81">
              <w:rPr>
                <w:rFonts w:asciiTheme="minorHAnsi" w:hAnsiTheme="minorHAnsi" w:cs="Arial"/>
                <w:sz w:val="22"/>
                <w:szCs w:val="22"/>
              </w:rPr>
              <w:t>A bag is correctly or incorrectly routed throughout the internal structure of the simulated airport according to routing simulation parameters</w:t>
            </w:r>
          </w:p>
        </w:tc>
      </w:tr>
      <w:tr w:rsidR="007C40A9" w:rsidRPr="00D31A81" w:rsidTr="004006DF">
        <w:tc>
          <w:tcPr>
            <w:tcW w:w="2795" w:type="dxa"/>
            <w:gridSpan w:val="2"/>
          </w:tcPr>
          <w:p w:rsidR="007C40A9" w:rsidRPr="00D31A81" w:rsidRDefault="007C40A9" w:rsidP="007C40A9">
            <w:pPr>
              <w:pStyle w:val="APANormal"/>
              <w:spacing w:line="276" w:lineRule="auto"/>
              <w:ind w:firstLine="0"/>
              <w:rPr>
                <w:rFonts w:asciiTheme="minorHAnsi" w:hAnsiTheme="minorHAnsi" w:cs="Arial"/>
                <w:b/>
                <w:sz w:val="22"/>
                <w:szCs w:val="22"/>
              </w:rPr>
            </w:pPr>
            <w:r w:rsidRPr="00D31A81">
              <w:rPr>
                <w:rFonts w:asciiTheme="minorHAnsi" w:hAnsiTheme="minorHAnsi" w:cs="Arial"/>
                <w:b/>
                <w:sz w:val="22"/>
                <w:szCs w:val="22"/>
              </w:rPr>
              <w:t>Test Level:</w:t>
            </w:r>
          </w:p>
        </w:tc>
        <w:tc>
          <w:tcPr>
            <w:tcW w:w="7650" w:type="dxa"/>
            <w:gridSpan w:val="3"/>
          </w:tcPr>
          <w:p w:rsidR="007C40A9" w:rsidRPr="00D31A81" w:rsidRDefault="007C40A9" w:rsidP="007C40A9">
            <w:pPr>
              <w:pStyle w:val="APANormal"/>
              <w:spacing w:line="276" w:lineRule="auto"/>
              <w:ind w:firstLine="0"/>
              <w:rPr>
                <w:rFonts w:asciiTheme="minorHAnsi" w:hAnsiTheme="minorHAnsi" w:cs="Arial"/>
                <w:sz w:val="22"/>
                <w:szCs w:val="22"/>
              </w:rPr>
            </w:pPr>
            <w:r w:rsidRPr="00D31A81">
              <w:rPr>
                <w:rFonts w:asciiTheme="minorHAnsi" w:hAnsiTheme="minorHAnsi" w:cs="Arial"/>
                <w:sz w:val="22"/>
                <w:szCs w:val="22"/>
              </w:rPr>
              <w:t>Component</w:t>
            </w:r>
          </w:p>
        </w:tc>
      </w:tr>
      <w:tr w:rsidR="007C40A9" w:rsidRPr="00D31A81" w:rsidTr="004006DF">
        <w:tc>
          <w:tcPr>
            <w:tcW w:w="2795" w:type="dxa"/>
            <w:gridSpan w:val="2"/>
          </w:tcPr>
          <w:p w:rsidR="007C40A9" w:rsidRPr="00D31A81" w:rsidRDefault="007C40A9" w:rsidP="007C40A9">
            <w:pPr>
              <w:pStyle w:val="APANormal"/>
              <w:spacing w:line="276" w:lineRule="auto"/>
              <w:ind w:firstLine="0"/>
              <w:rPr>
                <w:rFonts w:asciiTheme="minorHAnsi" w:hAnsiTheme="minorHAnsi" w:cs="Arial"/>
                <w:b/>
                <w:sz w:val="22"/>
                <w:szCs w:val="22"/>
              </w:rPr>
            </w:pPr>
            <w:r w:rsidRPr="00D31A81">
              <w:rPr>
                <w:rFonts w:asciiTheme="minorHAnsi" w:hAnsiTheme="minorHAnsi" w:cs="Arial"/>
                <w:b/>
                <w:sz w:val="22"/>
                <w:szCs w:val="22"/>
              </w:rPr>
              <w:t>Test Type:</w:t>
            </w:r>
          </w:p>
        </w:tc>
        <w:tc>
          <w:tcPr>
            <w:tcW w:w="7650" w:type="dxa"/>
            <w:gridSpan w:val="3"/>
          </w:tcPr>
          <w:p w:rsidR="007C40A9" w:rsidRPr="00D31A81" w:rsidRDefault="007C40A9" w:rsidP="007C40A9">
            <w:pPr>
              <w:pStyle w:val="APANormal"/>
              <w:spacing w:line="276" w:lineRule="auto"/>
              <w:ind w:firstLine="0"/>
              <w:rPr>
                <w:rFonts w:asciiTheme="minorHAnsi" w:hAnsiTheme="minorHAnsi" w:cs="Arial"/>
                <w:sz w:val="22"/>
                <w:szCs w:val="22"/>
              </w:rPr>
            </w:pPr>
            <w:r w:rsidRPr="00D31A81">
              <w:rPr>
                <w:rFonts w:asciiTheme="minorHAnsi" w:hAnsiTheme="minorHAnsi" w:cs="Arial"/>
                <w:sz w:val="22"/>
                <w:szCs w:val="22"/>
              </w:rPr>
              <w:t>Functional</w:t>
            </w:r>
          </w:p>
        </w:tc>
      </w:tr>
      <w:tr w:rsidR="007C40A9" w:rsidRPr="00D31A81" w:rsidTr="004006DF">
        <w:tc>
          <w:tcPr>
            <w:tcW w:w="2795" w:type="dxa"/>
            <w:gridSpan w:val="2"/>
          </w:tcPr>
          <w:p w:rsidR="007C40A9" w:rsidRPr="00D31A81" w:rsidRDefault="007C40A9" w:rsidP="007C40A9">
            <w:pPr>
              <w:pStyle w:val="APANormal"/>
              <w:spacing w:line="276" w:lineRule="auto"/>
              <w:ind w:firstLine="0"/>
              <w:rPr>
                <w:rFonts w:asciiTheme="minorHAnsi" w:hAnsiTheme="minorHAnsi" w:cs="Arial"/>
                <w:sz w:val="22"/>
                <w:szCs w:val="22"/>
              </w:rPr>
            </w:pPr>
            <w:r w:rsidRPr="00D31A81">
              <w:rPr>
                <w:rFonts w:asciiTheme="minorHAnsi" w:hAnsiTheme="minorHAnsi" w:cs="Arial"/>
                <w:b/>
                <w:sz w:val="22"/>
                <w:szCs w:val="22"/>
              </w:rPr>
              <w:t>Setup Conditions:</w:t>
            </w:r>
          </w:p>
        </w:tc>
        <w:tc>
          <w:tcPr>
            <w:tcW w:w="7650" w:type="dxa"/>
            <w:gridSpan w:val="3"/>
          </w:tcPr>
          <w:p w:rsidR="007C40A9" w:rsidRPr="00D31A81" w:rsidRDefault="007C40A9" w:rsidP="007C40A9">
            <w:pPr>
              <w:pStyle w:val="APANormal"/>
              <w:spacing w:line="276" w:lineRule="auto"/>
              <w:ind w:firstLine="0"/>
              <w:rPr>
                <w:rFonts w:asciiTheme="minorHAnsi" w:hAnsiTheme="minorHAnsi" w:cs="Arial"/>
                <w:sz w:val="22"/>
                <w:szCs w:val="22"/>
              </w:rPr>
            </w:pPr>
            <w:r w:rsidRPr="00D31A81">
              <w:rPr>
                <w:rFonts w:asciiTheme="minorHAnsi" w:hAnsiTheme="minorHAnsi" w:cs="Arial"/>
                <w:sz w:val="22"/>
                <w:szCs w:val="22"/>
              </w:rPr>
              <w:t>Internal routing simulation (AIR Tracker application on main computer) is running; Test 3.1 is successfully completed</w:t>
            </w:r>
          </w:p>
        </w:tc>
      </w:tr>
      <w:tr w:rsidR="007C40A9" w:rsidRPr="00D31A81" w:rsidTr="004006DF">
        <w:tc>
          <w:tcPr>
            <w:tcW w:w="4984" w:type="dxa"/>
            <w:gridSpan w:val="3"/>
          </w:tcPr>
          <w:p w:rsidR="007C40A9" w:rsidRPr="00D31A81" w:rsidRDefault="007C40A9" w:rsidP="007C40A9">
            <w:pPr>
              <w:pStyle w:val="APANormal"/>
              <w:spacing w:line="276" w:lineRule="auto"/>
              <w:ind w:firstLine="0"/>
              <w:rPr>
                <w:rFonts w:asciiTheme="minorHAnsi" w:hAnsiTheme="minorHAnsi" w:cs="Arial"/>
                <w:b/>
                <w:sz w:val="22"/>
                <w:szCs w:val="22"/>
              </w:rPr>
            </w:pPr>
            <w:r w:rsidRPr="00D31A81">
              <w:rPr>
                <w:rFonts w:asciiTheme="minorHAnsi" w:hAnsiTheme="minorHAnsi" w:cs="Arial"/>
                <w:b/>
                <w:sz w:val="22"/>
                <w:szCs w:val="22"/>
              </w:rPr>
              <w:t>Test Case Activity</w:t>
            </w:r>
          </w:p>
        </w:tc>
        <w:tc>
          <w:tcPr>
            <w:tcW w:w="1265" w:type="dxa"/>
          </w:tcPr>
          <w:p w:rsidR="007C40A9" w:rsidRPr="00D31A81" w:rsidRDefault="007C40A9" w:rsidP="007C40A9">
            <w:pPr>
              <w:pStyle w:val="APANormal"/>
              <w:spacing w:line="276" w:lineRule="auto"/>
              <w:ind w:firstLine="0"/>
              <w:rPr>
                <w:rFonts w:asciiTheme="minorHAnsi" w:hAnsiTheme="minorHAnsi" w:cs="Arial"/>
                <w:b/>
                <w:sz w:val="22"/>
                <w:szCs w:val="22"/>
              </w:rPr>
            </w:pPr>
            <w:r w:rsidRPr="00D31A81">
              <w:rPr>
                <w:rFonts w:asciiTheme="minorHAnsi" w:hAnsiTheme="minorHAnsi" w:cs="Arial"/>
                <w:b/>
                <w:sz w:val="22"/>
                <w:szCs w:val="22"/>
              </w:rPr>
              <w:t>Pass/Fail</w:t>
            </w:r>
          </w:p>
        </w:tc>
        <w:tc>
          <w:tcPr>
            <w:tcW w:w="4196" w:type="dxa"/>
          </w:tcPr>
          <w:p w:rsidR="007C40A9" w:rsidRPr="00D31A81" w:rsidRDefault="007C40A9" w:rsidP="007C40A9">
            <w:pPr>
              <w:pStyle w:val="APANormal"/>
              <w:spacing w:line="276" w:lineRule="auto"/>
              <w:ind w:firstLine="0"/>
              <w:rPr>
                <w:rFonts w:asciiTheme="minorHAnsi" w:hAnsiTheme="minorHAnsi" w:cs="Arial"/>
                <w:b/>
                <w:sz w:val="22"/>
                <w:szCs w:val="22"/>
              </w:rPr>
            </w:pPr>
            <w:r w:rsidRPr="00D31A81">
              <w:rPr>
                <w:rFonts w:asciiTheme="minorHAnsi" w:hAnsiTheme="minorHAnsi" w:cs="Arial"/>
                <w:b/>
                <w:sz w:val="22"/>
                <w:szCs w:val="22"/>
              </w:rPr>
              <w:t>Expected Result</w:t>
            </w:r>
          </w:p>
        </w:tc>
      </w:tr>
      <w:tr w:rsidR="007C40A9" w:rsidRPr="00D31A81" w:rsidTr="004006DF">
        <w:tc>
          <w:tcPr>
            <w:tcW w:w="1250" w:type="dxa"/>
          </w:tcPr>
          <w:p w:rsidR="007C40A9" w:rsidRPr="00D31A81" w:rsidRDefault="007C40A9" w:rsidP="007C40A9">
            <w:pPr>
              <w:pStyle w:val="APANormal"/>
              <w:spacing w:line="276" w:lineRule="auto"/>
              <w:ind w:firstLine="0"/>
              <w:rPr>
                <w:rFonts w:asciiTheme="minorHAnsi" w:hAnsiTheme="minorHAnsi" w:cs="Arial"/>
                <w:sz w:val="22"/>
                <w:szCs w:val="22"/>
              </w:rPr>
            </w:pPr>
            <w:r w:rsidRPr="00D31A81">
              <w:rPr>
                <w:rFonts w:asciiTheme="minorHAnsi" w:hAnsiTheme="minorHAnsi" w:cs="Arial"/>
                <w:sz w:val="22"/>
                <w:szCs w:val="22"/>
              </w:rPr>
              <w:t>1</w:t>
            </w:r>
          </w:p>
          <w:p w:rsidR="007C40A9" w:rsidRPr="00D31A81" w:rsidRDefault="007C40A9" w:rsidP="007C40A9">
            <w:pPr>
              <w:pStyle w:val="APANormal"/>
              <w:spacing w:line="276" w:lineRule="auto"/>
              <w:ind w:firstLine="0"/>
              <w:rPr>
                <w:rFonts w:asciiTheme="minorHAnsi" w:hAnsiTheme="minorHAnsi" w:cs="Arial"/>
                <w:sz w:val="22"/>
                <w:szCs w:val="22"/>
              </w:rPr>
            </w:pPr>
          </w:p>
        </w:tc>
        <w:tc>
          <w:tcPr>
            <w:tcW w:w="3734" w:type="dxa"/>
            <w:gridSpan w:val="2"/>
          </w:tcPr>
          <w:p w:rsidR="007C40A9" w:rsidRPr="00D31A81" w:rsidRDefault="007C40A9" w:rsidP="007C40A9">
            <w:r w:rsidRPr="00D31A81">
              <w:t>Generate a trajectory in line with the bag’s expected path along the pusher</w:t>
            </w:r>
          </w:p>
        </w:tc>
        <w:tc>
          <w:tcPr>
            <w:tcW w:w="1265" w:type="dxa"/>
          </w:tcPr>
          <w:p w:rsidR="007C40A9" w:rsidRPr="00D31A81" w:rsidRDefault="007C40A9" w:rsidP="007C40A9">
            <w:pPr>
              <w:pStyle w:val="APANormal"/>
              <w:spacing w:line="276" w:lineRule="auto"/>
              <w:ind w:firstLine="0"/>
              <w:rPr>
                <w:rFonts w:asciiTheme="minorHAnsi" w:hAnsiTheme="minorHAnsi" w:cs="Arial"/>
                <w:sz w:val="22"/>
                <w:szCs w:val="22"/>
              </w:rPr>
            </w:pPr>
          </w:p>
        </w:tc>
        <w:tc>
          <w:tcPr>
            <w:tcW w:w="4196" w:type="dxa"/>
          </w:tcPr>
          <w:p w:rsidR="007C40A9" w:rsidRPr="00D31A81" w:rsidRDefault="007C40A9" w:rsidP="007C40A9">
            <w:pPr>
              <w:rPr>
                <w:rFonts w:cs="Arial"/>
              </w:rPr>
            </w:pPr>
            <w:r w:rsidRPr="00D31A81">
              <w:rPr>
                <w:rFonts w:cs="Arial"/>
              </w:rPr>
              <w:t>No alert is triggered or inserted into the AIR Tracker database, and no alert is visualized</w:t>
            </w:r>
          </w:p>
        </w:tc>
      </w:tr>
      <w:tr w:rsidR="007C40A9" w:rsidRPr="00D31A81" w:rsidTr="004006DF">
        <w:tc>
          <w:tcPr>
            <w:tcW w:w="1250" w:type="dxa"/>
          </w:tcPr>
          <w:p w:rsidR="007C40A9" w:rsidRPr="00D31A81" w:rsidRDefault="007C40A9" w:rsidP="007C40A9">
            <w:pPr>
              <w:pStyle w:val="APANormal"/>
              <w:spacing w:line="276" w:lineRule="auto"/>
              <w:ind w:firstLine="0"/>
              <w:rPr>
                <w:rFonts w:asciiTheme="minorHAnsi" w:hAnsiTheme="minorHAnsi" w:cs="Arial"/>
                <w:sz w:val="22"/>
                <w:szCs w:val="22"/>
              </w:rPr>
            </w:pPr>
            <w:r w:rsidRPr="00D31A81">
              <w:rPr>
                <w:rFonts w:asciiTheme="minorHAnsi" w:hAnsiTheme="minorHAnsi" w:cs="Arial"/>
                <w:sz w:val="22"/>
                <w:szCs w:val="22"/>
              </w:rPr>
              <w:t>2</w:t>
            </w:r>
          </w:p>
          <w:p w:rsidR="007C40A9" w:rsidRPr="00D31A81" w:rsidRDefault="007C40A9" w:rsidP="007C40A9">
            <w:pPr>
              <w:pStyle w:val="APANormal"/>
              <w:spacing w:line="276" w:lineRule="auto"/>
              <w:ind w:firstLine="0"/>
              <w:rPr>
                <w:rFonts w:asciiTheme="minorHAnsi" w:hAnsiTheme="minorHAnsi" w:cs="Arial"/>
                <w:sz w:val="22"/>
                <w:szCs w:val="22"/>
              </w:rPr>
            </w:pPr>
          </w:p>
        </w:tc>
        <w:tc>
          <w:tcPr>
            <w:tcW w:w="3734" w:type="dxa"/>
            <w:gridSpan w:val="2"/>
          </w:tcPr>
          <w:p w:rsidR="007C40A9" w:rsidRPr="00D31A81" w:rsidRDefault="007C40A9" w:rsidP="007C40A9">
            <w:r w:rsidRPr="00D31A81">
              <w:t>Generate a trajectory out of line with the bag’s expected path along the pusher</w:t>
            </w:r>
          </w:p>
        </w:tc>
        <w:tc>
          <w:tcPr>
            <w:tcW w:w="1265" w:type="dxa"/>
          </w:tcPr>
          <w:p w:rsidR="007C40A9" w:rsidRPr="00D31A81" w:rsidRDefault="007C40A9" w:rsidP="007C40A9">
            <w:pPr>
              <w:pStyle w:val="APANormal"/>
              <w:spacing w:line="276" w:lineRule="auto"/>
              <w:ind w:firstLine="0"/>
              <w:rPr>
                <w:rFonts w:asciiTheme="minorHAnsi" w:hAnsiTheme="minorHAnsi" w:cs="Arial"/>
                <w:sz w:val="22"/>
                <w:szCs w:val="22"/>
              </w:rPr>
            </w:pPr>
          </w:p>
        </w:tc>
        <w:tc>
          <w:tcPr>
            <w:tcW w:w="4196" w:type="dxa"/>
          </w:tcPr>
          <w:p w:rsidR="007C40A9" w:rsidRPr="00D31A81" w:rsidRDefault="007C40A9" w:rsidP="007C40A9">
            <w:pPr>
              <w:keepNext/>
            </w:pPr>
            <w:r w:rsidRPr="00D31A81">
              <w:t>An alert is triggered and inserted into the AIR Tracker database, and an alert is visualized</w:t>
            </w:r>
          </w:p>
        </w:tc>
      </w:tr>
    </w:tbl>
    <w:p w:rsidR="007C40A9" w:rsidRPr="002E5B39" w:rsidRDefault="007C40A9" w:rsidP="007C40A9">
      <w:pPr>
        <w:pStyle w:val="Caption"/>
        <w:spacing w:line="276" w:lineRule="auto"/>
        <w:jc w:val="center"/>
      </w:pPr>
      <w:bookmarkStart w:id="36" w:name="_Toc227378692"/>
      <w:bookmarkStart w:id="37" w:name="_Toc228590471"/>
      <w:r w:rsidRPr="002E5B39">
        <w:t xml:space="preserve">Table </w:t>
      </w:r>
      <w:fldSimple w:instr=" SEQ Table \* ARABIC ">
        <w:r w:rsidR="00C87184">
          <w:rPr>
            <w:noProof/>
          </w:rPr>
          <w:t>14</w:t>
        </w:r>
      </w:fldSimple>
      <w:r w:rsidRPr="002E5B39">
        <w:t>. AIR Tracker Alert Generator Functionality (Internal)</w:t>
      </w:r>
      <w:bookmarkEnd w:id="36"/>
      <w:bookmarkEnd w:id="37"/>
    </w:p>
    <w:p w:rsidR="007C40A9" w:rsidRPr="00D31A81" w:rsidRDefault="007C40A9" w:rsidP="007C40A9"/>
    <w:p w:rsidR="007C40A9" w:rsidRPr="00D31A81" w:rsidRDefault="007C40A9" w:rsidP="007C40A9"/>
    <w:p w:rsidR="007C40A9" w:rsidRPr="00D31A81" w:rsidRDefault="007C40A9" w:rsidP="007C40A9"/>
    <w:p w:rsidR="007C40A9" w:rsidRPr="00D31A81" w:rsidRDefault="007C40A9" w:rsidP="007C40A9"/>
    <w:p w:rsidR="007C40A9" w:rsidRPr="00D31A81" w:rsidRDefault="007C40A9" w:rsidP="007C40A9"/>
    <w:tbl>
      <w:tblPr>
        <w:tblW w:w="10445" w:type="dxa"/>
        <w:tblInd w:w="-5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50"/>
        <w:gridCol w:w="1545"/>
        <w:gridCol w:w="2189"/>
        <w:gridCol w:w="1265"/>
        <w:gridCol w:w="4196"/>
      </w:tblGrid>
      <w:tr w:rsidR="007C40A9" w:rsidRPr="00D31A81" w:rsidTr="004006DF">
        <w:tc>
          <w:tcPr>
            <w:tcW w:w="2795" w:type="dxa"/>
            <w:gridSpan w:val="2"/>
          </w:tcPr>
          <w:p w:rsidR="007C40A9" w:rsidRPr="00D31A81" w:rsidRDefault="007C40A9" w:rsidP="007C40A9">
            <w:pPr>
              <w:pStyle w:val="APANormal"/>
              <w:spacing w:line="276" w:lineRule="auto"/>
              <w:ind w:firstLine="0"/>
              <w:rPr>
                <w:rFonts w:asciiTheme="minorHAnsi" w:hAnsiTheme="minorHAnsi" w:cs="Arial"/>
                <w:b/>
                <w:sz w:val="22"/>
                <w:szCs w:val="22"/>
              </w:rPr>
            </w:pPr>
            <w:r w:rsidRPr="00D31A81">
              <w:rPr>
                <w:rFonts w:asciiTheme="minorHAnsi" w:hAnsiTheme="minorHAnsi" w:cs="Arial"/>
                <w:b/>
                <w:sz w:val="22"/>
                <w:szCs w:val="22"/>
              </w:rPr>
              <w:t>Test Category ID: 4</w:t>
            </w:r>
          </w:p>
        </w:tc>
        <w:tc>
          <w:tcPr>
            <w:tcW w:w="7650" w:type="dxa"/>
            <w:gridSpan w:val="3"/>
          </w:tcPr>
          <w:p w:rsidR="007C40A9" w:rsidRPr="00D31A81" w:rsidRDefault="007C40A9" w:rsidP="007C40A9">
            <w:pPr>
              <w:pStyle w:val="APANormal"/>
              <w:spacing w:line="276" w:lineRule="auto"/>
              <w:ind w:firstLine="0"/>
              <w:rPr>
                <w:rFonts w:asciiTheme="minorHAnsi" w:hAnsiTheme="minorHAnsi" w:cs="Arial"/>
                <w:sz w:val="22"/>
                <w:szCs w:val="22"/>
              </w:rPr>
            </w:pPr>
            <w:r w:rsidRPr="00D31A81">
              <w:rPr>
                <w:rFonts w:asciiTheme="minorHAnsi" w:hAnsiTheme="minorHAnsi" w:cs="Arial"/>
                <w:b/>
                <w:sz w:val="22"/>
                <w:szCs w:val="22"/>
              </w:rPr>
              <w:t>Description:</w:t>
            </w:r>
            <w:r w:rsidRPr="00D31A81">
              <w:rPr>
                <w:rFonts w:asciiTheme="minorHAnsi" w:hAnsiTheme="minorHAnsi" w:cs="Arial"/>
                <w:sz w:val="22"/>
                <w:szCs w:val="22"/>
              </w:rPr>
              <w:t xml:space="preserve"> </w:t>
            </w:r>
            <w:r w:rsidRPr="00D31A81">
              <w:rPr>
                <w:rFonts w:asciiTheme="minorHAnsi" w:hAnsiTheme="minorHAnsi"/>
                <w:sz w:val="22"/>
                <w:szCs w:val="22"/>
              </w:rPr>
              <w:t>AIR Tracker Alert Generator Functionality (External)</w:t>
            </w:r>
          </w:p>
        </w:tc>
      </w:tr>
      <w:tr w:rsidR="007C40A9" w:rsidRPr="00D31A81" w:rsidTr="004006DF">
        <w:tc>
          <w:tcPr>
            <w:tcW w:w="2795" w:type="dxa"/>
            <w:gridSpan w:val="2"/>
          </w:tcPr>
          <w:p w:rsidR="007C40A9" w:rsidRPr="00D31A81" w:rsidRDefault="007C40A9" w:rsidP="007C40A9">
            <w:pPr>
              <w:pStyle w:val="APANormal"/>
              <w:spacing w:line="276" w:lineRule="auto"/>
              <w:ind w:firstLine="0"/>
              <w:rPr>
                <w:rFonts w:asciiTheme="minorHAnsi" w:hAnsiTheme="minorHAnsi" w:cs="Arial"/>
                <w:b/>
                <w:sz w:val="22"/>
                <w:szCs w:val="22"/>
              </w:rPr>
            </w:pPr>
            <w:r w:rsidRPr="00D31A81">
              <w:rPr>
                <w:rFonts w:asciiTheme="minorHAnsi" w:hAnsiTheme="minorHAnsi" w:cs="Arial"/>
                <w:b/>
                <w:sz w:val="22"/>
                <w:szCs w:val="22"/>
              </w:rPr>
              <w:t>Test Case: 4.2.2</w:t>
            </w:r>
          </w:p>
        </w:tc>
        <w:tc>
          <w:tcPr>
            <w:tcW w:w="7650" w:type="dxa"/>
            <w:gridSpan w:val="3"/>
          </w:tcPr>
          <w:p w:rsidR="007C40A9" w:rsidRPr="00D31A81" w:rsidRDefault="007C40A9" w:rsidP="007C40A9">
            <w:pPr>
              <w:pStyle w:val="APATitlePage"/>
              <w:spacing w:line="276" w:lineRule="auto"/>
              <w:jc w:val="left"/>
              <w:rPr>
                <w:rFonts w:asciiTheme="minorHAnsi" w:hAnsiTheme="minorHAnsi"/>
                <w:sz w:val="22"/>
                <w:szCs w:val="22"/>
              </w:rPr>
            </w:pPr>
            <w:r w:rsidRPr="00D31A81">
              <w:rPr>
                <w:rFonts w:asciiTheme="minorHAnsi" w:hAnsiTheme="minorHAnsi" w:cs="Arial"/>
                <w:b/>
                <w:sz w:val="22"/>
                <w:szCs w:val="22"/>
              </w:rPr>
              <w:t>Purpose:</w:t>
            </w:r>
            <w:r w:rsidRPr="00D31A81">
              <w:rPr>
                <w:rFonts w:asciiTheme="minorHAnsi" w:hAnsiTheme="minorHAnsi" w:cs="Arial"/>
                <w:sz w:val="22"/>
                <w:szCs w:val="22"/>
              </w:rPr>
              <w:t xml:space="preserve"> Determine if AIR Tracker’s alert generation algorithm works correctly with respect to a simulation of external baggage routing </w:t>
            </w:r>
          </w:p>
        </w:tc>
      </w:tr>
      <w:tr w:rsidR="007C40A9" w:rsidRPr="00D31A81" w:rsidTr="004006DF">
        <w:tc>
          <w:tcPr>
            <w:tcW w:w="2795" w:type="dxa"/>
            <w:gridSpan w:val="2"/>
          </w:tcPr>
          <w:p w:rsidR="007C40A9" w:rsidRPr="00D31A81" w:rsidRDefault="007C40A9" w:rsidP="007C40A9">
            <w:pPr>
              <w:pStyle w:val="APANormal"/>
              <w:spacing w:line="276" w:lineRule="auto"/>
              <w:ind w:firstLine="0"/>
              <w:rPr>
                <w:rFonts w:asciiTheme="minorHAnsi" w:hAnsiTheme="minorHAnsi" w:cs="Arial"/>
                <w:b/>
                <w:sz w:val="22"/>
                <w:szCs w:val="22"/>
              </w:rPr>
            </w:pPr>
            <w:r w:rsidRPr="00D31A81">
              <w:rPr>
                <w:rFonts w:asciiTheme="minorHAnsi" w:hAnsiTheme="minorHAnsi" w:cs="Arial"/>
                <w:b/>
                <w:sz w:val="22"/>
                <w:szCs w:val="22"/>
              </w:rPr>
              <w:t>Specification: 3.1.4.3.2</w:t>
            </w:r>
          </w:p>
        </w:tc>
        <w:tc>
          <w:tcPr>
            <w:tcW w:w="7650" w:type="dxa"/>
            <w:gridSpan w:val="3"/>
          </w:tcPr>
          <w:p w:rsidR="007C40A9" w:rsidRPr="00D31A81" w:rsidRDefault="007C40A9" w:rsidP="007C40A9">
            <w:pPr>
              <w:pStyle w:val="APANormal"/>
              <w:spacing w:line="276" w:lineRule="auto"/>
              <w:ind w:firstLine="0"/>
              <w:rPr>
                <w:rFonts w:asciiTheme="minorHAnsi" w:hAnsiTheme="minorHAnsi" w:cs="Arial"/>
                <w:sz w:val="22"/>
                <w:szCs w:val="22"/>
              </w:rPr>
            </w:pPr>
            <w:r w:rsidRPr="00D31A81">
              <w:rPr>
                <w:rFonts w:asciiTheme="minorHAnsi" w:hAnsiTheme="minorHAnsi" w:cs="Arial"/>
                <w:sz w:val="22"/>
                <w:szCs w:val="22"/>
              </w:rPr>
              <w:t>A bag is correctly or incorrectly routed throughout the external structure of the simulated airport according to routing simulation parameters</w:t>
            </w:r>
          </w:p>
        </w:tc>
      </w:tr>
      <w:tr w:rsidR="007C40A9" w:rsidRPr="00D31A81" w:rsidTr="004006DF">
        <w:tc>
          <w:tcPr>
            <w:tcW w:w="2795" w:type="dxa"/>
            <w:gridSpan w:val="2"/>
          </w:tcPr>
          <w:p w:rsidR="007C40A9" w:rsidRPr="00D31A81" w:rsidRDefault="007C40A9" w:rsidP="007C40A9">
            <w:pPr>
              <w:pStyle w:val="APANormal"/>
              <w:spacing w:line="276" w:lineRule="auto"/>
              <w:ind w:firstLine="0"/>
              <w:rPr>
                <w:rFonts w:asciiTheme="minorHAnsi" w:hAnsiTheme="minorHAnsi" w:cs="Arial"/>
                <w:b/>
                <w:sz w:val="22"/>
                <w:szCs w:val="22"/>
              </w:rPr>
            </w:pPr>
            <w:r w:rsidRPr="00D31A81">
              <w:rPr>
                <w:rFonts w:asciiTheme="minorHAnsi" w:hAnsiTheme="minorHAnsi" w:cs="Arial"/>
                <w:b/>
                <w:sz w:val="22"/>
                <w:szCs w:val="22"/>
              </w:rPr>
              <w:t>Test Level:</w:t>
            </w:r>
          </w:p>
        </w:tc>
        <w:tc>
          <w:tcPr>
            <w:tcW w:w="7650" w:type="dxa"/>
            <w:gridSpan w:val="3"/>
          </w:tcPr>
          <w:p w:rsidR="007C40A9" w:rsidRPr="00D31A81" w:rsidRDefault="007C40A9" w:rsidP="007C40A9">
            <w:pPr>
              <w:pStyle w:val="APANormal"/>
              <w:spacing w:line="276" w:lineRule="auto"/>
              <w:ind w:firstLine="0"/>
              <w:rPr>
                <w:rFonts w:asciiTheme="minorHAnsi" w:hAnsiTheme="minorHAnsi" w:cs="Arial"/>
                <w:sz w:val="22"/>
                <w:szCs w:val="22"/>
              </w:rPr>
            </w:pPr>
            <w:r w:rsidRPr="00D31A81">
              <w:rPr>
                <w:rFonts w:asciiTheme="minorHAnsi" w:hAnsiTheme="minorHAnsi" w:cs="Arial"/>
                <w:sz w:val="22"/>
                <w:szCs w:val="22"/>
              </w:rPr>
              <w:t>Component</w:t>
            </w:r>
          </w:p>
        </w:tc>
      </w:tr>
      <w:tr w:rsidR="007C40A9" w:rsidRPr="00D31A81" w:rsidTr="004006DF">
        <w:tc>
          <w:tcPr>
            <w:tcW w:w="2795" w:type="dxa"/>
            <w:gridSpan w:val="2"/>
          </w:tcPr>
          <w:p w:rsidR="007C40A9" w:rsidRPr="00D31A81" w:rsidRDefault="007C40A9" w:rsidP="007C40A9">
            <w:pPr>
              <w:pStyle w:val="APANormal"/>
              <w:spacing w:line="276" w:lineRule="auto"/>
              <w:ind w:firstLine="0"/>
              <w:rPr>
                <w:rFonts w:asciiTheme="minorHAnsi" w:hAnsiTheme="minorHAnsi" w:cs="Arial"/>
                <w:b/>
                <w:sz w:val="22"/>
                <w:szCs w:val="22"/>
              </w:rPr>
            </w:pPr>
            <w:r w:rsidRPr="00D31A81">
              <w:rPr>
                <w:rFonts w:asciiTheme="minorHAnsi" w:hAnsiTheme="minorHAnsi" w:cs="Arial"/>
                <w:b/>
                <w:sz w:val="22"/>
                <w:szCs w:val="22"/>
              </w:rPr>
              <w:t>Test Type:</w:t>
            </w:r>
          </w:p>
        </w:tc>
        <w:tc>
          <w:tcPr>
            <w:tcW w:w="7650" w:type="dxa"/>
            <w:gridSpan w:val="3"/>
          </w:tcPr>
          <w:p w:rsidR="007C40A9" w:rsidRPr="00D31A81" w:rsidRDefault="007C40A9" w:rsidP="007C40A9">
            <w:pPr>
              <w:pStyle w:val="APANormal"/>
              <w:spacing w:line="276" w:lineRule="auto"/>
              <w:ind w:firstLine="0"/>
              <w:rPr>
                <w:rFonts w:asciiTheme="minorHAnsi" w:hAnsiTheme="minorHAnsi" w:cs="Arial"/>
                <w:sz w:val="22"/>
                <w:szCs w:val="22"/>
              </w:rPr>
            </w:pPr>
            <w:r w:rsidRPr="00D31A81">
              <w:rPr>
                <w:rFonts w:asciiTheme="minorHAnsi" w:hAnsiTheme="minorHAnsi" w:cs="Arial"/>
                <w:sz w:val="22"/>
                <w:szCs w:val="22"/>
              </w:rPr>
              <w:t>Functional</w:t>
            </w:r>
          </w:p>
        </w:tc>
      </w:tr>
      <w:tr w:rsidR="007C40A9" w:rsidRPr="00D31A81" w:rsidTr="004006DF">
        <w:tc>
          <w:tcPr>
            <w:tcW w:w="2795" w:type="dxa"/>
            <w:gridSpan w:val="2"/>
          </w:tcPr>
          <w:p w:rsidR="007C40A9" w:rsidRPr="00D31A81" w:rsidRDefault="007C40A9" w:rsidP="007C40A9">
            <w:pPr>
              <w:pStyle w:val="APANormal"/>
              <w:spacing w:line="276" w:lineRule="auto"/>
              <w:ind w:firstLine="0"/>
              <w:rPr>
                <w:rFonts w:asciiTheme="minorHAnsi" w:hAnsiTheme="minorHAnsi" w:cs="Arial"/>
                <w:sz w:val="22"/>
                <w:szCs w:val="22"/>
              </w:rPr>
            </w:pPr>
            <w:r w:rsidRPr="00D31A81">
              <w:rPr>
                <w:rFonts w:asciiTheme="minorHAnsi" w:hAnsiTheme="minorHAnsi" w:cs="Arial"/>
                <w:b/>
                <w:sz w:val="22"/>
                <w:szCs w:val="22"/>
              </w:rPr>
              <w:t>Setup Conditions:</w:t>
            </w:r>
          </w:p>
        </w:tc>
        <w:tc>
          <w:tcPr>
            <w:tcW w:w="7650" w:type="dxa"/>
            <w:gridSpan w:val="3"/>
          </w:tcPr>
          <w:p w:rsidR="007C40A9" w:rsidRPr="00D31A81" w:rsidRDefault="007C40A9" w:rsidP="007C40A9">
            <w:pPr>
              <w:pStyle w:val="APANormal"/>
              <w:spacing w:line="276" w:lineRule="auto"/>
              <w:ind w:firstLine="0"/>
              <w:rPr>
                <w:rFonts w:asciiTheme="minorHAnsi" w:hAnsiTheme="minorHAnsi" w:cs="Arial"/>
                <w:sz w:val="22"/>
                <w:szCs w:val="22"/>
              </w:rPr>
            </w:pPr>
            <w:r w:rsidRPr="00D31A81">
              <w:rPr>
                <w:rFonts w:asciiTheme="minorHAnsi" w:hAnsiTheme="minorHAnsi" w:cs="Arial"/>
                <w:sz w:val="22"/>
                <w:szCs w:val="22"/>
              </w:rPr>
              <w:t>External routing simulation (AIR Tracker application on main computer) is running; Test 3.1 is successfully completed</w:t>
            </w:r>
          </w:p>
        </w:tc>
      </w:tr>
      <w:tr w:rsidR="007C40A9" w:rsidRPr="00D31A81" w:rsidTr="004006DF">
        <w:tc>
          <w:tcPr>
            <w:tcW w:w="4984" w:type="dxa"/>
            <w:gridSpan w:val="3"/>
          </w:tcPr>
          <w:p w:rsidR="007C40A9" w:rsidRPr="00D31A81" w:rsidRDefault="007C40A9" w:rsidP="007C40A9">
            <w:pPr>
              <w:pStyle w:val="APANormal"/>
              <w:spacing w:line="276" w:lineRule="auto"/>
              <w:ind w:firstLine="0"/>
              <w:rPr>
                <w:rFonts w:asciiTheme="minorHAnsi" w:hAnsiTheme="minorHAnsi" w:cs="Arial"/>
                <w:b/>
                <w:sz w:val="22"/>
                <w:szCs w:val="22"/>
              </w:rPr>
            </w:pPr>
            <w:r w:rsidRPr="00D31A81">
              <w:rPr>
                <w:rFonts w:asciiTheme="minorHAnsi" w:hAnsiTheme="minorHAnsi" w:cs="Arial"/>
                <w:b/>
                <w:sz w:val="22"/>
                <w:szCs w:val="22"/>
              </w:rPr>
              <w:t>Test Case Activity</w:t>
            </w:r>
          </w:p>
        </w:tc>
        <w:tc>
          <w:tcPr>
            <w:tcW w:w="1265" w:type="dxa"/>
          </w:tcPr>
          <w:p w:rsidR="007C40A9" w:rsidRPr="00D31A81" w:rsidRDefault="007C40A9" w:rsidP="007C40A9">
            <w:pPr>
              <w:pStyle w:val="APANormal"/>
              <w:spacing w:line="276" w:lineRule="auto"/>
              <w:ind w:firstLine="0"/>
              <w:rPr>
                <w:rFonts w:asciiTheme="minorHAnsi" w:hAnsiTheme="minorHAnsi" w:cs="Arial"/>
                <w:b/>
                <w:sz w:val="22"/>
                <w:szCs w:val="22"/>
              </w:rPr>
            </w:pPr>
            <w:r w:rsidRPr="00D31A81">
              <w:rPr>
                <w:rFonts w:asciiTheme="minorHAnsi" w:hAnsiTheme="minorHAnsi" w:cs="Arial"/>
                <w:b/>
                <w:sz w:val="22"/>
                <w:szCs w:val="22"/>
              </w:rPr>
              <w:t>Pass/Fail</w:t>
            </w:r>
          </w:p>
        </w:tc>
        <w:tc>
          <w:tcPr>
            <w:tcW w:w="4196" w:type="dxa"/>
          </w:tcPr>
          <w:p w:rsidR="007C40A9" w:rsidRPr="00D31A81" w:rsidRDefault="007C40A9" w:rsidP="007C40A9">
            <w:pPr>
              <w:pStyle w:val="APANormal"/>
              <w:spacing w:line="276" w:lineRule="auto"/>
              <w:ind w:firstLine="0"/>
              <w:rPr>
                <w:rFonts w:asciiTheme="minorHAnsi" w:hAnsiTheme="minorHAnsi" w:cs="Arial"/>
                <w:b/>
                <w:sz w:val="22"/>
                <w:szCs w:val="22"/>
              </w:rPr>
            </w:pPr>
            <w:r w:rsidRPr="00D31A81">
              <w:rPr>
                <w:rFonts w:asciiTheme="minorHAnsi" w:hAnsiTheme="minorHAnsi" w:cs="Arial"/>
                <w:b/>
                <w:sz w:val="22"/>
                <w:szCs w:val="22"/>
              </w:rPr>
              <w:t>Expected Result</w:t>
            </w:r>
          </w:p>
        </w:tc>
      </w:tr>
      <w:tr w:rsidR="007C40A9" w:rsidRPr="00D31A81" w:rsidTr="004006DF">
        <w:tc>
          <w:tcPr>
            <w:tcW w:w="1250" w:type="dxa"/>
          </w:tcPr>
          <w:p w:rsidR="007C40A9" w:rsidRPr="00D31A81" w:rsidRDefault="007C40A9" w:rsidP="007C40A9">
            <w:pPr>
              <w:pStyle w:val="APANormal"/>
              <w:spacing w:line="276" w:lineRule="auto"/>
              <w:ind w:firstLine="0"/>
              <w:rPr>
                <w:rFonts w:asciiTheme="minorHAnsi" w:hAnsiTheme="minorHAnsi" w:cs="Arial"/>
                <w:sz w:val="22"/>
                <w:szCs w:val="22"/>
              </w:rPr>
            </w:pPr>
            <w:r w:rsidRPr="00D31A81">
              <w:rPr>
                <w:rFonts w:asciiTheme="minorHAnsi" w:hAnsiTheme="minorHAnsi" w:cs="Arial"/>
                <w:sz w:val="22"/>
                <w:szCs w:val="22"/>
              </w:rPr>
              <w:t>1</w:t>
            </w:r>
          </w:p>
        </w:tc>
        <w:tc>
          <w:tcPr>
            <w:tcW w:w="3734" w:type="dxa"/>
            <w:gridSpan w:val="2"/>
          </w:tcPr>
          <w:p w:rsidR="007C40A9" w:rsidRPr="00D31A81" w:rsidRDefault="007C40A9" w:rsidP="007C40A9">
            <w:r w:rsidRPr="00D31A81">
              <w:t>Instruct the simulation to “stall” a bag, leaving it in the loading bay</w:t>
            </w:r>
          </w:p>
          <w:p w:rsidR="007C40A9" w:rsidRPr="00D31A81" w:rsidRDefault="007C40A9" w:rsidP="007C40A9"/>
        </w:tc>
        <w:tc>
          <w:tcPr>
            <w:tcW w:w="1265" w:type="dxa"/>
          </w:tcPr>
          <w:p w:rsidR="007C40A9" w:rsidRPr="00D31A81" w:rsidRDefault="007C40A9" w:rsidP="007C40A9">
            <w:pPr>
              <w:pStyle w:val="APANormal"/>
              <w:spacing w:line="276" w:lineRule="auto"/>
              <w:ind w:firstLine="0"/>
              <w:rPr>
                <w:rFonts w:asciiTheme="minorHAnsi" w:hAnsiTheme="minorHAnsi" w:cs="Arial"/>
                <w:sz w:val="22"/>
                <w:szCs w:val="22"/>
              </w:rPr>
            </w:pPr>
          </w:p>
        </w:tc>
        <w:tc>
          <w:tcPr>
            <w:tcW w:w="4196" w:type="dxa"/>
          </w:tcPr>
          <w:p w:rsidR="007C40A9" w:rsidRPr="00D31A81" w:rsidRDefault="007C40A9" w:rsidP="007C40A9">
            <w:pPr>
              <w:rPr>
                <w:rFonts w:cs="Arial"/>
              </w:rPr>
            </w:pPr>
            <w:r w:rsidRPr="00D31A81">
              <w:rPr>
                <w:rFonts w:cs="Arial"/>
              </w:rPr>
              <w:t>An alert is generated, stored in the AIR Tracker database, and sent to the Handheld Alert System GUI</w:t>
            </w:r>
          </w:p>
        </w:tc>
      </w:tr>
      <w:tr w:rsidR="007C40A9" w:rsidRPr="00D31A81" w:rsidTr="004006DF">
        <w:tc>
          <w:tcPr>
            <w:tcW w:w="1250" w:type="dxa"/>
          </w:tcPr>
          <w:p w:rsidR="007C40A9" w:rsidRPr="00D31A81" w:rsidRDefault="007C40A9" w:rsidP="007C40A9">
            <w:pPr>
              <w:pStyle w:val="APANormal"/>
              <w:spacing w:line="276" w:lineRule="auto"/>
              <w:ind w:firstLine="0"/>
              <w:rPr>
                <w:rFonts w:asciiTheme="minorHAnsi" w:hAnsiTheme="minorHAnsi" w:cs="Arial"/>
                <w:sz w:val="22"/>
                <w:szCs w:val="22"/>
              </w:rPr>
            </w:pPr>
            <w:r w:rsidRPr="00D31A81">
              <w:rPr>
                <w:rFonts w:asciiTheme="minorHAnsi" w:hAnsiTheme="minorHAnsi" w:cs="Arial"/>
                <w:sz w:val="22"/>
                <w:szCs w:val="22"/>
              </w:rPr>
              <w:t>2</w:t>
            </w:r>
          </w:p>
          <w:p w:rsidR="007C40A9" w:rsidRPr="00D31A81" w:rsidRDefault="007C40A9" w:rsidP="007C40A9">
            <w:pPr>
              <w:pStyle w:val="APANormal"/>
              <w:spacing w:line="276" w:lineRule="auto"/>
              <w:ind w:firstLine="0"/>
              <w:rPr>
                <w:rFonts w:asciiTheme="minorHAnsi" w:hAnsiTheme="minorHAnsi" w:cs="Arial"/>
                <w:sz w:val="22"/>
                <w:szCs w:val="22"/>
              </w:rPr>
            </w:pPr>
          </w:p>
        </w:tc>
        <w:tc>
          <w:tcPr>
            <w:tcW w:w="3734" w:type="dxa"/>
            <w:gridSpan w:val="2"/>
          </w:tcPr>
          <w:p w:rsidR="007C40A9" w:rsidRPr="00D31A81" w:rsidRDefault="007C40A9" w:rsidP="007C40A9">
            <w:r w:rsidRPr="00D31A81">
              <w:t>Instruct the simulation to place a bag on a luggage cart</w:t>
            </w:r>
          </w:p>
        </w:tc>
        <w:tc>
          <w:tcPr>
            <w:tcW w:w="1265" w:type="dxa"/>
          </w:tcPr>
          <w:p w:rsidR="007C40A9" w:rsidRPr="00D31A81" w:rsidRDefault="007C40A9" w:rsidP="007C40A9">
            <w:pPr>
              <w:pStyle w:val="APANormal"/>
              <w:spacing w:line="276" w:lineRule="auto"/>
              <w:ind w:firstLine="0"/>
              <w:rPr>
                <w:rFonts w:asciiTheme="minorHAnsi" w:hAnsiTheme="minorHAnsi" w:cs="Arial"/>
                <w:sz w:val="22"/>
                <w:szCs w:val="22"/>
              </w:rPr>
            </w:pPr>
          </w:p>
        </w:tc>
        <w:tc>
          <w:tcPr>
            <w:tcW w:w="4196" w:type="dxa"/>
          </w:tcPr>
          <w:p w:rsidR="007C40A9" w:rsidRPr="00D31A81" w:rsidRDefault="007C40A9" w:rsidP="007C40A9">
            <w:pPr>
              <w:rPr>
                <w:rFonts w:cs="Arial"/>
              </w:rPr>
            </w:pPr>
            <w:r w:rsidRPr="00D31A81">
              <w:rPr>
                <w:rFonts w:cs="Arial"/>
              </w:rPr>
              <w:t>No alert is generated or stored in the AIR Tracker database</w:t>
            </w:r>
          </w:p>
        </w:tc>
      </w:tr>
      <w:tr w:rsidR="007C40A9" w:rsidRPr="00D31A81" w:rsidTr="004006DF">
        <w:tc>
          <w:tcPr>
            <w:tcW w:w="1250" w:type="dxa"/>
          </w:tcPr>
          <w:p w:rsidR="007C40A9" w:rsidRPr="00D31A81" w:rsidRDefault="007C40A9" w:rsidP="007C40A9">
            <w:pPr>
              <w:pStyle w:val="APANormal"/>
              <w:spacing w:line="276" w:lineRule="auto"/>
              <w:ind w:firstLine="0"/>
              <w:rPr>
                <w:rFonts w:asciiTheme="minorHAnsi" w:hAnsiTheme="minorHAnsi" w:cs="Arial"/>
                <w:sz w:val="22"/>
                <w:szCs w:val="22"/>
              </w:rPr>
            </w:pPr>
            <w:r w:rsidRPr="00D31A81">
              <w:rPr>
                <w:rFonts w:asciiTheme="minorHAnsi" w:hAnsiTheme="minorHAnsi" w:cs="Arial"/>
                <w:sz w:val="22"/>
                <w:szCs w:val="22"/>
              </w:rPr>
              <w:t>3</w:t>
            </w:r>
          </w:p>
          <w:p w:rsidR="007C40A9" w:rsidRPr="00D31A81" w:rsidRDefault="007C40A9" w:rsidP="007C40A9">
            <w:pPr>
              <w:pStyle w:val="APANormal"/>
              <w:spacing w:line="276" w:lineRule="auto"/>
              <w:ind w:firstLine="0"/>
              <w:rPr>
                <w:rFonts w:asciiTheme="minorHAnsi" w:hAnsiTheme="minorHAnsi" w:cs="Arial"/>
                <w:sz w:val="22"/>
                <w:szCs w:val="22"/>
              </w:rPr>
            </w:pPr>
          </w:p>
        </w:tc>
        <w:tc>
          <w:tcPr>
            <w:tcW w:w="3734" w:type="dxa"/>
            <w:gridSpan w:val="2"/>
          </w:tcPr>
          <w:p w:rsidR="007C40A9" w:rsidRPr="00D31A81" w:rsidRDefault="007C40A9" w:rsidP="007C40A9">
            <w:r w:rsidRPr="00D31A81">
              <w:t>Instruct the simulation to remove or “drop” a bag from a luggage cart</w:t>
            </w:r>
          </w:p>
          <w:p w:rsidR="007C40A9" w:rsidRPr="00D31A81" w:rsidRDefault="007C40A9" w:rsidP="007C40A9"/>
        </w:tc>
        <w:tc>
          <w:tcPr>
            <w:tcW w:w="1265" w:type="dxa"/>
          </w:tcPr>
          <w:p w:rsidR="007C40A9" w:rsidRPr="00D31A81" w:rsidRDefault="007C40A9" w:rsidP="007C40A9">
            <w:pPr>
              <w:pStyle w:val="APANormal"/>
              <w:spacing w:line="276" w:lineRule="auto"/>
              <w:ind w:firstLine="0"/>
              <w:rPr>
                <w:rFonts w:asciiTheme="minorHAnsi" w:hAnsiTheme="minorHAnsi" w:cs="Arial"/>
                <w:sz w:val="22"/>
                <w:szCs w:val="22"/>
              </w:rPr>
            </w:pPr>
          </w:p>
        </w:tc>
        <w:tc>
          <w:tcPr>
            <w:tcW w:w="4196" w:type="dxa"/>
          </w:tcPr>
          <w:p w:rsidR="007C40A9" w:rsidRPr="00D31A81" w:rsidRDefault="007C40A9" w:rsidP="007C40A9">
            <w:pPr>
              <w:rPr>
                <w:rFonts w:cs="Arial"/>
              </w:rPr>
            </w:pPr>
            <w:r w:rsidRPr="00D31A81">
              <w:rPr>
                <w:rFonts w:cs="Arial"/>
              </w:rPr>
              <w:t>An alert is generated, stored in the AIR Tracker database, and sent to the Handheld Alert System GUI</w:t>
            </w:r>
          </w:p>
        </w:tc>
      </w:tr>
      <w:tr w:rsidR="007C40A9" w:rsidRPr="00D31A81" w:rsidTr="004006DF">
        <w:tc>
          <w:tcPr>
            <w:tcW w:w="1250" w:type="dxa"/>
          </w:tcPr>
          <w:p w:rsidR="007C40A9" w:rsidRPr="00D31A81" w:rsidRDefault="007C40A9" w:rsidP="007C40A9">
            <w:pPr>
              <w:pStyle w:val="APANormal"/>
              <w:spacing w:line="276" w:lineRule="auto"/>
              <w:ind w:firstLine="0"/>
              <w:rPr>
                <w:rFonts w:asciiTheme="minorHAnsi" w:hAnsiTheme="minorHAnsi" w:cs="Arial"/>
                <w:sz w:val="22"/>
                <w:szCs w:val="22"/>
              </w:rPr>
            </w:pPr>
            <w:r w:rsidRPr="00D31A81">
              <w:rPr>
                <w:rFonts w:asciiTheme="minorHAnsi" w:hAnsiTheme="minorHAnsi" w:cs="Arial"/>
                <w:sz w:val="22"/>
                <w:szCs w:val="22"/>
              </w:rPr>
              <w:t>4</w:t>
            </w:r>
          </w:p>
          <w:p w:rsidR="007C40A9" w:rsidRPr="00D31A81" w:rsidRDefault="007C40A9" w:rsidP="007C40A9">
            <w:pPr>
              <w:pStyle w:val="APANormal"/>
              <w:spacing w:line="276" w:lineRule="auto"/>
              <w:ind w:firstLine="0"/>
              <w:rPr>
                <w:rFonts w:asciiTheme="minorHAnsi" w:hAnsiTheme="minorHAnsi" w:cs="Arial"/>
                <w:sz w:val="22"/>
                <w:szCs w:val="22"/>
              </w:rPr>
            </w:pPr>
          </w:p>
        </w:tc>
        <w:tc>
          <w:tcPr>
            <w:tcW w:w="3734" w:type="dxa"/>
            <w:gridSpan w:val="2"/>
          </w:tcPr>
          <w:p w:rsidR="007C40A9" w:rsidRPr="00D31A81" w:rsidRDefault="007C40A9" w:rsidP="007C40A9">
            <w:pPr>
              <w:tabs>
                <w:tab w:val="left" w:pos="1680"/>
              </w:tabs>
            </w:pPr>
            <w:r w:rsidRPr="00D31A81">
              <w:t>Instruct the simulation to place the bag onto a belt loader</w:t>
            </w:r>
          </w:p>
        </w:tc>
        <w:tc>
          <w:tcPr>
            <w:tcW w:w="1265" w:type="dxa"/>
          </w:tcPr>
          <w:p w:rsidR="007C40A9" w:rsidRPr="00D31A81" w:rsidRDefault="007C40A9" w:rsidP="007C40A9">
            <w:pPr>
              <w:pStyle w:val="APANormal"/>
              <w:spacing w:line="276" w:lineRule="auto"/>
              <w:ind w:firstLine="0"/>
              <w:rPr>
                <w:rFonts w:asciiTheme="minorHAnsi" w:hAnsiTheme="minorHAnsi" w:cs="Arial"/>
                <w:sz w:val="22"/>
                <w:szCs w:val="22"/>
              </w:rPr>
            </w:pPr>
          </w:p>
        </w:tc>
        <w:tc>
          <w:tcPr>
            <w:tcW w:w="4196" w:type="dxa"/>
          </w:tcPr>
          <w:p w:rsidR="007C40A9" w:rsidRPr="00D31A81" w:rsidRDefault="007C40A9" w:rsidP="007C40A9">
            <w:r w:rsidRPr="00D31A81">
              <w:rPr>
                <w:rFonts w:cs="Arial"/>
              </w:rPr>
              <w:t>No alert is generated or stored in the AIR Tracker database</w:t>
            </w:r>
          </w:p>
        </w:tc>
      </w:tr>
      <w:tr w:rsidR="007C40A9" w:rsidRPr="00D31A81" w:rsidTr="004006DF">
        <w:tc>
          <w:tcPr>
            <w:tcW w:w="1250" w:type="dxa"/>
          </w:tcPr>
          <w:p w:rsidR="007C40A9" w:rsidRPr="00D31A81" w:rsidRDefault="007C40A9" w:rsidP="007C40A9">
            <w:pPr>
              <w:pStyle w:val="APANormal"/>
              <w:spacing w:line="276" w:lineRule="auto"/>
              <w:ind w:firstLine="0"/>
              <w:rPr>
                <w:rFonts w:asciiTheme="minorHAnsi" w:hAnsiTheme="minorHAnsi" w:cs="Arial"/>
                <w:sz w:val="22"/>
                <w:szCs w:val="22"/>
              </w:rPr>
            </w:pPr>
            <w:r w:rsidRPr="00D31A81">
              <w:rPr>
                <w:rFonts w:asciiTheme="minorHAnsi" w:hAnsiTheme="minorHAnsi" w:cs="Arial"/>
                <w:sz w:val="22"/>
                <w:szCs w:val="22"/>
              </w:rPr>
              <w:t>5</w:t>
            </w:r>
          </w:p>
          <w:p w:rsidR="007C40A9" w:rsidRPr="00D31A81" w:rsidRDefault="007C40A9" w:rsidP="007C40A9">
            <w:pPr>
              <w:pStyle w:val="APANormal"/>
              <w:spacing w:line="276" w:lineRule="auto"/>
              <w:ind w:firstLine="0"/>
              <w:rPr>
                <w:rFonts w:asciiTheme="minorHAnsi" w:hAnsiTheme="minorHAnsi" w:cs="Arial"/>
                <w:sz w:val="22"/>
                <w:szCs w:val="22"/>
              </w:rPr>
            </w:pPr>
          </w:p>
        </w:tc>
        <w:tc>
          <w:tcPr>
            <w:tcW w:w="3734" w:type="dxa"/>
            <w:gridSpan w:val="2"/>
          </w:tcPr>
          <w:p w:rsidR="007C40A9" w:rsidRPr="00D31A81" w:rsidRDefault="007C40A9" w:rsidP="007C40A9">
            <w:r w:rsidRPr="00D31A81">
              <w:t>Instruct the simulation to “stall” a bag, leaving it on the luggage cart</w:t>
            </w:r>
          </w:p>
          <w:p w:rsidR="007C40A9" w:rsidRPr="00D31A81" w:rsidRDefault="007C40A9" w:rsidP="007C40A9"/>
        </w:tc>
        <w:tc>
          <w:tcPr>
            <w:tcW w:w="1265" w:type="dxa"/>
          </w:tcPr>
          <w:p w:rsidR="007C40A9" w:rsidRPr="00D31A81" w:rsidRDefault="007C40A9" w:rsidP="007C40A9">
            <w:pPr>
              <w:pStyle w:val="APANormal"/>
              <w:spacing w:line="276" w:lineRule="auto"/>
              <w:ind w:firstLine="0"/>
              <w:rPr>
                <w:rFonts w:asciiTheme="minorHAnsi" w:hAnsiTheme="minorHAnsi" w:cs="Arial"/>
                <w:sz w:val="22"/>
                <w:szCs w:val="22"/>
              </w:rPr>
            </w:pPr>
          </w:p>
        </w:tc>
        <w:tc>
          <w:tcPr>
            <w:tcW w:w="4196" w:type="dxa"/>
          </w:tcPr>
          <w:p w:rsidR="007C40A9" w:rsidRPr="00D31A81" w:rsidRDefault="007C40A9" w:rsidP="007C40A9">
            <w:pPr>
              <w:rPr>
                <w:rFonts w:cs="Arial"/>
              </w:rPr>
            </w:pPr>
            <w:r w:rsidRPr="00D31A81">
              <w:rPr>
                <w:rFonts w:cs="Arial"/>
              </w:rPr>
              <w:t>An alert is generated, stored in the AIR Tracker database, and sent to the Handheld Alert System GUI</w:t>
            </w:r>
          </w:p>
        </w:tc>
      </w:tr>
      <w:tr w:rsidR="007C40A9" w:rsidRPr="00D31A81" w:rsidTr="004006DF">
        <w:tc>
          <w:tcPr>
            <w:tcW w:w="1250" w:type="dxa"/>
          </w:tcPr>
          <w:p w:rsidR="007C40A9" w:rsidRPr="00D31A81" w:rsidRDefault="007C40A9" w:rsidP="007C40A9">
            <w:pPr>
              <w:pStyle w:val="APANormal"/>
              <w:spacing w:line="276" w:lineRule="auto"/>
              <w:ind w:firstLine="0"/>
              <w:rPr>
                <w:rFonts w:asciiTheme="minorHAnsi" w:hAnsiTheme="minorHAnsi" w:cs="Arial"/>
                <w:sz w:val="22"/>
                <w:szCs w:val="22"/>
              </w:rPr>
            </w:pPr>
            <w:r w:rsidRPr="00D31A81">
              <w:rPr>
                <w:rFonts w:asciiTheme="minorHAnsi" w:hAnsiTheme="minorHAnsi" w:cs="Arial"/>
                <w:sz w:val="22"/>
                <w:szCs w:val="22"/>
              </w:rPr>
              <w:t>6</w:t>
            </w:r>
          </w:p>
          <w:p w:rsidR="007C40A9" w:rsidRPr="00D31A81" w:rsidRDefault="007C40A9" w:rsidP="007C40A9">
            <w:pPr>
              <w:pStyle w:val="APANormal"/>
              <w:spacing w:line="276" w:lineRule="auto"/>
              <w:ind w:firstLine="0"/>
              <w:rPr>
                <w:rFonts w:asciiTheme="minorHAnsi" w:hAnsiTheme="minorHAnsi" w:cs="Arial"/>
                <w:sz w:val="22"/>
                <w:szCs w:val="22"/>
              </w:rPr>
            </w:pPr>
          </w:p>
        </w:tc>
        <w:tc>
          <w:tcPr>
            <w:tcW w:w="3734" w:type="dxa"/>
            <w:gridSpan w:val="2"/>
          </w:tcPr>
          <w:p w:rsidR="007C40A9" w:rsidRPr="00D31A81" w:rsidRDefault="007C40A9" w:rsidP="007C40A9">
            <w:r w:rsidRPr="00D31A81">
              <w:t>Instruct the simulation to place the bag onto an incorrect belt loader</w:t>
            </w:r>
          </w:p>
        </w:tc>
        <w:tc>
          <w:tcPr>
            <w:tcW w:w="1265" w:type="dxa"/>
          </w:tcPr>
          <w:p w:rsidR="007C40A9" w:rsidRPr="00D31A81" w:rsidRDefault="007C40A9" w:rsidP="007C40A9">
            <w:pPr>
              <w:pStyle w:val="APANormal"/>
              <w:spacing w:line="276" w:lineRule="auto"/>
              <w:ind w:firstLine="0"/>
              <w:rPr>
                <w:rFonts w:asciiTheme="minorHAnsi" w:hAnsiTheme="minorHAnsi" w:cs="Arial"/>
                <w:sz w:val="22"/>
                <w:szCs w:val="22"/>
              </w:rPr>
            </w:pPr>
          </w:p>
        </w:tc>
        <w:tc>
          <w:tcPr>
            <w:tcW w:w="4196" w:type="dxa"/>
          </w:tcPr>
          <w:p w:rsidR="007C40A9" w:rsidRPr="00D31A81" w:rsidRDefault="007C40A9" w:rsidP="007C40A9">
            <w:pPr>
              <w:rPr>
                <w:rFonts w:cs="Arial"/>
              </w:rPr>
            </w:pPr>
            <w:r w:rsidRPr="00D31A81">
              <w:rPr>
                <w:rFonts w:cs="Arial"/>
              </w:rPr>
              <w:t>An alert is generated, stored in the AIR Tracker database, and sent to the Handheld Alert System GUI</w:t>
            </w:r>
          </w:p>
        </w:tc>
      </w:tr>
    </w:tbl>
    <w:p w:rsidR="007C40A9" w:rsidRPr="002E5B39" w:rsidRDefault="007C40A9" w:rsidP="007C40A9">
      <w:pPr>
        <w:pStyle w:val="Caption"/>
        <w:spacing w:line="276" w:lineRule="auto"/>
        <w:jc w:val="center"/>
      </w:pPr>
      <w:bookmarkStart w:id="38" w:name="_Toc227378693"/>
      <w:bookmarkStart w:id="39" w:name="_Toc228590472"/>
      <w:r w:rsidRPr="002E5B39">
        <w:t xml:space="preserve">Table </w:t>
      </w:r>
      <w:fldSimple w:instr=" SEQ Table \* ARABIC ">
        <w:r w:rsidR="00C87184">
          <w:rPr>
            <w:noProof/>
          </w:rPr>
          <w:t>15</w:t>
        </w:r>
      </w:fldSimple>
      <w:r w:rsidRPr="002E5B39">
        <w:t>. AIR Tracker Alert Generator Functionality (External)</w:t>
      </w:r>
      <w:bookmarkEnd w:id="38"/>
      <w:bookmarkEnd w:id="39"/>
    </w:p>
    <w:p w:rsidR="007C40A9" w:rsidRPr="00D31A81" w:rsidRDefault="007C40A9" w:rsidP="00F102BB">
      <w:r w:rsidRPr="00D31A81">
        <w:br w:type="page"/>
      </w:r>
    </w:p>
    <w:p w:rsidR="007C40A9" w:rsidRPr="00D31A81" w:rsidRDefault="007C40A9" w:rsidP="007C40A9"/>
    <w:tbl>
      <w:tblPr>
        <w:tblW w:w="10445" w:type="dxa"/>
        <w:tblInd w:w="-5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50"/>
        <w:gridCol w:w="1545"/>
        <w:gridCol w:w="2189"/>
        <w:gridCol w:w="1265"/>
        <w:gridCol w:w="4196"/>
      </w:tblGrid>
      <w:tr w:rsidR="007C40A9" w:rsidRPr="00D31A81" w:rsidTr="004006DF">
        <w:tc>
          <w:tcPr>
            <w:tcW w:w="2795" w:type="dxa"/>
            <w:gridSpan w:val="2"/>
          </w:tcPr>
          <w:p w:rsidR="007C40A9" w:rsidRPr="00D31A81" w:rsidRDefault="007C40A9" w:rsidP="007C40A9">
            <w:pPr>
              <w:pStyle w:val="APANormal"/>
              <w:spacing w:line="276" w:lineRule="auto"/>
              <w:ind w:firstLine="0"/>
              <w:rPr>
                <w:rFonts w:asciiTheme="minorHAnsi" w:hAnsiTheme="minorHAnsi" w:cs="Arial"/>
                <w:b/>
                <w:sz w:val="22"/>
                <w:szCs w:val="22"/>
              </w:rPr>
            </w:pPr>
            <w:r w:rsidRPr="00D31A81">
              <w:rPr>
                <w:rFonts w:asciiTheme="minorHAnsi" w:hAnsiTheme="minorHAnsi" w:cs="Arial"/>
                <w:b/>
                <w:sz w:val="22"/>
                <w:szCs w:val="22"/>
              </w:rPr>
              <w:t>Test Category ID: 5</w:t>
            </w:r>
          </w:p>
        </w:tc>
        <w:tc>
          <w:tcPr>
            <w:tcW w:w="7650" w:type="dxa"/>
            <w:gridSpan w:val="3"/>
          </w:tcPr>
          <w:p w:rsidR="007C40A9" w:rsidRPr="00D31A81" w:rsidRDefault="007C40A9" w:rsidP="007C40A9">
            <w:pPr>
              <w:pStyle w:val="APANormal"/>
              <w:spacing w:line="276" w:lineRule="auto"/>
              <w:ind w:firstLine="0"/>
              <w:rPr>
                <w:rFonts w:asciiTheme="minorHAnsi" w:hAnsiTheme="minorHAnsi" w:cs="Arial"/>
                <w:sz w:val="22"/>
                <w:szCs w:val="22"/>
              </w:rPr>
            </w:pPr>
            <w:r w:rsidRPr="00D31A81">
              <w:rPr>
                <w:rFonts w:asciiTheme="minorHAnsi" w:hAnsiTheme="minorHAnsi" w:cs="Arial"/>
                <w:b/>
                <w:sz w:val="22"/>
                <w:szCs w:val="22"/>
              </w:rPr>
              <w:t>Description:</w:t>
            </w:r>
            <w:r w:rsidRPr="00D31A81">
              <w:rPr>
                <w:rFonts w:asciiTheme="minorHAnsi" w:hAnsiTheme="minorHAnsi" w:cs="Arial"/>
                <w:sz w:val="22"/>
                <w:szCs w:val="22"/>
              </w:rPr>
              <w:t xml:space="preserve"> Alert Generator-to-</w:t>
            </w:r>
            <w:r w:rsidRPr="00D31A81">
              <w:rPr>
                <w:rFonts w:asciiTheme="minorHAnsi" w:hAnsiTheme="minorHAnsi"/>
                <w:sz w:val="22"/>
                <w:szCs w:val="22"/>
              </w:rPr>
              <w:t>Handheld Alert System Interface Functionality</w:t>
            </w:r>
          </w:p>
        </w:tc>
      </w:tr>
      <w:tr w:rsidR="007C40A9" w:rsidRPr="00D31A81" w:rsidTr="004006DF">
        <w:tc>
          <w:tcPr>
            <w:tcW w:w="2795" w:type="dxa"/>
            <w:gridSpan w:val="2"/>
          </w:tcPr>
          <w:p w:rsidR="007C40A9" w:rsidRPr="00D31A81" w:rsidRDefault="007C40A9" w:rsidP="007C40A9">
            <w:pPr>
              <w:pStyle w:val="APANormal"/>
              <w:spacing w:line="276" w:lineRule="auto"/>
              <w:ind w:firstLine="0"/>
              <w:rPr>
                <w:rFonts w:asciiTheme="minorHAnsi" w:hAnsiTheme="minorHAnsi" w:cs="Arial"/>
                <w:b/>
                <w:sz w:val="22"/>
                <w:szCs w:val="22"/>
              </w:rPr>
            </w:pPr>
            <w:r w:rsidRPr="00D31A81">
              <w:rPr>
                <w:rFonts w:asciiTheme="minorHAnsi" w:hAnsiTheme="minorHAnsi" w:cs="Arial"/>
                <w:b/>
                <w:sz w:val="22"/>
                <w:szCs w:val="22"/>
              </w:rPr>
              <w:t>Test Case: 5.1</w:t>
            </w:r>
          </w:p>
        </w:tc>
        <w:tc>
          <w:tcPr>
            <w:tcW w:w="7650" w:type="dxa"/>
            <w:gridSpan w:val="3"/>
          </w:tcPr>
          <w:p w:rsidR="007C40A9" w:rsidRPr="00D31A81" w:rsidRDefault="007C40A9" w:rsidP="007C40A9">
            <w:r w:rsidRPr="00D31A81">
              <w:rPr>
                <w:rFonts w:cs="Arial"/>
                <w:b/>
              </w:rPr>
              <w:t xml:space="preserve">Purpose: </w:t>
            </w:r>
            <w:r w:rsidRPr="00D31A81">
              <w:t>Verify an alert is capable of being sent by AIR Tracker and received by the Handheld Alert System GUI</w:t>
            </w:r>
            <w:r w:rsidRPr="00D31A81">
              <w:rPr>
                <w:rFonts w:cs="Arial"/>
              </w:rPr>
              <w:t xml:space="preserve"> </w:t>
            </w:r>
          </w:p>
        </w:tc>
      </w:tr>
      <w:tr w:rsidR="007C40A9" w:rsidRPr="00D31A81" w:rsidTr="004006DF">
        <w:tc>
          <w:tcPr>
            <w:tcW w:w="2795" w:type="dxa"/>
            <w:gridSpan w:val="2"/>
          </w:tcPr>
          <w:p w:rsidR="007C40A9" w:rsidRPr="00D31A81" w:rsidRDefault="007C40A9" w:rsidP="007C40A9">
            <w:pPr>
              <w:pStyle w:val="APANormal"/>
              <w:spacing w:line="276" w:lineRule="auto"/>
              <w:ind w:firstLine="0"/>
              <w:rPr>
                <w:rFonts w:asciiTheme="minorHAnsi" w:hAnsiTheme="minorHAnsi" w:cs="Arial"/>
                <w:b/>
                <w:sz w:val="22"/>
                <w:szCs w:val="22"/>
              </w:rPr>
            </w:pPr>
            <w:r w:rsidRPr="00D31A81">
              <w:rPr>
                <w:rFonts w:asciiTheme="minorHAnsi" w:hAnsiTheme="minorHAnsi" w:cs="Arial"/>
                <w:b/>
                <w:sz w:val="22"/>
                <w:szCs w:val="22"/>
              </w:rPr>
              <w:t>Specification: 3.1.5</w:t>
            </w:r>
          </w:p>
        </w:tc>
        <w:tc>
          <w:tcPr>
            <w:tcW w:w="7650" w:type="dxa"/>
            <w:gridSpan w:val="3"/>
          </w:tcPr>
          <w:p w:rsidR="007C40A9" w:rsidRPr="00D31A81" w:rsidRDefault="007C40A9" w:rsidP="007C40A9">
            <w:pPr>
              <w:pStyle w:val="APANormal"/>
              <w:spacing w:line="276" w:lineRule="auto"/>
              <w:ind w:firstLine="0"/>
              <w:rPr>
                <w:rFonts w:asciiTheme="minorHAnsi" w:hAnsiTheme="minorHAnsi" w:cs="Arial"/>
                <w:sz w:val="22"/>
                <w:szCs w:val="22"/>
              </w:rPr>
            </w:pPr>
            <w:r w:rsidRPr="00D31A81">
              <w:rPr>
                <w:rFonts w:asciiTheme="minorHAnsi" w:hAnsiTheme="minorHAnsi" w:cs="Arial"/>
                <w:sz w:val="22"/>
                <w:szCs w:val="22"/>
              </w:rPr>
              <w:t>AIR Tracker sends information about triggered alerts to the Handheld Alert System where it is then visualized</w:t>
            </w:r>
          </w:p>
        </w:tc>
      </w:tr>
      <w:tr w:rsidR="007C40A9" w:rsidRPr="00D31A81" w:rsidTr="004006DF">
        <w:tc>
          <w:tcPr>
            <w:tcW w:w="2795" w:type="dxa"/>
            <w:gridSpan w:val="2"/>
          </w:tcPr>
          <w:p w:rsidR="007C40A9" w:rsidRPr="00D31A81" w:rsidRDefault="007C40A9" w:rsidP="007C40A9">
            <w:pPr>
              <w:pStyle w:val="APANormal"/>
              <w:spacing w:line="276" w:lineRule="auto"/>
              <w:ind w:firstLine="0"/>
              <w:rPr>
                <w:rFonts w:asciiTheme="minorHAnsi" w:hAnsiTheme="minorHAnsi" w:cs="Arial"/>
                <w:b/>
                <w:sz w:val="22"/>
                <w:szCs w:val="22"/>
              </w:rPr>
            </w:pPr>
            <w:r w:rsidRPr="00D31A81">
              <w:rPr>
                <w:rFonts w:asciiTheme="minorHAnsi" w:hAnsiTheme="minorHAnsi" w:cs="Arial"/>
                <w:b/>
                <w:sz w:val="22"/>
                <w:szCs w:val="22"/>
              </w:rPr>
              <w:t>Test Level:</w:t>
            </w:r>
          </w:p>
        </w:tc>
        <w:tc>
          <w:tcPr>
            <w:tcW w:w="7650" w:type="dxa"/>
            <w:gridSpan w:val="3"/>
          </w:tcPr>
          <w:p w:rsidR="007C40A9" w:rsidRPr="00D31A81" w:rsidRDefault="007C40A9" w:rsidP="007C40A9">
            <w:pPr>
              <w:pStyle w:val="APANormal"/>
              <w:spacing w:line="276" w:lineRule="auto"/>
              <w:ind w:firstLine="0"/>
              <w:rPr>
                <w:rFonts w:asciiTheme="minorHAnsi" w:hAnsiTheme="minorHAnsi" w:cs="Arial"/>
                <w:sz w:val="22"/>
                <w:szCs w:val="22"/>
              </w:rPr>
            </w:pPr>
            <w:r w:rsidRPr="00D31A81">
              <w:rPr>
                <w:rFonts w:asciiTheme="minorHAnsi" w:hAnsiTheme="minorHAnsi" w:cs="Arial"/>
                <w:sz w:val="22"/>
                <w:szCs w:val="22"/>
              </w:rPr>
              <w:t>Component</w:t>
            </w:r>
          </w:p>
        </w:tc>
      </w:tr>
      <w:tr w:rsidR="007C40A9" w:rsidRPr="00D31A81" w:rsidTr="004006DF">
        <w:tc>
          <w:tcPr>
            <w:tcW w:w="2795" w:type="dxa"/>
            <w:gridSpan w:val="2"/>
          </w:tcPr>
          <w:p w:rsidR="007C40A9" w:rsidRPr="00D31A81" w:rsidRDefault="007C40A9" w:rsidP="007C40A9">
            <w:pPr>
              <w:pStyle w:val="APANormal"/>
              <w:spacing w:line="276" w:lineRule="auto"/>
              <w:ind w:firstLine="0"/>
              <w:rPr>
                <w:rFonts w:asciiTheme="minorHAnsi" w:hAnsiTheme="minorHAnsi" w:cs="Arial"/>
                <w:b/>
                <w:sz w:val="22"/>
                <w:szCs w:val="22"/>
              </w:rPr>
            </w:pPr>
            <w:r w:rsidRPr="00D31A81">
              <w:rPr>
                <w:rFonts w:asciiTheme="minorHAnsi" w:hAnsiTheme="minorHAnsi" w:cs="Arial"/>
                <w:b/>
                <w:sz w:val="22"/>
                <w:szCs w:val="22"/>
              </w:rPr>
              <w:t>Test Type:</w:t>
            </w:r>
          </w:p>
        </w:tc>
        <w:tc>
          <w:tcPr>
            <w:tcW w:w="7650" w:type="dxa"/>
            <w:gridSpan w:val="3"/>
          </w:tcPr>
          <w:p w:rsidR="007C40A9" w:rsidRPr="00D31A81" w:rsidRDefault="007C40A9" w:rsidP="007C40A9">
            <w:pPr>
              <w:pStyle w:val="APANormal"/>
              <w:spacing w:line="276" w:lineRule="auto"/>
              <w:ind w:firstLine="0"/>
              <w:rPr>
                <w:rFonts w:asciiTheme="minorHAnsi" w:hAnsiTheme="minorHAnsi" w:cs="Arial"/>
                <w:sz w:val="22"/>
                <w:szCs w:val="22"/>
              </w:rPr>
            </w:pPr>
            <w:r w:rsidRPr="00D31A81">
              <w:rPr>
                <w:rFonts w:asciiTheme="minorHAnsi" w:hAnsiTheme="minorHAnsi" w:cs="Arial"/>
                <w:sz w:val="22"/>
                <w:szCs w:val="22"/>
              </w:rPr>
              <w:t>Functional</w:t>
            </w:r>
          </w:p>
        </w:tc>
      </w:tr>
      <w:tr w:rsidR="007C40A9" w:rsidRPr="00D31A81" w:rsidTr="004006DF">
        <w:tc>
          <w:tcPr>
            <w:tcW w:w="2795" w:type="dxa"/>
            <w:gridSpan w:val="2"/>
          </w:tcPr>
          <w:p w:rsidR="007C40A9" w:rsidRPr="00D31A81" w:rsidRDefault="007C40A9" w:rsidP="007C40A9">
            <w:pPr>
              <w:pStyle w:val="APANormal"/>
              <w:spacing w:line="276" w:lineRule="auto"/>
              <w:ind w:firstLine="0"/>
              <w:rPr>
                <w:rFonts w:asciiTheme="minorHAnsi" w:hAnsiTheme="minorHAnsi" w:cs="Arial"/>
                <w:sz w:val="22"/>
                <w:szCs w:val="22"/>
              </w:rPr>
            </w:pPr>
            <w:r w:rsidRPr="00D31A81">
              <w:rPr>
                <w:rFonts w:asciiTheme="minorHAnsi" w:hAnsiTheme="minorHAnsi" w:cs="Arial"/>
                <w:b/>
                <w:sz w:val="22"/>
                <w:szCs w:val="22"/>
              </w:rPr>
              <w:t>Setup Conditions:</w:t>
            </w:r>
          </w:p>
        </w:tc>
        <w:tc>
          <w:tcPr>
            <w:tcW w:w="7650" w:type="dxa"/>
            <w:gridSpan w:val="3"/>
          </w:tcPr>
          <w:p w:rsidR="007C40A9" w:rsidRPr="00D31A81" w:rsidRDefault="007C40A9" w:rsidP="007C40A9">
            <w:pPr>
              <w:pStyle w:val="APANormal"/>
              <w:spacing w:line="276" w:lineRule="auto"/>
              <w:ind w:firstLine="0"/>
              <w:rPr>
                <w:rFonts w:asciiTheme="minorHAnsi" w:hAnsiTheme="minorHAnsi" w:cs="Arial"/>
                <w:sz w:val="22"/>
                <w:szCs w:val="22"/>
              </w:rPr>
            </w:pPr>
            <w:r w:rsidRPr="00D31A81">
              <w:rPr>
                <w:rFonts w:asciiTheme="minorHAnsi" w:hAnsiTheme="minorHAnsi" w:cs="Arial"/>
                <w:sz w:val="22"/>
                <w:szCs w:val="22"/>
              </w:rPr>
              <w:t>Tests 4.2.1 and 4.2.2 are successfully completed. AIR Tracker application is running on the main computer</w:t>
            </w:r>
          </w:p>
        </w:tc>
      </w:tr>
      <w:tr w:rsidR="007C40A9" w:rsidRPr="00D31A81" w:rsidTr="004006DF">
        <w:tc>
          <w:tcPr>
            <w:tcW w:w="4984" w:type="dxa"/>
            <w:gridSpan w:val="3"/>
          </w:tcPr>
          <w:p w:rsidR="007C40A9" w:rsidRPr="00D31A81" w:rsidRDefault="007C40A9" w:rsidP="007C40A9">
            <w:pPr>
              <w:pStyle w:val="APANormal"/>
              <w:spacing w:line="276" w:lineRule="auto"/>
              <w:ind w:firstLine="0"/>
              <w:rPr>
                <w:rFonts w:asciiTheme="minorHAnsi" w:hAnsiTheme="minorHAnsi" w:cs="Arial"/>
                <w:b/>
                <w:sz w:val="22"/>
                <w:szCs w:val="22"/>
              </w:rPr>
            </w:pPr>
            <w:r w:rsidRPr="00D31A81">
              <w:rPr>
                <w:rFonts w:asciiTheme="minorHAnsi" w:hAnsiTheme="minorHAnsi" w:cs="Arial"/>
                <w:b/>
                <w:sz w:val="22"/>
                <w:szCs w:val="22"/>
              </w:rPr>
              <w:t>Test Case Activity</w:t>
            </w:r>
          </w:p>
        </w:tc>
        <w:tc>
          <w:tcPr>
            <w:tcW w:w="1265" w:type="dxa"/>
          </w:tcPr>
          <w:p w:rsidR="007C40A9" w:rsidRPr="00D31A81" w:rsidRDefault="007C40A9" w:rsidP="007C40A9">
            <w:pPr>
              <w:pStyle w:val="APANormal"/>
              <w:spacing w:line="276" w:lineRule="auto"/>
              <w:ind w:firstLine="0"/>
              <w:rPr>
                <w:rFonts w:asciiTheme="minorHAnsi" w:hAnsiTheme="minorHAnsi" w:cs="Arial"/>
                <w:b/>
                <w:sz w:val="22"/>
                <w:szCs w:val="22"/>
              </w:rPr>
            </w:pPr>
            <w:r w:rsidRPr="00D31A81">
              <w:rPr>
                <w:rFonts w:asciiTheme="minorHAnsi" w:hAnsiTheme="minorHAnsi" w:cs="Arial"/>
                <w:b/>
                <w:sz w:val="22"/>
                <w:szCs w:val="22"/>
              </w:rPr>
              <w:t>Pass/Fail</w:t>
            </w:r>
          </w:p>
        </w:tc>
        <w:tc>
          <w:tcPr>
            <w:tcW w:w="4196" w:type="dxa"/>
          </w:tcPr>
          <w:p w:rsidR="007C40A9" w:rsidRPr="00D31A81" w:rsidRDefault="007C40A9" w:rsidP="007C40A9">
            <w:pPr>
              <w:pStyle w:val="APANormal"/>
              <w:spacing w:line="276" w:lineRule="auto"/>
              <w:ind w:firstLine="0"/>
              <w:rPr>
                <w:rFonts w:asciiTheme="minorHAnsi" w:hAnsiTheme="minorHAnsi" w:cs="Arial"/>
                <w:b/>
                <w:sz w:val="22"/>
                <w:szCs w:val="22"/>
              </w:rPr>
            </w:pPr>
            <w:r w:rsidRPr="00D31A81">
              <w:rPr>
                <w:rFonts w:asciiTheme="minorHAnsi" w:hAnsiTheme="minorHAnsi" w:cs="Arial"/>
                <w:b/>
                <w:sz w:val="22"/>
                <w:szCs w:val="22"/>
              </w:rPr>
              <w:t>Expected Result</w:t>
            </w:r>
          </w:p>
        </w:tc>
      </w:tr>
      <w:tr w:rsidR="007C40A9" w:rsidRPr="00D31A81" w:rsidTr="004006DF">
        <w:tc>
          <w:tcPr>
            <w:tcW w:w="1250" w:type="dxa"/>
          </w:tcPr>
          <w:p w:rsidR="007C40A9" w:rsidRPr="00D31A81" w:rsidRDefault="007C40A9" w:rsidP="007C40A9">
            <w:pPr>
              <w:pStyle w:val="APANormal"/>
              <w:spacing w:line="276" w:lineRule="auto"/>
              <w:ind w:firstLine="0"/>
              <w:rPr>
                <w:rFonts w:asciiTheme="minorHAnsi" w:hAnsiTheme="minorHAnsi" w:cs="Arial"/>
                <w:sz w:val="22"/>
                <w:szCs w:val="22"/>
              </w:rPr>
            </w:pPr>
            <w:r w:rsidRPr="00D31A81">
              <w:rPr>
                <w:rFonts w:asciiTheme="minorHAnsi" w:hAnsiTheme="minorHAnsi" w:cs="Arial"/>
                <w:sz w:val="22"/>
                <w:szCs w:val="22"/>
              </w:rPr>
              <w:t>1</w:t>
            </w:r>
          </w:p>
        </w:tc>
        <w:tc>
          <w:tcPr>
            <w:tcW w:w="3734" w:type="dxa"/>
            <w:gridSpan w:val="2"/>
          </w:tcPr>
          <w:p w:rsidR="007C40A9" w:rsidRPr="00D31A81" w:rsidRDefault="007C40A9" w:rsidP="007C40A9">
            <w:r w:rsidRPr="00D31A81">
              <w:t>Send a generic alert to the Handheld Alert System</w:t>
            </w:r>
          </w:p>
        </w:tc>
        <w:tc>
          <w:tcPr>
            <w:tcW w:w="1265" w:type="dxa"/>
          </w:tcPr>
          <w:p w:rsidR="007C40A9" w:rsidRPr="00D31A81" w:rsidRDefault="007C40A9" w:rsidP="007C40A9">
            <w:pPr>
              <w:pStyle w:val="APANormal"/>
              <w:spacing w:line="276" w:lineRule="auto"/>
              <w:ind w:firstLine="0"/>
              <w:rPr>
                <w:rFonts w:asciiTheme="minorHAnsi" w:hAnsiTheme="minorHAnsi" w:cs="Arial"/>
                <w:sz w:val="22"/>
                <w:szCs w:val="22"/>
              </w:rPr>
            </w:pPr>
          </w:p>
        </w:tc>
        <w:tc>
          <w:tcPr>
            <w:tcW w:w="4196" w:type="dxa"/>
          </w:tcPr>
          <w:p w:rsidR="007C40A9" w:rsidRPr="00D31A81" w:rsidRDefault="007C40A9" w:rsidP="007C40A9">
            <w:pPr>
              <w:rPr>
                <w:rFonts w:cs="Arial"/>
              </w:rPr>
            </w:pPr>
            <w:r w:rsidRPr="00D31A81">
              <w:rPr>
                <w:rFonts w:cs="Arial"/>
              </w:rPr>
              <w:t>A generic alert is visualized, and the alert is logged</w:t>
            </w:r>
          </w:p>
        </w:tc>
      </w:tr>
    </w:tbl>
    <w:p w:rsidR="007C40A9" w:rsidRPr="002E5B39" w:rsidRDefault="007C40A9" w:rsidP="007C40A9">
      <w:pPr>
        <w:pStyle w:val="Caption"/>
        <w:spacing w:line="276" w:lineRule="auto"/>
        <w:jc w:val="center"/>
      </w:pPr>
      <w:bookmarkStart w:id="40" w:name="_Toc227378694"/>
      <w:bookmarkStart w:id="41" w:name="_Toc228590473"/>
      <w:r w:rsidRPr="002E5B39">
        <w:t xml:space="preserve">Table </w:t>
      </w:r>
      <w:fldSimple w:instr=" SEQ Table \* ARABIC ">
        <w:r w:rsidR="00C87184">
          <w:rPr>
            <w:noProof/>
          </w:rPr>
          <w:t>16</w:t>
        </w:r>
      </w:fldSimple>
      <w:r w:rsidRPr="002E5B39">
        <w:t>. Alert Generator-to-handheld Alert System Interface Functionality</w:t>
      </w:r>
      <w:bookmarkEnd w:id="40"/>
      <w:bookmarkEnd w:id="41"/>
    </w:p>
    <w:p w:rsidR="007C40A9" w:rsidRPr="00D31A81" w:rsidRDefault="007C40A9" w:rsidP="007C40A9"/>
    <w:p w:rsidR="007C40A9" w:rsidRPr="00D31A81" w:rsidRDefault="007C40A9" w:rsidP="007C40A9"/>
    <w:tbl>
      <w:tblPr>
        <w:tblW w:w="10445" w:type="dxa"/>
        <w:tblInd w:w="-5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50"/>
        <w:gridCol w:w="1545"/>
        <w:gridCol w:w="2189"/>
        <w:gridCol w:w="1265"/>
        <w:gridCol w:w="4196"/>
      </w:tblGrid>
      <w:tr w:rsidR="007C40A9" w:rsidRPr="00D31A81" w:rsidTr="004006DF">
        <w:tc>
          <w:tcPr>
            <w:tcW w:w="2795" w:type="dxa"/>
            <w:gridSpan w:val="2"/>
          </w:tcPr>
          <w:p w:rsidR="007C40A9" w:rsidRPr="00D31A81" w:rsidRDefault="007C40A9" w:rsidP="007C40A9">
            <w:pPr>
              <w:pStyle w:val="APANormal"/>
              <w:spacing w:line="276" w:lineRule="auto"/>
              <w:ind w:firstLine="0"/>
              <w:rPr>
                <w:rFonts w:asciiTheme="minorHAnsi" w:hAnsiTheme="minorHAnsi" w:cs="Arial"/>
                <w:b/>
                <w:sz w:val="22"/>
                <w:szCs w:val="22"/>
              </w:rPr>
            </w:pPr>
            <w:r w:rsidRPr="00D31A81">
              <w:rPr>
                <w:rFonts w:asciiTheme="minorHAnsi" w:hAnsiTheme="minorHAnsi" w:cs="Arial"/>
                <w:b/>
                <w:sz w:val="22"/>
                <w:szCs w:val="22"/>
              </w:rPr>
              <w:t>Test Category ID: 5</w:t>
            </w:r>
          </w:p>
        </w:tc>
        <w:tc>
          <w:tcPr>
            <w:tcW w:w="7650" w:type="dxa"/>
            <w:gridSpan w:val="3"/>
          </w:tcPr>
          <w:p w:rsidR="007C40A9" w:rsidRPr="00D31A81" w:rsidRDefault="007C40A9" w:rsidP="007C40A9">
            <w:pPr>
              <w:pStyle w:val="APANormal"/>
              <w:spacing w:line="276" w:lineRule="auto"/>
              <w:ind w:firstLine="0"/>
              <w:rPr>
                <w:rFonts w:asciiTheme="minorHAnsi" w:hAnsiTheme="minorHAnsi" w:cs="Arial"/>
                <w:sz w:val="22"/>
                <w:szCs w:val="22"/>
              </w:rPr>
            </w:pPr>
            <w:r w:rsidRPr="00D31A81">
              <w:rPr>
                <w:rFonts w:asciiTheme="minorHAnsi" w:hAnsiTheme="minorHAnsi" w:cs="Arial"/>
                <w:b/>
                <w:sz w:val="22"/>
                <w:szCs w:val="22"/>
              </w:rPr>
              <w:t>Description:</w:t>
            </w:r>
            <w:r w:rsidRPr="00D31A81">
              <w:rPr>
                <w:rFonts w:asciiTheme="minorHAnsi" w:hAnsiTheme="minorHAnsi" w:cs="Arial"/>
                <w:sz w:val="22"/>
                <w:szCs w:val="22"/>
              </w:rPr>
              <w:t xml:space="preserve"> </w:t>
            </w:r>
            <w:r w:rsidRPr="00D31A81">
              <w:rPr>
                <w:rFonts w:asciiTheme="minorHAnsi" w:hAnsiTheme="minorHAnsi"/>
                <w:sz w:val="22"/>
                <w:szCs w:val="22"/>
              </w:rPr>
              <w:t>Handheld Alert System GUI Functionality</w:t>
            </w:r>
          </w:p>
        </w:tc>
      </w:tr>
      <w:tr w:rsidR="007C40A9" w:rsidRPr="00D31A81" w:rsidTr="004006DF">
        <w:tc>
          <w:tcPr>
            <w:tcW w:w="2795" w:type="dxa"/>
            <w:gridSpan w:val="2"/>
          </w:tcPr>
          <w:p w:rsidR="007C40A9" w:rsidRPr="00D31A81" w:rsidRDefault="007C40A9" w:rsidP="007C40A9">
            <w:pPr>
              <w:pStyle w:val="APANormal"/>
              <w:spacing w:line="276" w:lineRule="auto"/>
              <w:ind w:firstLine="0"/>
              <w:rPr>
                <w:rFonts w:asciiTheme="minorHAnsi" w:hAnsiTheme="minorHAnsi" w:cs="Arial"/>
                <w:b/>
                <w:sz w:val="22"/>
                <w:szCs w:val="22"/>
              </w:rPr>
            </w:pPr>
            <w:r w:rsidRPr="00D31A81">
              <w:rPr>
                <w:rFonts w:asciiTheme="minorHAnsi" w:hAnsiTheme="minorHAnsi" w:cs="Arial"/>
                <w:b/>
                <w:sz w:val="22"/>
                <w:szCs w:val="22"/>
              </w:rPr>
              <w:t>Test Case: 5.2</w:t>
            </w:r>
          </w:p>
        </w:tc>
        <w:tc>
          <w:tcPr>
            <w:tcW w:w="7650" w:type="dxa"/>
            <w:gridSpan w:val="3"/>
          </w:tcPr>
          <w:p w:rsidR="007C40A9" w:rsidRPr="00D31A81" w:rsidRDefault="007C40A9" w:rsidP="007C40A9">
            <w:r w:rsidRPr="00D31A81">
              <w:rPr>
                <w:rFonts w:cs="Arial"/>
                <w:b/>
              </w:rPr>
              <w:t xml:space="preserve">Purpose: </w:t>
            </w:r>
            <w:r w:rsidRPr="00D31A81">
              <w:rPr>
                <w:rFonts w:cs="Arial"/>
              </w:rPr>
              <w:t>Verify the Handheld Alert System GUI is capable of clearing alerts manually and automatically</w:t>
            </w:r>
          </w:p>
        </w:tc>
      </w:tr>
      <w:tr w:rsidR="007C40A9" w:rsidRPr="00D31A81" w:rsidTr="004006DF">
        <w:tc>
          <w:tcPr>
            <w:tcW w:w="2795" w:type="dxa"/>
            <w:gridSpan w:val="2"/>
          </w:tcPr>
          <w:p w:rsidR="007C40A9" w:rsidRPr="00D31A81" w:rsidRDefault="007C40A9" w:rsidP="007C40A9">
            <w:pPr>
              <w:pStyle w:val="APANormal"/>
              <w:spacing w:line="276" w:lineRule="auto"/>
              <w:ind w:firstLine="0"/>
              <w:rPr>
                <w:rFonts w:asciiTheme="minorHAnsi" w:hAnsiTheme="minorHAnsi" w:cs="Arial"/>
                <w:b/>
                <w:sz w:val="22"/>
                <w:szCs w:val="22"/>
              </w:rPr>
            </w:pPr>
            <w:r w:rsidRPr="00D31A81">
              <w:rPr>
                <w:rFonts w:asciiTheme="minorHAnsi" w:hAnsiTheme="minorHAnsi" w:cs="Arial"/>
                <w:b/>
                <w:sz w:val="22"/>
                <w:szCs w:val="22"/>
              </w:rPr>
              <w:t>Specification: 3.1.5.1</w:t>
            </w:r>
          </w:p>
        </w:tc>
        <w:tc>
          <w:tcPr>
            <w:tcW w:w="7650" w:type="dxa"/>
            <w:gridSpan w:val="3"/>
          </w:tcPr>
          <w:p w:rsidR="007C40A9" w:rsidRPr="00D31A81" w:rsidRDefault="007C40A9" w:rsidP="007C40A9">
            <w:pPr>
              <w:pStyle w:val="APANormal"/>
              <w:spacing w:line="276" w:lineRule="auto"/>
              <w:ind w:firstLine="0"/>
              <w:rPr>
                <w:rFonts w:asciiTheme="minorHAnsi" w:hAnsiTheme="minorHAnsi" w:cs="Arial"/>
                <w:sz w:val="22"/>
                <w:szCs w:val="22"/>
              </w:rPr>
            </w:pPr>
            <w:r w:rsidRPr="00D31A81">
              <w:rPr>
                <w:rFonts w:asciiTheme="minorHAnsi" w:hAnsiTheme="minorHAnsi" w:cs="Arial"/>
                <w:sz w:val="22"/>
                <w:szCs w:val="22"/>
              </w:rPr>
              <w:t>The Handheld Alert System GUI displays alerts on a simulated handheld device and provides alert clearing functionality</w:t>
            </w:r>
          </w:p>
        </w:tc>
      </w:tr>
      <w:tr w:rsidR="007C40A9" w:rsidRPr="00D31A81" w:rsidTr="004006DF">
        <w:tc>
          <w:tcPr>
            <w:tcW w:w="2795" w:type="dxa"/>
            <w:gridSpan w:val="2"/>
          </w:tcPr>
          <w:p w:rsidR="007C40A9" w:rsidRPr="00D31A81" w:rsidRDefault="007C40A9" w:rsidP="007C40A9">
            <w:pPr>
              <w:pStyle w:val="APANormal"/>
              <w:spacing w:line="276" w:lineRule="auto"/>
              <w:ind w:firstLine="0"/>
              <w:rPr>
                <w:rFonts w:asciiTheme="minorHAnsi" w:hAnsiTheme="minorHAnsi" w:cs="Arial"/>
                <w:b/>
                <w:sz w:val="22"/>
                <w:szCs w:val="22"/>
              </w:rPr>
            </w:pPr>
            <w:r w:rsidRPr="00D31A81">
              <w:rPr>
                <w:rFonts w:asciiTheme="minorHAnsi" w:hAnsiTheme="minorHAnsi" w:cs="Arial"/>
                <w:b/>
                <w:sz w:val="22"/>
                <w:szCs w:val="22"/>
              </w:rPr>
              <w:t>Test Level:</w:t>
            </w:r>
          </w:p>
        </w:tc>
        <w:tc>
          <w:tcPr>
            <w:tcW w:w="7650" w:type="dxa"/>
            <w:gridSpan w:val="3"/>
          </w:tcPr>
          <w:p w:rsidR="007C40A9" w:rsidRPr="00D31A81" w:rsidRDefault="007C40A9" w:rsidP="007C40A9">
            <w:pPr>
              <w:pStyle w:val="APANormal"/>
              <w:spacing w:line="276" w:lineRule="auto"/>
              <w:ind w:firstLine="0"/>
              <w:rPr>
                <w:rFonts w:asciiTheme="minorHAnsi" w:hAnsiTheme="minorHAnsi" w:cs="Arial"/>
                <w:sz w:val="22"/>
                <w:szCs w:val="22"/>
              </w:rPr>
            </w:pPr>
            <w:r w:rsidRPr="00D31A81">
              <w:rPr>
                <w:rFonts w:asciiTheme="minorHAnsi" w:hAnsiTheme="minorHAnsi" w:cs="Arial"/>
                <w:sz w:val="22"/>
                <w:szCs w:val="22"/>
              </w:rPr>
              <w:t>Component</w:t>
            </w:r>
          </w:p>
        </w:tc>
      </w:tr>
      <w:tr w:rsidR="007C40A9" w:rsidRPr="00D31A81" w:rsidTr="004006DF">
        <w:tc>
          <w:tcPr>
            <w:tcW w:w="2795" w:type="dxa"/>
            <w:gridSpan w:val="2"/>
          </w:tcPr>
          <w:p w:rsidR="007C40A9" w:rsidRPr="00D31A81" w:rsidRDefault="007C40A9" w:rsidP="007C40A9">
            <w:pPr>
              <w:pStyle w:val="APANormal"/>
              <w:spacing w:line="276" w:lineRule="auto"/>
              <w:ind w:firstLine="0"/>
              <w:rPr>
                <w:rFonts w:asciiTheme="minorHAnsi" w:hAnsiTheme="minorHAnsi" w:cs="Arial"/>
                <w:b/>
                <w:sz w:val="22"/>
                <w:szCs w:val="22"/>
              </w:rPr>
            </w:pPr>
            <w:r w:rsidRPr="00D31A81">
              <w:rPr>
                <w:rFonts w:asciiTheme="minorHAnsi" w:hAnsiTheme="minorHAnsi" w:cs="Arial"/>
                <w:b/>
                <w:sz w:val="22"/>
                <w:szCs w:val="22"/>
              </w:rPr>
              <w:t>Test Type:</w:t>
            </w:r>
          </w:p>
        </w:tc>
        <w:tc>
          <w:tcPr>
            <w:tcW w:w="7650" w:type="dxa"/>
            <w:gridSpan w:val="3"/>
          </w:tcPr>
          <w:p w:rsidR="007C40A9" w:rsidRPr="00D31A81" w:rsidRDefault="007C40A9" w:rsidP="007C40A9">
            <w:pPr>
              <w:pStyle w:val="APANormal"/>
              <w:spacing w:line="276" w:lineRule="auto"/>
              <w:ind w:firstLine="0"/>
              <w:rPr>
                <w:rFonts w:asciiTheme="minorHAnsi" w:hAnsiTheme="minorHAnsi" w:cs="Arial"/>
                <w:sz w:val="22"/>
                <w:szCs w:val="22"/>
              </w:rPr>
            </w:pPr>
            <w:r w:rsidRPr="00D31A81">
              <w:rPr>
                <w:rFonts w:asciiTheme="minorHAnsi" w:hAnsiTheme="minorHAnsi" w:cs="Arial"/>
                <w:sz w:val="22"/>
                <w:szCs w:val="22"/>
              </w:rPr>
              <w:t>Functional</w:t>
            </w:r>
          </w:p>
        </w:tc>
      </w:tr>
      <w:tr w:rsidR="007C40A9" w:rsidRPr="00D31A81" w:rsidTr="004006DF">
        <w:tc>
          <w:tcPr>
            <w:tcW w:w="2795" w:type="dxa"/>
            <w:gridSpan w:val="2"/>
          </w:tcPr>
          <w:p w:rsidR="007C40A9" w:rsidRPr="00D31A81" w:rsidRDefault="007C40A9" w:rsidP="007C40A9">
            <w:pPr>
              <w:pStyle w:val="APANormal"/>
              <w:spacing w:line="276" w:lineRule="auto"/>
              <w:ind w:firstLine="0"/>
              <w:rPr>
                <w:rFonts w:asciiTheme="minorHAnsi" w:hAnsiTheme="minorHAnsi" w:cs="Arial"/>
                <w:sz w:val="22"/>
                <w:szCs w:val="22"/>
              </w:rPr>
            </w:pPr>
            <w:r w:rsidRPr="00D31A81">
              <w:rPr>
                <w:rFonts w:asciiTheme="minorHAnsi" w:hAnsiTheme="minorHAnsi" w:cs="Arial"/>
                <w:b/>
                <w:sz w:val="22"/>
                <w:szCs w:val="22"/>
              </w:rPr>
              <w:t>Setup Conditions:</w:t>
            </w:r>
          </w:p>
        </w:tc>
        <w:tc>
          <w:tcPr>
            <w:tcW w:w="7650" w:type="dxa"/>
            <w:gridSpan w:val="3"/>
          </w:tcPr>
          <w:p w:rsidR="007C40A9" w:rsidRPr="00D31A81" w:rsidRDefault="007C40A9" w:rsidP="007C40A9">
            <w:pPr>
              <w:pStyle w:val="APANormal"/>
              <w:spacing w:line="276" w:lineRule="auto"/>
              <w:ind w:firstLine="0"/>
              <w:rPr>
                <w:rFonts w:asciiTheme="minorHAnsi" w:hAnsiTheme="minorHAnsi" w:cs="Arial"/>
                <w:sz w:val="22"/>
                <w:szCs w:val="22"/>
              </w:rPr>
            </w:pPr>
            <w:r w:rsidRPr="00D31A81">
              <w:rPr>
                <w:rFonts w:asciiTheme="minorHAnsi" w:hAnsiTheme="minorHAnsi" w:cs="Arial"/>
                <w:sz w:val="22"/>
                <w:szCs w:val="22"/>
              </w:rPr>
              <w:t>Test 5.1 is successfully completed.  AIR Tracker application is running on the main computer</w:t>
            </w:r>
          </w:p>
        </w:tc>
      </w:tr>
      <w:tr w:rsidR="007C40A9" w:rsidRPr="00D31A81" w:rsidTr="004006DF">
        <w:tc>
          <w:tcPr>
            <w:tcW w:w="4984" w:type="dxa"/>
            <w:gridSpan w:val="3"/>
          </w:tcPr>
          <w:p w:rsidR="007C40A9" w:rsidRPr="00D31A81" w:rsidRDefault="007C40A9" w:rsidP="007C40A9">
            <w:pPr>
              <w:pStyle w:val="APANormal"/>
              <w:spacing w:line="276" w:lineRule="auto"/>
              <w:ind w:firstLine="0"/>
              <w:rPr>
                <w:rFonts w:asciiTheme="minorHAnsi" w:hAnsiTheme="minorHAnsi" w:cs="Arial"/>
                <w:b/>
                <w:sz w:val="22"/>
                <w:szCs w:val="22"/>
              </w:rPr>
            </w:pPr>
            <w:r w:rsidRPr="00D31A81">
              <w:rPr>
                <w:rFonts w:asciiTheme="minorHAnsi" w:hAnsiTheme="minorHAnsi" w:cs="Arial"/>
                <w:b/>
                <w:sz w:val="22"/>
                <w:szCs w:val="22"/>
              </w:rPr>
              <w:t>Test Case Activity</w:t>
            </w:r>
          </w:p>
        </w:tc>
        <w:tc>
          <w:tcPr>
            <w:tcW w:w="1265" w:type="dxa"/>
          </w:tcPr>
          <w:p w:rsidR="007C40A9" w:rsidRPr="00D31A81" w:rsidRDefault="007C40A9" w:rsidP="007C40A9">
            <w:pPr>
              <w:pStyle w:val="APANormal"/>
              <w:spacing w:line="276" w:lineRule="auto"/>
              <w:ind w:firstLine="0"/>
              <w:rPr>
                <w:rFonts w:asciiTheme="minorHAnsi" w:hAnsiTheme="minorHAnsi" w:cs="Arial"/>
                <w:b/>
                <w:sz w:val="22"/>
                <w:szCs w:val="22"/>
              </w:rPr>
            </w:pPr>
            <w:r w:rsidRPr="00D31A81">
              <w:rPr>
                <w:rFonts w:asciiTheme="minorHAnsi" w:hAnsiTheme="minorHAnsi" w:cs="Arial"/>
                <w:b/>
                <w:sz w:val="22"/>
                <w:szCs w:val="22"/>
              </w:rPr>
              <w:t>Pass/Fail</w:t>
            </w:r>
          </w:p>
        </w:tc>
        <w:tc>
          <w:tcPr>
            <w:tcW w:w="4196" w:type="dxa"/>
          </w:tcPr>
          <w:p w:rsidR="007C40A9" w:rsidRPr="00D31A81" w:rsidRDefault="007C40A9" w:rsidP="007C40A9">
            <w:pPr>
              <w:pStyle w:val="APANormal"/>
              <w:spacing w:line="276" w:lineRule="auto"/>
              <w:ind w:firstLine="0"/>
              <w:rPr>
                <w:rFonts w:asciiTheme="minorHAnsi" w:hAnsiTheme="minorHAnsi" w:cs="Arial"/>
                <w:b/>
                <w:sz w:val="22"/>
                <w:szCs w:val="22"/>
              </w:rPr>
            </w:pPr>
            <w:r w:rsidRPr="00D31A81">
              <w:rPr>
                <w:rFonts w:asciiTheme="minorHAnsi" w:hAnsiTheme="minorHAnsi" w:cs="Arial"/>
                <w:b/>
                <w:sz w:val="22"/>
                <w:szCs w:val="22"/>
              </w:rPr>
              <w:t>Expected Result</w:t>
            </w:r>
          </w:p>
        </w:tc>
      </w:tr>
      <w:tr w:rsidR="007C40A9" w:rsidRPr="00D31A81" w:rsidTr="004006DF">
        <w:tc>
          <w:tcPr>
            <w:tcW w:w="1250" w:type="dxa"/>
          </w:tcPr>
          <w:p w:rsidR="007C40A9" w:rsidRPr="00D31A81" w:rsidRDefault="007C40A9" w:rsidP="007C40A9">
            <w:pPr>
              <w:pStyle w:val="APANormal"/>
              <w:spacing w:line="276" w:lineRule="auto"/>
              <w:ind w:firstLine="0"/>
              <w:rPr>
                <w:rFonts w:asciiTheme="minorHAnsi" w:hAnsiTheme="minorHAnsi" w:cs="Arial"/>
                <w:sz w:val="22"/>
                <w:szCs w:val="22"/>
              </w:rPr>
            </w:pPr>
            <w:r w:rsidRPr="00D31A81">
              <w:rPr>
                <w:rFonts w:asciiTheme="minorHAnsi" w:hAnsiTheme="minorHAnsi" w:cs="Arial"/>
                <w:sz w:val="22"/>
                <w:szCs w:val="22"/>
              </w:rPr>
              <w:t>1</w:t>
            </w:r>
          </w:p>
        </w:tc>
        <w:tc>
          <w:tcPr>
            <w:tcW w:w="3734" w:type="dxa"/>
            <w:gridSpan w:val="2"/>
          </w:tcPr>
          <w:p w:rsidR="007C40A9" w:rsidRPr="00D31A81" w:rsidRDefault="007C40A9" w:rsidP="007C40A9">
            <w:r w:rsidRPr="00D31A81">
              <w:t xml:space="preserve">Select the manual clear option </w:t>
            </w:r>
          </w:p>
        </w:tc>
        <w:tc>
          <w:tcPr>
            <w:tcW w:w="1265" w:type="dxa"/>
          </w:tcPr>
          <w:p w:rsidR="007C40A9" w:rsidRPr="00D31A81" w:rsidRDefault="007C40A9" w:rsidP="007C40A9">
            <w:pPr>
              <w:pStyle w:val="APANormal"/>
              <w:spacing w:line="276" w:lineRule="auto"/>
              <w:ind w:firstLine="0"/>
              <w:rPr>
                <w:rFonts w:asciiTheme="minorHAnsi" w:hAnsiTheme="minorHAnsi" w:cs="Arial"/>
                <w:sz w:val="22"/>
                <w:szCs w:val="22"/>
              </w:rPr>
            </w:pPr>
          </w:p>
        </w:tc>
        <w:tc>
          <w:tcPr>
            <w:tcW w:w="4196" w:type="dxa"/>
          </w:tcPr>
          <w:p w:rsidR="007C40A9" w:rsidRPr="00D31A81" w:rsidRDefault="007C40A9" w:rsidP="007C40A9">
            <w:pPr>
              <w:rPr>
                <w:rFonts w:cs="Arial"/>
              </w:rPr>
            </w:pPr>
            <w:r w:rsidRPr="00D31A81">
              <w:rPr>
                <w:rFonts w:cs="Arial"/>
              </w:rPr>
              <w:t>The alert is no longer active or visualized</w:t>
            </w:r>
          </w:p>
        </w:tc>
      </w:tr>
      <w:tr w:rsidR="007C40A9" w:rsidRPr="00D31A81" w:rsidTr="004006DF">
        <w:tc>
          <w:tcPr>
            <w:tcW w:w="1250" w:type="dxa"/>
          </w:tcPr>
          <w:p w:rsidR="007C40A9" w:rsidRPr="00D31A81" w:rsidRDefault="007C40A9" w:rsidP="007C40A9">
            <w:pPr>
              <w:pStyle w:val="APANormal"/>
              <w:spacing w:line="276" w:lineRule="auto"/>
              <w:ind w:firstLine="0"/>
              <w:rPr>
                <w:rFonts w:asciiTheme="minorHAnsi" w:hAnsiTheme="minorHAnsi" w:cs="Arial"/>
                <w:sz w:val="22"/>
                <w:szCs w:val="22"/>
              </w:rPr>
            </w:pPr>
            <w:r w:rsidRPr="00D31A81">
              <w:rPr>
                <w:rFonts w:asciiTheme="minorHAnsi" w:hAnsiTheme="minorHAnsi" w:cs="Arial"/>
                <w:sz w:val="22"/>
                <w:szCs w:val="22"/>
              </w:rPr>
              <w:t>2</w:t>
            </w:r>
          </w:p>
          <w:p w:rsidR="007C40A9" w:rsidRPr="00D31A81" w:rsidRDefault="007C40A9" w:rsidP="007C40A9">
            <w:pPr>
              <w:pStyle w:val="APANormal"/>
              <w:spacing w:line="276" w:lineRule="auto"/>
              <w:ind w:firstLine="0"/>
              <w:rPr>
                <w:rFonts w:asciiTheme="minorHAnsi" w:hAnsiTheme="minorHAnsi" w:cs="Arial"/>
                <w:sz w:val="22"/>
                <w:szCs w:val="22"/>
              </w:rPr>
            </w:pPr>
          </w:p>
        </w:tc>
        <w:tc>
          <w:tcPr>
            <w:tcW w:w="3734" w:type="dxa"/>
            <w:gridSpan w:val="2"/>
          </w:tcPr>
          <w:p w:rsidR="007C40A9" w:rsidRPr="00D31A81" w:rsidRDefault="007C40A9" w:rsidP="007C40A9">
            <w:r w:rsidRPr="00D31A81">
              <w:t>Do not select a clear option and force the simulation to recover the bag</w:t>
            </w:r>
          </w:p>
        </w:tc>
        <w:tc>
          <w:tcPr>
            <w:tcW w:w="1265" w:type="dxa"/>
          </w:tcPr>
          <w:p w:rsidR="007C40A9" w:rsidRPr="00D31A81" w:rsidRDefault="007C40A9" w:rsidP="007C40A9">
            <w:pPr>
              <w:pStyle w:val="APANormal"/>
              <w:spacing w:line="276" w:lineRule="auto"/>
              <w:ind w:firstLine="0"/>
              <w:rPr>
                <w:rFonts w:asciiTheme="minorHAnsi" w:hAnsiTheme="minorHAnsi" w:cs="Arial"/>
                <w:sz w:val="22"/>
                <w:szCs w:val="22"/>
              </w:rPr>
            </w:pPr>
          </w:p>
        </w:tc>
        <w:tc>
          <w:tcPr>
            <w:tcW w:w="4196" w:type="dxa"/>
          </w:tcPr>
          <w:p w:rsidR="007C40A9" w:rsidRPr="00D31A81" w:rsidRDefault="007C40A9" w:rsidP="007C40A9">
            <w:pPr>
              <w:rPr>
                <w:rFonts w:cs="Arial"/>
              </w:rPr>
            </w:pPr>
            <w:r w:rsidRPr="00D31A81">
              <w:rPr>
                <w:rFonts w:cs="Arial"/>
              </w:rPr>
              <w:t>The alert is automatically cleared after being recovered, and the alert is no longer visualized</w:t>
            </w:r>
          </w:p>
        </w:tc>
      </w:tr>
      <w:tr w:rsidR="007C40A9" w:rsidRPr="00D31A81" w:rsidTr="004006DF">
        <w:tc>
          <w:tcPr>
            <w:tcW w:w="1250" w:type="dxa"/>
          </w:tcPr>
          <w:p w:rsidR="007C40A9" w:rsidRPr="00D31A81" w:rsidRDefault="007C40A9" w:rsidP="007C40A9">
            <w:pPr>
              <w:pStyle w:val="APANormal"/>
              <w:spacing w:line="276" w:lineRule="auto"/>
              <w:ind w:firstLine="0"/>
              <w:rPr>
                <w:rFonts w:asciiTheme="minorHAnsi" w:hAnsiTheme="minorHAnsi" w:cs="Arial"/>
                <w:sz w:val="22"/>
                <w:szCs w:val="22"/>
              </w:rPr>
            </w:pPr>
            <w:r w:rsidRPr="00D31A81">
              <w:rPr>
                <w:rFonts w:asciiTheme="minorHAnsi" w:hAnsiTheme="minorHAnsi" w:cs="Arial"/>
                <w:sz w:val="22"/>
                <w:szCs w:val="22"/>
              </w:rPr>
              <w:t>3</w:t>
            </w:r>
          </w:p>
          <w:p w:rsidR="007C40A9" w:rsidRPr="00D31A81" w:rsidRDefault="007C40A9" w:rsidP="007C40A9">
            <w:pPr>
              <w:pStyle w:val="APANormal"/>
              <w:spacing w:line="276" w:lineRule="auto"/>
              <w:ind w:firstLine="0"/>
              <w:rPr>
                <w:rFonts w:asciiTheme="minorHAnsi" w:hAnsiTheme="minorHAnsi" w:cs="Arial"/>
                <w:sz w:val="22"/>
                <w:szCs w:val="22"/>
              </w:rPr>
            </w:pPr>
          </w:p>
        </w:tc>
        <w:tc>
          <w:tcPr>
            <w:tcW w:w="3734" w:type="dxa"/>
            <w:gridSpan w:val="2"/>
          </w:tcPr>
          <w:p w:rsidR="007C40A9" w:rsidRPr="00D31A81" w:rsidRDefault="007C40A9" w:rsidP="007C40A9">
            <w:r w:rsidRPr="00D31A81">
              <w:t>Do not select a clear option and force the simulation to ignore the alert</w:t>
            </w:r>
          </w:p>
          <w:p w:rsidR="007C40A9" w:rsidRPr="00D31A81" w:rsidRDefault="007C40A9" w:rsidP="007C40A9">
            <w:r w:rsidRPr="00D31A81">
              <w:t xml:space="preserve"> </w:t>
            </w:r>
          </w:p>
        </w:tc>
        <w:tc>
          <w:tcPr>
            <w:tcW w:w="1265" w:type="dxa"/>
          </w:tcPr>
          <w:p w:rsidR="007C40A9" w:rsidRPr="00D31A81" w:rsidRDefault="007C40A9" w:rsidP="007C40A9">
            <w:pPr>
              <w:pStyle w:val="APANormal"/>
              <w:spacing w:line="276" w:lineRule="auto"/>
              <w:ind w:firstLine="0"/>
              <w:rPr>
                <w:rFonts w:asciiTheme="minorHAnsi" w:hAnsiTheme="minorHAnsi" w:cs="Arial"/>
                <w:sz w:val="22"/>
                <w:szCs w:val="22"/>
              </w:rPr>
            </w:pPr>
          </w:p>
        </w:tc>
        <w:tc>
          <w:tcPr>
            <w:tcW w:w="4196" w:type="dxa"/>
          </w:tcPr>
          <w:p w:rsidR="007C40A9" w:rsidRPr="00D31A81" w:rsidRDefault="007C40A9" w:rsidP="007C40A9">
            <w:pPr>
              <w:rPr>
                <w:rFonts w:cs="Arial"/>
              </w:rPr>
            </w:pPr>
            <w:r w:rsidRPr="00D31A81">
              <w:rPr>
                <w:rFonts w:cs="Arial"/>
              </w:rPr>
              <w:t>The alert is automatically cleared after several seconds, sent to the master baggage handler, and no longer visualized</w:t>
            </w:r>
          </w:p>
        </w:tc>
      </w:tr>
    </w:tbl>
    <w:p w:rsidR="007C40A9" w:rsidRPr="00F102BB" w:rsidRDefault="007C40A9" w:rsidP="00F102BB">
      <w:pPr>
        <w:pStyle w:val="Caption"/>
        <w:spacing w:line="276" w:lineRule="auto"/>
        <w:jc w:val="center"/>
      </w:pPr>
      <w:bookmarkStart w:id="42" w:name="_Toc227378695"/>
      <w:bookmarkStart w:id="43" w:name="_Toc228590474"/>
      <w:r w:rsidRPr="002E5B39">
        <w:t xml:space="preserve">Table </w:t>
      </w:r>
      <w:fldSimple w:instr=" SEQ Table \* ARABIC ">
        <w:r w:rsidR="00C87184">
          <w:rPr>
            <w:noProof/>
          </w:rPr>
          <w:t>17</w:t>
        </w:r>
      </w:fldSimple>
      <w:r w:rsidRPr="002E5B39">
        <w:t>. Handheld Alert System GUI Functionality</w:t>
      </w:r>
      <w:bookmarkEnd w:id="42"/>
      <w:bookmarkEnd w:id="43"/>
    </w:p>
    <w:tbl>
      <w:tblPr>
        <w:tblW w:w="10445" w:type="dxa"/>
        <w:tblInd w:w="-5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50"/>
        <w:gridCol w:w="1545"/>
        <w:gridCol w:w="2189"/>
        <w:gridCol w:w="1265"/>
        <w:gridCol w:w="4196"/>
      </w:tblGrid>
      <w:tr w:rsidR="007C40A9" w:rsidRPr="00D31A81" w:rsidTr="004006DF">
        <w:tc>
          <w:tcPr>
            <w:tcW w:w="2795" w:type="dxa"/>
            <w:gridSpan w:val="2"/>
          </w:tcPr>
          <w:p w:rsidR="007C40A9" w:rsidRPr="00D31A81" w:rsidRDefault="007C40A9" w:rsidP="007C40A9">
            <w:pPr>
              <w:pStyle w:val="APANormal"/>
              <w:spacing w:line="276" w:lineRule="auto"/>
              <w:ind w:firstLine="0"/>
              <w:rPr>
                <w:rFonts w:asciiTheme="minorHAnsi" w:hAnsiTheme="minorHAnsi" w:cs="Arial"/>
                <w:b/>
                <w:sz w:val="22"/>
                <w:szCs w:val="22"/>
              </w:rPr>
            </w:pPr>
            <w:r w:rsidRPr="00D31A81">
              <w:rPr>
                <w:rFonts w:asciiTheme="minorHAnsi" w:hAnsiTheme="minorHAnsi" w:cs="Arial"/>
                <w:b/>
                <w:sz w:val="22"/>
                <w:szCs w:val="22"/>
              </w:rPr>
              <w:lastRenderedPageBreak/>
              <w:t>Test Category ID: 6</w:t>
            </w:r>
          </w:p>
        </w:tc>
        <w:tc>
          <w:tcPr>
            <w:tcW w:w="7650" w:type="dxa"/>
            <w:gridSpan w:val="3"/>
          </w:tcPr>
          <w:p w:rsidR="007C40A9" w:rsidRPr="00D31A81" w:rsidRDefault="007C40A9" w:rsidP="007C40A9">
            <w:pPr>
              <w:pStyle w:val="APANormal"/>
              <w:spacing w:line="276" w:lineRule="auto"/>
              <w:ind w:firstLine="0"/>
              <w:rPr>
                <w:rFonts w:asciiTheme="minorHAnsi" w:hAnsiTheme="minorHAnsi" w:cs="Arial"/>
                <w:sz w:val="22"/>
                <w:szCs w:val="22"/>
              </w:rPr>
            </w:pPr>
            <w:r w:rsidRPr="00D31A81">
              <w:rPr>
                <w:rFonts w:asciiTheme="minorHAnsi" w:hAnsiTheme="minorHAnsi" w:cs="Arial"/>
                <w:b/>
                <w:sz w:val="22"/>
                <w:szCs w:val="22"/>
              </w:rPr>
              <w:t>Description:</w:t>
            </w:r>
            <w:r w:rsidRPr="00D31A81">
              <w:rPr>
                <w:rFonts w:asciiTheme="minorHAnsi" w:hAnsiTheme="minorHAnsi" w:cs="Arial"/>
                <w:sz w:val="22"/>
                <w:szCs w:val="22"/>
              </w:rPr>
              <w:t xml:space="preserve"> </w:t>
            </w:r>
            <w:r w:rsidRPr="00D31A81">
              <w:rPr>
                <w:rFonts w:asciiTheme="minorHAnsi" w:hAnsiTheme="minorHAnsi"/>
                <w:sz w:val="22"/>
                <w:szCs w:val="22"/>
              </w:rPr>
              <w:t>Historical Reports of Alerts Functionality</w:t>
            </w:r>
          </w:p>
        </w:tc>
      </w:tr>
      <w:tr w:rsidR="007C40A9" w:rsidRPr="00D31A81" w:rsidTr="004006DF">
        <w:tc>
          <w:tcPr>
            <w:tcW w:w="2795" w:type="dxa"/>
            <w:gridSpan w:val="2"/>
          </w:tcPr>
          <w:p w:rsidR="007C40A9" w:rsidRPr="00D31A81" w:rsidRDefault="007C40A9" w:rsidP="007C40A9">
            <w:pPr>
              <w:pStyle w:val="APANormal"/>
              <w:spacing w:line="276" w:lineRule="auto"/>
              <w:ind w:firstLine="0"/>
              <w:rPr>
                <w:rFonts w:asciiTheme="minorHAnsi" w:hAnsiTheme="minorHAnsi" w:cs="Arial"/>
                <w:b/>
                <w:sz w:val="22"/>
                <w:szCs w:val="22"/>
              </w:rPr>
            </w:pPr>
            <w:r w:rsidRPr="00D31A81">
              <w:rPr>
                <w:rFonts w:asciiTheme="minorHAnsi" w:hAnsiTheme="minorHAnsi" w:cs="Arial"/>
                <w:b/>
                <w:sz w:val="22"/>
                <w:szCs w:val="22"/>
              </w:rPr>
              <w:t>Test Case: 6.1</w:t>
            </w:r>
          </w:p>
        </w:tc>
        <w:tc>
          <w:tcPr>
            <w:tcW w:w="7650" w:type="dxa"/>
            <w:gridSpan w:val="3"/>
          </w:tcPr>
          <w:p w:rsidR="007C40A9" w:rsidRPr="00D31A81" w:rsidRDefault="007C40A9" w:rsidP="007C40A9">
            <w:r w:rsidRPr="00D31A81">
              <w:rPr>
                <w:rFonts w:cs="Arial"/>
                <w:b/>
              </w:rPr>
              <w:t xml:space="preserve">Purpose: </w:t>
            </w:r>
            <w:r w:rsidRPr="00D31A81">
              <w:rPr>
                <w:rFonts w:cs="Arial"/>
              </w:rPr>
              <w:t xml:space="preserve">Verify the alert reporting feature is operable </w:t>
            </w:r>
          </w:p>
        </w:tc>
      </w:tr>
      <w:tr w:rsidR="007C40A9" w:rsidRPr="00D31A81" w:rsidTr="004006DF">
        <w:tc>
          <w:tcPr>
            <w:tcW w:w="2795" w:type="dxa"/>
            <w:gridSpan w:val="2"/>
          </w:tcPr>
          <w:p w:rsidR="007C40A9" w:rsidRPr="00D31A81" w:rsidRDefault="007C40A9" w:rsidP="007C40A9">
            <w:pPr>
              <w:pStyle w:val="APANormal"/>
              <w:spacing w:line="276" w:lineRule="auto"/>
              <w:ind w:firstLine="0"/>
              <w:rPr>
                <w:rFonts w:asciiTheme="minorHAnsi" w:hAnsiTheme="minorHAnsi" w:cs="Arial"/>
                <w:b/>
                <w:sz w:val="22"/>
                <w:szCs w:val="22"/>
              </w:rPr>
            </w:pPr>
            <w:r w:rsidRPr="00D31A81">
              <w:rPr>
                <w:rFonts w:asciiTheme="minorHAnsi" w:hAnsiTheme="minorHAnsi" w:cs="Arial"/>
                <w:b/>
                <w:sz w:val="22"/>
                <w:szCs w:val="22"/>
              </w:rPr>
              <w:t>Specification: 3.1.5.2</w:t>
            </w:r>
          </w:p>
        </w:tc>
        <w:tc>
          <w:tcPr>
            <w:tcW w:w="7650" w:type="dxa"/>
            <w:gridSpan w:val="3"/>
          </w:tcPr>
          <w:p w:rsidR="007C40A9" w:rsidRPr="00D31A81" w:rsidRDefault="007C40A9" w:rsidP="007C40A9">
            <w:pPr>
              <w:pStyle w:val="APANormal"/>
              <w:spacing w:line="276" w:lineRule="auto"/>
              <w:ind w:firstLine="0"/>
              <w:rPr>
                <w:rFonts w:asciiTheme="minorHAnsi" w:hAnsiTheme="minorHAnsi" w:cs="Arial"/>
                <w:sz w:val="22"/>
                <w:szCs w:val="22"/>
              </w:rPr>
            </w:pPr>
            <w:r w:rsidRPr="00D31A81">
              <w:rPr>
                <w:rFonts w:asciiTheme="minorHAnsi" w:hAnsiTheme="minorHAnsi" w:cs="Arial"/>
                <w:sz w:val="22"/>
                <w:szCs w:val="22"/>
              </w:rPr>
              <w:t>The Master Baggage Handler is able to view a history of alerts and save selective histories as reports</w:t>
            </w:r>
          </w:p>
        </w:tc>
      </w:tr>
      <w:tr w:rsidR="007C40A9" w:rsidRPr="00D31A81" w:rsidTr="004006DF">
        <w:tc>
          <w:tcPr>
            <w:tcW w:w="2795" w:type="dxa"/>
            <w:gridSpan w:val="2"/>
          </w:tcPr>
          <w:p w:rsidR="007C40A9" w:rsidRPr="00D31A81" w:rsidRDefault="007C40A9" w:rsidP="007C40A9">
            <w:pPr>
              <w:pStyle w:val="APANormal"/>
              <w:spacing w:line="276" w:lineRule="auto"/>
              <w:ind w:firstLine="0"/>
              <w:rPr>
                <w:rFonts w:asciiTheme="minorHAnsi" w:hAnsiTheme="minorHAnsi" w:cs="Arial"/>
                <w:b/>
                <w:sz w:val="22"/>
                <w:szCs w:val="22"/>
              </w:rPr>
            </w:pPr>
            <w:r w:rsidRPr="00D31A81">
              <w:rPr>
                <w:rFonts w:asciiTheme="minorHAnsi" w:hAnsiTheme="minorHAnsi" w:cs="Arial"/>
                <w:b/>
                <w:sz w:val="22"/>
                <w:szCs w:val="22"/>
              </w:rPr>
              <w:t>Test Level:</w:t>
            </w:r>
          </w:p>
        </w:tc>
        <w:tc>
          <w:tcPr>
            <w:tcW w:w="7650" w:type="dxa"/>
            <w:gridSpan w:val="3"/>
          </w:tcPr>
          <w:p w:rsidR="007C40A9" w:rsidRPr="00D31A81" w:rsidRDefault="007C40A9" w:rsidP="007C40A9">
            <w:pPr>
              <w:pStyle w:val="APANormal"/>
              <w:spacing w:line="276" w:lineRule="auto"/>
              <w:ind w:firstLine="0"/>
              <w:rPr>
                <w:rFonts w:asciiTheme="minorHAnsi" w:hAnsiTheme="minorHAnsi" w:cs="Arial"/>
                <w:sz w:val="22"/>
                <w:szCs w:val="22"/>
              </w:rPr>
            </w:pPr>
            <w:r w:rsidRPr="00D31A81">
              <w:rPr>
                <w:rFonts w:asciiTheme="minorHAnsi" w:hAnsiTheme="minorHAnsi" w:cs="Arial"/>
                <w:sz w:val="22"/>
                <w:szCs w:val="22"/>
              </w:rPr>
              <w:t>Component</w:t>
            </w:r>
          </w:p>
        </w:tc>
      </w:tr>
      <w:tr w:rsidR="007C40A9" w:rsidRPr="00D31A81" w:rsidTr="004006DF">
        <w:tc>
          <w:tcPr>
            <w:tcW w:w="2795" w:type="dxa"/>
            <w:gridSpan w:val="2"/>
          </w:tcPr>
          <w:p w:rsidR="007C40A9" w:rsidRPr="00D31A81" w:rsidRDefault="007C40A9" w:rsidP="007C40A9">
            <w:pPr>
              <w:pStyle w:val="APANormal"/>
              <w:spacing w:line="276" w:lineRule="auto"/>
              <w:ind w:firstLine="0"/>
              <w:rPr>
                <w:rFonts w:asciiTheme="minorHAnsi" w:hAnsiTheme="minorHAnsi" w:cs="Arial"/>
                <w:b/>
                <w:sz w:val="22"/>
                <w:szCs w:val="22"/>
              </w:rPr>
            </w:pPr>
            <w:r w:rsidRPr="00D31A81">
              <w:rPr>
                <w:rFonts w:asciiTheme="minorHAnsi" w:hAnsiTheme="minorHAnsi" w:cs="Arial"/>
                <w:b/>
                <w:sz w:val="22"/>
                <w:szCs w:val="22"/>
              </w:rPr>
              <w:t>Test Type:</w:t>
            </w:r>
          </w:p>
        </w:tc>
        <w:tc>
          <w:tcPr>
            <w:tcW w:w="7650" w:type="dxa"/>
            <w:gridSpan w:val="3"/>
          </w:tcPr>
          <w:p w:rsidR="007C40A9" w:rsidRPr="00D31A81" w:rsidRDefault="007C40A9" w:rsidP="007C40A9">
            <w:pPr>
              <w:pStyle w:val="APANormal"/>
              <w:spacing w:line="276" w:lineRule="auto"/>
              <w:ind w:firstLine="0"/>
              <w:rPr>
                <w:rFonts w:asciiTheme="minorHAnsi" w:hAnsiTheme="minorHAnsi" w:cs="Arial"/>
                <w:sz w:val="22"/>
                <w:szCs w:val="22"/>
              </w:rPr>
            </w:pPr>
            <w:r w:rsidRPr="00D31A81">
              <w:rPr>
                <w:rFonts w:asciiTheme="minorHAnsi" w:hAnsiTheme="minorHAnsi" w:cs="Arial"/>
                <w:sz w:val="22"/>
                <w:szCs w:val="22"/>
              </w:rPr>
              <w:t>Functional</w:t>
            </w:r>
          </w:p>
        </w:tc>
      </w:tr>
      <w:tr w:rsidR="007C40A9" w:rsidRPr="00D31A81" w:rsidTr="004006DF">
        <w:tc>
          <w:tcPr>
            <w:tcW w:w="2795" w:type="dxa"/>
            <w:gridSpan w:val="2"/>
          </w:tcPr>
          <w:p w:rsidR="007C40A9" w:rsidRPr="00D31A81" w:rsidRDefault="007C40A9" w:rsidP="007C40A9">
            <w:pPr>
              <w:pStyle w:val="APANormal"/>
              <w:spacing w:line="276" w:lineRule="auto"/>
              <w:ind w:firstLine="0"/>
              <w:rPr>
                <w:rFonts w:asciiTheme="minorHAnsi" w:hAnsiTheme="minorHAnsi" w:cs="Arial"/>
                <w:sz w:val="22"/>
                <w:szCs w:val="22"/>
              </w:rPr>
            </w:pPr>
            <w:r w:rsidRPr="00D31A81">
              <w:rPr>
                <w:rFonts w:asciiTheme="minorHAnsi" w:hAnsiTheme="minorHAnsi" w:cs="Arial"/>
                <w:b/>
                <w:sz w:val="22"/>
                <w:szCs w:val="22"/>
              </w:rPr>
              <w:t>Setup Conditions:</w:t>
            </w:r>
          </w:p>
        </w:tc>
        <w:tc>
          <w:tcPr>
            <w:tcW w:w="7650" w:type="dxa"/>
            <w:gridSpan w:val="3"/>
          </w:tcPr>
          <w:p w:rsidR="007C40A9" w:rsidRPr="00D31A81" w:rsidRDefault="007C40A9" w:rsidP="007C40A9">
            <w:pPr>
              <w:pStyle w:val="APANormal"/>
              <w:spacing w:line="276" w:lineRule="auto"/>
              <w:ind w:firstLine="0"/>
              <w:rPr>
                <w:rFonts w:asciiTheme="minorHAnsi" w:hAnsiTheme="minorHAnsi" w:cs="Arial"/>
                <w:sz w:val="22"/>
                <w:szCs w:val="22"/>
              </w:rPr>
            </w:pPr>
            <w:r w:rsidRPr="00D31A81">
              <w:rPr>
                <w:rFonts w:asciiTheme="minorHAnsi" w:hAnsiTheme="minorHAnsi" w:cs="Arial"/>
                <w:sz w:val="22"/>
                <w:szCs w:val="22"/>
              </w:rPr>
              <w:t>Test 5.2 is successfully completed. Database PHP interface is running</w:t>
            </w:r>
          </w:p>
        </w:tc>
      </w:tr>
      <w:tr w:rsidR="007C40A9" w:rsidRPr="00D31A81" w:rsidTr="004006DF">
        <w:tc>
          <w:tcPr>
            <w:tcW w:w="4984" w:type="dxa"/>
            <w:gridSpan w:val="3"/>
          </w:tcPr>
          <w:p w:rsidR="007C40A9" w:rsidRPr="00D31A81" w:rsidRDefault="007C40A9" w:rsidP="007C40A9">
            <w:pPr>
              <w:pStyle w:val="APANormal"/>
              <w:spacing w:line="276" w:lineRule="auto"/>
              <w:ind w:firstLine="0"/>
              <w:rPr>
                <w:rFonts w:asciiTheme="minorHAnsi" w:hAnsiTheme="minorHAnsi" w:cs="Arial"/>
                <w:b/>
                <w:sz w:val="22"/>
                <w:szCs w:val="22"/>
              </w:rPr>
            </w:pPr>
            <w:r w:rsidRPr="00D31A81">
              <w:rPr>
                <w:rFonts w:asciiTheme="minorHAnsi" w:hAnsiTheme="minorHAnsi" w:cs="Arial"/>
                <w:b/>
                <w:sz w:val="22"/>
                <w:szCs w:val="22"/>
              </w:rPr>
              <w:t>Test Case Activity</w:t>
            </w:r>
          </w:p>
        </w:tc>
        <w:tc>
          <w:tcPr>
            <w:tcW w:w="1265" w:type="dxa"/>
          </w:tcPr>
          <w:p w:rsidR="007C40A9" w:rsidRPr="00D31A81" w:rsidRDefault="007C40A9" w:rsidP="007C40A9">
            <w:pPr>
              <w:pStyle w:val="APANormal"/>
              <w:spacing w:line="276" w:lineRule="auto"/>
              <w:ind w:firstLine="0"/>
              <w:rPr>
                <w:rFonts w:asciiTheme="minorHAnsi" w:hAnsiTheme="minorHAnsi" w:cs="Arial"/>
                <w:b/>
                <w:sz w:val="22"/>
                <w:szCs w:val="22"/>
              </w:rPr>
            </w:pPr>
            <w:r w:rsidRPr="00D31A81">
              <w:rPr>
                <w:rFonts w:asciiTheme="minorHAnsi" w:hAnsiTheme="minorHAnsi" w:cs="Arial"/>
                <w:b/>
                <w:sz w:val="22"/>
                <w:szCs w:val="22"/>
              </w:rPr>
              <w:t>Pass/Fail</w:t>
            </w:r>
          </w:p>
        </w:tc>
        <w:tc>
          <w:tcPr>
            <w:tcW w:w="4196" w:type="dxa"/>
          </w:tcPr>
          <w:p w:rsidR="007C40A9" w:rsidRPr="00D31A81" w:rsidRDefault="007C40A9" w:rsidP="007C40A9">
            <w:pPr>
              <w:pStyle w:val="APANormal"/>
              <w:spacing w:line="276" w:lineRule="auto"/>
              <w:ind w:firstLine="0"/>
              <w:rPr>
                <w:rFonts w:asciiTheme="minorHAnsi" w:hAnsiTheme="minorHAnsi" w:cs="Arial"/>
                <w:b/>
                <w:sz w:val="22"/>
                <w:szCs w:val="22"/>
              </w:rPr>
            </w:pPr>
            <w:r w:rsidRPr="00D31A81">
              <w:rPr>
                <w:rFonts w:asciiTheme="minorHAnsi" w:hAnsiTheme="minorHAnsi" w:cs="Arial"/>
                <w:b/>
                <w:sz w:val="22"/>
                <w:szCs w:val="22"/>
              </w:rPr>
              <w:t>Expected Result</w:t>
            </w:r>
          </w:p>
        </w:tc>
      </w:tr>
      <w:tr w:rsidR="007C40A9" w:rsidRPr="00D31A81" w:rsidTr="004006DF">
        <w:tc>
          <w:tcPr>
            <w:tcW w:w="1250" w:type="dxa"/>
          </w:tcPr>
          <w:p w:rsidR="007C40A9" w:rsidRPr="00D31A81" w:rsidRDefault="007C40A9" w:rsidP="007C40A9">
            <w:pPr>
              <w:pStyle w:val="APANormal"/>
              <w:spacing w:line="276" w:lineRule="auto"/>
              <w:ind w:firstLine="0"/>
              <w:rPr>
                <w:rFonts w:asciiTheme="minorHAnsi" w:hAnsiTheme="minorHAnsi" w:cs="Arial"/>
                <w:sz w:val="22"/>
                <w:szCs w:val="22"/>
              </w:rPr>
            </w:pPr>
            <w:r w:rsidRPr="00D31A81">
              <w:rPr>
                <w:rFonts w:asciiTheme="minorHAnsi" w:hAnsiTheme="minorHAnsi" w:cs="Arial"/>
                <w:sz w:val="22"/>
                <w:szCs w:val="22"/>
              </w:rPr>
              <w:t>1</w:t>
            </w:r>
          </w:p>
        </w:tc>
        <w:tc>
          <w:tcPr>
            <w:tcW w:w="3734" w:type="dxa"/>
            <w:gridSpan w:val="2"/>
          </w:tcPr>
          <w:p w:rsidR="007C40A9" w:rsidRPr="00D31A81" w:rsidRDefault="007C40A9" w:rsidP="007C40A9">
            <w:r w:rsidRPr="00D31A81">
              <w:t>Select a date and time range and alert type</w:t>
            </w:r>
          </w:p>
        </w:tc>
        <w:tc>
          <w:tcPr>
            <w:tcW w:w="1265" w:type="dxa"/>
          </w:tcPr>
          <w:p w:rsidR="007C40A9" w:rsidRPr="00D31A81" w:rsidRDefault="007C40A9" w:rsidP="007C40A9">
            <w:pPr>
              <w:pStyle w:val="APANormal"/>
              <w:spacing w:line="276" w:lineRule="auto"/>
              <w:ind w:firstLine="0"/>
              <w:rPr>
                <w:rFonts w:asciiTheme="minorHAnsi" w:hAnsiTheme="minorHAnsi" w:cs="Arial"/>
                <w:sz w:val="22"/>
                <w:szCs w:val="22"/>
              </w:rPr>
            </w:pPr>
          </w:p>
        </w:tc>
        <w:tc>
          <w:tcPr>
            <w:tcW w:w="4196" w:type="dxa"/>
          </w:tcPr>
          <w:p w:rsidR="007C40A9" w:rsidRPr="00D31A81" w:rsidRDefault="007C40A9" w:rsidP="007C40A9">
            <w:pPr>
              <w:rPr>
                <w:rFonts w:cs="Arial"/>
              </w:rPr>
            </w:pPr>
            <w:r w:rsidRPr="00D31A81">
              <w:rPr>
                <w:rFonts w:cs="Arial"/>
              </w:rPr>
              <w:t>A history of alerts using the selected parameters is visualized</w:t>
            </w:r>
          </w:p>
        </w:tc>
      </w:tr>
    </w:tbl>
    <w:p w:rsidR="007C40A9" w:rsidRPr="002E5B39" w:rsidRDefault="007C40A9" w:rsidP="007C40A9">
      <w:pPr>
        <w:pStyle w:val="Caption"/>
        <w:spacing w:line="276" w:lineRule="auto"/>
        <w:jc w:val="center"/>
      </w:pPr>
      <w:bookmarkStart w:id="44" w:name="_Toc227378696"/>
      <w:bookmarkStart w:id="45" w:name="_Toc228590475"/>
      <w:r w:rsidRPr="002E5B39">
        <w:t xml:space="preserve">Table </w:t>
      </w:r>
      <w:fldSimple w:instr=" SEQ Table \* ARABIC ">
        <w:r w:rsidR="00C87184">
          <w:rPr>
            <w:noProof/>
          </w:rPr>
          <w:t>18</w:t>
        </w:r>
      </w:fldSimple>
      <w:r w:rsidRPr="002E5B39">
        <w:t>. Historical Reports of Alerts Functionality</w:t>
      </w:r>
      <w:bookmarkEnd w:id="44"/>
      <w:bookmarkEnd w:id="45"/>
    </w:p>
    <w:p w:rsidR="00474DAF" w:rsidRPr="00474DAF" w:rsidRDefault="00474DAF" w:rsidP="00474DAF"/>
    <w:p w:rsidR="001D0F7A" w:rsidRDefault="001D0F7A" w:rsidP="00CA4158">
      <w:pPr>
        <w:pStyle w:val="Heading1"/>
        <w:spacing w:line="480" w:lineRule="auto"/>
      </w:pPr>
      <w:bookmarkStart w:id="46" w:name="_Toc228113128"/>
      <w:r>
        <w:t>6 Traceability to Requirements</w:t>
      </w:r>
      <w:bookmarkEnd w:id="46"/>
    </w:p>
    <w:p w:rsidR="00116D38" w:rsidRDefault="00476ED5" w:rsidP="00476ED5">
      <w:pPr>
        <w:spacing w:line="480" w:lineRule="auto"/>
        <w:ind w:firstLine="450"/>
      </w:pPr>
      <w:r>
        <w:t xml:space="preserve">Each test case </w:t>
      </w:r>
      <w:r w:rsidR="00116D38">
        <w:t>can be traced to a functional or performance requirement</w:t>
      </w:r>
      <w:r w:rsidR="00092F77" w:rsidRPr="00092F77">
        <w:t>.  The trac</w:t>
      </w:r>
      <w:r w:rsidR="00116D38">
        <w:t>ea</w:t>
      </w:r>
      <w:r w:rsidR="002A4779">
        <w:t>bility matrix shown in Table 6</w:t>
      </w:r>
      <w:r w:rsidR="00116D38">
        <w:t xml:space="preserve"> correlates the requirements to its associated test cases.</w:t>
      </w:r>
      <w:r w:rsidR="004C6407">
        <w:t xml:space="preserve"> All of the requirements have at least one ‘X’ in their row. This shows that the test cases completely cover and demonstrate all the requirements. </w:t>
      </w:r>
    </w:p>
    <w:p w:rsidR="008B202F" w:rsidRDefault="008B202F" w:rsidP="00476ED5">
      <w:pPr>
        <w:spacing w:line="480" w:lineRule="auto"/>
        <w:ind w:firstLine="450"/>
      </w:pPr>
    </w:p>
    <w:p w:rsidR="008B202F" w:rsidRDefault="008B202F" w:rsidP="00476ED5">
      <w:pPr>
        <w:spacing w:line="480" w:lineRule="auto"/>
        <w:ind w:firstLine="450"/>
      </w:pPr>
    </w:p>
    <w:p w:rsidR="008B202F" w:rsidRDefault="008B202F" w:rsidP="00476ED5">
      <w:pPr>
        <w:spacing w:line="480" w:lineRule="auto"/>
        <w:ind w:firstLine="450"/>
      </w:pPr>
    </w:p>
    <w:p w:rsidR="00C36BBC" w:rsidRPr="008A0E4A" w:rsidRDefault="00C36BBC" w:rsidP="00C36BBC">
      <w:pPr>
        <w:jc w:val="center"/>
      </w:pPr>
      <w:r w:rsidRPr="008A0E4A">
        <w:t>[This</w:t>
      </w:r>
      <w:r>
        <w:t xml:space="preserve"> space is intentionally left blank]</w:t>
      </w:r>
    </w:p>
    <w:p w:rsidR="008B202F" w:rsidRDefault="008B202F" w:rsidP="00476ED5">
      <w:pPr>
        <w:spacing w:line="480" w:lineRule="auto"/>
        <w:ind w:firstLine="450"/>
      </w:pPr>
    </w:p>
    <w:p w:rsidR="00B65C52" w:rsidRDefault="00B65C52" w:rsidP="00476ED5">
      <w:pPr>
        <w:spacing w:line="480" w:lineRule="auto"/>
        <w:ind w:firstLine="450"/>
      </w:pPr>
    </w:p>
    <w:p w:rsidR="00474DAF" w:rsidRPr="00BE12EF" w:rsidRDefault="00474DAF" w:rsidP="00476ED5">
      <w:pPr>
        <w:spacing w:line="480" w:lineRule="auto"/>
        <w:ind w:firstLine="450"/>
      </w:pPr>
    </w:p>
    <w:tbl>
      <w:tblPr>
        <w:tblStyle w:val="LightList-Accent3"/>
        <w:tblW w:w="11548" w:type="dxa"/>
        <w:tblInd w:w="-882" w:type="dxa"/>
        <w:tblLayout w:type="fixed"/>
        <w:tblLook w:val="0020"/>
      </w:tblPr>
      <w:tblGrid>
        <w:gridCol w:w="2772"/>
        <w:gridCol w:w="1080"/>
        <w:gridCol w:w="498"/>
        <w:gridCol w:w="498"/>
        <w:gridCol w:w="615"/>
        <w:gridCol w:w="685"/>
        <w:gridCol w:w="540"/>
        <w:gridCol w:w="540"/>
        <w:gridCol w:w="540"/>
        <w:gridCol w:w="540"/>
        <w:gridCol w:w="755"/>
        <w:gridCol w:w="629"/>
        <w:gridCol w:w="540"/>
        <w:gridCol w:w="540"/>
        <w:gridCol w:w="540"/>
        <w:gridCol w:w="236"/>
      </w:tblGrid>
      <w:tr w:rsidR="00AF678A" w:rsidRPr="00476ED5" w:rsidTr="00EE2DD8">
        <w:trPr>
          <w:cnfStyle w:val="100000000000"/>
          <w:trHeight w:val="255"/>
        </w:trPr>
        <w:tc>
          <w:tcPr>
            <w:cnfStyle w:val="000010000000"/>
            <w:tcW w:w="3852" w:type="dxa"/>
            <w:gridSpan w:val="2"/>
          </w:tcPr>
          <w:p w:rsidR="00AF678A" w:rsidRPr="00476ED5" w:rsidRDefault="00AF678A" w:rsidP="00474DAF">
            <w:pPr>
              <w:jc w:val="center"/>
              <w:rPr>
                <w:rFonts w:eastAsia="Calibri" w:cs="Arial"/>
                <w:b w:val="0"/>
                <w:bCs w:val="0"/>
              </w:rPr>
            </w:pPr>
            <w:r w:rsidRPr="00476ED5">
              <w:rPr>
                <w:rFonts w:eastAsia="Calibri" w:cs="Arial"/>
              </w:rPr>
              <w:lastRenderedPageBreak/>
              <w:br w:type="page"/>
            </w:r>
            <w:r w:rsidRPr="00476ED5">
              <w:rPr>
                <w:rFonts w:eastAsia="Calibri" w:cs="Arial"/>
                <w:b w:val="0"/>
                <w:bCs w:val="0"/>
              </w:rPr>
              <w:t>Requirements</w:t>
            </w:r>
          </w:p>
        </w:tc>
        <w:tc>
          <w:tcPr>
            <w:tcW w:w="7696" w:type="dxa"/>
            <w:gridSpan w:val="14"/>
          </w:tcPr>
          <w:p w:rsidR="00AF678A" w:rsidRPr="00476ED5" w:rsidRDefault="00AF678A" w:rsidP="00474DAF">
            <w:pPr>
              <w:jc w:val="center"/>
              <w:cnfStyle w:val="100000000000"/>
              <w:rPr>
                <w:rFonts w:eastAsia="Calibri" w:cs="Arial"/>
                <w:b w:val="0"/>
                <w:bCs w:val="0"/>
              </w:rPr>
            </w:pPr>
            <w:r w:rsidRPr="00476ED5">
              <w:rPr>
                <w:rFonts w:eastAsia="Calibri" w:cs="Arial"/>
                <w:b w:val="0"/>
                <w:bCs w:val="0"/>
              </w:rPr>
              <w:t>Test Cases</w:t>
            </w:r>
          </w:p>
        </w:tc>
      </w:tr>
      <w:tr w:rsidR="00AF678A" w:rsidRPr="00476ED5" w:rsidTr="00EE2DD8">
        <w:trPr>
          <w:cnfStyle w:val="000000100000"/>
          <w:trHeight w:val="270"/>
        </w:trPr>
        <w:tc>
          <w:tcPr>
            <w:cnfStyle w:val="000010000000"/>
            <w:tcW w:w="2772" w:type="dxa"/>
            <w:noWrap/>
          </w:tcPr>
          <w:p w:rsidR="00AF678A" w:rsidRPr="00476ED5" w:rsidRDefault="00AF678A" w:rsidP="00474DAF">
            <w:pPr>
              <w:jc w:val="center"/>
              <w:rPr>
                <w:rFonts w:eastAsia="Calibri" w:cs="Arial"/>
                <w:b/>
                <w:bCs/>
              </w:rPr>
            </w:pPr>
            <w:r w:rsidRPr="00476ED5">
              <w:rPr>
                <w:rFonts w:eastAsia="Calibri" w:cs="Arial"/>
                <w:b/>
                <w:bCs/>
              </w:rPr>
              <w:t>Component</w:t>
            </w:r>
          </w:p>
        </w:tc>
        <w:tc>
          <w:tcPr>
            <w:tcW w:w="1080" w:type="dxa"/>
            <w:noWrap/>
          </w:tcPr>
          <w:p w:rsidR="00AF678A" w:rsidRPr="00476ED5" w:rsidRDefault="00AF678A" w:rsidP="00474DAF">
            <w:pPr>
              <w:jc w:val="center"/>
              <w:cnfStyle w:val="000000100000"/>
              <w:rPr>
                <w:rFonts w:eastAsia="Calibri" w:cs="Arial"/>
                <w:b/>
                <w:bCs/>
              </w:rPr>
            </w:pPr>
            <w:r w:rsidRPr="00476ED5">
              <w:rPr>
                <w:rFonts w:eastAsia="Calibri" w:cs="Arial"/>
                <w:b/>
                <w:bCs/>
              </w:rPr>
              <w:t>Req ID</w:t>
            </w:r>
          </w:p>
        </w:tc>
        <w:tc>
          <w:tcPr>
            <w:cnfStyle w:val="000010000000"/>
            <w:tcW w:w="498" w:type="dxa"/>
          </w:tcPr>
          <w:p w:rsidR="00AF678A" w:rsidRPr="00476ED5" w:rsidRDefault="00AF678A" w:rsidP="00474DAF">
            <w:pPr>
              <w:ind w:left="-108"/>
              <w:jc w:val="center"/>
              <w:rPr>
                <w:rFonts w:eastAsia="Calibri" w:cs="Arial"/>
              </w:rPr>
            </w:pPr>
            <w:r w:rsidRPr="00476ED5">
              <w:rPr>
                <w:rFonts w:eastAsia="Calibri" w:cs="Arial"/>
              </w:rPr>
              <w:t>1.1</w:t>
            </w:r>
          </w:p>
        </w:tc>
        <w:tc>
          <w:tcPr>
            <w:tcW w:w="498" w:type="dxa"/>
          </w:tcPr>
          <w:p w:rsidR="00AF678A" w:rsidRPr="00476ED5" w:rsidRDefault="00AF678A" w:rsidP="00474DAF">
            <w:pPr>
              <w:ind w:left="-108"/>
              <w:jc w:val="center"/>
              <w:cnfStyle w:val="000000100000"/>
              <w:rPr>
                <w:rFonts w:eastAsia="Calibri" w:cs="Arial"/>
              </w:rPr>
            </w:pPr>
            <w:r w:rsidRPr="00476ED5">
              <w:rPr>
                <w:rFonts w:eastAsia="Calibri" w:cs="Arial"/>
              </w:rPr>
              <w:t>1.2</w:t>
            </w:r>
          </w:p>
        </w:tc>
        <w:tc>
          <w:tcPr>
            <w:cnfStyle w:val="000010000000"/>
            <w:tcW w:w="615" w:type="dxa"/>
          </w:tcPr>
          <w:p w:rsidR="00AF678A" w:rsidRPr="00476ED5" w:rsidRDefault="00AF678A" w:rsidP="00474DAF">
            <w:pPr>
              <w:ind w:left="-108"/>
              <w:jc w:val="center"/>
              <w:rPr>
                <w:rFonts w:eastAsia="Calibri" w:cs="Arial"/>
              </w:rPr>
            </w:pPr>
            <w:r w:rsidRPr="00476ED5">
              <w:rPr>
                <w:rFonts w:eastAsia="Calibri" w:cs="Arial"/>
              </w:rPr>
              <w:t>2.1.1</w:t>
            </w:r>
          </w:p>
        </w:tc>
        <w:tc>
          <w:tcPr>
            <w:tcW w:w="685" w:type="dxa"/>
          </w:tcPr>
          <w:p w:rsidR="00AF678A" w:rsidRPr="00476ED5" w:rsidRDefault="00AF678A" w:rsidP="00474DAF">
            <w:pPr>
              <w:ind w:left="-108"/>
              <w:jc w:val="center"/>
              <w:cnfStyle w:val="000000100000"/>
              <w:rPr>
                <w:rFonts w:eastAsia="Calibri" w:cs="Arial"/>
              </w:rPr>
            </w:pPr>
            <w:r w:rsidRPr="00476ED5">
              <w:rPr>
                <w:rFonts w:eastAsia="Calibri" w:cs="Arial"/>
              </w:rPr>
              <w:t>2.1.2</w:t>
            </w:r>
          </w:p>
        </w:tc>
        <w:tc>
          <w:tcPr>
            <w:cnfStyle w:val="000010000000"/>
            <w:tcW w:w="540" w:type="dxa"/>
          </w:tcPr>
          <w:p w:rsidR="00AF678A" w:rsidRPr="00476ED5" w:rsidRDefault="00AF678A" w:rsidP="00474DAF">
            <w:pPr>
              <w:ind w:left="-108"/>
              <w:jc w:val="center"/>
              <w:rPr>
                <w:rFonts w:eastAsia="Calibri" w:cs="Arial"/>
              </w:rPr>
            </w:pPr>
            <w:r w:rsidRPr="00476ED5">
              <w:rPr>
                <w:rFonts w:eastAsia="Calibri" w:cs="Arial"/>
              </w:rPr>
              <w:t>2.2</w:t>
            </w:r>
          </w:p>
        </w:tc>
        <w:tc>
          <w:tcPr>
            <w:tcW w:w="540" w:type="dxa"/>
          </w:tcPr>
          <w:p w:rsidR="00AF678A" w:rsidRPr="00476ED5" w:rsidRDefault="00AF678A" w:rsidP="00474DAF">
            <w:pPr>
              <w:ind w:left="-108"/>
              <w:jc w:val="center"/>
              <w:cnfStyle w:val="000000100000"/>
              <w:rPr>
                <w:rFonts w:eastAsia="Calibri" w:cs="Arial"/>
              </w:rPr>
            </w:pPr>
            <w:r w:rsidRPr="00476ED5">
              <w:rPr>
                <w:rFonts w:eastAsia="Calibri" w:cs="Arial"/>
              </w:rPr>
              <w:t>3.1</w:t>
            </w:r>
          </w:p>
        </w:tc>
        <w:tc>
          <w:tcPr>
            <w:cnfStyle w:val="000010000000"/>
            <w:tcW w:w="540" w:type="dxa"/>
            <w:noWrap/>
          </w:tcPr>
          <w:p w:rsidR="00AF678A" w:rsidRPr="00476ED5" w:rsidRDefault="00AF678A" w:rsidP="00474DAF">
            <w:pPr>
              <w:ind w:left="-108"/>
              <w:jc w:val="center"/>
              <w:rPr>
                <w:rFonts w:eastAsia="Calibri" w:cs="Arial"/>
              </w:rPr>
            </w:pPr>
            <w:r w:rsidRPr="00476ED5">
              <w:rPr>
                <w:rFonts w:eastAsia="Calibri" w:cs="Arial"/>
              </w:rPr>
              <w:t>3.2</w:t>
            </w:r>
          </w:p>
        </w:tc>
        <w:tc>
          <w:tcPr>
            <w:tcW w:w="540" w:type="dxa"/>
            <w:noWrap/>
          </w:tcPr>
          <w:p w:rsidR="00AF678A" w:rsidRPr="00476ED5" w:rsidRDefault="00AF678A" w:rsidP="00474DAF">
            <w:pPr>
              <w:ind w:left="-113"/>
              <w:jc w:val="center"/>
              <w:cnfStyle w:val="000000100000"/>
              <w:rPr>
                <w:rFonts w:eastAsia="Calibri" w:cs="Arial"/>
              </w:rPr>
            </w:pPr>
            <w:r w:rsidRPr="00476ED5">
              <w:rPr>
                <w:rFonts w:eastAsia="Calibri" w:cs="Arial"/>
              </w:rPr>
              <w:t>4.1</w:t>
            </w:r>
          </w:p>
        </w:tc>
        <w:tc>
          <w:tcPr>
            <w:cnfStyle w:val="000010000000"/>
            <w:tcW w:w="755" w:type="dxa"/>
            <w:noWrap/>
          </w:tcPr>
          <w:p w:rsidR="00AF678A" w:rsidRPr="00476ED5" w:rsidRDefault="00AF678A" w:rsidP="00474DAF">
            <w:pPr>
              <w:ind w:left="-138"/>
              <w:jc w:val="center"/>
              <w:rPr>
                <w:rFonts w:eastAsia="Calibri" w:cs="Arial"/>
              </w:rPr>
            </w:pPr>
            <w:r w:rsidRPr="00476ED5">
              <w:rPr>
                <w:rFonts w:eastAsia="Calibri" w:cs="Arial"/>
              </w:rPr>
              <w:t>4.2.1</w:t>
            </w:r>
          </w:p>
        </w:tc>
        <w:tc>
          <w:tcPr>
            <w:tcW w:w="629" w:type="dxa"/>
            <w:noWrap/>
          </w:tcPr>
          <w:p w:rsidR="00AF678A" w:rsidRPr="00476ED5" w:rsidRDefault="00AF678A" w:rsidP="00474DAF">
            <w:pPr>
              <w:ind w:left="-163"/>
              <w:jc w:val="center"/>
              <w:cnfStyle w:val="000000100000"/>
              <w:rPr>
                <w:rFonts w:eastAsia="Calibri" w:cs="Arial"/>
              </w:rPr>
            </w:pPr>
            <w:r w:rsidRPr="00476ED5">
              <w:rPr>
                <w:rFonts w:eastAsia="Calibri" w:cs="Arial"/>
              </w:rPr>
              <w:t>4.2.2</w:t>
            </w:r>
          </w:p>
        </w:tc>
        <w:tc>
          <w:tcPr>
            <w:cnfStyle w:val="000010000000"/>
            <w:tcW w:w="540" w:type="dxa"/>
            <w:noWrap/>
          </w:tcPr>
          <w:p w:rsidR="00AF678A" w:rsidRPr="00476ED5" w:rsidRDefault="00AF678A" w:rsidP="00474DAF">
            <w:pPr>
              <w:ind w:left="-108"/>
              <w:jc w:val="center"/>
              <w:rPr>
                <w:rFonts w:eastAsia="Calibri" w:cs="Arial"/>
              </w:rPr>
            </w:pPr>
            <w:r w:rsidRPr="00476ED5">
              <w:rPr>
                <w:rFonts w:eastAsia="Calibri" w:cs="Arial"/>
              </w:rPr>
              <w:t>5.1</w:t>
            </w:r>
          </w:p>
        </w:tc>
        <w:tc>
          <w:tcPr>
            <w:tcW w:w="540" w:type="dxa"/>
            <w:noWrap/>
          </w:tcPr>
          <w:p w:rsidR="00AF678A" w:rsidRPr="00476ED5" w:rsidRDefault="00AF678A" w:rsidP="00474DAF">
            <w:pPr>
              <w:ind w:left="-108"/>
              <w:jc w:val="center"/>
              <w:cnfStyle w:val="000000100000"/>
              <w:rPr>
                <w:rFonts w:eastAsia="Calibri" w:cs="Arial"/>
              </w:rPr>
            </w:pPr>
            <w:r w:rsidRPr="00476ED5">
              <w:rPr>
                <w:rFonts w:eastAsia="Calibri" w:cs="Arial"/>
              </w:rPr>
              <w:t>5.2</w:t>
            </w:r>
          </w:p>
        </w:tc>
        <w:tc>
          <w:tcPr>
            <w:cnfStyle w:val="000010000000"/>
            <w:tcW w:w="540" w:type="dxa"/>
            <w:noWrap/>
          </w:tcPr>
          <w:p w:rsidR="00AF678A" w:rsidRPr="00476ED5" w:rsidRDefault="00AF678A" w:rsidP="00474DAF">
            <w:pPr>
              <w:ind w:left="-108"/>
              <w:jc w:val="center"/>
              <w:rPr>
                <w:rFonts w:eastAsia="Calibri" w:cs="Arial"/>
              </w:rPr>
            </w:pPr>
            <w:r w:rsidRPr="00476ED5">
              <w:rPr>
                <w:rFonts w:eastAsia="Calibri" w:cs="Arial"/>
              </w:rPr>
              <w:t>5.3</w:t>
            </w:r>
          </w:p>
        </w:tc>
        <w:tc>
          <w:tcPr>
            <w:tcW w:w="236" w:type="dxa"/>
            <w:noWrap/>
          </w:tcPr>
          <w:p w:rsidR="00AF678A" w:rsidRPr="00476ED5" w:rsidRDefault="00AF678A" w:rsidP="00474DAF">
            <w:pPr>
              <w:ind w:left="-108"/>
              <w:jc w:val="center"/>
              <w:cnfStyle w:val="000000100000"/>
              <w:rPr>
                <w:rFonts w:eastAsia="Calibri" w:cs="Arial"/>
              </w:rPr>
            </w:pPr>
          </w:p>
        </w:tc>
      </w:tr>
      <w:tr w:rsidR="00AF678A" w:rsidRPr="00476ED5" w:rsidTr="00EE2DD8">
        <w:trPr>
          <w:trHeight w:val="255"/>
        </w:trPr>
        <w:tc>
          <w:tcPr>
            <w:cnfStyle w:val="000010000000"/>
            <w:tcW w:w="2772" w:type="dxa"/>
          </w:tcPr>
          <w:p w:rsidR="00AF678A" w:rsidRPr="00476ED5" w:rsidRDefault="00AF678A" w:rsidP="00474DAF">
            <w:pPr>
              <w:rPr>
                <w:rFonts w:eastAsia="Calibri" w:cs="Arial"/>
              </w:rPr>
            </w:pPr>
            <w:r w:rsidRPr="00476ED5">
              <w:rPr>
                <w:rFonts w:eastAsia="Calibri" w:cs="Arial"/>
              </w:rPr>
              <w:t>RuBee H/W Setup</w:t>
            </w:r>
          </w:p>
        </w:tc>
        <w:tc>
          <w:tcPr>
            <w:tcW w:w="1080" w:type="dxa"/>
            <w:noWrap/>
          </w:tcPr>
          <w:p w:rsidR="00AF678A" w:rsidRPr="00476ED5" w:rsidRDefault="00AF678A" w:rsidP="00474DAF">
            <w:pPr>
              <w:jc w:val="center"/>
              <w:cnfStyle w:val="000000000000"/>
              <w:rPr>
                <w:rFonts w:eastAsia="Calibri" w:cs="Arial"/>
              </w:rPr>
            </w:pPr>
            <w:r w:rsidRPr="00476ED5">
              <w:rPr>
                <w:rFonts w:eastAsia="Calibri" w:cs="Arial"/>
              </w:rPr>
              <w:t>3.1.1.1</w:t>
            </w:r>
          </w:p>
        </w:tc>
        <w:tc>
          <w:tcPr>
            <w:cnfStyle w:val="000010000000"/>
            <w:tcW w:w="498" w:type="dxa"/>
          </w:tcPr>
          <w:p w:rsidR="00AF678A" w:rsidRPr="00476ED5" w:rsidRDefault="00AF678A" w:rsidP="00474DAF">
            <w:pPr>
              <w:jc w:val="center"/>
              <w:rPr>
                <w:rFonts w:eastAsia="Calibri" w:cs="Arial"/>
                <w:b/>
              </w:rPr>
            </w:pPr>
            <w:r w:rsidRPr="00476ED5">
              <w:rPr>
                <w:rFonts w:eastAsia="Calibri" w:cs="Arial"/>
                <w:b/>
              </w:rPr>
              <w:t>X</w:t>
            </w:r>
          </w:p>
        </w:tc>
        <w:tc>
          <w:tcPr>
            <w:tcW w:w="498" w:type="dxa"/>
          </w:tcPr>
          <w:p w:rsidR="00AF678A" w:rsidRPr="00476ED5" w:rsidRDefault="00AF678A" w:rsidP="00474DAF">
            <w:pPr>
              <w:jc w:val="center"/>
              <w:cnfStyle w:val="000000000000"/>
              <w:rPr>
                <w:rFonts w:eastAsia="Calibri" w:cs="Arial"/>
                <w:b/>
              </w:rPr>
            </w:pPr>
          </w:p>
        </w:tc>
        <w:tc>
          <w:tcPr>
            <w:cnfStyle w:val="000010000000"/>
            <w:tcW w:w="615" w:type="dxa"/>
          </w:tcPr>
          <w:p w:rsidR="00AF678A" w:rsidRPr="00476ED5" w:rsidRDefault="00AF678A" w:rsidP="00474DAF">
            <w:pPr>
              <w:jc w:val="center"/>
              <w:rPr>
                <w:rFonts w:eastAsia="Calibri" w:cs="Arial"/>
                <w:b/>
              </w:rPr>
            </w:pPr>
          </w:p>
        </w:tc>
        <w:tc>
          <w:tcPr>
            <w:tcW w:w="685" w:type="dxa"/>
          </w:tcPr>
          <w:p w:rsidR="00AF678A" w:rsidRPr="00476ED5" w:rsidRDefault="00AF678A" w:rsidP="00474DAF">
            <w:pPr>
              <w:jc w:val="center"/>
              <w:cnfStyle w:val="000000000000"/>
              <w:rPr>
                <w:rFonts w:eastAsia="Calibri" w:cs="Arial"/>
                <w:b/>
              </w:rPr>
            </w:pPr>
          </w:p>
        </w:tc>
        <w:tc>
          <w:tcPr>
            <w:cnfStyle w:val="000010000000"/>
            <w:tcW w:w="540" w:type="dxa"/>
          </w:tcPr>
          <w:p w:rsidR="00AF678A" w:rsidRPr="00476ED5" w:rsidRDefault="00AF678A" w:rsidP="00474DAF">
            <w:pPr>
              <w:jc w:val="center"/>
              <w:rPr>
                <w:rFonts w:eastAsia="Calibri" w:cs="Arial"/>
                <w:b/>
              </w:rPr>
            </w:pPr>
          </w:p>
        </w:tc>
        <w:tc>
          <w:tcPr>
            <w:tcW w:w="540" w:type="dxa"/>
          </w:tcPr>
          <w:p w:rsidR="00AF678A" w:rsidRPr="00476ED5" w:rsidRDefault="00AF678A" w:rsidP="00474DAF">
            <w:pPr>
              <w:jc w:val="center"/>
              <w:cnfStyle w:val="000000000000"/>
              <w:rPr>
                <w:rFonts w:eastAsia="Calibri" w:cs="Arial"/>
                <w:b/>
              </w:rPr>
            </w:pPr>
          </w:p>
        </w:tc>
        <w:tc>
          <w:tcPr>
            <w:cnfStyle w:val="000010000000"/>
            <w:tcW w:w="540" w:type="dxa"/>
            <w:noWrap/>
          </w:tcPr>
          <w:p w:rsidR="00AF678A" w:rsidRPr="00476ED5" w:rsidRDefault="00AF678A" w:rsidP="00474DAF">
            <w:pPr>
              <w:jc w:val="center"/>
              <w:rPr>
                <w:rFonts w:eastAsia="Calibri" w:cs="Arial"/>
                <w:b/>
              </w:rPr>
            </w:pPr>
          </w:p>
        </w:tc>
        <w:tc>
          <w:tcPr>
            <w:tcW w:w="540" w:type="dxa"/>
            <w:noWrap/>
          </w:tcPr>
          <w:p w:rsidR="00AF678A" w:rsidRPr="00476ED5" w:rsidRDefault="00AF678A" w:rsidP="00474DAF">
            <w:pPr>
              <w:jc w:val="center"/>
              <w:cnfStyle w:val="000000000000"/>
              <w:rPr>
                <w:rFonts w:eastAsia="Calibri" w:cs="Arial"/>
                <w:b/>
              </w:rPr>
            </w:pPr>
          </w:p>
        </w:tc>
        <w:tc>
          <w:tcPr>
            <w:cnfStyle w:val="000010000000"/>
            <w:tcW w:w="755" w:type="dxa"/>
            <w:noWrap/>
          </w:tcPr>
          <w:p w:rsidR="00AF678A" w:rsidRPr="00476ED5" w:rsidRDefault="00AF678A" w:rsidP="00474DAF">
            <w:pPr>
              <w:jc w:val="center"/>
              <w:rPr>
                <w:rFonts w:eastAsia="Calibri" w:cs="Arial"/>
                <w:b/>
              </w:rPr>
            </w:pPr>
          </w:p>
        </w:tc>
        <w:tc>
          <w:tcPr>
            <w:tcW w:w="629" w:type="dxa"/>
            <w:noWrap/>
          </w:tcPr>
          <w:p w:rsidR="00AF678A" w:rsidRPr="00476ED5" w:rsidRDefault="00AF678A" w:rsidP="00474DAF">
            <w:pPr>
              <w:jc w:val="center"/>
              <w:cnfStyle w:val="000000000000"/>
              <w:rPr>
                <w:rFonts w:eastAsia="Calibri" w:cs="Arial"/>
                <w:b/>
              </w:rPr>
            </w:pPr>
          </w:p>
        </w:tc>
        <w:tc>
          <w:tcPr>
            <w:cnfStyle w:val="000010000000"/>
            <w:tcW w:w="540" w:type="dxa"/>
            <w:noWrap/>
          </w:tcPr>
          <w:p w:rsidR="00AF678A" w:rsidRPr="00476ED5" w:rsidRDefault="00AF678A" w:rsidP="00474DAF">
            <w:pPr>
              <w:jc w:val="center"/>
              <w:rPr>
                <w:rFonts w:eastAsia="Calibri" w:cs="Arial"/>
                <w:b/>
              </w:rPr>
            </w:pPr>
          </w:p>
        </w:tc>
        <w:tc>
          <w:tcPr>
            <w:tcW w:w="540" w:type="dxa"/>
            <w:noWrap/>
          </w:tcPr>
          <w:p w:rsidR="00AF678A" w:rsidRPr="00476ED5" w:rsidRDefault="00AF678A" w:rsidP="00474DAF">
            <w:pPr>
              <w:jc w:val="center"/>
              <w:cnfStyle w:val="000000000000"/>
              <w:rPr>
                <w:rFonts w:eastAsia="Calibri" w:cs="Arial"/>
                <w:b/>
              </w:rPr>
            </w:pPr>
          </w:p>
        </w:tc>
        <w:tc>
          <w:tcPr>
            <w:cnfStyle w:val="000010000000"/>
            <w:tcW w:w="540" w:type="dxa"/>
            <w:noWrap/>
          </w:tcPr>
          <w:p w:rsidR="00AF678A" w:rsidRPr="00476ED5" w:rsidRDefault="00AF678A" w:rsidP="00474DAF">
            <w:pPr>
              <w:jc w:val="center"/>
              <w:rPr>
                <w:rFonts w:eastAsia="Calibri" w:cs="Arial"/>
                <w:b/>
              </w:rPr>
            </w:pPr>
          </w:p>
        </w:tc>
        <w:tc>
          <w:tcPr>
            <w:tcW w:w="236" w:type="dxa"/>
            <w:noWrap/>
          </w:tcPr>
          <w:p w:rsidR="00AF678A" w:rsidRPr="00476ED5" w:rsidRDefault="00AF678A" w:rsidP="00474DAF">
            <w:pPr>
              <w:jc w:val="center"/>
              <w:cnfStyle w:val="000000000000"/>
              <w:rPr>
                <w:rFonts w:eastAsia="Calibri" w:cs="Arial"/>
                <w:b/>
              </w:rPr>
            </w:pPr>
          </w:p>
        </w:tc>
      </w:tr>
      <w:tr w:rsidR="00AF678A" w:rsidRPr="00476ED5" w:rsidTr="00EE2DD8">
        <w:trPr>
          <w:cnfStyle w:val="000000100000"/>
          <w:trHeight w:val="255"/>
        </w:trPr>
        <w:tc>
          <w:tcPr>
            <w:cnfStyle w:val="000010000000"/>
            <w:tcW w:w="2772" w:type="dxa"/>
          </w:tcPr>
          <w:p w:rsidR="00AF678A" w:rsidRPr="00476ED5" w:rsidRDefault="00AF678A" w:rsidP="00474DAF">
            <w:pPr>
              <w:rPr>
                <w:rFonts w:eastAsia="Calibri" w:cs="Arial"/>
              </w:rPr>
            </w:pPr>
            <w:r w:rsidRPr="00476ED5">
              <w:rPr>
                <w:rFonts w:eastAsia="Calibri" w:cs="Arial"/>
              </w:rPr>
              <w:t>RuBee S/W Setup</w:t>
            </w:r>
          </w:p>
        </w:tc>
        <w:tc>
          <w:tcPr>
            <w:tcW w:w="1080" w:type="dxa"/>
            <w:noWrap/>
          </w:tcPr>
          <w:p w:rsidR="00AF678A" w:rsidRPr="00476ED5" w:rsidRDefault="00AF678A" w:rsidP="00474DAF">
            <w:pPr>
              <w:jc w:val="center"/>
              <w:cnfStyle w:val="000000100000"/>
              <w:rPr>
                <w:rFonts w:eastAsia="Calibri" w:cs="Arial"/>
              </w:rPr>
            </w:pPr>
            <w:r w:rsidRPr="00476ED5">
              <w:rPr>
                <w:rFonts w:eastAsia="Calibri" w:cs="Arial"/>
              </w:rPr>
              <w:t>3.1.1.2</w:t>
            </w:r>
          </w:p>
        </w:tc>
        <w:tc>
          <w:tcPr>
            <w:cnfStyle w:val="000010000000"/>
            <w:tcW w:w="498" w:type="dxa"/>
          </w:tcPr>
          <w:p w:rsidR="00AF678A" w:rsidRPr="00476ED5" w:rsidRDefault="00AF678A" w:rsidP="00474DAF">
            <w:pPr>
              <w:jc w:val="center"/>
              <w:rPr>
                <w:rFonts w:eastAsia="Calibri" w:cs="Arial"/>
                <w:b/>
              </w:rPr>
            </w:pPr>
            <w:r w:rsidRPr="00476ED5">
              <w:rPr>
                <w:rFonts w:eastAsia="Calibri" w:cs="Arial"/>
                <w:b/>
              </w:rPr>
              <w:t>X</w:t>
            </w:r>
          </w:p>
        </w:tc>
        <w:tc>
          <w:tcPr>
            <w:tcW w:w="498" w:type="dxa"/>
          </w:tcPr>
          <w:p w:rsidR="00AF678A" w:rsidRPr="00476ED5" w:rsidRDefault="00AF678A" w:rsidP="00474DAF">
            <w:pPr>
              <w:jc w:val="center"/>
              <w:cnfStyle w:val="000000100000"/>
              <w:rPr>
                <w:rFonts w:eastAsia="Calibri" w:cs="Arial"/>
                <w:b/>
              </w:rPr>
            </w:pPr>
          </w:p>
        </w:tc>
        <w:tc>
          <w:tcPr>
            <w:cnfStyle w:val="000010000000"/>
            <w:tcW w:w="615" w:type="dxa"/>
          </w:tcPr>
          <w:p w:rsidR="00AF678A" w:rsidRPr="00476ED5" w:rsidRDefault="00AF678A" w:rsidP="00474DAF">
            <w:pPr>
              <w:jc w:val="center"/>
              <w:rPr>
                <w:rFonts w:eastAsia="Calibri" w:cs="Arial"/>
                <w:b/>
              </w:rPr>
            </w:pPr>
          </w:p>
        </w:tc>
        <w:tc>
          <w:tcPr>
            <w:tcW w:w="685" w:type="dxa"/>
          </w:tcPr>
          <w:p w:rsidR="00AF678A" w:rsidRPr="00476ED5" w:rsidRDefault="00AF678A" w:rsidP="00474DAF">
            <w:pPr>
              <w:jc w:val="center"/>
              <w:cnfStyle w:val="000000100000"/>
              <w:rPr>
                <w:rFonts w:eastAsia="Calibri" w:cs="Arial"/>
                <w:b/>
              </w:rPr>
            </w:pPr>
          </w:p>
        </w:tc>
        <w:tc>
          <w:tcPr>
            <w:cnfStyle w:val="000010000000"/>
            <w:tcW w:w="540" w:type="dxa"/>
          </w:tcPr>
          <w:p w:rsidR="00AF678A" w:rsidRPr="00476ED5" w:rsidRDefault="00AF678A" w:rsidP="00474DAF">
            <w:pPr>
              <w:jc w:val="center"/>
              <w:rPr>
                <w:rFonts w:eastAsia="Calibri" w:cs="Arial"/>
                <w:b/>
              </w:rPr>
            </w:pPr>
          </w:p>
        </w:tc>
        <w:tc>
          <w:tcPr>
            <w:tcW w:w="540" w:type="dxa"/>
          </w:tcPr>
          <w:p w:rsidR="00AF678A" w:rsidRPr="00476ED5" w:rsidRDefault="00AF678A" w:rsidP="00474DAF">
            <w:pPr>
              <w:jc w:val="center"/>
              <w:cnfStyle w:val="000000100000"/>
              <w:rPr>
                <w:rFonts w:eastAsia="Calibri" w:cs="Arial"/>
                <w:b/>
              </w:rPr>
            </w:pPr>
          </w:p>
        </w:tc>
        <w:tc>
          <w:tcPr>
            <w:cnfStyle w:val="000010000000"/>
            <w:tcW w:w="540" w:type="dxa"/>
            <w:noWrap/>
          </w:tcPr>
          <w:p w:rsidR="00AF678A" w:rsidRPr="00476ED5" w:rsidRDefault="00AF678A" w:rsidP="00474DAF">
            <w:pPr>
              <w:jc w:val="center"/>
              <w:rPr>
                <w:rFonts w:eastAsia="Calibri" w:cs="Arial"/>
                <w:b/>
              </w:rPr>
            </w:pPr>
          </w:p>
        </w:tc>
        <w:tc>
          <w:tcPr>
            <w:tcW w:w="540" w:type="dxa"/>
            <w:noWrap/>
          </w:tcPr>
          <w:p w:rsidR="00AF678A" w:rsidRPr="00476ED5" w:rsidRDefault="00AF678A" w:rsidP="00474DAF">
            <w:pPr>
              <w:jc w:val="center"/>
              <w:cnfStyle w:val="000000100000"/>
              <w:rPr>
                <w:rFonts w:eastAsia="Calibri" w:cs="Arial"/>
                <w:b/>
              </w:rPr>
            </w:pPr>
          </w:p>
        </w:tc>
        <w:tc>
          <w:tcPr>
            <w:cnfStyle w:val="000010000000"/>
            <w:tcW w:w="755" w:type="dxa"/>
            <w:noWrap/>
          </w:tcPr>
          <w:p w:rsidR="00AF678A" w:rsidRPr="00476ED5" w:rsidRDefault="00AF678A" w:rsidP="00474DAF">
            <w:pPr>
              <w:jc w:val="center"/>
              <w:rPr>
                <w:rFonts w:eastAsia="Calibri" w:cs="Arial"/>
                <w:b/>
              </w:rPr>
            </w:pPr>
          </w:p>
        </w:tc>
        <w:tc>
          <w:tcPr>
            <w:tcW w:w="629" w:type="dxa"/>
            <w:noWrap/>
          </w:tcPr>
          <w:p w:rsidR="00AF678A" w:rsidRPr="00476ED5" w:rsidRDefault="00AF678A" w:rsidP="00474DAF">
            <w:pPr>
              <w:jc w:val="center"/>
              <w:cnfStyle w:val="000000100000"/>
              <w:rPr>
                <w:rFonts w:eastAsia="Calibri" w:cs="Arial"/>
                <w:b/>
              </w:rPr>
            </w:pPr>
          </w:p>
        </w:tc>
        <w:tc>
          <w:tcPr>
            <w:cnfStyle w:val="000010000000"/>
            <w:tcW w:w="540" w:type="dxa"/>
            <w:noWrap/>
          </w:tcPr>
          <w:p w:rsidR="00AF678A" w:rsidRPr="00476ED5" w:rsidRDefault="00AF678A" w:rsidP="00474DAF">
            <w:pPr>
              <w:jc w:val="center"/>
              <w:rPr>
                <w:rFonts w:eastAsia="Calibri" w:cs="Arial"/>
                <w:b/>
              </w:rPr>
            </w:pPr>
          </w:p>
        </w:tc>
        <w:tc>
          <w:tcPr>
            <w:tcW w:w="540" w:type="dxa"/>
            <w:noWrap/>
          </w:tcPr>
          <w:p w:rsidR="00AF678A" w:rsidRPr="00476ED5" w:rsidRDefault="00AF678A" w:rsidP="00474DAF">
            <w:pPr>
              <w:jc w:val="center"/>
              <w:cnfStyle w:val="000000100000"/>
              <w:rPr>
                <w:rFonts w:eastAsia="Calibri" w:cs="Arial"/>
                <w:b/>
              </w:rPr>
            </w:pPr>
          </w:p>
        </w:tc>
        <w:tc>
          <w:tcPr>
            <w:cnfStyle w:val="000010000000"/>
            <w:tcW w:w="540" w:type="dxa"/>
            <w:noWrap/>
          </w:tcPr>
          <w:p w:rsidR="00AF678A" w:rsidRPr="00476ED5" w:rsidRDefault="00AF678A" w:rsidP="00474DAF">
            <w:pPr>
              <w:jc w:val="center"/>
              <w:rPr>
                <w:rFonts w:eastAsia="Calibri" w:cs="Arial"/>
                <w:b/>
              </w:rPr>
            </w:pPr>
          </w:p>
        </w:tc>
        <w:tc>
          <w:tcPr>
            <w:tcW w:w="236" w:type="dxa"/>
            <w:noWrap/>
          </w:tcPr>
          <w:p w:rsidR="00AF678A" w:rsidRPr="00476ED5" w:rsidRDefault="00AF678A" w:rsidP="00474DAF">
            <w:pPr>
              <w:jc w:val="center"/>
              <w:cnfStyle w:val="000000100000"/>
              <w:rPr>
                <w:rFonts w:eastAsia="Calibri" w:cs="Arial"/>
                <w:b/>
              </w:rPr>
            </w:pPr>
          </w:p>
        </w:tc>
      </w:tr>
      <w:tr w:rsidR="00AF678A" w:rsidRPr="00476ED5" w:rsidTr="00EE2DD8">
        <w:trPr>
          <w:trHeight w:val="255"/>
        </w:trPr>
        <w:tc>
          <w:tcPr>
            <w:cnfStyle w:val="000010000000"/>
            <w:tcW w:w="2772" w:type="dxa"/>
          </w:tcPr>
          <w:p w:rsidR="00AF678A" w:rsidRPr="00476ED5" w:rsidRDefault="00AF678A" w:rsidP="00474DAF">
            <w:pPr>
              <w:rPr>
                <w:rFonts w:eastAsia="Calibri" w:cs="Arial"/>
              </w:rPr>
            </w:pPr>
            <w:r w:rsidRPr="00476ED5">
              <w:rPr>
                <w:rFonts w:eastAsia="Calibri" w:cs="Arial"/>
              </w:rPr>
              <w:t>Rubee Reader Processing Performance</w:t>
            </w:r>
          </w:p>
        </w:tc>
        <w:tc>
          <w:tcPr>
            <w:tcW w:w="1080" w:type="dxa"/>
            <w:noWrap/>
          </w:tcPr>
          <w:p w:rsidR="00AF678A" w:rsidRPr="00476ED5" w:rsidRDefault="00AF678A" w:rsidP="00474DAF">
            <w:pPr>
              <w:jc w:val="center"/>
              <w:cnfStyle w:val="000000000000"/>
              <w:rPr>
                <w:rFonts w:eastAsia="Calibri" w:cs="Arial"/>
              </w:rPr>
            </w:pPr>
            <w:r w:rsidRPr="00476ED5">
              <w:rPr>
                <w:rFonts w:eastAsia="Calibri" w:cs="Arial"/>
              </w:rPr>
              <w:t>3.2.1</w:t>
            </w:r>
          </w:p>
        </w:tc>
        <w:tc>
          <w:tcPr>
            <w:cnfStyle w:val="000010000000"/>
            <w:tcW w:w="498" w:type="dxa"/>
          </w:tcPr>
          <w:p w:rsidR="00AF678A" w:rsidRPr="00476ED5" w:rsidRDefault="00AF678A" w:rsidP="00474DAF">
            <w:pPr>
              <w:jc w:val="center"/>
              <w:rPr>
                <w:rFonts w:eastAsia="Calibri" w:cs="Arial"/>
                <w:b/>
              </w:rPr>
            </w:pPr>
          </w:p>
        </w:tc>
        <w:tc>
          <w:tcPr>
            <w:tcW w:w="498" w:type="dxa"/>
          </w:tcPr>
          <w:p w:rsidR="00AF678A" w:rsidRPr="00476ED5" w:rsidRDefault="00AF678A" w:rsidP="00474DAF">
            <w:pPr>
              <w:jc w:val="center"/>
              <w:cnfStyle w:val="000000000000"/>
              <w:rPr>
                <w:rFonts w:eastAsia="Calibri" w:cs="Arial"/>
                <w:b/>
              </w:rPr>
            </w:pPr>
            <w:r w:rsidRPr="00476ED5">
              <w:rPr>
                <w:rFonts w:eastAsia="Calibri" w:cs="Arial"/>
                <w:b/>
              </w:rPr>
              <w:t>X</w:t>
            </w:r>
          </w:p>
        </w:tc>
        <w:tc>
          <w:tcPr>
            <w:cnfStyle w:val="000010000000"/>
            <w:tcW w:w="615" w:type="dxa"/>
          </w:tcPr>
          <w:p w:rsidR="00AF678A" w:rsidRPr="00476ED5" w:rsidRDefault="00AF678A" w:rsidP="00474DAF">
            <w:pPr>
              <w:jc w:val="center"/>
              <w:rPr>
                <w:rFonts w:eastAsia="Calibri" w:cs="Arial"/>
                <w:b/>
              </w:rPr>
            </w:pPr>
          </w:p>
        </w:tc>
        <w:tc>
          <w:tcPr>
            <w:tcW w:w="685" w:type="dxa"/>
          </w:tcPr>
          <w:p w:rsidR="00AF678A" w:rsidRPr="00476ED5" w:rsidRDefault="00AF678A" w:rsidP="00474DAF">
            <w:pPr>
              <w:jc w:val="center"/>
              <w:cnfStyle w:val="000000000000"/>
              <w:rPr>
                <w:rFonts w:eastAsia="Calibri" w:cs="Arial"/>
                <w:b/>
              </w:rPr>
            </w:pPr>
          </w:p>
        </w:tc>
        <w:tc>
          <w:tcPr>
            <w:cnfStyle w:val="000010000000"/>
            <w:tcW w:w="540" w:type="dxa"/>
          </w:tcPr>
          <w:p w:rsidR="00AF678A" w:rsidRPr="00476ED5" w:rsidRDefault="00AF678A" w:rsidP="00474DAF">
            <w:pPr>
              <w:jc w:val="center"/>
              <w:rPr>
                <w:rFonts w:eastAsia="Calibri" w:cs="Arial"/>
                <w:b/>
              </w:rPr>
            </w:pPr>
          </w:p>
        </w:tc>
        <w:tc>
          <w:tcPr>
            <w:tcW w:w="540" w:type="dxa"/>
          </w:tcPr>
          <w:p w:rsidR="00AF678A" w:rsidRPr="00476ED5" w:rsidRDefault="00AF678A" w:rsidP="00474DAF">
            <w:pPr>
              <w:jc w:val="center"/>
              <w:cnfStyle w:val="000000000000"/>
              <w:rPr>
                <w:rFonts w:eastAsia="Calibri" w:cs="Arial"/>
                <w:b/>
              </w:rPr>
            </w:pPr>
          </w:p>
        </w:tc>
        <w:tc>
          <w:tcPr>
            <w:cnfStyle w:val="000010000000"/>
            <w:tcW w:w="540" w:type="dxa"/>
            <w:noWrap/>
          </w:tcPr>
          <w:p w:rsidR="00AF678A" w:rsidRPr="00476ED5" w:rsidRDefault="00AF678A" w:rsidP="00474DAF">
            <w:pPr>
              <w:jc w:val="center"/>
              <w:rPr>
                <w:rFonts w:eastAsia="Calibri" w:cs="Arial"/>
                <w:b/>
              </w:rPr>
            </w:pPr>
          </w:p>
        </w:tc>
        <w:tc>
          <w:tcPr>
            <w:tcW w:w="540" w:type="dxa"/>
            <w:noWrap/>
          </w:tcPr>
          <w:p w:rsidR="00AF678A" w:rsidRPr="00476ED5" w:rsidRDefault="00AF678A" w:rsidP="00474DAF">
            <w:pPr>
              <w:jc w:val="center"/>
              <w:cnfStyle w:val="000000000000"/>
              <w:rPr>
                <w:rFonts w:eastAsia="Calibri" w:cs="Arial"/>
                <w:b/>
              </w:rPr>
            </w:pPr>
          </w:p>
        </w:tc>
        <w:tc>
          <w:tcPr>
            <w:cnfStyle w:val="000010000000"/>
            <w:tcW w:w="755" w:type="dxa"/>
            <w:noWrap/>
          </w:tcPr>
          <w:p w:rsidR="00AF678A" w:rsidRPr="00476ED5" w:rsidRDefault="00AF678A" w:rsidP="00474DAF">
            <w:pPr>
              <w:jc w:val="center"/>
              <w:rPr>
                <w:rFonts w:eastAsia="Calibri" w:cs="Arial"/>
                <w:b/>
              </w:rPr>
            </w:pPr>
          </w:p>
        </w:tc>
        <w:tc>
          <w:tcPr>
            <w:tcW w:w="629" w:type="dxa"/>
            <w:noWrap/>
          </w:tcPr>
          <w:p w:rsidR="00AF678A" w:rsidRPr="00476ED5" w:rsidRDefault="00AF678A" w:rsidP="00474DAF">
            <w:pPr>
              <w:jc w:val="center"/>
              <w:cnfStyle w:val="000000000000"/>
              <w:rPr>
                <w:rFonts w:eastAsia="Calibri" w:cs="Arial"/>
                <w:b/>
              </w:rPr>
            </w:pPr>
          </w:p>
        </w:tc>
        <w:tc>
          <w:tcPr>
            <w:cnfStyle w:val="000010000000"/>
            <w:tcW w:w="540" w:type="dxa"/>
            <w:noWrap/>
          </w:tcPr>
          <w:p w:rsidR="00AF678A" w:rsidRPr="00476ED5" w:rsidRDefault="00AF678A" w:rsidP="00474DAF">
            <w:pPr>
              <w:jc w:val="center"/>
              <w:rPr>
                <w:rFonts w:eastAsia="Calibri" w:cs="Arial"/>
                <w:b/>
              </w:rPr>
            </w:pPr>
          </w:p>
        </w:tc>
        <w:tc>
          <w:tcPr>
            <w:tcW w:w="540" w:type="dxa"/>
            <w:noWrap/>
          </w:tcPr>
          <w:p w:rsidR="00AF678A" w:rsidRPr="00476ED5" w:rsidRDefault="00AF678A" w:rsidP="00474DAF">
            <w:pPr>
              <w:jc w:val="center"/>
              <w:cnfStyle w:val="000000000000"/>
              <w:rPr>
                <w:rFonts w:eastAsia="Calibri" w:cs="Arial"/>
                <w:b/>
              </w:rPr>
            </w:pPr>
          </w:p>
        </w:tc>
        <w:tc>
          <w:tcPr>
            <w:cnfStyle w:val="000010000000"/>
            <w:tcW w:w="540" w:type="dxa"/>
            <w:noWrap/>
          </w:tcPr>
          <w:p w:rsidR="00AF678A" w:rsidRPr="00476ED5" w:rsidRDefault="00AF678A" w:rsidP="00474DAF">
            <w:pPr>
              <w:jc w:val="center"/>
              <w:rPr>
                <w:rFonts w:eastAsia="Calibri" w:cs="Arial"/>
                <w:b/>
              </w:rPr>
            </w:pPr>
          </w:p>
        </w:tc>
        <w:tc>
          <w:tcPr>
            <w:tcW w:w="236" w:type="dxa"/>
            <w:noWrap/>
          </w:tcPr>
          <w:p w:rsidR="00AF678A" w:rsidRPr="00476ED5" w:rsidRDefault="00AF678A" w:rsidP="00474DAF">
            <w:pPr>
              <w:jc w:val="center"/>
              <w:cnfStyle w:val="000000000000"/>
              <w:rPr>
                <w:rFonts w:eastAsia="Calibri" w:cs="Arial"/>
                <w:b/>
              </w:rPr>
            </w:pPr>
          </w:p>
        </w:tc>
      </w:tr>
      <w:tr w:rsidR="00AF678A" w:rsidRPr="00476ED5" w:rsidTr="00EE2DD8">
        <w:trPr>
          <w:cnfStyle w:val="000000100000"/>
          <w:trHeight w:val="255"/>
        </w:trPr>
        <w:tc>
          <w:tcPr>
            <w:cnfStyle w:val="000010000000"/>
            <w:tcW w:w="2772" w:type="dxa"/>
            <w:vMerge w:val="restart"/>
          </w:tcPr>
          <w:p w:rsidR="00AF678A" w:rsidRPr="00476ED5" w:rsidRDefault="00AF678A" w:rsidP="00474DAF">
            <w:pPr>
              <w:rPr>
                <w:rFonts w:eastAsia="Calibri" w:cs="Arial"/>
              </w:rPr>
            </w:pPr>
            <w:r w:rsidRPr="00476ED5">
              <w:rPr>
                <w:rFonts w:eastAsia="Calibri" w:cs="Arial"/>
              </w:rPr>
              <w:t>Database Functionality</w:t>
            </w:r>
          </w:p>
        </w:tc>
        <w:tc>
          <w:tcPr>
            <w:tcW w:w="1080" w:type="dxa"/>
            <w:noWrap/>
          </w:tcPr>
          <w:p w:rsidR="00AF678A" w:rsidRPr="00476ED5" w:rsidRDefault="00AF678A" w:rsidP="00474DAF">
            <w:pPr>
              <w:jc w:val="center"/>
              <w:cnfStyle w:val="000000100000"/>
              <w:rPr>
                <w:rFonts w:eastAsia="Calibri" w:cs="Arial"/>
              </w:rPr>
            </w:pPr>
            <w:r w:rsidRPr="00476ED5">
              <w:rPr>
                <w:rFonts w:eastAsia="Calibri" w:cs="Arial"/>
              </w:rPr>
              <w:t>3.1.2.1</w:t>
            </w:r>
          </w:p>
        </w:tc>
        <w:tc>
          <w:tcPr>
            <w:cnfStyle w:val="000010000000"/>
            <w:tcW w:w="498" w:type="dxa"/>
          </w:tcPr>
          <w:p w:rsidR="00AF678A" w:rsidRPr="00476ED5" w:rsidRDefault="00AF678A" w:rsidP="00474DAF">
            <w:pPr>
              <w:jc w:val="center"/>
              <w:rPr>
                <w:rFonts w:eastAsia="Calibri" w:cs="Arial"/>
                <w:b/>
              </w:rPr>
            </w:pPr>
          </w:p>
        </w:tc>
        <w:tc>
          <w:tcPr>
            <w:tcW w:w="498" w:type="dxa"/>
          </w:tcPr>
          <w:p w:rsidR="00AF678A" w:rsidRPr="00476ED5" w:rsidRDefault="00AF678A" w:rsidP="00474DAF">
            <w:pPr>
              <w:jc w:val="center"/>
              <w:cnfStyle w:val="000000100000"/>
              <w:rPr>
                <w:rFonts w:eastAsia="Calibri" w:cs="Arial"/>
                <w:b/>
              </w:rPr>
            </w:pPr>
          </w:p>
        </w:tc>
        <w:tc>
          <w:tcPr>
            <w:cnfStyle w:val="000010000000"/>
            <w:tcW w:w="615" w:type="dxa"/>
          </w:tcPr>
          <w:p w:rsidR="00AF678A" w:rsidRPr="00476ED5" w:rsidRDefault="00AF678A" w:rsidP="00474DAF">
            <w:pPr>
              <w:jc w:val="center"/>
              <w:rPr>
                <w:rFonts w:eastAsia="Calibri" w:cs="Arial"/>
                <w:b/>
              </w:rPr>
            </w:pPr>
            <w:r w:rsidRPr="00476ED5">
              <w:rPr>
                <w:rFonts w:eastAsia="Calibri" w:cs="Arial"/>
                <w:b/>
              </w:rPr>
              <w:t>X</w:t>
            </w:r>
          </w:p>
        </w:tc>
        <w:tc>
          <w:tcPr>
            <w:tcW w:w="685" w:type="dxa"/>
          </w:tcPr>
          <w:p w:rsidR="00AF678A" w:rsidRPr="00476ED5" w:rsidRDefault="00AF678A" w:rsidP="00474DAF">
            <w:pPr>
              <w:jc w:val="center"/>
              <w:cnfStyle w:val="000000100000"/>
              <w:rPr>
                <w:rFonts w:eastAsia="Calibri" w:cs="Arial"/>
                <w:b/>
              </w:rPr>
            </w:pPr>
          </w:p>
        </w:tc>
        <w:tc>
          <w:tcPr>
            <w:cnfStyle w:val="000010000000"/>
            <w:tcW w:w="540" w:type="dxa"/>
          </w:tcPr>
          <w:p w:rsidR="00AF678A" w:rsidRPr="00476ED5" w:rsidRDefault="00AF678A" w:rsidP="00474DAF">
            <w:pPr>
              <w:jc w:val="center"/>
              <w:rPr>
                <w:rFonts w:eastAsia="Calibri" w:cs="Arial"/>
                <w:b/>
              </w:rPr>
            </w:pPr>
          </w:p>
        </w:tc>
        <w:tc>
          <w:tcPr>
            <w:tcW w:w="540" w:type="dxa"/>
          </w:tcPr>
          <w:p w:rsidR="00AF678A" w:rsidRPr="00476ED5" w:rsidRDefault="00AF678A" w:rsidP="00474DAF">
            <w:pPr>
              <w:jc w:val="center"/>
              <w:cnfStyle w:val="000000100000"/>
              <w:rPr>
                <w:rFonts w:eastAsia="Calibri" w:cs="Arial"/>
                <w:b/>
              </w:rPr>
            </w:pPr>
          </w:p>
        </w:tc>
        <w:tc>
          <w:tcPr>
            <w:cnfStyle w:val="000010000000"/>
            <w:tcW w:w="540" w:type="dxa"/>
            <w:noWrap/>
          </w:tcPr>
          <w:p w:rsidR="00AF678A" w:rsidRPr="00476ED5" w:rsidRDefault="00AF678A" w:rsidP="00474DAF">
            <w:pPr>
              <w:jc w:val="center"/>
              <w:rPr>
                <w:rFonts w:eastAsia="Calibri" w:cs="Arial"/>
                <w:b/>
              </w:rPr>
            </w:pPr>
          </w:p>
        </w:tc>
        <w:tc>
          <w:tcPr>
            <w:tcW w:w="540" w:type="dxa"/>
            <w:noWrap/>
          </w:tcPr>
          <w:p w:rsidR="00AF678A" w:rsidRPr="00476ED5" w:rsidRDefault="00AF678A" w:rsidP="00474DAF">
            <w:pPr>
              <w:jc w:val="center"/>
              <w:cnfStyle w:val="000000100000"/>
              <w:rPr>
                <w:rFonts w:eastAsia="Calibri" w:cs="Arial"/>
                <w:b/>
              </w:rPr>
            </w:pPr>
          </w:p>
        </w:tc>
        <w:tc>
          <w:tcPr>
            <w:cnfStyle w:val="000010000000"/>
            <w:tcW w:w="755" w:type="dxa"/>
            <w:noWrap/>
          </w:tcPr>
          <w:p w:rsidR="00AF678A" w:rsidRPr="00476ED5" w:rsidRDefault="00AF678A" w:rsidP="00474DAF">
            <w:pPr>
              <w:jc w:val="center"/>
              <w:rPr>
                <w:rFonts w:eastAsia="Calibri" w:cs="Arial"/>
                <w:b/>
              </w:rPr>
            </w:pPr>
          </w:p>
        </w:tc>
        <w:tc>
          <w:tcPr>
            <w:tcW w:w="629" w:type="dxa"/>
            <w:noWrap/>
          </w:tcPr>
          <w:p w:rsidR="00AF678A" w:rsidRPr="00476ED5" w:rsidRDefault="00AF678A" w:rsidP="00474DAF">
            <w:pPr>
              <w:jc w:val="center"/>
              <w:cnfStyle w:val="000000100000"/>
              <w:rPr>
                <w:rFonts w:eastAsia="Calibri" w:cs="Arial"/>
                <w:b/>
              </w:rPr>
            </w:pPr>
          </w:p>
        </w:tc>
        <w:tc>
          <w:tcPr>
            <w:cnfStyle w:val="000010000000"/>
            <w:tcW w:w="540" w:type="dxa"/>
            <w:noWrap/>
          </w:tcPr>
          <w:p w:rsidR="00AF678A" w:rsidRPr="00476ED5" w:rsidRDefault="00AF678A" w:rsidP="00474DAF">
            <w:pPr>
              <w:jc w:val="center"/>
              <w:rPr>
                <w:rFonts w:eastAsia="Calibri" w:cs="Arial"/>
                <w:b/>
              </w:rPr>
            </w:pPr>
          </w:p>
        </w:tc>
        <w:tc>
          <w:tcPr>
            <w:tcW w:w="540" w:type="dxa"/>
            <w:noWrap/>
          </w:tcPr>
          <w:p w:rsidR="00AF678A" w:rsidRPr="00476ED5" w:rsidRDefault="00AF678A" w:rsidP="00474DAF">
            <w:pPr>
              <w:jc w:val="center"/>
              <w:cnfStyle w:val="000000100000"/>
              <w:rPr>
                <w:rFonts w:eastAsia="Calibri" w:cs="Arial"/>
                <w:b/>
              </w:rPr>
            </w:pPr>
          </w:p>
        </w:tc>
        <w:tc>
          <w:tcPr>
            <w:cnfStyle w:val="000010000000"/>
            <w:tcW w:w="540" w:type="dxa"/>
            <w:noWrap/>
          </w:tcPr>
          <w:p w:rsidR="00AF678A" w:rsidRPr="00476ED5" w:rsidRDefault="00AF678A" w:rsidP="00474DAF">
            <w:pPr>
              <w:jc w:val="center"/>
              <w:rPr>
                <w:rFonts w:eastAsia="Calibri" w:cs="Arial"/>
                <w:b/>
              </w:rPr>
            </w:pPr>
          </w:p>
        </w:tc>
        <w:tc>
          <w:tcPr>
            <w:tcW w:w="236" w:type="dxa"/>
            <w:noWrap/>
          </w:tcPr>
          <w:p w:rsidR="00AF678A" w:rsidRPr="00476ED5" w:rsidRDefault="00AF678A" w:rsidP="00474DAF">
            <w:pPr>
              <w:jc w:val="center"/>
              <w:cnfStyle w:val="000000100000"/>
              <w:rPr>
                <w:rFonts w:eastAsia="Calibri" w:cs="Arial"/>
                <w:b/>
              </w:rPr>
            </w:pPr>
          </w:p>
        </w:tc>
      </w:tr>
      <w:tr w:rsidR="00AF678A" w:rsidRPr="00476ED5" w:rsidTr="00EE2DD8">
        <w:trPr>
          <w:trHeight w:val="255"/>
        </w:trPr>
        <w:tc>
          <w:tcPr>
            <w:cnfStyle w:val="000010000000"/>
            <w:tcW w:w="2772" w:type="dxa"/>
            <w:vMerge/>
          </w:tcPr>
          <w:p w:rsidR="00AF678A" w:rsidRPr="00476ED5" w:rsidRDefault="00AF678A" w:rsidP="00474DAF">
            <w:pPr>
              <w:rPr>
                <w:rFonts w:eastAsia="Calibri" w:cs="Arial"/>
              </w:rPr>
            </w:pPr>
          </w:p>
        </w:tc>
        <w:tc>
          <w:tcPr>
            <w:tcW w:w="1080" w:type="dxa"/>
            <w:noWrap/>
          </w:tcPr>
          <w:p w:rsidR="00AF678A" w:rsidRPr="00476ED5" w:rsidRDefault="00AF678A" w:rsidP="00474DAF">
            <w:pPr>
              <w:jc w:val="center"/>
              <w:cnfStyle w:val="000000000000"/>
              <w:rPr>
                <w:rFonts w:eastAsia="Calibri" w:cs="Arial"/>
              </w:rPr>
            </w:pPr>
            <w:r w:rsidRPr="00476ED5">
              <w:rPr>
                <w:rFonts w:eastAsia="Calibri" w:cs="Arial"/>
              </w:rPr>
              <w:t>3.1.2.2</w:t>
            </w:r>
          </w:p>
        </w:tc>
        <w:tc>
          <w:tcPr>
            <w:cnfStyle w:val="000010000000"/>
            <w:tcW w:w="498" w:type="dxa"/>
          </w:tcPr>
          <w:p w:rsidR="00AF678A" w:rsidRPr="00476ED5" w:rsidRDefault="00AF678A" w:rsidP="00474DAF">
            <w:pPr>
              <w:jc w:val="center"/>
              <w:rPr>
                <w:rFonts w:eastAsia="Calibri" w:cs="Arial"/>
                <w:b/>
              </w:rPr>
            </w:pPr>
          </w:p>
        </w:tc>
        <w:tc>
          <w:tcPr>
            <w:tcW w:w="498" w:type="dxa"/>
          </w:tcPr>
          <w:p w:rsidR="00AF678A" w:rsidRPr="00476ED5" w:rsidRDefault="00AF678A" w:rsidP="00474DAF">
            <w:pPr>
              <w:jc w:val="center"/>
              <w:cnfStyle w:val="000000000000"/>
              <w:rPr>
                <w:rFonts w:eastAsia="Calibri" w:cs="Arial"/>
                <w:b/>
              </w:rPr>
            </w:pPr>
          </w:p>
        </w:tc>
        <w:tc>
          <w:tcPr>
            <w:cnfStyle w:val="000010000000"/>
            <w:tcW w:w="615" w:type="dxa"/>
          </w:tcPr>
          <w:p w:rsidR="00AF678A" w:rsidRPr="00476ED5" w:rsidRDefault="00AF678A" w:rsidP="00474DAF">
            <w:pPr>
              <w:jc w:val="center"/>
              <w:rPr>
                <w:rFonts w:eastAsia="Calibri" w:cs="Arial"/>
                <w:b/>
              </w:rPr>
            </w:pPr>
            <w:r w:rsidRPr="00476ED5">
              <w:rPr>
                <w:rFonts w:eastAsia="Calibri" w:cs="Arial"/>
                <w:b/>
              </w:rPr>
              <w:t>X</w:t>
            </w:r>
          </w:p>
        </w:tc>
        <w:tc>
          <w:tcPr>
            <w:tcW w:w="685" w:type="dxa"/>
          </w:tcPr>
          <w:p w:rsidR="00AF678A" w:rsidRPr="00476ED5" w:rsidRDefault="00AF678A" w:rsidP="00474DAF">
            <w:pPr>
              <w:jc w:val="center"/>
              <w:cnfStyle w:val="000000000000"/>
              <w:rPr>
                <w:rFonts w:eastAsia="Calibri" w:cs="Arial"/>
                <w:b/>
              </w:rPr>
            </w:pPr>
            <w:r w:rsidRPr="00476ED5">
              <w:rPr>
                <w:rFonts w:eastAsia="Calibri" w:cs="Arial"/>
                <w:b/>
              </w:rPr>
              <w:t>X</w:t>
            </w:r>
          </w:p>
        </w:tc>
        <w:tc>
          <w:tcPr>
            <w:cnfStyle w:val="000010000000"/>
            <w:tcW w:w="540" w:type="dxa"/>
          </w:tcPr>
          <w:p w:rsidR="00AF678A" w:rsidRPr="00476ED5" w:rsidRDefault="00AF678A" w:rsidP="00474DAF">
            <w:pPr>
              <w:jc w:val="center"/>
              <w:rPr>
                <w:rFonts w:eastAsia="Calibri" w:cs="Arial"/>
                <w:b/>
              </w:rPr>
            </w:pPr>
          </w:p>
        </w:tc>
        <w:tc>
          <w:tcPr>
            <w:tcW w:w="540" w:type="dxa"/>
          </w:tcPr>
          <w:p w:rsidR="00AF678A" w:rsidRPr="00476ED5" w:rsidRDefault="00AF678A" w:rsidP="00474DAF">
            <w:pPr>
              <w:jc w:val="center"/>
              <w:cnfStyle w:val="000000000000"/>
              <w:rPr>
                <w:rFonts w:eastAsia="Calibri" w:cs="Arial"/>
                <w:b/>
              </w:rPr>
            </w:pPr>
          </w:p>
        </w:tc>
        <w:tc>
          <w:tcPr>
            <w:cnfStyle w:val="000010000000"/>
            <w:tcW w:w="540" w:type="dxa"/>
            <w:noWrap/>
          </w:tcPr>
          <w:p w:rsidR="00AF678A" w:rsidRPr="00476ED5" w:rsidRDefault="00AF678A" w:rsidP="00474DAF">
            <w:pPr>
              <w:jc w:val="center"/>
              <w:rPr>
                <w:rFonts w:eastAsia="Calibri" w:cs="Arial"/>
                <w:b/>
              </w:rPr>
            </w:pPr>
          </w:p>
        </w:tc>
        <w:tc>
          <w:tcPr>
            <w:tcW w:w="540" w:type="dxa"/>
            <w:noWrap/>
          </w:tcPr>
          <w:p w:rsidR="00AF678A" w:rsidRPr="00476ED5" w:rsidRDefault="00AF678A" w:rsidP="00474DAF">
            <w:pPr>
              <w:jc w:val="center"/>
              <w:cnfStyle w:val="000000000000"/>
              <w:rPr>
                <w:rFonts w:eastAsia="Calibri" w:cs="Arial"/>
                <w:b/>
              </w:rPr>
            </w:pPr>
          </w:p>
        </w:tc>
        <w:tc>
          <w:tcPr>
            <w:cnfStyle w:val="000010000000"/>
            <w:tcW w:w="755" w:type="dxa"/>
            <w:noWrap/>
          </w:tcPr>
          <w:p w:rsidR="00AF678A" w:rsidRPr="00476ED5" w:rsidRDefault="00AF678A" w:rsidP="00474DAF">
            <w:pPr>
              <w:jc w:val="center"/>
              <w:rPr>
                <w:rFonts w:eastAsia="Calibri" w:cs="Arial"/>
                <w:b/>
              </w:rPr>
            </w:pPr>
          </w:p>
        </w:tc>
        <w:tc>
          <w:tcPr>
            <w:tcW w:w="629" w:type="dxa"/>
            <w:noWrap/>
          </w:tcPr>
          <w:p w:rsidR="00AF678A" w:rsidRPr="00476ED5" w:rsidRDefault="00AF678A" w:rsidP="00474DAF">
            <w:pPr>
              <w:jc w:val="center"/>
              <w:cnfStyle w:val="000000000000"/>
              <w:rPr>
                <w:rFonts w:eastAsia="Calibri" w:cs="Arial"/>
                <w:b/>
              </w:rPr>
            </w:pPr>
          </w:p>
        </w:tc>
        <w:tc>
          <w:tcPr>
            <w:cnfStyle w:val="000010000000"/>
            <w:tcW w:w="540" w:type="dxa"/>
            <w:noWrap/>
          </w:tcPr>
          <w:p w:rsidR="00AF678A" w:rsidRPr="00476ED5" w:rsidRDefault="00AF678A" w:rsidP="00474DAF">
            <w:pPr>
              <w:jc w:val="center"/>
              <w:rPr>
                <w:rFonts w:eastAsia="Calibri" w:cs="Arial"/>
                <w:b/>
              </w:rPr>
            </w:pPr>
          </w:p>
        </w:tc>
        <w:tc>
          <w:tcPr>
            <w:tcW w:w="540" w:type="dxa"/>
            <w:noWrap/>
          </w:tcPr>
          <w:p w:rsidR="00AF678A" w:rsidRPr="00476ED5" w:rsidRDefault="00AF678A" w:rsidP="00474DAF">
            <w:pPr>
              <w:jc w:val="center"/>
              <w:cnfStyle w:val="000000000000"/>
              <w:rPr>
                <w:rFonts w:eastAsia="Calibri" w:cs="Arial"/>
                <w:b/>
              </w:rPr>
            </w:pPr>
          </w:p>
        </w:tc>
        <w:tc>
          <w:tcPr>
            <w:cnfStyle w:val="000010000000"/>
            <w:tcW w:w="540" w:type="dxa"/>
            <w:noWrap/>
          </w:tcPr>
          <w:p w:rsidR="00AF678A" w:rsidRPr="00476ED5" w:rsidRDefault="00AF678A" w:rsidP="00474DAF">
            <w:pPr>
              <w:jc w:val="center"/>
              <w:rPr>
                <w:rFonts w:eastAsia="Calibri" w:cs="Arial"/>
                <w:b/>
              </w:rPr>
            </w:pPr>
          </w:p>
        </w:tc>
        <w:tc>
          <w:tcPr>
            <w:tcW w:w="236" w:type="dxa"/>
            <w:noWrap/>
          </w:tcPr>
          <w:p w:rsidR="00AF678A" w:rsidRPr="00476ED5" w:rsidRDefault="00AF678A" w:rsidP="00474DAF">
            <w:pPr>
              <w:jc w:val="center"/>
              <w:cnfStyle w:val="000000000000"/>
              <w:rPr>
                <w:rFonts w:eastAsia="Calibri" w:cs="Arial"/>
                <w:b/>
              </w:rPr>
            </w:pPr>
          </w:p>
        </w:tc>
      </w:tr>
      <w:tr w:rsidR="00AF678A" w:rsidRPr="00476ED5" w:rsidTr="00EE2DD8">
        <w:trPr>
          <w:cnfStyle w:val="000000100000"/>
          <w:trHeight w:val="255"/>
        </w:trPr>
        <w:tc>
          <w:tcPr>
            <w:cnfStyle w:val="000010000000"/>
            <w:tcW w:w="2772" w:type="dxa"/>
          </w:tcPr>
          <w:p w:rsidR="00AF678A" w:rsidRPr="00476ED5" w:rsidRDefault="00AF678A" w:rsidP="00474DAF">
            <w:pPr>
              <w:rPr>
                <w:rFonts w:eastAsia="Calibri" w:cs="Arial"/>
              </w:rPr>
            </w:pPr>
            <w:r w:rsidRPr="00476ED5">
              <w:rPr>
                <w:rFonts w:eastAsia="Calibri" w:cs="Arial"/>
              </w:rPr>
              <w:t>MySQL DB Software Performance</w:t>
            </w:r>
          </w:p>
        </w:tc>
        <w:tc>
          <w:tcPr>
            <w:tcW w:w="1080" w:type="dxa"/>
            <w:noWrap/>
          </w:tcPr>
          <w:p w:rsidR="00AF678A" w:rsidRPr="00476ED5" w:rsidRDefault="00AF678A" w:rsidP="00474DAF">
            <w:pPr>
              <w:jc w:val="center"/>
              <w:cnfStyle w:val="000000100000"/>
              <w:rPr>
                <w:rFonts w:eastAsia="Calibri" w:cs="Arial"/>
              </w:rPr>
            </w:pPr>
            <w:r w:rsidRPr="00476ED5">
              <w:rPr>
                <w:rFonts w:eastAsia="Calibri" w:cs="Arial"/>
              </w:rPr>
              <w:t>3.2.2</w:t>
            </w:r>
          </w:p>
        </w:tc>
        <w:tc>
          <w:tcPr>
            <w:cnfStyle w:val="000010000000"/>
            <w:tcW w:w="498" w:type="dxa"/>
          </w:tcPr>
          <w:p w:rsidR="00AF678A" w:rsidRPr="00476ED5" w:rsidRDefault="00AF678A" w:rsidP="00474DAF">
            <w:pPr>
              <w:jc w:val="center"/>
              <w:rPr>
                <w:rFonts w:eastAsia="Calibri" w:cs="Arial"/>
                <w:b/>
              </w:rPr>
            </w:pPr>
          </w:p>
        </w:tc>
        <w:tc>
          <w:tcPr>
            <w:tcW w:w="498" w:type="dxa"/>
          </w:tcPr>
          <w:p w:rsidR="00AF678A" w:rsidRPr="00476ED5" w:rsidRDefault="00AF678A" w:rsidP="00474DAF">
            <w:pPr>
              <w:jc w:val="center"/>
              <w:cnfStyle w:val="000000100000"/>
              <w:rPr>
                <w:rFonts w:eastAsia="Calibri" w:cs="Arial"/>
                <w:b/>
              </w:rPr>
            </w:pPr>
          </w:p>
        </w:tc>
        <w:tc>
          <w:tcPr>
            <w:cnfStyle w:val="000010000000"/>
            <w:tcW w:w="615" w:type="dxa"/>
          </w:tcPr>
          <w:p w:rsidR="00AF678A" w:rsidRPr="00476ED5" w:rsidRDefault="00AF678A" w:rsidP="00474DAF">
            <w:pPr>
              <w:jc w:val="center"/>
              <w:rPr>
                <w:rFonts w:eastAsia="Calibri" w:cs="Arial"/>
                <w:b/>
              </w:rPr>
            </w:pPr>
          </w:p>
        </w:tc>
        <w:tc>
          <w:tcPr>
            <w:tcW w:w="685" w:type="dxa"/>
          </w:tcPr>
          <w:p w:rsidR="00AF678A" w:rsidRPr="00476ED5" w:rsidRDefault="00AF678A" w:rsidP="00474DAF">
            <w:pPr>
              <w:jc w:val="center"/>
              <w:cnfStyle w:val="000000100000"/>
              <w:rPr>
                <w:rFonts w:eastAsia="Calibri" w:cs="Arial"/>
                <w:b/>
              </w:rPr>
            </w:pPr>
          </w:p>
        </w:tc>
        <w:tc>
          <w:tcPr>
            <w:cnfStyle w:val="000010000000"/>
            <w:tcW w:w="540" w:type="dxa"/>
          </w:tcPr>
          <w:p w:rsidR="00AF678A" w:rsidRPr="00476ED5" w:rsidRDefault="00AF678A" w:rsidP="00474DAF">
            <w:pPr>
              <w:jc w:val="center"/>
              <w:rPr>
                <w:rFonts w:eastAsia="Calibri" w:cs="Arial"/>
                <w:b/>
              </w:rPr>
            </w:pPr>
            <w:r w:rsidRPr="00476ED5">
              <w:rPr>
                <w:rFonts w:eastAsia="Calibri" w:cs="Arial"/>
                <w:b/>
              </w:rPr>
              <w:t>X</w:t>
            </w:r>
          </w:p>
        </w:tc>
        <w:tc>
          <w:tcPr>
            <w:tcW w:w="540" w:type="dxa"/>
          </w:tcPr>
          <w:p w:rsidR="00AF678A" w:rsidRPr="00476ED5" w:rsidRDefault="00AF678A" w:rsidP="00474DAF">
            <w:pPr>
              <w:jc w:val="center"/>
              <w:cnfStyle w:val="000000100000"/>
              <w:rPr>
                <w:rFonts w:eastAsia="Calibri" w:cs="Arial"/>
                <w:b/>
              </w:rPr>
            </w:pPr>
          </w:p>
        </w:tc>
        <w:tc>
          <w:tcPr>
            <w:cnfStyle w:val="000010000000"/>
            <w:tcW w:w="540" w:type="dxa"/>
            <w:noWrap/>
          </w:tcPr>
          <w:p w:rsidR="00AF678A" w:rsidRPr="00476ED5" w:rsidRDefault="00AF678A" w:rsidP="00474DAF">
            <w:pPr>
              <w:jc w:val="center"/>
              <w:rPr>
                <w:rFonts w:eastAsia="Calibri" w:cs="Arial"/>
                <w:b/>
              </w:rPr>
            </w:pPr>
          </w:p>
        </w:tc>
        <w:tc>
          <w:tcPr>
            <w:tcW w:w="540" w:type="dxa"/>
            <w:noWrap/>
          </w:tcPr>
          <w:p w:rsidR="00AF678A" w:rsidRPr="00476ED5" w:rsidRDefault="00AF678A" w:rsidP="00474DAF">
            <w:pPr>
              <w:jc w:val="center"/>
              <w:cnfStyle w:val="000000100000"/>
              <w:rPr>
                <w:rFonts w:eastAsia="Calibri" w:cs="Arial"/>
                <w:b/>
              </w:rPr>
            </w:pPr>
          </w:p>
        </w:tc>
        <w:tc>
          <w:tcPr>
            <w:cnfStyle w:val="000010000000"/>
            <w:tcW w:w="755" w:type="dxa"/>
            <w:noWrap/>
          </w:tcPr>
          <w:p w:rsidR="00AF678A" w:rsidRPr="00476ED5" w:rsidRDefault="00AF678A" w:rsidP="00474DAF">
            <w:pPr>
              <w:jc w:val="center"/>
              <w:rPr>
                <w:rFonts w:eastAsia="Calibri" w:cs="Arial"/>
                <w:b/>
              </w:rPr>
            </w:pPr>
          </w:p>
        </w:tc>
        <w:tc>
          <w:tcPr>
            <w:tcW w:w="629" w:type="dxa"/>
            <w:noWrap/>
          </w:tcPr>
          <w:p w:rsidR="00AF678A" w:rsidRPr="00476ED5" w:rsidRDefault="00AF678A" w:rsidP="00474DAF">
            <w:pPr>
              <w:jc w:val="center"/>
              <w:cnfStyle w:val="000000100000"/>
              <w:rPr>
                <w:rFonts w:eastAsia="Calibri" w:cs="Arial"/>
                <w:b/>
              </w:rPr>
            </w:pPr>
          </w:p>
        </w:tc>
        <w:tc>
          <w:tcPr>
            <w:cnfStyle w:val="000010000000"/>
            <w:tcW w:w="540" w:type="dxa"/>
            <w:noWrap/>
          </w:tcPr>
          <w:p w:rsidR="00AF678A" w:rsidRPr="00476ED5" w:rsidRDefault="00AF678A" w:rsidP="00474DAF">
            <w:pPr>
              <w:jc w:val="center"/>
              <w:rPr>
                <w:rFonts w:eastAsia="Calibri" w:cs="Arial"/>
                <w:b/>
              </w:rPr>
            </w:pPr>
          </w:p>
        </w:tc>
        <w:tc>
          <w:tcPr>
            <w:tcW w:w="540" w:type="dxa"/>
            <w:noWrap/>
          </w:tcPr>
          <w:p w:rsidR="00AF678A" w:rsidRPr="00476ED5" w:rsidRDefault="00AF678A" w:rsidP="00474DAF">
            <w:pPr>
              <w:jc w:val="center"/>
              <w:cnfStyle w:val="000000100000"/>
              <w:rPr>
                <w:rFonts w:eastAsia="Calibri" w:cs="Arial"/>
                <w:b/>
              </w:rPr>
            </w:pPr>
          </w:p>
        </w:tc>
        <w:tc>
          <w:tcPr>
            <w:cnfStyle w:val="000010000000"/>
            <w:tcW w:w="540" w:type="dxa"/>
            <w:noWrap/>
          </w:tcPr>
          <w:p w:rsidR="00AF678A" w:rsidRPr="00476ED5" w:rsidRDefault="00AF678A" w:rsidP="00474DAF">
            <w:pPr>
              <w:jc w:val="center"/>
              <w:rPr>
                <w:rFonts w:eastAsia="Calibri" w:cs="Arial"/>
                <w:b/>
              </w:rPr>
            </w:pPr>
          </w:p>
        </w:tc>
        <w:tc>
          <w:tcPr>
            <w:tcW w:w="236" w:type="dxa"/>
            <w:noWrap/>
          </w:tcPr>
          <w:p w:rsidR="00AF678A" w:rsidRPr="00476ED5" w:rsidRDefault="00AF678A" w:rsidP="00474DAF">
            <w:pPr>
              <w:jc w:val="center"/>
              <w:cnfStyle w:val="000000100000"/>
              <w:rPr>
                <w:rFonts w:eastAsia="Calibri" w:cs="Arial"/>
                <w:b/>
              </w:rPr>
            </w:pPr>
          </w:p>
        </w:tc>
      </w:tr>
      <w:tr w:rsidR="00AF678A" w:rsidRPr="00476ED5" w:rsidTr="00EE2DD8">
        <w:trPr>
          <w:trHeight w:val="255"/>
        </w:trPr>
        <w:tc>
          <w:tcPr>
            <w:cnfStyle w:val="000010000000"/>
            <w:tcW w:w="2772" w:type="dxa"/>
            <w:vMerge w:val="restart"/>
          </w:tcPr>
          <w:p w:rsidR="00AF678A" w:rsidRPr="00476ED5" w:rsidRDefault="00AF678A" w:rsidP="00474DAF">
            <w:pPr>
              <w:rPr>
                <w:rFonts w:eastAsia="Calibri" w:cs="Arial"/>
              </w:rPr>
            </w:pPr>
            <w:r w:rsidRPr="00476ED5">
              <w:rPr>
                <w:rFonts w:eastAsia="Calibri" w:cs="Arial"/>
              </w:rPr>
              <w:t>Routing Simulation Creation</w:t>
            </w:r>
          </w:p>
        </w:tc>
        <w:tc>
          <w:tcPr>
            <w:tcW w:w="1080" w:type="dxa"/>
            <w:noWrap/>
          </w:tcPr>
          <w:p w:rsidR="00AF678A" w:rsidRPr="00476ED5" w:rsidRDefault="00AF678A" w:rsidP="00474DAF">
            <w:pPr>
              <w:jc w:val="center"/>
              <w:cnfStyle w:val="000000000000"/>
              <w:rPr>
                <w:rFonts w:eastAsia="Calibri" w:cs="Arial"/>
              </w:rPr>
            </w:pPr>
            <w:r w:rsidRPr="00476ED5">
              <w:rPr>
                <w:rFonts w:eastAsia="Calibri" w:cs="Arial"/>
              </w:rPr>
              <w:t>3.1.4.1</w:t>
            </w:r>
          </w:p>
        </w:tc>
        <w:tc>
          <w:tcPr>
            <w:cnfStyle w:val="000010000000"/>
            <w:tcW w:w="498" w:type="dxa"/>
          </w:tcPr>
          <w:p w:rsidR="00AF678A" w:rsidRPr="00476ED5" w:rsidRDefault="00AF678A" w:rsidP="00474DAF">
            <w:pPr>
              <w:jc w:val="center"/>
              <w:rPr>
                <w:rFonts w:eastAsia="Calibri" w:cs="Arial"/>
                <w:b/>
              </w:rPr>
            </w:pPr>
          </w:p>
        </w:tc>
        <w:tc>
          <w:tcPr>
            <w:tcW w:w="498" w:type="dxa"/>
          </w:tcPr>
          <w:p w:rsidR="00AF678A" w:rsidRPr="00476ED5" w:rsidRDefault="00AF678A" w:rsidP="00474DAF">
            <w:pPr>
              <w:jc w:val="center"/>
              <w:cnfStyle w:val="000000000000"/>
              <w:rPr>
                <w:rFonts w:eastAsia="Calibri" w:cs="Arial"/>
                <w:b/>
              </w:rPr>
            </w:pPr>
          </w:p>
        </w:tc>
        <w:tc>
          <w:tcPr>
            <w:cnfStyle w:val="000010000000"/>
            <w:tcW w:w="615" w:type="dxa"/>
          </w:tcPr>
          <w:p w:rsidR="00AF678A" w:rsidRPr="00476ED5" w:rsidRDefault="00AF678A" w:rsidP="00474DAF">
            <w:pPr>
              <w:jc w:val="center"/>
              <w:rPr>
                <w:rFonts w:eastAsia="Calibri" w:cs="Arial"/>
                <w:b/>
              </w:rPr>
            </w:pPr>
          </w:p>
        </w:tc>
        <w:tc>
          <w:tcPr>
            <w:tcW w:w="685" w:type="dxa"/>
          </w:tcPr>
          <w:p w:rsidR="00AF678A" w:rsidRPr="00476ED5" w:rsidRDefault="00AF678A" w:rsidP="00474DAF">
            <w:pPr>
              <w:jc w:val="center"/>
              <w:cnfStyle w:val="000000000000"/>
              <w:rPr>
                <w:rFonts w:eastAsia="Calibri" w:cs="Arial"/>
                <w:b/>
              </w:rPr>
            </w:pPr>
          </w:p>
        </w:tc>
        <w:tc>
          <w:tcPr>
            <w:cnfStyle w:val="000010000000"/>
            <w:tcW w:w="540" w:type="dxa"/>
          </w:tcPr>
          <w:p w:rsidR="00AF678A" w:rsidRPr="00476ED5" w:rsidRDefault="00AF678A" w:rsidP="00474DAF">
            <w:pPr>
              <w:jc w:val="center"/>
              <w:rPr>
                <w:rFonts w:eastAsia="Calibri" w:cs="Arial"/>
                <w:b/>
              </w:rPr>
            </w:pPr>
          </w:p>
        </w:tc>
        <w:tc>
          <w:tcPr>
            <w:tcW w:w="540" w:type="dxa"/>
          </w:tcPr>
          <w:p w:rsidR="00AF678A" w:rsidRPr="00476ED5" w:rsidRDefault="00AF678A" w:rsidP="00474DAF">
            <w:pPr>
              <w:jc w:val="center"/>
              <w:cnfStyle w:val="000000000000"/>
              <w:rPr>
                <w:rFonts w:eastAsia="Calibri" w:cs="Arial"/>
                <w:b/>
              </w:rPr>
            </w:pPr>
            <w:r w:rsidRPr="00476ED5">
              <w:rPr>
                <w:rFonts w:eastAsia="Calibri" w:cs="Arial"/>
                <w:b/>
              </w:rPr>
              <w:t>X</w:t>
            </w:r>
          </w:p>
        </w:tc>
        <w:tc>
          <w:tcPr>
            <w:cnfStyle w:val="000010000000"/>
            <w:tcW w:w="540" w:type="dxa"/>
            <w:noWrap/>
          </w:tcPr>
          <w:p w:rsidR="00AF678A" w:rsidRPr="00476ED5" w:rsidRDefault="00AF678A" w:rsidP="00474DAF">
            <w:pPr>
              <w:jc w:val="center"/>
              <w:rPr>
                <w:rFonts w:eastAsia="Calibri" w:cs="Arial"/>
                <w:b/>
              </w:rPr>
            </w:pPr>
          </w:p>
        </w:tc>
        <w:tc>
          <w:tcPr>
            <w:tcW w:w="540" w:type="dxa"/>
            <w:noWrap/>
          </w:tcPr>
          <w:p w:rsidR="00AF678A" w:rsidRPr="00476ED5" w:rsidRDefault="00AF678A" w:rsidP="00474DAF">
            <w:pPr>
              <w:jc w:val="center"/>
              <w:cnfStyle w:val="000000000000"/>
              <w:rPr>
                <w:rFonts w:eastAsia="Calibri" w:cs="Arial"/>
                <w:b/>
              </w:rPr>
            </w:pPr>
          </w:p>
        </w:tc>
        <w:tc>
          <w:tcPr>
            <w:cnfStyle w:val="000010000000"/>
            <w:tcW w:w="755" w:type="dxa"/>
            <w:noWrap/>
          </w:tcPr>
          <w:p w:rsidR="00AF678A" w:rsidRPr="00476ED5" w:rsidRDefault="00AF678A" w:rsidP="00474DAF">
            <w:pPr>
              <w:jc w:val="center"/>
              <w:rPr>
                <w:rFonts w:eastAsia="Calibri" w:cs="Arial"/>
                <w:b/>
              </w:rPr>
            </w:pPr>
          </w:p>
        </w:tc>
        <w:tc>
          <w:tcPr>
            <w:tcW w:w="629" w:type="dxa"/>
            <w:noWrap/>
          </w:tcPr>
          <w:p w:rsidR="00AF678A" w:rsidRPr="00476ED5" w:rsidRDefault="00AF678A" w:rsidP="00474DAF">
            <w:pPr>
              <w:jc w:val="center"/>
              <w:cnfStyle w:val="000000000000"/>
              <w:rPr>
                <w:rFonts w:eastAsia="Calibri" w:cs="Arial"/>
                <w:b/>
              </w:rPr>
            </w:pPr>
          </w:p>
        </w:tc>
        <w:tc>
          <w:tcPr>
            <w:cnfStyle w:val="000010000000"/>
            <w:tcW w:w="540" w:type="dxa"/>
            <w:noWrap/>
          </w:tcPr>
          <w:p w:rsidR="00AF678A" w:rsidRPr="00476ED5" w:rsidRDefault="00AF678A" w:rsidP="00474DAF">
            <w:pPr>
              <w:jc w:val="center"/>
              <w:rPr>
                <w:rFonts w:eastAsia="Calibri" w:cs="Arial"/>
                <w:b/>
              </w:rPr>
            </w:pPr>
          </w:p>
        </w:tc>
        <w:tc>
          <w:tcPr>
            <w:tcW w:w="540" w:type="dxa"/>
            <w:noWrap/>
          </w:tcPr>
          <w:p w:rsidR="00AF678A" w:rsidRPr="00476ED5" w:rsidRDefault="00AF678A" w:rsidP="00474DAF">
            <w:pPr>
              <w:jc w:val="center"/>
              <w:cnfStyle w:val="000000000000"/>
              <w:rPr>
                <w:rFonts w:eastAsia="Calibri" w:cs="Arial"/>
                <w:b/>
              </w:rPr>
            </w:pPr>
          </w:p>
        </w:tc>
        <w:tc>
          <w:tcPr>
            <w:cnfStyle w:val="000010000000"/>
            <w:tcW w:w="540" w:type="dxa"/>
            <w:noWrap/>
          </w:tcPr>
          <w:p w:rsidR="00AF678A" w:rsidRPr="00476ED5" w:rsidRDefault="00AF678A" w:rsidP="00474DAF">
            <w:pPr>
              <w:jc w:val="center"/>
              <w:rPr>
                <w:rFonts w:eastAsia="Calibri" w:cs="Arial"/>
                <w:b/>
              </w:rPr>
            </w:pPr>
          </w:p>
        </w:tc>
        <w:tc>
          <w:tcPr>
            <w:tcW w:w="236" w:type="dxa"/>
            <w:noWrap/>
          </w:tcPr>
          <w:p w:rsidR="00AF678A" w:rsidRPr="00476ED5" w:rsidRDefault="00AF678A" w:rsidP="00474DAF">
            <w:pPr>
              <w:jc w:val="center"/>
              <w:cnfStyle w:val="000000000000"/>
              <w:rPr>
                <w:rFonts w:eastAsia="Calibri" w:cs="Arial"/>
                <w:b/>
              </w:rPr>
            </w:pPr>
          </w:p>
        </w:tc>
      </w:tr>
      <w:tr w:rsidR="00AF678A" w:rsidRPr="00476ED5" w:rsidTr="00EE2DD8">
        <w:trPr>
          <w:cnfStyle w:val="000000100000"/>
          <w:trHeight w:val="255"/>
        </w:trPr>
        <w:tc>
          <w:tcPr>
            <w:cnfStyle w:val="000010000000"/>
            <w:tcW w:w="2772" w:type="dxa"/>
            <w:vMerge/>
          </w:tcPr>
          <w:p w:rsidR="00AF678A" w:rsidRPr="00476ED5" w:rsidRDefault="00AF678A" w:rsidP="00474DAF">
            <w:pPr>
              <w:rPr>
                <w:rFonts w:eastAsia="Calibri" w:cs="Arial"/>
              </w:rPr>
            </w:pPr>
          </w:p>
        </w:tc>
        <w:tc>
          <w:tcPr>
            <w:tcW w:w="1080" w:type="dxa"/>
            <w:noWrap/>
          </w:tcPr>
          <w:p w:rsidR="00AF678A" w:rsidRPr="00476ED5" w:rsidRDefault="00AF678A" w:rsidP="00474DAF">
            <w:pPr>
              <w:jc w:val="center"/>
              <w:cnfStyle w:val="000000100000"/>
              <w:rPr>
                <w:rFonts w:eastAsia="Calibri" w:cs="Arial"/>
              </w:rPr>
            </w:pPr>
            <w:r w:rsidRPr="00476ED5">
              <w:rPr>
                <w:rFonts w:eastAsia="Calibri" w:cs="Arial"/>
              </w:rPr>
              <w:t>3.1.4.2</w:t>
            </w:r>
          </w:p>
        </w:tc>
        <w:tc>
          <w:tcPr>
            <w:cnfStyle w:val="000010000000"/>
            <w:tcW w:w="498" w:type="dxa"/>
          </w:tcPr>
          <w:p w:rsidR="00AF678A" w:rsidRPr="00476ED5" w:rsidRDefault="00AF678A" w:rsidP="00474DAF">
            <w:pPr>
              <w:jc w:val="center"/>
              <w:rPr>
                <w:rFonts w:eastAsia="Calibri" w:cs="Arial"/>
                <w:b/>
              </w:rPr>
            </w:pPr>
          </w:p>
        </w:tc>
        <w:tc>
          <w:tcPr>
            <w:tcW w:w="498" w:type="dxa"/>
          </w:tcPr>
          <w:p w:rsidR="00AF678A" w:rsidRPr="00476ED5" w:rsidRDefault="00AF678A" w:rsidP="00474DAF">
            <w:pPr>
              <w:jc w:val="center"/>
              <w:cnfStyle w:val="000000100000"/>
              <w:rPr>
                <w:rFonts w:eastAsia="Calibri" w:cs="Arial"/>
                <w:b/>
              </w:rPr>
            </w:pPr>
          </w:p>
        </w:tc>
        <w:tc>
          <w:tcPr>
            <w:cnfStyle w:val="000010000000"/>
            <w:tcW w:w="615" w:type="dxa"/>
          </w:tcPr>
          <w:p w:rsidR="00AF678A" w:rsidRPr="00476ED5" w:rsidRDefault="00AF678A" w:rsidP="00474DAF">
            <w:pPr>
              <w:jc w:val="center"/>
              <w:rPr>
                <w:rFonts w:eastAsia="Calibri" w:cs="Arial"/>
                <w:b/>
              </w:rPr>
            </w:pPr>
          </w:p>
        </w:tc>
        <w:tc>
          <w:tcPr>
            <w:tcW w:w="685" w:type="dxa"/>
          </w:tcPr>
          <w:p w:rsidR="00AF678A" w:rsidRPr="00476ED5" w:rsidRDefault="00AF678A" w:rsidP="00474DAF">
            <w:pPr>
              <w:jc w:val="center"/>
              <w:cnfStyle w:val="000000100000"/>
              <w:rPr>
                <w:rFonts w:eastAsia="Calibri" w:cs="Arial"/>
                <w:b/>
              </w:rPr>
            </w:pPr>
          </w:p>
        </w:tc>
        <w:tc>
          <w:tcPr>
            <w:cnfStyle w:val="000010000000"/>
            <w:tcW w:w="540" w:type="dxa"/>
          </w:tcPr>
          <w:p w:rsidR="00AF678A" w:rsidRPr="00476ED5" w:rsidRDefault="00AF678A" w:rsidP="00474DAF">
            <w:pPr>
              <w:jc w:val="center"/>
              <w:rPr>
                <w:rFonts w:eastAsia="Calibri" w:cs="Arial"/>
                <w:b/>
              </w:rPr>
            </w:pPr>
          </w:p>
        </w:tc>
        <w:tc>
          <w:tcPr>
            <w:tcW w:w="540" w:type="dxa"/>
          </w:tcPr>
          <w:p w:rsidR="00AF678A" w:rsidRPr="00476ED5" w:rsidRDefault="00AF678A" w:rsidP="00474DAF">
            <w:pPr>
              <w:jc w:val="center"/>
              <w:cnfStyle w:val="000000100000"/>
              <w:rPr>
                <w:rFonts w:eastAsia="Calibri" w:cs="Arial"/>
                <w:b/>
              </w:rPr>
            </w:pPr>
            <w:r w:rsidRPr="00476ED5">
              <w:rPr>
                <w:rFonts w:eastAsia="Calibri" w:cs="Arial"/>
                <w:b/>
              </w:rPr>
              <w:t>X</w:t>
            </w:r>
          </w:p>
        </w:tc>
        <w:tc>
          <w:tcPr>
            <w:cnfStyle w:val="000010000000"/>
            <w:tcW w:w="540" w:type="dxa"/>
            <w:noWrap/>
          </w:tcPr>
          <w:p w:rsidR="00AF678A" w:rsidRPr="00476ED5" w:rsidRDefault="00AF678A" w:rsidP="00474DAF">
            <w:pPr>
              <w:jc w:val="center"/>
              <w:rPr>
                <w:rFonts w:eastAsia="Calibri" w:cs="Arial"/>
                <w:b/>
              </w:rPr>
            </w:pPr>
          </w:p>
        </w:tc>
        <w:tc>
          <w:tcPr>
            <w:tcW w:w="540" w:type="dxa"/>
            <w:noWrap/>
          </w:tcPr>
          <w:p w:rsidR="00AF678A" w:rsidRPr="00476ED5" w:rsidRDefault="00AF678A" w:rsidP="00474DAF">
            <w:pPr>
              <w:jc w:val="center"/>
              <w:cnfStyle w:val="000000100000"/>
              <w:rPr>
                <w:rFonts w:eastAsia="Calibri" w:cs="Arial"/>
                <w:b/>
              </w:rPr>
            </w:pPr>
          </w:p>
        </w:tc>
        <w:tc>
          <w:tcPr>
            <w:cnfStyle w:val="000010000000"/>
            <w:tcW w:w="755" w:type="dxa"/>
            <w:noWrap/>
          </w:tcPr>
          <w:p w:rsidR="00AF678A" w:rsidRPr="00476ED5" w:rsidRDefault="00AF678A" w:rsidP="00474DAF">
            <w:pPr>
              <w:jc w:val="center"/>
              <w:rPr>
                <w:rFonts w:eastAsia="Calibri" w:cs="Arial"/>
                <w:b/>
              </w:rPr>
            </w:pPr>
          </w:p>
        </w:tc>
        <w:tc>
          <w:tcPr>
            <w:tcW w:w="629" w:type="dxa"/>
            <w:noWrap/>
          </w:tcPr>
          <w:p w:rsidR="00AF678A" w:rsidRPr="00476ED5" w:rsidRDefault="00AF678A" w:rsidP="00474DAF">
            <w:pPr>
              <w:jc w:val="center"/>
              <w:cnfStyle w:val="000000100000"/>
              <w:rPr>
                <w:rFonts w:eastAsia="Calibri" w:cs="Arial"/>
                <w:b/>
              </w:rPr>
            </w:pPr>
          </w:p>
        </w:tc>
        <w:tc>
          <w:tcPr>
            <w:cnfStyle w:val="000010000000"/>
            <w:tcW w:w="540" w:type="dxa"/>
            <w:noWrap/>
          </w:tcPr>
          <w:p w:rsidR="00AF678A" w:rsidRPr="00476ED5" w:rsidRDefault="00AF678A" w:rsidP="00474DAF">
            <w:pPr>
              <w:jc w:val="center"/>
              <w:rPr>
                <w:rFonts w:eastAsia="Calibri" w:cs="Arial"/>
                <w:b/>
              </w:rPr>
            </w:pPr>
          </w:p>
        </w:tc>
        <w:tc>
          <w:tcPr>
            <w:tcW w:w="540" w:type="dxa"/>
            <w:noWrap/>
          </w:tcPr>
          <w:p w:rsidR="00AF678A" w:rsidRPr="00476ED5" w:rsidRDefault="00AF678A" w:rsidP="00474DAF">
            <w:pPr>
              <w:jc w:val="center"/>
              <w:cnfStyle w:val="000000100000"/>
              <w:rPr>
                <w:rFonts w:eastAsia="Calibri" w:cs="Arial"/>
                <w:b/>
              </w:rPr>
            </w:pPr>
          </w:p>
        </w:tc>
        <w:tc>
          <w:tcPr>
            <w:cnfStyle w:val="000010000000"/>
            <w:tcW w:w="540" w:type="dxa"/>
            <w:noWrap/>
          </w:tcPr>
          <w:p w:rsidR="00AF678A" w:rsidRPr="00476ED5" w:rsidRDefault="00AF678A" w:rsidP="00474DAF">
            <w:pPr>
              <w:jc w:val="center"/>
              <w:rPr>
                <w:rFonts w:eastAsia="Calibri" w:cs="Arial"/>
                <w:b/>
              </w:rPr>
            </w:pPr>
          </w:p>
        </w:tc>
        <w:tc>
          <w:tcPr>
            <w:tcW w:w="236" w:type="dxa"/>
            <w:noWrap/>
          </w:tcPr>
          <w:p w:rsidR="00AF678A" w:rsidRPr="00476ED5" w:rsidRDefault="00AF678A" w:rsidP="00474DAF">
            <w:pPr>
              <w:jc w:val="center"/>
              <w:cnfStyle w:val="000000100000"/>
              <w:rPr>
                <w:rFonts w:eastAsia="Calibri" w:cs="Arial"/>
                <w:b/>
              </w:rPr>
            </w:pPr>
          </w:p>
        </w:tc>
      </w:tr>
      <w:tr w:rsidR="00AF678A" w:rsidRPr="00476ED5" w:rsidTr="00EE2DD8">
        <w:trPr>
          <w:trHeight w:val="255"/>
        </w:trPr>
        <w:tc>
          <w:tcPr>
            <w:cnfStyle w:val="000010000000"/>
            <w:tcW w:w="2772" w:type="dxa"/>
            <w:vMerge w:val="restart"/>
          </w:tcPr>
          <w:p w:rsidR="00AF678A" w:rsidRPr="00476ED5" w:rsidRDefault="00AF678A" w:rsidP="00474DAF">
            <w:pPr>
              <w:rPr>
                <w:rFonts w:eastAsia="Calibri" w:cs="Arial"/>
              </w:rPr>
            </w:pPr>
            <w:r w:rsidRPr="00476ED5">
              <w:rPr>
                <w:rFonts w:eastAsia="Calibri" w:cs="Arial"/>
              </w:rPr>
              <w:t>Routing Simulation Functionality</w:t>
            </w:r>
          </w:p>
        </w:tc>
        <w:tc>
          <w:tcPr>
            <w:tcW w:w="1080" w:type="dxa"/>
            <w:noWrap/>
          </w:tcPr>
          <w:p w:rsidR="00AF678A" w:rsidRPr="00476ED5" w:rsidRDefault="00AF678A" w:rsidP="00474DAF">
            <w:pPr>
              <w:jc w:val="center"/>
              <w:cnfStyle w:val="000000000000"/>
              <w:rPr>
                <w:rFonts w:eastAsia="Calibri" w:cs="Arial"/>
              </w:rPr>
            </w:pPr>
            <w:r w:rsidRPr="00476ED5">
              <w:rPr>
                <w:rFonts w:eastAsia="Calibri" w:cs="Arial"/>
              </w:rPr>
              <w:t>3.1.3.1</w:t>
            </w:r>
          </w:p>
        </w:tc>
        <w:tc>
          <w:tcPr>
            <w:cnfStyle w:val="000010000000"/>
            <w:tcW w:w="498" w:type="dxa"/>
          </w:tcPr>
          <w:p w:rsidR="00AF678A" w:rsidRPr="00476ED5" w:rsidRDefault="00AF678A" w:rsidP="00474DAF">
            <w:pPr>
              <w:jc w:val="center"/>
              <w:rPr>
                <w:rFonts w:eastAsia="Calibri" w:cs="Arial"/>
                <w:b/>
              </w:rPr>
            </w:pPr>
          </w:p>
        </w:tc>
        <w:tc>
          <w:tcPr>
            <w:tcW w:w="498" w:type="dxa"/>
          </w:tcPr>
          <w:p w:rsidR="00AF678A" w:rsidRPr="00476ED5" w:rsidRDefault="00AF678A" w:rsidP="00474DAF">
            <w:pPr>
              <w:jc w:val="center"/>
              <w:cnfStyle w:val="000000000000"/>
              <w:rPr>
                <w:rFonts w:eastAsia="Calibri" w:cs="Arial"/>
                <w:b/>
              </w:rPr>
            </w:pPr>
          </w:p>
        </w:tc>
        <w:tc>
          <w:tcPr>
            <w:cnfStyle w:val="000010000000"/>
            <w:tcW w:w="615" w:type="dxa"/>
          </w:tcPr>
          <w:p w:rsidR="00AF678A" w:rsidRPr="00476ED5" w:rsidRDefault="00AF678A" w:rsidP="00474DAF">
            <w:pPr>
              <w:jc w:val="center"/>
              <w:rPr>
                <w:rFonts w:eastAsia="Calibri" w:cs="Arial"/>
                <w:b/>
              </w:rPr>
            </w:pPr>
          </w:p>
        </w:tc>
        <w:tc>
          <w:tcPr>
            <w:tcW w:w="685" w:type="dxa"/>
          </w:tcPr>
          <w:p w:rsidR="00AF678A" w:rsidRPr="00476ED5" w:rsidRDefault="00AF678A" w:rsidP="00474DAF">
            <w:pPr>
              <w:jc w:val="center"/>
              <w:cnfStyle w:val="000000000000"/>
              <w:rPr>
                <w:rFonts w:eastAsia="Calibri" w:cs="Arial"/>
                <w:b/>
              </w:rPr>
            </w:pPr>
          </w:p>
        </w:tc>
        <w:tc>
          <w:tcPr>
            <w:cnfStyle w:val="000010000000"/>
            <w:tcW w:w="540" w:type="dxa"/>
          </w:tcPr>
          <w:p w:rsidR="00AF678A" w:rsidRPr="00476ED5" w:rsidRDefault="00AF678A" w:rsidP="00474DAF">
            <w:pPr>
              <w:jc w:val="center"/>
              <w:rPr>
                <w:rFonts w:eastAsia="Calibri" w:cs="Arial"/>
                <w:b/>
              </w:rPr>
            </w:pPr>
          </w:p>
        </w:tc>
        <w:tc>
          <w:tcPr>
            <w:tcW w:w="540" w:type="dxa"/>
          </w:tcPr>
          <w:p w:rsidR="00AF678A" w:rsidRPr="00476ED5" w:rsidRDefault="00AF678A" w:rsidP="00474DAF">
            <w:pPr>
              <w:jc w:val="center"/>
              <w:cnfStyle w:val="000000000000"/>
              <w:rPr>
                <w:rFonts w:eastAsia="Calibri" w:cs="Arial"/>
                <w:b/>
              </w:rPr>
            </w:pPr>
          </w:p>
        </w:tc>
        <w:tc>
          <w:tcPr>
            <w:cnfStyle w:val="000010000000"/>
            <w:tcW w:w="540" w:type="dxa"/>
            <w:noWrap/>
          </w:tcPr>
          <w:p w:rsidR="00AF678A" w:rsidRPr="00476ED5" w:rsidRDefault="00AF678A" w:rsidP="00474DAF">
            <w:pPr>
              <w:jc w:val="center"/>
              <w:rPr>
                <w:rFonts w:eastAsia="Calibri" w:cs="Arial"/>
                <w:b/>
              </w:rPr>
            </w:pPr>
            <w:r w:rsidRPr="00476ED5">
              <w:rPr>
                <w:rFonts w:eastAsia="Calibri" w:cs="Arial"/>
                <w:b/>
              </w:rPr>
              <w:t>X</w:t>
            </w:r>
          </w:p>
        </w:tc>
        <w:tc>
          <w:tcPr>
            <w:tcW w:w="540" w:type="dxa"/>
            <w:noWrap/>
          </w:tcPr>
          <w:p w:rsidR="00AF678A" w:rsidRPr="00476ED5" w:rsidRDefault="00AF678A" w:rsidP="00474DAF">
            <w:pPr>
              <w:jc w:val="center"/>
              <w:cnfStyle w:val="000000000000"/>
              <w:rPr>
                <w:rFonts w:eastAsia="Calibri" w:cs="Arial"/>
                <w:b/>
              </w:rPr>
            </w:pPr>
          </w:p>
        </w:tc>
        <w:tc>
          <w:tcPr>
            <w:cnfStyle w:val="000010000000"/>
            <w:tcW w:w="755" w:type="dxa"/>
            <w:noWrap/>
          </w:tcPr>
          <w:p w:rsidR="00AF678A" w:rsidRPr="00476ED5" w:rsidRDefault="00AF678A" w:rsidP="00474DAF">
            <w:pPr>
              <w:jc w:val="center"/>
              <w:rPr>
                <w:rFonts w:eastAsia="Calibri" w:cs="Arial"/>
                <w:b/>
              </w:rPr>
            </w:pPr>
          </w:p>
        </w:tc>
        <w:tc>
          <w:tcPr>
            <w:tcW w:w="629" w:type="dxa"/>
            <w:noWrap/>
          </w:tcPr>
          <w:p w:rsidR="00AF678A" w:rsidRPr="00476ED5" w:rsidRDefault="00AF678A" w:rsidP="00474DAF">
            <w:pPr>
              <w:jc w:val="center"/>
              <w:cnfStyle w:val="000000000000"/>
              <w:rPr>
                <w:rFonts w:eastAsia="Calibri" w:cs="Arial"/>
                <w:b/>
              </w:rPr>
            </w:pPr>
          </w:p>
        </w:tc>
        <w:tc>
          <w:tcPr>
            <w:cnfStyle w:val="000010000000"/>
            <w:tcW w:w="540" w:type="dxa"/>
            <w:noWrap/>
          </w:tcPr>
          <w:p w:rsidR="00AF678A" w:rsidRPr="00476ED5" w:rsidRDefault="00AF678A" w:rsidP="00474DAF">
            <w:pPr>
              <w:jc w:val="center"/>
              <w:rPr>
                <w:rFonts w:eastAsia="Calibri" w:cs="Arial"/>
                <w:b/>
              </w:rPr>
            </w:pPr>
          </w:p>
        </w:tc>
        <w:tc>
          <w:tcPr>
            <w:tcW w:w="540" w:type="dxa"/>
            <w:noWrap/>
          </w:tcPr>
          <w:p w:rsidR="00AF678A" w:rsidRPr="00476ED5" w:rsidRDefault="00AF678A" w:rsidP="00474DAF">
            <w:pPr>
              <w:jc w:val="center"/>
              <w:cnfStyle w:val="000000000000"/>
              <w:rPr>
                <w:rFonts w:eastAsia="Calibri" w:cs="Arial"/>
                <w:b/>
              </w:rPr>
            </w:pPr>
          </w:p>
        </w:tc>
        <w:tc>
          <w:tcPr>
            <w:cnfStyle w:val="000010000000"/>
            <w:tcW w:w="540" w:type="dxa"/>
            <w:noWrap/>
          </w:tcPr>
          <w:p w:rsidR="00AF678A" w:rsidRPr="00476ED5" w:rsidRDefault="00AF678A" w:rsidP="00474DAF">
            <w:pPr>
              <w:jc w:val="center"/>
              <w:rPr>
                <w:rFonts w:eastAsia="Calibri" w:cs="Arial"/>
                <w:b/>
              </w:rPr>
            </w:pPr>
          </w:p>
        </w:tc>
        <w:tc>
          <w:tcPr>
            <w:tcW w:w="236" w:type="dxa"/>
            <w:noWrap/>
          </w:tcPr>
          <w:p w:rsidR="00AF678A" w:rsidRPr="00476ED5" w:rsidRDefault="00AF678A" w:rsidP="00474DAF">
            <w:pPr>
              <w:jc w:val="center"/>
              <w:cnfStyle w:val="000000000000"/>
              <w:rPr>
                <w:rFonts w:eastAsia="Calibri" w:cs="Arial"/>
                <w:b/>
              </w:rPr>
            </w:pPr>
          </w:p>
        </w:tc>
      </w:tr>
      <w:tr w:rsidR="00AF678A" w:rsidRPr="00476ED5" w:rsidTr="00EE2DD8">
        <w:trPr>
          <w:cnfStyle w:val="000000100000"/>
          <w:trHeight w:val="255"/>
        </w:trPr>
        <w:tc>
          <w:tcPr>
            <w:cnfStyle w:val="000010000000"/>
            <w:tcW w:w="2772" w:type="dxa"/>
            <w:vMerge/>
          </w:tcPr>
          <w:p w:rsidR="00AF678A" w:rsidRPr="00476ED5" w:rsidRDefault="00AF678A" w:rsidP="00474DAF">
            <w:pPr>
              <w:rPr>
                <w:rFonts w:eastAsia="Calibri" w:cs="Arial"/>
              </w:rPr>
            </w:pPr>
          </w:p>
        </w:tc>
        <w:tc>
          <w:tcPr>
            <w:tcW w:w="1080" w:type="dxa"/>
            <w:noWrap/>
          </w:tcPr>
          <w:p w:rsidR="00AF678A" w:rsidRPr="00476ED5" w:rsidRDefault="00AF678A" w:rsidP="00474DAF">
            <w:pPr>
              <w:jc w:val="center"/>
              <w:cnfStyle w:val="000000100000"/>
              <w:rPr>
                <w:rFonts w:eastAsia="Calibri" w:cs="Arial"/>
              </w:rPr>
            </w:pPr>
            <w:r w:rsidRPr="00476ED5">
              <w:rPr>
                <w:rFonts w:eastAsia="Calibri" w:cs="Arial"/>
              </w:rPr>
              <w:t>3.1.3.2</w:t>
            </w:r>
          </w:p>
        </w:tc>
        <w:tc>
          <w:tcPr>
            <w:cnfStyle w:val="000010000000"/>
            <w:tcW w:w="498" w:type="dxa"/>
          </w:tcPr>
          <w:p w:rsidR="00AF678A" w:rsidRPr="00476ED5" w:rsidRDefault="00AF678A" w:rsidP="00474DAF">
            <w:pPr>
              <w:jc w:val="center"/>
              <w:rPr>
                <w:rFonts w:eastAsia="Calibri" w:cs="Arial"/>
                <w:b/>
              </w:rPr>
            </w:pPr>
          </w:p>
        </w:tc>
        <w:tc>
          <w:tcPr>
            <w:tcW w:w="498" w:type="dxa"/>
          </w:tcPr>
          <w:p w:rsidR="00AF678A" w:rsidRPr="00476ED5" w:rsidRDefault="00AF678A" w:rsidP="00474DAF">
            <w:pPr>
              <w:jc w:val="center"/>
              <w:cnfStyle w:val="000000100000"/>
              <w:rPr>
                <w:rFonts w:eastAsia="Calibri" w:cs="Arial"/>
                <w:b/>
              </w:rPr>
            </w:pPr>
          </w:p>
        </w:tc>
        <w:tc>
          <w:tcPr>
            <w:cnfStyle w:val="000010000000"/>
            <w:tcW w:w="615" w:type="dxa"/>
          </w:tcPr>
          <w:p w:rsidR="00AF678A" w:rsidRPr="00476ED5" w:rsidRDefault="00AF678A" w:rsidP="00474DAF">
            <w:pPr>
              <w:jc w:val="center"/>
              <w:rPr>
                <w:rFonts w:eastAsia="Calibri" w:cs="Arial"/>
                <w:b/>
              </w:rPr>
            </w:pPr>
          </w:p>
        </w:tc>
        <w:tc>
          <w:tcPr>
            <w:tcW w:w="685" w:type="dxa"/>
          </w:tcPr>
          <w:p w:rsidR="00AF678A" w:rsidRPr="00476ED5" w:rsidRDefault="00AF678A" w:rsidP="00474DAF">
            <w:pPr>
              <w:jc w:val="center"/>
              <w:cnfStyle w:val="000000100000"/>
              <w:rPr>
                <w:rFonts w:eastAsia="Calibri" w:cs="Arial"/>
                <w:b/>
              </w:rPr>
            </w:pPr>
          </w:p>
        </w:tc>
        <w:tc>
          <w:tcPr>
            <w:cnfStyle w:val="000010000000"/>
            <w:tcW w:w="540" w:type="dxa"/>
          </w:tcPr>
          <w:p w:rsidR="00AF678A" w:rsidRPr="00476ED5" w:rsidRDefault="00AF678A" w:rsidP="00474DAF">
            <w:pPr>
              <w:jc w:val="center"/>
              <w:rPr>
                <w:rFonts w:eastAsia="Calibri" w:cs="Arial"/>
                <w:b/>
              </w:rPr>
            </w:pPr>
          </w:p>
        </w:tc>
        <w:tc>
          <w:tcPr>
            <w:tcW w:w="540" w:type="dxa"/>
          </w:tcPr>
          <w:p w:rsidR="00AF678A" w:rsidRPr="00476ED5" w:rsidRDefault="00AF678A" w:rsidP="00474DAF">
            <w:pPr>
              <w:jc w:val="center"/>
              <w:cnfStyle w:val="000000100000"/>
              <w:rPr>
                <w:rFonts w:eastAsia="Calibri" w:cs="Arial"/>
                <w:b/>
              </w:rPr>
            </w:pPr>
          </w:p>
        </w:tc>
        <w:tc>
          <w:tcPr>
            <w:cnfStyle w:val="000010000000"/>
            <w:tcW w:w="540" w:type="dxa"/>
            <w:noWrap/>
          </w:tcPr>
          <w:p w:rsidR="00AF678A" w:rsidRPr="00476ED5" w:rsidRDefault="00AF678A" w:rsidP="00474DAF">
            <w:pPr>
              <w:jc w:val="center"/>
              <w:rPr>
                <w:rFonts w:eastAsia="Calibri" w:cs="Arial"/>
                <w:b/>
              </w:rPr>
            </w:pPr>
            <w:r w:rsidRPr="00476ED5">
              <w:rPr>
                <w:rFonts w:eastAsia="Calibri" w:cs="Arial"/>
                <w:b/>
              </w:rPr>
              <w:t>X</w:t>
            </w:r>
          </w:p>
        </w:tc>
        <w:tc>
          <w:tcPr>
            <w:tcW w:w="540" w:type="dxa"/>
            <w:noWrap/>
          </w:tcPr>
          <w:p w:rsidR="00AF678A" w:rsidRPr="00476ED5" w:rsidRDefault="00AF678A" w:rsidP="00474DAF">
            <w:pPr>
              <w:jc w:val="center"/>
              <w:cnfStyle w:val="000000100000"/>
              <w:rPr>
                <w:rFonts w:eastAsia="Calibri" w:cs="Arial"/>
                <w:b/>
              </w:rPr>
            </w:pPr>
          </w:p>
        </w:tc>
        <w:tc>
          <w:tcPr>
            <w:cnfStyle w:val="000010000000"/>
            <w:tcW w:w="755" w:type="dxa"/>
            <w:noWrap/>
          </w:tcPr>
          <w:p w:rsidR="00AF678A" w:rsidRPr="00476ED5" w:rsidRDefault="00AF678A" w:rsidP="00474DAF">
            <w:pPr>
              <w:jc w:val="center"/>
              <w:rPr>
                <w:rFonts w:eastAsia="Calibri" w:cs="Arial"/>
                <w:b/>
              </w:rPr>
            </w:pPr>
          </w:p>
        </w:tc>
        <w:tc>
          <w:tcPr>
            <w:tcW w:w="629" w:type="dxa"/>
            <w:noWrap/>
          </w:tcPr>
          <w:p w:rsidR="00AF678A" w:rsidRPr="00476ED5" w:rsidRDefault="00AF678A" w:rsidP="00474DAF">
            <w:pPr>
              <w:jc w:val="center"/>
              <w:cnfStyle w:val="000000100000"/>
              <w:rPr>
                <w:rFonts w:eastAsia="Calibri" w:cs="Arial"/>
                <w:b/>
              </w:rPr>
            </w:pPr>
          </w:p>
        </w:tc>
        <w:tc>
          <w:tcPr>
            <w:cnfStyle w:val="000010000000"/>
            <w:tcW w:w="540" w:type="dxa"/>
            <w:noWrap/>
          </w:tcPr>
          <w:p w:rsidR="00AF678A" w:rsidRPr="00476ED5" w:rsidRDefault="00AF678A" w:rsidP="00474DAF">
            <w:pPr>
              <w:jc w:val="center"/>
              <w:rPr>
                <w:rFonts w:eastAsia="Calibri" w:cs="Arial"/>
                <w:b/>
              </w:rPr>
            </w:pPr>
          </w:p>
        </w:tc>
        <w:tc>
          <w:tcPr>
            <w:tcW w:w="540" w:type="dxa"/>
            <w:noWrap/>
          </w:tcPr>
          <w:p w:rsidR="00AF678A" w:rsidRPr="00476ED5" w:rsidRDefault="00AF678A" w:rsidP="00474DAF">
            <w:pPr>
              <w:jc w:val="center"/>
              <w:cnfStyle w:val="000000100000"/>
              <w:rPr>
                <w:rFonts w:eastAsia="Calibri" w:cs="Arial"/>
                <w:b/>
              </w:rPr>
            </w:pPr>
          </w:p>
        </w:tc>
        <w:tc>
          <w:tcPr>
            <w:cnfStyle w:val="000010000000"/>
            <w:tcW w:w="540" w:type="dxa"/>
            <w:noWrap/>
          </w:tcPr>
          <w:p w:rsidR="00AF678A" w:rsidRPr="00476ED5" w:rsidRDefault="00AF678A" w:rsidP="00474DAF">
            <w:pPr>
              <w:jc w:val="center"/>
              <w:rPr>
                <w:rFonts w:eastAsia="Calibri" w:cs="Arial"/>
                <w:b/>
              </w:rPr>
            </w:pPr>
          </w:p>
        </w:tc>
        <w:tc>
          <w:tcPr>
            <w:tcW w:w="236" w:type="dxa"/>
            <w:noWrap/>
          </w:tcPr>
          <w:p w:rsidR="00AF678A" w:rsidRPr="00476ED5" w:rsidRDefault="00AF678A" w:rsidP="00474DAF">
            <w:pPr>
              <w:jc w:val="center"/>
              <w:cnfStyle w:val="000000100000"/>
              <w:rPr>
                <w:rFonts w:eastAsia="Calibri" w:cs="Arial"/>
                <w:b/>
              </w:rPr>
            </w:pPr>
          </w:p>
        </w:tc>
      </w:tr>
      <w:tr w:rsidR="00AF678A" w:rsidRPr="00476ED5" w:rsidTr="00EE2DD8">
        <w:trPr>
          <w:trHeight w:val="255"/>
        </w:trPr>
        <w:tc>
          <w:tcPr>
            <w:cnfStyle w:val="000010000000"/>
            <w:tcW w:w="2772" w:type="dxa"/>
          </w:tcPr>
          <w:p w:rsidR="00AF678A" w:rsidRPr="00476ED5" w:rsidRDefault="00AF678A" w:rsidP="00474DAF">
            <w:pPr>
              <w:rPr>
                <w:rFonts w:eastAsia="Calibri" w:cs="Arial"/>
              </w:rPr>
            </w:pPr>
            <w:r w:rsidRPr="00476ED5">
              <w:rPr>
                <w:rFonts w:eastAsia="Calibri" w:cs="Arial"/>
              </w:rPr>
              <w:t>Alert Generator to DB Interface</w:t>
            </w:r>
          </w:p>
        </w:tc>
        <w:tc>
          <w:tcPr>
            <w:tcW w:w="1080" w:type="dxa"/>
            <w:noWrap/>
          </w:tcPr>
          <w:p w:rsidR="00AF678A" w:rsidRPr="00476ED5" w:rsidRDefault="00AF678A" w:rsidP="00474DAF">
            <w:pPr>
              <w:jc w:val="center"/>
              <w:cnfStyle w:val="000000000000"/>
              <w:rPr>
                <w:rFonts w:eastAsia="Calibri" w:cs="Arial"/>
              </w:rPr>
            </w:pPr>
            <w:r w:rsidRPr="00476ED5">
              <w:rPr>
                <w:rFonts w:eastAsia="Calibri" w:cs="Arial"/>
              </w:rPr>
              <w:t>3.1.4.3</w:t>
            </w:r>
          </w:p>
        </w:tc>
        <w:tc>
          <w:tcPr>
            <w:cnfStyle w:val="000010000000"/>
            <w:tcW w:w="498" w:type="dxa"/>
          </w:tcPr>
          <w:p w:rsidR="00AF678A" w:rsidRPr="00476ED5" w:rsidRDefault="00AF678A" w:rsidP="00474DAF">
            <w:pPr>
              <w:jc w:val="center"/>
              <w:rPr>
                <w:rFonts w:eastAsia="Calibri" w:cs="Arial"/>
                <w:b/>
              </w:rPr>
            </w:pPr>
          </w:p>
        </w:tc>
        <w:tc>
          <w:tcPr>
            <w:tcW w:w="498" w:type="dxa"/>
          </w:tcPr>
          <w:p w:rsidR="00AF678A" w:rsidRPr="00476ED5" w:rsidRDefault="00AF678A" w:rsidP="00474DAF">
            <w:pPr>
              <w:jc w:val="center"/>
              <w:cnfStyle w:val="000000000000"/>
              <w:rPr>
                <w:rFonts w:eastAsia="Calibri" w:cs="Arial"/>
                <w:b/>
              </w:rPr>
            </w:pPr>
          </w:p>
        </w:tc>
        <w:tc>
          <w:tcPr>
            <w:cnfStyle w:val="000010000000"/>
            <w:tcW w:w="615" w:type="dxa"/>
          </w:tcPr>
          <w:p w:rsidR="00AF678A" w:rsidRPr="00476ED5" w:rsidRDefault="00AF678A" w:rsidP="00474DAF">
            <w:pPr>
              <w:jc w:val="center"/>
              <w:rPr>
                <w:rFonts w:eastAsia="Calibri" w:cs="Arial"/>
                <w:b/>
              </w:rPr>
            </w:pPr>
          </w:p>
        </w:tc>
        <w:tc>
          <w:tcPr>
            <w:tcW w:w="685" w:type="dxa"/>
          </w:tcPr>
          <w:p w:rsidR="00AF678A" w:rsidRPr="00476ED5" w:rsidRDefault="00AF678A" w:rsidP="00474DAF">
            <w:pPr>
              <w:jc w:val="center"/>
              <w:cnfStyle w:val="000000000000"/>
              <w:rPr>
                <w:rFonts w:eastAsia="Calibri" w:cs="Arial"/>
                <w:b/>
              </w:rPr>
            </w:pPr>
          </w:p>
        </w:tc>
        <w:tc>
          <w:tcPr>
            <w:cnfStyle w:val="000010000000"/>
            <w:tcW w:w="540" w:type="dxa"/>
          </w:tcPr>
          <w:p w:rsidR="00AF678A" w:rsidRPr="00476ED5" w:rsidRDefault="00AF678A" w:rsidP="00474DAF">
            <w:pPr>
              <w:jc w:val="center"/>
              <w:rPr>
                <w:rFonts w:eastAsia="Calibri" w:cs="Arial"/>
                <w:b/>
              </w:rPr>
            </w:pPr>
          </w:p>
        </w:tc>
        <w:tc>
          <w:tcPr>
            <w:tcW w:w="540" w:type="dxa"/>
          </w:tcPr>
          <w:p w:rsidR="00AF678A" w:rsidRPr="00476ED5" w:rsidRDefault="00AF678A" w:rsidP="00474DAF">
            <w:pPr>
              <w:jc w:val="center"/>
              <w:cnfStyle w:val="000000000000"/>
              <w:rPr>
                <w:rFonts w:eastAsia="Calibri" w:cs="Arial"/>
                <w:b/>
              </w:rPr>
            </w:pPr>
          </w:p>
        </w:tc>
        <w:tc>
          <w:tcPr>
            <w:cnfStyle w:val="000010000000"/>
            <w:tcW w:w="540" w:type="dxa"/>
            <w:noWrap/>
          </w:tcPr>
          <w:p w:rsidR="00AF678A" w:rsidRPr="00476ED5" w:rsidRDefault="00AF678A" w:rsidP="00474DAF">
            <w:pPr>
              <w:jc w:val="center"/>
              <w:rPr>
                <w:rFonts w:eastAsia="Calibri" w:cs="Arial"/>
                <w:b/>
              </w:rPr>
            </w:pPr>
          </w:p>
        </w:tc>
        <w:tc>
          <w:tcPr>
            <w:tcW w:w="540" w:type="dxa"/>
            <w:noWrap/>
          </w:tcPr>
          <w:p w:rsidR="00AF678A" w:rsidRPr="00476ED5" w:rsidRDefault="00AF678A" w:rsidP="00474DAF">
            <w:pPr>
              <w:jc w:val="center"/>
              <w:cnfStyle w:val="000000000000"/>
              <w:rPr>
                <w:rFonts w:eastAsia="Calibri" w:cs="Arial"/>
                <w:b/>
              </w:rPr>
            </w:pPr>
            <w:r w:rsidRPr="00476ED5">
              <w:rPr>
                <w:rFonts w:eastAsia="Calibri" w:cs="Arial"/>
                <w:b/>
              </w:rPr>
              <w:t>X</w:t>
            </w:r>
          </w:p>
        </w:tc>
        <w:tc>
          <w:tcPr>
            <w:cnfStyle w:val="000010000000"/>
            <w:tcW w:w="755" w:type="dxa"/>
            <w:noWrap/>
          </w:tcPr>
          <w:p w:rsidR="00AF678A" w:rsidRPr="00476ED5" w:rsidRDefault="00AF678A" w:rsidP="00474DAF">
            <w:pPr>
              <w:jc w:val="center"/>
              <w:rPr>
                <w:rFonts w:eastAsia="Calibri" w:cs="Arial"/>
                <w:b/>
              </w:rPr>
            </w:pPr>
          </w:p>
        </w:tc>
        <w:tc>
          <w:tcPr>
            <w:tcW w:w="629" w:type="dxa"/>
            <w:noWrap/>
          </w:tcPr>
          <w:p w:rsidR="00AF678A" w:rsidRPr="00476ED5" w:rsidRDefault="00AF678A" w:rsidP="00474DAF">
            <w:pPr>
              <w:jc w:val="center"/>
              <w:cnfStyle w:val="000000000000"/>
              <w:rPr>
                <w:rFonts w:eastAsia="Calibri" w:cs="Arial"/>
                <w:b/>
              </w:rPr>
            </w:pPr>
          </w:p>
        </w:tc>
        <w:tc>
          <w:tcPr>
            <w:cnfStyle w:val="000010000000"/>
            <w:tcW w:w="540" w:type="dxa"/>
            <w:noWrap/>
          </w:tcPr>
          <w:p w:rsidR="00AF678A" w:rsidRPr="00476ED5" w:rsidRDefault="00AF678A" w:rsidP="00474DAF">
            <w:pPr>
              <w:jc w:val="center"/>
              <w:rPr>
                <w:rFonts w:eastAsia="Calibri" w:cs="Arial"/>
                <w:b/>
              </w:rPr>
            </w:pPr>
          </w:p>
        </w:tc>
        <w:tc>
          <w:tcPr>
            <w:tcW w:w="540" w:type="dxa"/>
            <w:noWrap/>
          </w:tcPr>
          <w:p w:rsidR="00AF678A" w:rsidRPr="00476ED5" w:rsidRDefault="00AF678A" w:rsidP="00474DAF">
            <w:pPr>
              <w:jc w:val="center"/>
              <w:cnfStyle w:val="000000000000"/>
              <w:rPr>
                <w:rFonts w:eastAsia="Calibri" w:cs="Arial"/>
                <w:b/>
              </w:rPr>
            </w:pPr>
          </w:p>
        </w:tc>
        <w:tc>
          <w:tcPr>
            <w:cnfStyle w:val="000010000000"/>
            <w:tcW w:w="540" w:type="dxa"/>
            <w:noWrap/>
          </w:tcPr>
          <w:p w:rsidR="00AF678A" w:rsidRPr="00476ED5" w:rsidRDefault="00AF678A" w:rsidP="00474DAF">
            <w:pPr>
              <w:jc w:val="center"/>
              <w:rPr>
                <w:rFonts w:eastAsia="Calibri" w:cs="Arial"/>
                <w:b/>
              </w:rPr>
            </w:pPr>
          </w:p>
        </w:tc>
        <w:tc>
          <w:tcPr>
            <w:tcW w:w="236" w:type="dxa"/>
            <w:noWrap/>
          </w:tcPr>
          <w:p w:rsidR="00AF678A" w:rsidRPr="00476ED5" w:rsidRDefault="00AF678A" w:rsidP="00474DAF">
            <w:pPr>
              <w:jc w:val="center"/>
              <w:cnfStyle w:val="000000000000"/>
              <w:rPr>
                <w:rFonts w:eastAsia="Calibri" w:cs="Arial"/>
                <w:b/>
              </w:rPr>
            </w:pPr>
          </w:p>
        </w:tc>
      </w:tr>
      <w:tr w:rsidR="00AF678A" w:rsidRPr="00476ED5" w:rsidTr="00EE2DD8">
        <w:trPr>
          <w:cnfStyle w:val="000000100000"/>
          <w:trHeight w:val="255"/>
        </w:trPr>
        <w:tc>
          <w:tcPr>
            <w:cnfStyle w:val="000010000000"/>
            <w:tcW w:w="2772" w:type="dxa"/>
          </w:tcPr>
          <w:p w:rsidR="00AF678A" w:rsidRPr="00476ED5" w:rsidRDefault="00AF678A" w:rsidP="00474DAF">
            <w:pPr>
              <w:rPr>
                <w:rFonts w:eastAsia="Calibri" w:cs="Arial"/>
              </w:rPr>
            </w:pPr>
            <w:r w:rsidRPr="00476ED5">
              <w:rPr>
                <w:rFonts w:eastAsia="Calibri" w:cs="Arial"/>
              </w:rPr>
              <w:t>AIR Tracker Alert Generator (Internal)</w:t>
            </w:r>
          </w:p>
        </w:tc>
        <w:tc>
          <w:tcPr>
            <w:tcW w:w="1080" w:type="dxa"/>
            <w:noWrap/>
          </w:tcPr>
          <w:p w:rsidR="00AF678A" w:rsidRPr="00476ED5" w:rsidRDefault="00AF678A" w:rsidP="00474DAF">
            <w:pPr>
              <w:jc w:val="center"/>
              <w:cnfStyle w:val="000000100000"/>
              <w:rPr>
                <w:rFonts w:eastAsia="Calibri" w:cs="Arial"/>
              </w:rPr>
            </w:pPr>
            <w:r w:rsidRPr="00476ED5">
              <w:rPr>
                <w:rFonts w:eastAsia="Calibri" w:cs="Arial"/>
              </w:rPr>
              <w:t>3.1.4.3.1</w:t>
            </w:r>
          </w:p>
        </w:tc>
        <w:tc>
          <w:tcPr>
            <w:cnfStyle w:val="000010000000"/>
            <w:tcW w:w="498" w:type="dxa"/>
          </w:tcPr>
          <w:p w:rsidR="00AF678A" w:rsidRPr="00476ED5" w:rsidRDefault="00AF678A" w:rsidP="00474DAF">
            <w:pPr>
              <w:jc w:val="center"/>
              <w:rPr>
                <w:rFonts w:eastAsia="Calibri" w:cs="Arial"/>
                <w:b/>
              </w:rPr>
            </w:pPr>
          </w:p>
        </w:tc>
        <w:tc>
          <w:tcPr>
            <w:tcW w:w="498" w:type="dxa"/>
          </w:tcPr>
          <w:p w:rsidR="00AF678A" w:rsidRPr="00476ED5" w:rsidRDefault="00AF678A" w:rsidP="00474DAF">
            <w:pPr>
              <w:jc w:val="center"/>
              <w:cnfStyle w:val="000000100000"/>
              <w:rPr>
                <w:rFonts w:eastAsia="Calibri" w:cs="Arial"/>
                <w:b/>
              </w:rPr>
            </w:pPr>
          </w:p>
        </w:tc>
        <w:tc>
          <w:tcPr>
            <w:cnfStyle w:val="000010000000"/>
            <w:tcW w:w="615" w:type="dxa"/>
          </w:tcPr>
          <w:p w:rsidR="00AF678A" w:rsidRPr="00476ED5" w:rsidRDefault="00AF678A" w:rsidP="00474DAF">
            <w:pPr>
              <w:jc w:val="center"/>
              <w:rPr>
                <w:rFonts w:eastAsia="Calibri" w:cs="Arial"/>
                <w:b/>
              </w:rPr>
            </w:pPr>
          </w:p>
        </w:tc>
        <w:tc>
          <w:tcPr>
            <w:tcW w:w="685" w:type="dxa"/>
          </w:tcPr>
          <w:p w:rsidR="00AF678A" w:rsidRPr="00476ED5" w:rsidRDefault="00AF678A" w:rsidP="00474DAF">
            <w:pPr>
              <w:jc w:val="center"/>
              <w:cnfStyle w:val="000000100000"/>
              <w:rPr>
                <w:rFonts w:eastAsia="Calibri" w:cs="Arial"/>
                <w:b/>
              </w:rPr>
            </w:pPr>
          </w:p>
        </w:tc>
        <w:tc>
          <w:tcPr>
            <w:cnfStyle w:val="000010000000"/>
            <w:tcW w:w="540" w:type="dxa"/>
          </w:tcPr>
          <w:p w:rsidR="00AF678A" w:rsidRPr="00476ED5" w:rsidRDefault="00AF678A" w:rsidP="00474DAF">
            <w:pPr>
              <w:jc w:val="center"/>
              <w:rPr>
                <w:rFonts w:eastAsia="Calibri" w:cs="Arial"/>
                <w:b/>
              </w:rPr>
            </w:pPr>
          </w:p>
        </w:tc>
        <w:tc>
          <w:tcPr>
            <w:tcW w:w="540" w:type="dxa"/>
          </w:tcPr>
          <w:p w:rsidR="00AF678A" w:rsidRPr="00476ED5" w:rsidRDefault="00AF678A" w:rsidP="00474DAF">
            <w:pPr>
              <w:jc w:val="center"/>
              <w:cnfStyle w:val="000000100000"/>
              <w:rPr>
                <w:rFonts w:eastAsia="Calibri" w:cs="Arial"/>
                <w:b/>
              </w:rPr>
            </w:pPr>
          </w:p>
        </w:tc>
        <w:tc>
          <w:tcPr>
            <w:cnfStyle w:val="000010000000"/>
            <w:tcW w:w="540" w:type="dxa"/>
            <w:noWrap/>
          </w:tcPr>
          <w:p w:rsidR="00AF678A" w:rsidRPr="00476ED5" w:rsidRDefault="00AF678A" w:rsidP="00474DAF">
            <w:pPr>
              <w:jc w:val="center"/>
              <w:rPr>
                <w:rFonts w:eastAsia="Calibri" w:cs="Arial"/>
                <w:b/>
              </w:rPr>
            </w:pPr>
          </w:p>
        </w:tc>
        <w:tc>
          <w:tcPr>
            <w:tcW w:w="540" w:type="dxa"/>
            <w:noWrap/>
          </w:tcPr>
          <w:p w:rsidR="00AF678A" w:rsidRPr="00476ED5" w:rsidRDefault="00AF678A" w:rsidP="00474DAF">
            <w:pPr>
              <w:jc w:val="center"/>
              <w:cnfStyle w:val="000000100000"/>
              <w:rPr>
                <w:rFonts w:eastAsia="Calibri" w:cs="Arial"/>
                <w:b/>
              </w:rPr>
            </w:pPr>
          </w:p>
        </w:tc>
        <w:tc>
          <w:tcPr>
            <w:cnfStyle w:val="000010000000"/>
            <w:tcW w:w="755" w:type="dxa"/>
            <w:noWrap/>
          </w:tcPr>
          <w:p w:rsidR="00AF678A" w:rsidRPr="00476ED5" w:rsidRDefault="00AF678A" w:rsidP="00474DAF">
            <w:pPr>
              <w:jc w:val="center"/>
              <w:rPr>
                <w:rFonts w:eastAsia="Calibri" w:cs="Arial"/>
                <w:b/>
              </w:rPr>
            </w:pPr>
            <w:r w:rsidRPr="00476ED5">
              <w:rPr>
                <w:rFonts w:eastAsia="Calibri" w:cs="Arial"/>
                <w:b/>
              </w:rPr>
              <w:t>X</w:t>
            </w:r>
          </w:p>
        </w:tc>
        <w:tc>
          <w:tcPr>
            <w:tcW w:w="629" w:type="dxa"/>
            <w:noWrap/>
          </w:tcPr>
          <w:p w:rsidR="00AF678A" w:rsidRPr="00476ED5" w:rsidRDefault="00AF678A" w:rsidP="00474DAF">
            <w:pPr>
              <w:jc w:val="center"/>
              <w:cnfStyle w:val="000000100000"/>
              <w:rPr>
                <w:rFonts w:eastAsia="Calibri" w:cs="Arial"/>
                <w:b/>
              </w:rPr>
            </w:pPr>
          </w:p>
        </w:tc>
        <w:tc>
          <w:tcPr>
            <w:cnfStyle w:val="000010000000"/>
            <w:tcW w:w="540" w:type="dxa"/>
            <w:noWrap/>
          </w:tcPr>
          <w:p w:rsidR="00AF678A" w:rsidRPr="00476ED5" w:rsidRDefault="00AF678A" w:rsidP="00474DAF">
            <w:pPr>
              <w:jc w:val="center"/>
              <w:rPr>
                <w:rFonts w:eastAsia="Calibri" w:cs="Arial"/>
                <w:b/>
              </w:rPr>
            </w:pPr>
          </w:p>
        </w:tc>
        <w:tc>
          <w:tcPr>
            <w:tcW w:w="540" w:type="dxa"/>
            <w:noWrap/>
          </w:tcPr>
          <w:p w:rsidR="00AF678A" w:rsidRPr="00476ED5" w:rsidRDefault="00AF678A" w:rsidP="00474DAF">
            <w:pPr>
              <w:jc w:val="center"/>
              <w:cnfStyle w:val="000000100000"/>
              <w:rPr>
                <w:rFonts w:eastAsia="Calibri" w:cs="Arial"/>
                <w:b/>
              </w:rPr>
            </w:pPr>
          </w:p>
        </w:tc>
        <w:tc>
          <w:tcPr>
            <w:cnfStyle w:val="000010000000"/>
            <w:tcW w:w="540" w:type="dxa"/>
            <w:noWrap/>
          </w:tcPr>
          <w:p w:rsidR="00AF678A" w:rsidRPr="00476ED5" w:rsidRDefault="00AF678A" w:rsidP="00474DAF">
            <w:pPr>
              <w:jc w:val="center"/>
              <w:rPr>
                <w:rFonts w:eastAsia="Calibri" w:cs="Arial"/>
                <w:b/>
              </w:rPr>
            </w:pPr>
          </w:p>
        </w:tc>
        <w:tc>
          <w:tcPr>
            <w:tcW w:w="236" w:type="dxa"/>
            <w:noWrap/>
          </w:tcPr>
          <w:p w:rsidR="00AF678A" w:rsidRPr="00476ED5" w:rsidRDefault="00AF678A" w:rsidP="00474DAF">
            <w:pPr>
              <w:jc w:val="center"/>
              <w:cnfStyle w:val="000000100000"/>
              <w:rPr>
                <w:rFonts w:eastAsia="Calibri" w:cs="Arial"/>
                <w:b/>
              </w:rPr>
            </w:pPr>
          </w:p>
        </w:tc>
      </w:tr>
      <w:tr w:rsidR="00AF678A" w:rsidRPr="00476ED5" w:rsidTr="00EE2DD8">
        <w:trPr>
          <w:trHeight w:val="255"/>
        </w:trPr>
        <w:tc>
          <w:tcPr>
            <w:cnfStyle w:val="000010000000"/>
            <w:tcW w:w="2772" w:type="dxa"/>
          </w:tcPr>
          <w:p w:rsidR="00AF678A" w:rsidRPr="00476ED5" w:rsidRDefault="00AF678A" w:rsidP="00474DAF">
            <w:pPr>
              <w:rPr>
                <w:rFonts w:eastAsia="Calibri" w:cs="Arial"/>
              </w:rPr>
            </w:pPr>
            <w:r w:rsidRPr="00476ED5">
              <w:rPr>
                <w:rFonts w:eastAsia="Calibri" w:cs="Arial"/>
              </w:rPr>
              <w:t>AIR Tracker Alert Generator (External)</w:t>
            </w:r>
          </w:p>
        </w:tc>
        <w:tc>
          <w:tcPr>
            <w:tcW w:w="1080" w:type="dxa"/>
            <w:noWrap/>
          </w:tcPr>
          <w:p w:rsidR="00AF678A" w:rsidRPr="00476ED5" w:rsidRDefault="00AF678A" w:rsidP="00474DAF">
            <w:pPr>
              <w:jc w:val="center"/>
              <w:cnfStyle w:val="000000000000"/>
              <w:rPr>
                <w:rFonts w:eastAsia="Calibri" w:cs="Arial"/>
              </w:rPr>
            </w:pPr>
            <w:r w:rsidRPr="00476ED5">
              <w:rPr>
                <w:rFonts w:eastAsia="Calibri" w:cs="Arial"/>
              </w:rPr>
              <w:t>3.1.4.3.2</w:t>
            </w:r>
          </w:p>
        </w:tc>
        <w:tc>
          <w:tcPr>
            <w:cnfStyle w:val="000010000000"/>
            <w:tcW w:w="498" w:type="dxa"/>
          </w:tcPr>
          <w:p w:rsidR="00AF678A" w:rsidRPr="00476ED5" w:rsidRDefault="00AF678A" w:rsidP="00474DAF">
            <w:pPr>
              <w:jc w:val="center"/>
              <w:rPr>
                <w:rFonts w:eastAsia="Calibri" w:cs="Arial"/>
                <w:b/>
              </w:rPr>
            </w:pPr>
          </w:p>
        </w:tc>
        <w:tc>
          <w:tcPr>
            <w:tcW w:w="498" w:type="dxa"/>
          </w:tcPr>
          <w:p w:rsidR="00AF678A" w:rsidRPr="00476ED5" w:rsidRDefault="00AF678A" w:rsidP="00474DAF">
            <w:pPr>
              <w:jc w:val="center"/>
              <w:cnfStyle w:val="000000000000"/>
              <w:rPr>
                <w:rFonts w:eastAsia="Calibri" w:cs="Arial"/>
                <w:b/>
              </w:rPr>
            </w:pPr>
          </w:p>
        </w:tc>
        <w:tc>
          <w:tcPr>
            <w:cnfStyle w:val="000010000000"/>
            <w:tcW w:w="615" w:type="dxa"/>
          </w:tcPr>
          <w:p w:rsidR="00AF678A" w:rsidRPr="00476ED5" w:rsidRDefault="00AF678A" w:rsidP="00474DAF">
            <w:pPr>
              <w:jc w:val="center"/>
              <w:rPr>
                <w:rFonts w:eastAsia="Calibri" w:cs="Arial"/>
                <w:b/>
              </w:rPr>
            </w:pPr>
          </w:p>
        </w:tc>
        <w:tc>
          <w:tcPr>
            <w:tcW w:w="685" w:type="dxa"/>
          </w:tcPr>
          <w:p w:rsidR="00AF678A" w:rsidRPr="00476ED5" w:rsidRDefault="00AF678A" w:rsidP="00474DAF">
            <w:pPr>
              <w:jc w:val="center"/>
              <w:cnfStyle w:val="000000000000"/>
              <w:rPr>
                <w:rFonts w:eastAsia="Calibri" w:cs="Arial"/>
                <w:b/>
              </w:rPr>
            </w:pPr>
          </w:p>
        </w:tc>
        <w:tc>
          <w:tcPr>
            <w:cnfStyle w:val="000010000000"/>
            <w:tcW w:w="540" w:type="dxa"/>
          </w:tcPr>
          <w:p w:rsidR="00AF678A" w:rsidRPr="00476ED5" w:rsidRDefault="00AF678A" w:rsidP="00474DAF">
            <w:pPr>
              <w:jc w:val="center"/>
              <w:rPr>
                <w:rFonts w:eastAsia="Calibri" w:cs="Arial"/>
                <w:b/>
              </w:rPr>
            </w:pPr>
          </w:p>
        </w:tc>
        <w:tc>
          <w:tcPr>
            <w:tcW w:w="540" w:type="dxa"/>
          </w:tcPr>
          <w:p w:rsidR="00AF678A" w:rsidRPr="00476ED5" w:rsidRDefault="00AF678A" w:rsidP="00474DAF">
            <w:pPr>
              <w:jc w:val="center"/>
              <w:cnfStyle w:val="000000000000"/>
              <w:rPr>
                <w:rFonts w:eastAsia="Calibri" w:cs="Arial"/>
                <w:b/>
              </w:rPr>
            </w:pPr>
          </w:p>
        </w:tc>
        <w:tc>
          <w:tcPr>
            <w:cnfStyle w:val="000010000000"/>
            <w:tcW w:w="540" w:type="dxa"/>
            <w:noWrap/>
          </w:tcPr>
          <w:p w:rsidR="00AF678A" w:rsidRPr="00476ED5" w:rsidRDefault="00AF678A" w:rsidP="00474DAF">
            <w:pPr>
              <w:jc w:val="center"/>
              <w:rPr>
                <w:rFonts w:eastAsia="Calibri" w:cs="Arial"/>
                <w:b/>
              </w:rPr>
            </w:pPr>
          </w:p>
        </w:tc>
        <w:tc>
          <w:tcPr>
            <w:tcW w:w="540" w:type="dxa"/>
            <w:noWrap/>
          </w:tcPr>
          <w:p w:rsidR="00AF678A" w:rsidRPr="00476ED5" w:rsidRDefault="00AF678A" w:rsidP="00474DAF">
            <w:pPr>
              <w:jc w:val="center"/>
              <w:cnfStyle w:val="000000000000"/>
              <w:rPr>
                <w:rFonts w:eastAsia="Calibri" w:cs="Arial"/>
                <w:b/>
              </w:rPr>
            </w:pPr>
          </w:p>
        </w:tc>
        <w:tc>
          <w:tcPr>
            <w:cnfStyle w:val="000010000000"/>
            <w:tcW w:w="755" w:type="dxa"/>
            <w:noWrap/>
          </w:tcPr>
          <w:p w:rsidR="00AF678A" w:rsidRPr="00476ED5" w:rsidRDefault="00AF678A" w:rsidP="00474DAF">
            <w:pPr>
              <w:jc w:val="center"/>
              <w:rPr>
                <w:rFonts w:eastAsia="Calibri" w:cs="Arial"/>
                <w:b/>
              </w:rPr>
            </w:pPr>
          </w:p>
        </w:tc>
        <w:tc>
          <w:tcPr>
            <w:tcW w:w="629" w:type="dxa"/>
            <w:noWrap/>
          </w:tcPr>
          <w:p w:rsidR="00AF678A" w:rsidRPr="00476ED5" w:rsidRDefault="00AF678A" w:rsidP="00474DAF">
            <w:pPr>
              <w:jc w:val="center"/>
              <w:cnfStyle w:val="000000000000"/>
              <w:rPr>
                <w:rFonts w:eastAsia="Calibri" w:cs="Arial"/>
                <w:b/>
              </w:rPr>
            </w:pPr>
            <w:r w:rsidRPr="00476ED5">
              <w:rPr>
                <w:rFonts w:eastAsia="Calibri" w:cs="Arial"/>
                <w:b/>
              </w:rPr>
              <w:t>X</w:t>
            </w:r>
          </w:p>
        </w:tc>
        <w:tc>
          <w:tcPr>
            <w:cnfStyle w:val="000010000000"/>
            <w:tcW w:w="540" w:type="dxa"/>
            <w:noWrap/>
          </w:tcPr>
          <w:p w:rsidR="00AF678A" w:rsidRPr="00476ED5" w:rsidRDefault="00AF678A" w:rsidP="00474DAF">
            <w:pPr>
              <w:jc w:val="center"/>
              <w:rPr>
                <w:rFonts w:eastAsia="Calibri" w:cs="Arial"/>
                <w:b/>
              </w:rPr>
            </w:pPr>
          </w:p>
        </w:tc>
        <w:tc>
          <w:tcPr>
            <w:tcW w:w="540" w:type="dxa"/>
            <w:noWrap/>
          </w:tcPr>
          <w:p w:rsidR="00AF678A" w:rsidRPr="00476ED5" w:rsidRDefault="00AF678A" w:rsidP="00474DAF">
            <w:pPr>
              <w:jc w:val="center"/>
              <w:cnfStyle w:val="000000000000"/>
              <w:rPr>
                <w:rFonts w:eastAsia="Calibri" w:cs="Arial"/>
                <w:b/>
              </w:rPr>
            </w:pPr>
          </w:p>
        </w:tc>
        <w:tc>
          <w:tcPr>
            <w:cnfStyle w:val="000010000000"/>
            <w:tcW w:w="540" w:type="dxa"/>
            <w:noWrap/>
          </w:tcPr>
          <w:p w:rsidR="00AF678A" w:rsidRPr="00476ED5" w:rsidRDefault="00AF678A" w:rsidP="00474DAF">
            <w:pPr>
              <w:jc w:val="center"/>
              <w:rPr>
                <w:rFonts w:eastAsia="Calibri" w:cs="Arial"/>
                <w:b/>
              </w:rPr>
            </w:pPr>
          </w:p>
        </w:tc>
        <w:tc>
          <w:tcPr>
            <w:tcW w:w="236" w:type="dxa"/>
            <w:noWrap/>
          </w:tcPr>
          <w:p w:rsidR="00AF678A" w:rsidRPr="00476ED5" w:rsidRDefault="00AF678A" w:rsidP="00474DAF">
            <w:pPr>
              <w:jc w:val="center"/>
              <w:cnfStyle w:val="000000000000"/>
              <w:rPr>
                <w:rFonts w:eastAsia="Calibri" w:cs="Arial"/>
                <w:b/>
              </w:rPr>
            </w:pPr>
          </w:p>
        </w:tc>
      </w:tr>
      <w:tr w:rsidR="00AF678A" w:rsidRPr="00476ED5" w:rsidTr="00EE2DD8">
        <w:trPr>
          <w:cnfStyle w:val="000000100000"/>
          <w:trHeight w:val="255"/>
        </w:trPr>
        <w:tc>
          <w:tcPr>
            <w:cnfStyle w:val="000010000000"/>
            <w:tcW w:w="2772" w:type="dxa"/>
          </w:tcPr>
          <w:p w:rsidR="00AF678A" w:rsidRPr="00476ED5" w:rsidRDefault="00AF678A" w:rsidP="00474DAF">
            <w:pPr>
              <w:rPr>
                <w:rFonts w:eastAsia="Calibri" w:cs="Arial"/>
              </w:rPr>
            </w:pPr>
            <w:r w:rsidRPr="00476ED5">
              <w:rPr>
                <w:rFonts w:eastAsia="Calibri" w:cs="Arial"/>
              </w:rPr>
              <w:t>Alert Generator to Handheld Alert System Interface</w:t>
            </w:r>
          </w:p>
        </w:tc>
        <w:tc>
          <w:tcPr>
            <w:tcW w:w="1080" w:type="dxa"/>
            <w:noWrap/>
          </w:tcPr>
          <w:p w:rsidR="00AF678A" w:rsidRPr="00476ED5" w:rsidRDefault="00AF678A" w:rsidP="00474DAF">
            <w:pPr>
              <w:jc w:val="center"/>
              <w:cnfStyle w:val="000000100000"/>
              <w:rPr>
                <w:rFonts w:eastAsia="Calibri" w:cs="Arial"/>
              </w:rPr>
            </w:pPr>
            <w:r w:rsidRPr="00476ED5">
              <w:rPr>
                <w:rFonts w:eastAsia="Calibri" w:cs="Arial"/>
              </w:rPr>
              <w:t>3.1.5</w:t>
            </w:r>
          </w:p>
        </w:tc>
        <w:tc>
          <w:tcPr>
            <w:cnfStyle w:val="000010000000"/>
            <w:tcW w:w="498" w:type="dxa"/>
          </w:tcPr>
          <w:p w:rsidR="00AF678A" w:rsidRPr="00476ED5" w:rsidRDefault="00AF678A" w:rsidP="00474DAF">
            <w:pPr>
              <w:jc w:val="center"/>
              <w:rPr>
                <w:rFonts w:eastAsia="Calibri" w:cs="Arial"/>
                <w:b/>
              </w:rPr>
            </w:pPr>
          </w:p>
        </w:tc>
        <w:tc>
          <w:tcPr>
            <w:tcW w:w="498" w:type="dxa"/>
          </w:tcPr>
          <w:p w:rsidR="00AF678A" w:rsidRPr="00476ED5" w:rsidRDefault="00AF678A" w:rsidP="00474DAF">
            <w:pPr>
              <w:jc w:val="center"/>
              <w:cnfStyle w:val="000000100000"/>
              <w:rPr>
                <w:rFonts w:eastAsia="Calibri" w:cs="Arial"/>
                <w:b/>
              </w:rPr>
            </w:pPr>
          </w:p>
        </w:tc>
        <w:tc>
          <w:tcPr>
            <w:cnfStyle w:val="000010000000"/>
            <w:tcW w:w="615" w:type="dxa"/>
          </w:tcPr>
          <w:p w:rsidR="00AF678A" w:rsidRPr="00476ED5" w:rsidRDefault="00AF678A" w:rsidP="00474DAF">
            <w:pPr>
              <w:jc w:val="center"/>
              <w:rPr>
                <w:rFonts w:eastAsia="Calibri" w:cs="Arial"/>
                <w:b/>
              </w:rPr>
            </w:pPr>
          </w:p>
        </w:tc>
        <w:tc>
          <w:tcPr>
            <w:tcW w:w="685" w:type="dxa"/>
          </w:tcPr>
          <w:p w:rsidR="00AF678A" w:rsidRPr="00476ED5" w:rsidRDefault="00AF678A" w:rsidP="00474DAF">
            <w:pPr>
              <w:jc w:val="center"/>
              <w:cnfStyle w:val="000000100000"/>
              <w:rPr>
                <w:rFonts w:eastAsia="Calibri" w:cs="Arial"/>
                <w:b/>
              </w:rPr>
            </w:pPr>
          </w:p>
        </w:tc>
        <w:tc>
          <w:tcPr>
            <w:cnfStyle w:val="000010000000"/>
            <w:tcW w:w="540" w:type="dxa"/>
          </w:tcPr>
          <w:p w:rsidR="00AF678A" w:rsidRPr="00476ED5" w:rsidRDefault="00AF678A" w:rsidP="00474DAF">
            <w:pPr>
              <w:jc w:val="center"/>
              <w:rPr>
                <w:rFonts w:eastAsia="Calibri" w:cs="Arial"/>
                <w:b/>
              </w:rPr>
            </w:pPr>
          </w:p>
        </w:tc>
        <w:tc>
          <w:tcPr>
            <w:tcW w:w="540" w:type="dxa"/>
          </w:tcPr>
          <w:p w:rsidR="00AF678A" w:rsidRPr="00476ED5" w:rsidRDefault="00AF678A" w:rsidP="00474DAF">
            <w:pPr>
              <w:jc w:val="center"/>
              <w:cnfStyle w:val="000000100000"/>
              <w:rPr>
                <w:rFonts w:eastAsia="Calibri" w:cs="Arial"/>
                <w:b/>
              </w:rPr>
            </w:pPr>
          </w:p>
        </w:tc>
        <w:tc>
          <w:tcPr>
            <w:cnfStyle w:val="000010000000"/>
            <w:tcW w:w="540" w:type="dxa"/>
            <w:noWrap/>
          </w:tcPr>
          <w:p w:rsidR="00AF678A" w:rsidRPr="00476ED5" w:rsidRDefault="00AF678A" w:rsidP="00474DAF">
            <w:pPr>
              <w:jc w:val="center"/>
              <w:rPr>
                <w:rFonts w:eastAsia="Calibri" w:cs="Arial"/>
                <w:b/>
              </w:rPr>
            </w:pPr>
          </w:p>
        </w:tc>
        <w:tc>
          <w:tcPr>
            <w:tcW w:w="540" w:type="dxa"/>
            <w:noWrap/>
          </w:tcPr>
          <w:p w:rsidR="00AF678A" w:rsidRPr="00476ED5" w:rsidRDefault="00AF678A" w:rsidP="00474DAF">
            <w:pPr>
              <w:jc w:val="center"/>
              <w:cnfStyle w:val="000000100000"/>
              <w:rPr>
                <w:rFonts w:eastAsia="Calibri" w:cs="Arial"/>
                <w:b/>
              </w:rPr>
            </w:pPr>
          </w:p>
        </w:tc>
        <w:tc>
          <w:tcPr>
            <w:cnfStyle w:val="000010000000"/>
            <w:tcW w:w="755" w:type="dxa"/>
            <w:noWrap/>
          </w:tcPr>
          <w:p w:rsidR="00AF678A" w:rsidRPr="00476ED5" w:rsidRDefault="00AF678A" w:rsidP="00474DAF">
            <w:pPr>
              <w:jc w:val="center"/>
              <w:rPr>
                <w:rFonts w:eastAsia="Calibri" w:cs="Arial"/>
                <w:b/>
              </w:rPr>
            </w:pPr>
          </w:p>
        </w:tc>
        <w:tc>
          <w:tcPr>
            <w:tcW w:w="629" w:type="dxa"/>
            <w:noWrap/>
          </w:tcPr>
          <w:p w:rsidR="00AF678A" w:rsidRPr="00476ED5" w:rsidRDefault="00AF678A" w:rsidP="00474DAF">
            <w:pPr>
              <w:jc w:val="center"/>
              <w:cnfStyle w:val="000000100000"/>
              <w:rPr>
                <w:rFonts w:eastAsia="Calibri" w:cs="Arial"/>
                <w:b/>
              </w:rPr>
            </w:pPr>
          </w:p>
        </w:tc>
        <w:tc>
          <w:tcPr>
            <w:cnfStyle w:val="000010000000"/>
            <w:tcW w:w="540" w:type="dxa"/>
            <w:noWrap/>
          </w:tcPr>
          <w:p w:rsidR="00AF678A" w:rsidRPr="00476ED5" w:rsidRDefault="00AF678A" w:rsidP="00474DAF">
            <w:pPr>
              <w:jc w:val="center"/>
              <w:rPr>
                <w:rFonts w:eastAsia="Calibri" w:cs="Arial"/>
                <w:b/>
              </w:rPr>
            </w:pPr>
            <w:r w:rsidRPr="00476ED5">
              <w:rPr>
                <w:rFonts w:eastAsia="Calibri" w:cs="Arial"/>
                <w:b/>
              </w:rPr>
              <w:t>X</w:t>
            </w:r>
          </w:p>
        </w:tc>
        <w:tc>
          <w:tcPr>
            <w:tcW w:w="540" w:type="dxa"/>
            <w:noWrap/>
          </w:tcPr>
          <w:p w:rsidR="00AF678A" w:rsidRPr="00476ED5" w:rsidRDefault="00AF678A" w:rsidP="00474DAF">
            <w:pPr>
              <w:jc w:val="center"/>
              <w:cnfStyle w:val="000000100000"/>
              <w:rPr>
                <w:rFonts w:eastAsia="Calibri" w:cs="Arial"/>
                <w:b/>
              </w:rPr>
            </w:pPr>
          </w:p>
        </w:tc>
        <w:tc>
          <w:tcPr>
            <w:cnfStyle w:val="000010000000"/>
            <w:tcW w:w="540" w:type="dxa"/>
            <w:noWrap/>
          </w:tcPr>
          <w:p w:rsidR="00AF678A" w:rsidRPr="00476ED5" w:rsidRDefault="00AF678A" w:rsidP="00474DAF">
            <w:pPr>
              <w:jc w:val="center"/>
              <w:rPr>
                <w:rFonts w:eastAsia="Calibri" w:cs="Arial"/>
                <w:b/>
              </w:rPr>
            </w:pPr>
          </w:p>
        </w:tc>
        <w:tc>
          <w:tcPr>
            <w:tcW w:w="236" w:type="dxa"/>
            <w:noWrap/>
          </w:tcPr>
          <w:p w:rsidR="00AF678A" w:rsidRPr="00476ED5" w:rsidRDefault="00AF678A" w:rsidP="00474DAF">
            <w:pPr>
              <w:jc w:val="center"/>
              <w:cnfStyle w:val="000000100000"/>
              <w:rPr>
                <w:rFonts w:eastAsia="Calibri" w:cs="Arial"/>
                <w:b/>
              </w:rPr>
            </w:pPr>
          </w:p>
        </w:tc>
      </w:tr>
      <w:tr w:rsidR="00AF678A" w:rsidRPr="00476ED5" w:rsidTr="00EE2DD8">
        <w:trPr>
          <w:trHeight w:val="255"/>
        </w:trPr>
        <w:tc>
          <w:tcPr>
            <w:cnfStyle w:val="000010000000"/>
            <w:tcW w:w="2772" w:type="dxa"/>
          </w:tcPr>
          <w:p w:rsidR="00AF678A" w:rsidRPr="00476ED5" w:rsidRDefault="00AF678A" w:rsidP="00474DAF">
            <w:pPr>
              <w:rPr>
                <w:rFonts w:eastAsia="Calibri" w:cs="Arial"/>
              </w:rPr>
            </w:pPr>
            <w:r w:rsidRPr="00476ED5">
              <w:rPr>
                <w:rFonts w:eastAsia="Calibri" w:cs="Arial"/>
              </w:rPr>
              <w:t>Handheld Alert System GUI</w:t>
            </w:r>
          </w:p>
        </w:tc>
        <w:tc>
          <w:tcPr>
            <w:tcW w:w="1080" w:type="dxa"/>
            <w:noWrap/>
          </w:tcPr>
          <w:p w:rsidR="00AF678A" w:rsidRPr="00476ED5" w:rsidRDefault="00AF678A" w:rsidP="00474DAF">
            <w:pPr>
              <w:jc w:val="center"/>
              <w:cnfStyle w:val="000000000000"/>
              <w:rPr>
                <w:rFonts w:eastAsia="Calibri" w:cs="Arial"/>
              </w:rPr>
            </w:pPr>
            <w:r w:rsidRPr="00476ED5">
              <w:rPr>
                <w:rFonts w:eastAsia="Calibri" w:cs="Arial"/>
              </w:rPr>
              <w:t>3.1.5.1</w:t>
            </w:r>
          </w:p>
        </w:tc>
        <w:tc>
          <w:tcPr>
            <w:cnfStyle w:val="000010000000"/>
            <w:tcW w:w="498" w:type="dxa"/>
          </w:tcPr>
          <w:p w:rsidR="00AF678A" w:rsidRPr="00476ED5" w:rsidRDefault="00AF678A" w:rsidP="00474DAF">
            <w:pPr>
              <w:jc w:val="center"/>
              <w:rPr>
                <w:rFonts w:eastAsia="Calibri" w:cs="Arial"/>
                <w:b/>
              </w:rPr>
            </w:pPr>
          </w:p>
        </w:tc>
        <w:tc>
          <w:tcPr>
            <w:tcW w:w="498" w:type="dxa"/>
          </w:tcPr>
          <w:p w:rsidR="00AF678A" w:rsidRPr="00476ED5" w:rsidRDefault="00AF678A" w:rsidP="00474DAF">
            <w:pPr>
              <w:jc w:val="center"/>
              <w:cnfStyle w:val="000000000000"/>
              <w:rPr>
                <w:rFonts w:eastAsia="Calibri" w:cs="Arial"/>
                <w:b/>
              </w:rPr>
            </w:pPr>
          </w:p>
        </w:tc>
        <w:tc>
          <w:tcPr>
            <w:cnfStyle w:val="000010000000"/>
            <w:tcW w:w="615" w:type="dxa"/>
          </w:tcPr>
          <w:p w:rsidR="00AF678A" w:rsidRPr="00476ED5" w:rsidRDefault="00AF678A" w:rsidP="00474DAF">
            <w:pPr>
              <w:jc w:val="center"/>
              <w:rPr>
                <w:rFonts w:eastAsia="Calibri" w:cs="Arial"/>
                <w:b/>
              </w:rPr>
            </w:pPr>
          </w:p>
        </w:tc>
        <w:tc>
          <w:tcPr>
            <w:tcW w:w="685" w:type="dxa"/>
          </w:tcPr>
          <w:p w:rsidR="00AF678A" w:rsidRPr="00476ED5" w:rsidRDefault="00AF678A" w:rsidP="00474DAF">
            <w:pPr>
              <w:jc w:val="center"/>
              <w:cnfStyle w:val="000000000000"/>
              <w:rPr>
                <w:rFonts w:eastAsia="Calibri" w:cs="Arial"/>
                <w:b/>
              </w:rPr>
            </w:pPr>
          </w:p>
        </w:tc>
        <w:tc>
          <w:tcPr>
            <w:cnfStyle w:val="000010000000"/>
            <w:tcW w:w="540" w:type="dxa"/>
          </w:tcPr>
          <w:p w:rsidR="00AF678A" w:rsidRPr="00476ED5" w:rsidRDefault="00AF678A" w:rsidP="00474DAF">
            <w:pPr>
              <w:jc w:val="center"/>
              <w:rPr>
                <w:rFonts w:eastAsia="Calibri" w:cs="Arial"/>
                <w:b/>
              </w:rPr>
            </w:pPr>
          </w:p>
        </w:tc>
        <w:tc>
          <w:tcPr>
            <w:tcW w:w="540" w:type="dxa"/>
          </w:tcPr>
          <w:p w:rsidR="00AF678A" w:rsidRPr="00476ED5" w:rsidRDefault="00AF678A" w:rsidP="00474DAF">
            <w:pPr>
              <w:jc w:val="center"/>
              <w:cnfStyle w:val="000000000000"/>
              <w:rPr>
                <w:rFonts w:eastAsia="Calibri" w:cs="Arial"/>
                <w:b/>
              </w:rPr>
            </w:pPr>
          </w:p>
        </w:tc>
        <w:tc>
          <w:tcPr>
            <w:cnfStyle w:val="000010000000"/>
            <w:tcW w:w="540" w:type="dxa"/>
            <w:noWrap/>
          </w:tcPr>
          <w:p w:rsidR="00AF678A" w:rsidRPr="00476ED5" w:rsidRDefault="00AF678A" w:rsidP="00474DAF">
            <w:pPr>
              <w:jc w:val="center"/>
              <w:rPr>
                <w:rFonts w:eastAsia="Calibri" w:cs="Arial"/>
                <w:b/>
              </w:rPr>
            </w:pPr>
          </w:p>
        </w:tc>
        <w:tc>
          <w:tcPr>
            <w:tcW w:w="540" w:type="dxa"/>
            <w:noWrap/>
          </w:tcPr>
          <w:p w:rsidR="00AF678A" w:rsidRPr="00476ED5" w:rsidRDefault="00AF678A" w:rsidP="00474DAF">
            <w:pPr>
              <w:jc w:val="center"/>
              <w:cnfStyle w:val="000000000000"/>
              <w:rPr>
                <w:rFonts w:eastAsia="Calibri" w:cs="Arial"/>
                <w:b/>
              </w:rPr>
            </w:pPr>
          </w:p>
        </w:tc>
        <w:tc>
          <w:tcPr>
            <w:cnfStyle w:val="000010000000"/>
            <w:tcW w:w="755" w:type="dxa"/>
            <w:noWrap/>
          </w:tcPr>
          <w:p w:rsidR="00AF678A" w:rsidRPr="00476ED5" w:rsidRDefault="00AF678A" w:rsidP="00474DAF">
            <w:pPr>
              <w:jc w:val="center"/>
              <w:rPr>
                <w:rFonts w:eastAsia="Calibri" w:cs="Arial"/>
                <w:b/>
              </w:rPr>
            </w:pPr>
          </w:p>
        </w:tc>
        <w:tc>
          <w:tcPr>
            <w:tcW w:w="629" w:type="dxa"/>
            <w:noWrap/>
          </w:tcPr>
          <w:p w:rsidR="00AF678A" w:rsidRPr="00476ED5" w:rsidRDefault="00AF678A" w:rsidP="00474DAF">
            <w:pPr>
              <w:jc w:val="center"/>
              <w:cnfStyle w:val="000000000000"/>
              <w:rPr>
                <w:rFonts w:eastAsia="Calibri" w:cs="Arial"/>
                <w:b/>
              </w:rPr>
            </w:pPr>
          </w:p>
        </w:tc>
        <w:tc>
          <w:tcPr>
            <w:cnfStyle w:val="000010000000"/>
            <w:tcW w:w="540" w:type="dxa"/>
            <w:noWrap/>
          </w:tcPr>
          <w:p w:rsidR="00AF678A" w:rsidRPr="00476ED5" w:rsidRDefault="00AF678A" w:rsidP="00474DAF">
            <w:pPr>
              <w:jc w:val="center"/>
              <w:rPr>
                <w:rFonts w:eastAsia="Calibri" w:cs="Arial"/>
                <w:b/>
              </w:rPr>
            </w:pPr>
          </w:p>
        </w:tc>
        <w:tc>
          <w:tcPr>
            <w:tcW w:w="540" w:type="dxa"/>
            <w:noWrap/>
          </w:tcPr>
          <w:p w:rsidR="00AF678A" w:rsidRPr="00476ED5" w:rsidRDefault="00AF678A" w:rsidP="00474DAF">
            <w:pPr>
              <w:jc w:val="center"/>
              <w:cnfStyle w:val="000000000000"/>
              <w:rPr>
                <w:rFonts w:eastAsia="Calibri" w:cs="Arial"/>
                <w:b/>
              </w:rPr>
            </w:pPr>
            <w:r w:rsidRPr="00476ED5">
              <w:rPr>
                <w:rFonts w:eastAsia="Calibri" w:cs="Arial"/>
                <w:b/>
              </w:rPr>
              <w:t>X</w:t>
            </w:r>
          </w:p>
        </w:tc>
        <w:tc>
          <w:tcPr>
            <w:cnfStyle w:val="000010000000"/>
            <w:tcW w:w="540" w:type="dxa"/>
            <w:noWrap/>
          </w:tcPr>
          <w:p w:rsidR="00AF678A" w:rsidRPr="00476ED5" w:rsidRDefault="00AF678A" w:rsidP="00474DAF">
            <w:pPr>
              <w:jc w:val="center"/>
              <w:rPr>
                <w:rFonts w:eastAsia="Calibri" w:cs="Arial"/>
                <w:b/>
              </w:rPr>
            </w:pPr>
          </w:p>
        </w:tc>
        <w:tc>
          <w:tcPr>
            <w:tcW w:w="236" w:type="dxa"/>
            <w:noWrap/>
          </w:tcPr>
          <w:p w:rsidR="00AF678A" w:rsidRPr="00476ED5" w:rsidRDefault="00AF678A" w:rsidP="00474DAF">
            <w:pPr>
              <w:jc w:val="center"/>
              <w:cnfStyle w:val="000000000000"/>
              <w:rPr>
                <w:rFonts w:eastAsia="Calibri" w:cs="Arial"/>
                <w:b/>
              </w:rPr>
            </w:pPr>
          </w:p>
        </w:tc>
      </w:tr>
      <w:tr w:rsidR="00AF678A" w:rsidRPr="00476ED5" w:rsidTr="00EE2DD8">
        <w:trPr>
          <w:cnfStyle w:val="000000100000"/>
          <w:trHeight w:val="255"/>
        </w:trPr>
        <w:tc>
          <w:tcPr>
            <w:cnfStyle w:val="000010000000"/>
            <w:tcW w:w="2772" w:type="dxa"/>
          </w:tcPr>
          <w:p w:rsidR="00AF678A" w:rsidRPr="00476ED5" w:rsidRDefault="00AF678A" w:rsidP="00474DAF">
            <w:pPr>
              <w:rPr>
                <w:rFonts w:eastAsia="Calibri" w:cs="Arial"/>
              </w:rPr>
            </w:pPr>
            <w:r w:rsidRPr="00476ED5">
              <w:rPr>
                <w:rFonts w:eastAsia="Calibri" w:cs="Arial"/>
              </w:rPr>
              <w:t>Historical Reports of Alerts</w:t>
            </w:r>
          </w:p>
        </w:tc>
        <w:tc>
          <w:tcPr>
            <w:tcW w:w="1080" w:type="dxa"/>
            <w:noWrap/>
          </w:tcPr>
          <w:p w:rsidR="00AF678A" w:rsidRPr="00476ED5" w:rsidRDefault="00AF678A" w:rsidP="00474DAF">
            <w:pPr>
              <w:jc w:val="center"/>
              <w:cnfStyle w:val="000000100000"/>
              <w:rPr>
                <w:rFonts w:eastAsia="Calibri" w:cs="Arial"/>
              </w:rPr>
            </w:pPr>
            <w:r w:rsidRPr="00476ED5">
              <w:rPr>
                <w:rFonts w:eastAsia="Calibri" w:cs="Arial"/>
              </w:rPr>
              <w:t>3.1.5.2</w:t>
            </w:r>
          </w:p>
        </w:tc>
        <w:tc>
          <w:tcPr>
            <w:cnfStyle w:val="000010000000"/>
            <w:tcW w:w="498" w:type="dxa"/>
          </w:tcPr>
          <w:p w:rsidR="00AF678A" w:rsidRPr="00476ED5" w:rsidRDefault="00AF678A" w:rsidP="00474DAF">
            <w:pPr>
              <w:jc w:val="center"/>
              <w:rPr>
                <w:rFonts w:eastAsia="Calibri" w:cs="Arial"/>
                <w:b/>
              </w:rPr>
            </w:pPr>
          </w:p>
        </w:tc>
        <w:tc>
          <w:tcPr>
            <w:tcW w:w="498" w:type="dxa"/>
          </w:tcPr>
          <w:p w:rsidR="00AF678A" w:rsidRPr="00476ED5" w:rsidRDefault="00AF678A" w:rsidP="00474DAF">
            <w:pPr>
              <w:jc w:val="center"/>
              <w:cnfStyle w:val="000000100000"/>
              <w:rPr>
                <w:rFonts w:eastAsia="Calibri" w:cs="Arial"/>
                <w:b/>
              </w:rPr>
            </w:pPr>
          </w:p>
        </w:tc>
        <w:tc>
          <w:tcPr>
            <w:cnfStyle w:val="000010000000"/>
            <w:tcW w:w="615" w:type="dxa"/>
          </w:tcPr>
          <w:p w:rsidR="00AF678A" w:rsidRPr="00476ED5" w:rsidRDefault="00AF678A" w:rsidP="00474DAF">
            <w:pPr>
              <w:jc w:val="center"/>
              <w:rPr>
                <w:rFonts w:eastAsia="Calibri" w:cs="Arial"/>
                <w:b/>
              </w:rPr>
            </w:pPr>
          </w:p>
        </w:tc>
        <w:tc>
          <w:tcPr>
            <w:tcW w:w="685" w:type="dxa"/>
          </w:tcPr>
          <w:p w:rsidR="00AF678A" w:rsidRPr="00476ED5" w:rsidRDefault="00AF678A" w:rsidP="00474DAF">
            <w:pPr>
              <w:jc w:val="center"/>
              <w:cnfStyle w:val="000000100000"/>
              <w:rPr>
                <w:rFonts w:eastAsia="Calibri" w:cs="Arial"/>
                <w:b/>
              </w:rPr>
            </w:pPr>
          </w:p>
        </w:tc>
        <w:tc>
          <w:tcPr>
            <w:cnfStyle w:val="000010000000"/>
            <w:tcW w:w="540" w:type="dxa"/>
          </w:tcPr>
          <w:p w:rsidR="00AF678A" w:rsidRPr="00476ED5" w:rsidRDefault="00AF678A" w:rsidP="00474DAF">
            <w:pPr>
              <w:jc w:val="center"/>
              <w:rPr>
                <w:rFonts w:eastAsia="Calibri" w:cs="Arial"/>
                <w:b/>
              </w:rPr>
            </w:pPr>
          </w:p>
        </w:tc>
        <w:tc>
          <w:tcPr>
            <w:tcW w:w="540" w:type="dxa"/>
          </w:tcPr>
          <w:p w:rsidR="00AF678A" w:rsidRPr="00476ED5" w:rsidRDefault="00AF678A" w:rsidP="00474DAF">
            <w:pPr>
              <w:jc w:val="center"/>
              <w:cnfStyle w:val="000000100000"/>
              <w:rPr>
                <w:rFonts w:eastAsia="Calibri" w:cs="Arial"/>
                <w:b/>
              </w:rPr>
            </w:pPr>
          </w:p>
        </w:tc>
        <w:tc>
          <w:tcPr>
            <w:cnfStyle w:val="000010000000"/>
            <w:tcW w:w="540" w:type="dxa"/>
            <w:noWrap/>
          </w:tcPr>
          <w:p w:rsidR="00AF678A" w:rsidRPr="00476ED5" w:rsidRDefault="00AF678A" w:rsidP="00474DAF">
            <w:pPr>
              <w:jc w:val="center"/>
              <w:rPr>
                <w:rFonts w:eastAsia="Calibri" w:cs="Arial"/>
                <w:b/>
              </w:rPr>
            </w:pPr>
          </w:p>
        </w:tc>
        <w:tc>
          <w:tcPr>
            <w:tcW w:w="540" w:type="dxa"/>
            <w:noWrap/>
          </w:tcPr>
          <w:p w:rsidR="00AF678A" w:rsidRPr="00476ED5" w:rsidRDefault="00AF678A" w:rsidP="00474DAF">
            <w:pPr>
              <w:jc w:val="center"/>
              <w:cnfStyle w:val="000000100000"/>
              <w:rPr>
                <w:rFonts w:eastAsia="Calibri" w:cs="Arial"/>
                <w:b/>
              </w:rPr>
            </w:pPr>
          </w:p>
        </w:tc>
        <w:tc>
          <w:tcPr>
            <w:cnfStyle w:val="000010000000"/>
            <w:tcW w:w="755" w:type="dxa"/>
            <w:noWrap/>
          </w:tcPr>
          <w:p w:rsidR="00AF678A" w:rsidRPr="00476ED5" w:rsidRDefault="00AF678A" w:rsidP="00474DAF">
            <w:pPr>
              <w:jc w:val="center"/>
              <w:rPr>
                <w:rFonts w:eastAsia="Calibri" w:cs="Arial"/>
                <w:b/>
              </w:rPr>
            </w:pPr>
          </w:p>
        </w:tc>
        <w:tc>
          <w:tcPr>
            <w:tcW w:w="629" w:type="dxa"/>
            <w:noWrap/>
          </w:tcPr>
          <w:p w:rsidR="00AF678A" w:rsidRPr="00476ED5" w:rsidRDefault="00AF678A" w:rsidP="00474DAF">
            <w:pPr>
              <w:jc w:val="center"/>
              <w:cnfStyle w:val="000000100000"/>
              <w:rPr>
                <w:rFonts w:eastAsia="Calibri" w:cs="Arial"/>
                <w:b/>
              </w:rPr>
            </w:pPr>
          </w:p>
        </w:tc>
        <w:tc>
          <w:tcPr>
            <w:cnfStyle w:val="000010000000"/>
            <w:tcW w:w="540" w:type="dxa"/>
            <w:noWrap/>
          </w:tcPr>
          <w:p w:rsidR="00AF678A" w:rsidRPr="00476ED5" w:rsidRDefault="00AF678A" w:rsidP="00474DAF">
            <w:pPr>
              <w:jc w:val="center"/>
              <w:rPr>
                <w:rFonts w:eastAsia="Calibri" w:cs="Arial"/>
                <w:b/>
              </w:rPr>
            </w:pPr>
          </w:p>
        </w:tc>
        <w:tc>
          <w:tcPr>
            <w:tcW w:w="540" w:type="dxa"/>
            <w:noWrap/>
          </w:tcPr>
          <w:p w:rsidR="00AF678A" w:rsidRPr="00476ED5" w:rsidRDefault="00AF678A" w:rsidP="00474DAF">
            <w:pPr>
              <w:jc w:val="center"/>
              <w:cnfStyle w:val="000000100000"/>
              <w:rPr>
                <w:rFonts w:eastAsia="Calibri" w:cs="Arial"/>
                <w:b/>
              </w:rPr>
            </w:pPr>
          </w:p>
        </w:tc>
        <w:tc>
          <w:tcPr>
            <w:cnfStyle w:val="000010000000"/>
            <w:tcW w:w="540" w:type="dxa"/>
            <w:noWrap/>
          </w:tcPr>
          <w:p w:rsidR="00AF678A" w:rsidRPr="00476ED5" w:rsidRDefault="00AF678A" w:rsidP="00474DAF">
            <w:pPr>
              <w:jc w:val="center"/>
              <w:rPr>
                <w:rFonts w:eastAsia="Calibri" w:cs="Arial"/>
                <w:b/>
              </w:rPr>
            </w:pPr>
            <w:r w:rsidRPr="00476ED5">
              <w:rPr>
                <w:rFonts w:eastAsia="Calibri" w:cs="Arial"/>
                <w:b/>
              </w:rPr>
              <w:t>X</w:t>
            </w:r>
          </w:p>
        </w:tc>
        <w:tc>
          <w:tcPr>
            <w:tcW w:w="236" w:type="dxa"/>
            <w:noWrap/>
          </w:tcPr>
          <w:p w:rsidR="00AF678A" w:rsidRPr="00476ED5" w:rsidRDefault="00AF678A" w:rsidP="007A315A">
            <w:pPr>
              <w:keepNext/>
              <w:jc w:val="center"/>
              <w:cnfStyle w:val="000000100000"/>
              <w:rPr>
                <w:rFonts w:eastAsia="Calibri" w:cs="Arial"/>
                <w:b/>
              </w:rPr>
            </w:pPr>
          </w:p>
        </w:tc>
      </w:tr>
    </w:tbl>
    <w:p w:rsidR="001D0F7A" w:rsidRPr="00363C65" w:rsidRDefault="007A315A" w:rsidP="007A315A">
      <w:pPr>
        <w:pStyle w:val="Caption"/>
        <w:jc w:val="center"/>
        <w:rPr>
          <w:rFonts w:asciiTheme="minorHAnsi" w:hAnsiTheme="minorHAnsi" w:cs="Arial"/>
          <w:sz w:val="22"/>
          <w:szCs w:val="22"/>
        </w:rPr>
      </w:pPr>
      <w:r>
        <w:t xml:space="preserve">Table </w:t>
      </w:r>
      <w:r w:rsidR="00B91818">
        <w:t>19</w:t>
      </w:r>
      <w:r>
        <w:t xml:space="preserve">. </w:t>
      </w:r>
      <w:r w:rsidRPr="00271642">
        <w:t>Traceability matrix for the AIR Tracker prototype</w:t>
      </w:r>
    </w:p>
    <w:sectPr w:rsidR="001D0F7A" w:rsidRPr="00363C65" w:rsidSect="007F7655">
      <w:headerReference w:type="default" r:id="rId10"/>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47B7" w:rsidRDefault="002147B7" w:rsidP="00C47909">
      <w:pPr>
        <w:spacing w:after="0" w:line="240" w:lineRule="auto"/>
      </w:pPr>
      <w:r>
        <w:separator/>
      </w:r>
    </w:p>
  </w:endnote>
  <w:endnote w:type="continuationSeparator" w:id="1">
    <w:p w:rsidR="002147B7" w:rsidRDefault="002147B7" w:rsidP="00C4790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EF" w:usb1="C0007841"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47B7" w:rsidRDefault="002147B7" w:rsidP="00C47909">
      <w:pPr>
        <w:spacing w:after="0" w:line="240" w:lineRule="auto"/>
      </w:pPr>
      <w:r>
        <w:separator/>
      </w:r>
    </w:p>
  </w:footnote>
  <w:footnote w:type="continuationSeparator" w:id="1">
    <w:p w:rsidR="002147B7" w:rsidRDefault="002147B7" w:rsidP="00C4790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1F0D" w:rsidRDefault="00661F0D">
    <w:pPr>
      <w:pStyle w:val="Header"/>
      <w:jc w:val="right"/>
    </w:pPr>
    <w:r>
      <w:t>Patel</w:t>
    </w:r>
    <w:r>
      <w:rPr>
        <w:color w:val="7F7F7F" w:themeColor="background1" w:themeShade="7F"/>
        <w:spacing w:val="60"/>
      </w:rPr>
      <w:t xml:space="preserve"> </w:t>
    </w:r>
    <w:sdt>
      <w:sdtPr>
        <w:id w:val="45521567"/>
        <w:docPartObj>
          <w:docPartGallery w:val="Page Numbers (Top of Page)"/>
          <w:docPartUnique/>
        </w:docPartObj>
      </w:sdtPr>
      <w:sdtContent>
        <w:fldSimple w:instr=" PAGE   \* MERGEFORMAT ">
          <w:r w:rsidR="00C87184">
            <w:rPr>
              <w:noProof/>
            </w:rPr>
            <w:t>2</w:t>
          </w:r>
        </w:fldSimple>
      </w:sdtContent>
    </w:sdt>
  </w:p>
  <w:p w:rsidR="00661F0D" w:rsidRDefault="00661F0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6"/>
    <w:multiLevelType w:val="singleLevel"/>
    <w:tmpl w:val="00000006"/>
    <w:name w:val="WW8Num12"/>
    <w:lvl w:ilvl="0">
      <w:start w:val="1"/>
      <w:numFmt w:val="decimal"/>
      <w:lvlText w:val="%1."/>
      <w:lvlJc w:val="left"/>
      <w:pPr>
        <w:tabs>
          <w:tab w:val="num" w:pos="1440"/>
        </w:tabs>
        <w:ind w:left="1440" w:hanging="360"/>
      </w:pPr>
    </w:lvl>
  </w:abstractNum>
  <w:abstractNum w:abstractNumId="2">
    <w:nsid w:val="0000000A"/>
    <w:multiLevelType w:val="multilevel"/>
    <w:tmpl w:val="0000000A"/>
    <w:name w:val="WW8Num29"/>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decimal"/>
      <w:lvlText w:val="%3."/>
      <w:lvlJc w:val="left"/>
      <w:pPr>
        <w:tabs>
          <w:tab w:val="num" w:pos="3060"/>
        </w:tabs>
        <w:ind w:left="3060" w:hanging="36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3">
    <w:nsid w:val="0000000B"/>
    <w:multiLevelType w:val="singleLevel"/>
    <w:tmpl w:val="0000000B"/>
    <w:name w:val="WW8Num30"/>
    <w:lvl w:ilvl="0">
      <w:start w:val="1"/>
      <w:numFmt w:val="decimal"/>
      <w:lvlText w:val="%1."/>
      <w:lvlJc w:val="left"/>
      <w:pPr>
        <w:tabs>
          <w:tab w:val="num" w:pos="1440"/>
        </w:tabs>
        <w:ind w:left="1440" w:hanging="360"/>
      </w:pPr>
    </w:lvl>
  </w:abstractNum>
  <w:abstractNum w:abstractNumId="4">
    <w:nsid w:val="097578DD"/>
    <w:multiLevelType w:val="hybridMultilevel"/>
    <w:tmpl w:val="AB88368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4FC359F"/>
    <w:multiLevelType w:val="hybridMultilevel"/>
    <w:tmpl w:val="5B66F0F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BD57EB0"/>
    <w:multiLevelType w:val="hybridMultilevel"/>
    <w:tmpl w:val="E076A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4A7EF2"/>
    <w:multiLevelType w:val="hybridMultilevel"/>
    <w:tmpl w:val="F57C5D9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D643FA4"/>
    <w:multiLevelType w:val="hybridMultilevel"/>
    <w:tmpl w:val="71621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E72BA3"/>
    <w:multiLevelType w:val="hybridMultilevel"/>
    <w:tmpl w:val="20E8D9E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FF77AD0"/>
    <w:multiLevelType w:val="hybridMultilevel"/>
    <w:tmpl w:val="05DC09A6"/>
    <w:lvl w:ilvl="0" w:tplc="8CCE5C2E">
      <w:start w:val="1"/>
      <w:numFmt w:val="none"/>
      <w:pStyle w:val="APARUNNINGHEAD"/>
      <w:lvlText w:val="Running head: "/>
      <w:lvlJc w:val="left"/>
      <w:pPr>
        <w:tabs>
          <w:tab w:val="num" w:pos="0"/>
        </w:tabs>
        <w:ind w:left="0" w:firstLine="0"/>
      </w:pPr>
      <w:rPr>
        <w:rFonts w:hint="default"/>
        <w:cap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12E15FC"/>
    <w:multiLevelType w:val="hybridMultilevel"/>
    <w:tmpl w:val="0A025CFC"/>
    <w:lvl w:ilvl="0" w:tplc="55981D1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2">
    <w:nsid w:val="2D112AB3"/>
    <w:multiLevelType w:val="hybridMultilevel"/>
    <w:tmpl w:val="A6BCEC14"/>
    <w:lvl w:ilvl="0" w:tplc="77E4E574">
      <w:start w:val="1"/>
      <w:numFmt w:val="bullet"/>
      <w:lvlText w:val=""/>
      <w:lvlJc w:val="left"/>
      <w:pPr>
        <w:tabs>
          <w:tab w:val="num" w:pos="720"/>
        </w:tabs>
        <w:ind w:left="720" w:hanging="360"/>
      </w:pPr>
      <w:rPr>
        <w:rFonts w:ascii="Symbol" w:hAnsi="Symbol" w:hint="default"/>
        <w:sz w:val="20"/>
      </w:rPr>
    </w:lvl>
    <w:lvl w:ilvl="1" w:tplc="0FDCD55C" w:tentative="1">
      <w:start w:val="1"/>
      <w:numFmt w:val="bullet"/>
      <w:lvlText w:val="o"/>
      <w:lvlJc w:val="left"/>
      <w:pPr>
        <w:tabs>
          <w:tab w:val="num" w:pos="1440"/>
        </w:tabs>
        <w:ind w:left="1440" w:hanging="360"/>
      </w:pPr>
      <w:rPr>
        <w:rFonts w:ascii="Courier New" w:hAnsi="Courier New" w:hint="default"/>
        <w:sz w:val="20"/>
      </w:rPr>
    </w:lvl>
    <w:lvl w:ilvl="2" w:tplc="E9CA99DE" w:tentative="1">
      <w:start w:val="1"/>
      <w:numFmt w:val="bullet"/>
      <w:lvlText w:val=""/>
      <w:lvlJc w:val="left"/>
      <w:pPr>
        <w:tabs>
          <w:tab w:val="num" w:pos="2160"/>
        </w:tabs>
        <w:ind w:left="2160" w:hanging="360"/>
      </w:pPr>
      <w:rPr>
        <w:rFonts w:ascii="Wingdings" w:hAnsi="Wingdings" w:hint="default"/>
        <w:sz w:val="20"/>
      </w:rPr>
    </w:lvl>
    <w:lvl w:ilvl="3" w:tplc="7124EBEA" w:tentative="1">
      <w:start w:val="1"/>
      <w:numFmt w:val="bullet"/>
      <w:lvlText w:val=""/>
      <w:lvlJc w:val="left"/>
      <w:pPr>
        <w:tabs>
          <w:tab w:val="num" w:pos="2880"/>
        </w:tabs>
        <w:ind w:left="2880" w:hanging="360"/>
      </w:pPr>
      <w:rPr>
        <w:rFonts w:ascii="Wingdings" w:hAnsi="Wingdings" w:hint="default"/>
        <w:sz w:val="20"/>
      </w:rPr>
    </w:lvl>
    <w:lvl w:ilvl="4" w:tplc="1F6E3884" w:tentative="1">
      <w:start w:val="1"/>
      <w:numFmt w:val="bullet"/>
      <w:lvlText w:val=""/>
      <w:lvlJc w:val="left"/>
      <w:pPr>
        <w:tabs>
          <w:tab w:val="num" w:pos="3600"/>
        </w:tabs>
        <w:ind w:left="3600" w:hanging="360"/>
      </w:pPr>
      <w:rPr>
        <w:rFonts w:ascii="Wingdings" w:hAnsi="Wingdings" w:hint="default"/>
        <w:sz w:val="20"/>
      </w:rPr>
    </w:lvl>
    <w:lvl w:ilvl="5" w:tplc="85301CF4" w:tentative="1">
      <w:start w:val="1"/>
      <w:numFmt w:val="bullet"/>
      <w:lvlText w:val=""/>
      <w:lvlJc w:val="left"/>
      <w:pPr>
        <w:tabs>
          <w:tab w:val="num" w:pos="4320"/>
        </w:tabs>
        <w:ind w:left="4320" w:hanging="360"/>
      </w:pPr>
      <w:rPr>
        <w:rFonts w:ascii="Wingdings" w:hAnsi="Wingdings" w:hint="default"/>
        <w:sz w:val="20"/>
      </w:rPr>
    </w:lvl>
    <w:lvl w:ilvl="6" w:tplc="433CA48A" w:tentative="1">
      <w:start w:val="1"/>
      <w:numFmt w:val="bullet"/>
      <w:lvlText w:val=""/>
      <w:lvlJc w:val="left"/>
      <w:pPr>
        <w:tabs>
          <w:tab w:val="num" w:pos="5040"/>
        </w:tabs>
        <w:ind w:left="5040" w:hanging="360"/>
      </w:pPr>
      <w:rPr>
        <w:rFonts w:ascii="Wingdings" w:hAnsi="Wingdings" w:hint="default"/>
        <w:sz w:val="20"/>
      </w:rPr>
    </w:lvl>
    <w:lvl w:ilvl="7" w:tplc="E9DC6030" w:tentative="1">
      <w:start w:val="1"/>
      <w:numFmt w:val="bullet"/>
      <w:lvlText w:val=""/>
      <w:lvlJc w:val="left"/>
      <w:pPr>
        <w:tabs>
          <w:tab w:val="num" w:pos="5760"/>
        </w:tabs>
        <w:ind w:left="5760" w:hanging="360"/>
      </w:pPr>
      <w:rPr>
        <w:rFonts w:ascii="Wingdings" w:hAnsi="Wingdings" w:hint="default"/>
        <w:sz w:val="20"/>
      </w:rPr>
    </w:lvl>
    <w:lvl w:ilvl="8" w:tplc="7C32F39A" w:tentative="1">
      <w:start w:val="1"/>
      <w:numFmt w:val="bullet"/>
      <w:lvlText w:val=""/>
      <w:lvlJc w:val="left"/>
      <w:pPr>
        <w:tabs>
          <w:tab w:val="num" w:pos="6480"/>
        </w:tabs>
        <w:ind w:left="6480" w:hanging="360"/>
      </w:pPr>
      <w:rPr>
        <w:rFonts w:ascii="Wingdings" w:hAnsi="Wingdings" w:hint="default"/>
        <w:sz w:val="20"/>
      </w:rPr>
    </w:lvl>
  </w:abstractNum>
  <w:abstractNum w:abstractNumId="13">
    <w:nsid w:val="2D2650DC"/>
    <w:multiLevelType w:val="hybridMultilevel"/>
    <w:tmpl w:val="87B6B45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E3848D5"/>
    <w:multiLevelType w:val="hybridMultilevel"/>
    <w:tmpl w:val="B2526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F59319E"/>
    <w:multiLevelType w:val="hybridMultilevel"/>
    <w:tmpl w:val="ADFE686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CD74EE0"/>
    <w:multiLevelType w:val="hybridMultilevel"/>
    <w:tmpl w:val="7DE09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9A0E03"/>
    <w:multiLevelType w:val="hybridMultilevel"/>
    <w:tmpl w:val="8D7C6D1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D9E0FB5"/>
    <w:multiLevelType w:val="hybridMultilevel"/>
    <w:tmpl w:val="98C2E47E"/>
    <w:lvl w:ilvl="0" w:tplc="721C2F68">
      <w:start w:val="1"/>
      <w:numFmt w:val="bullet"/>
      <w:lvlText w:val=""/>
      <w:lvlJc w:val="left"/>
      <w:pPr>
        <w:tabs>
          <w:tab w:val="num" w:pos="720"/>
        </w:tabs>
        <w:ind w:left="720" w:hanging="360"/>
      </w:pPr>
      <w:rPr>
        <w:rFonts w:ascii="Symbol" w:hAnsi="Symbol" w:hint="default"/>
        <w:sz w:val="20"/>
      </w:rPr>
    </w:lvl>
    <w:lvl w:ilvl="1" w:tplc="29086936">
      <w:start w:val="1"/>
      <w:numFmt w:val="bullet"/>
      <w:lvlText w:val="o"/>
      <w:lvlJc w:val="left"/>
      <w:pPr>
        <w:tabs>
          <w:tab w:val="num" w:pos="1440"/>
        </w:tabs>
        <w:ind w:left="1440" w:hanging="360"/>
      </w:pPr>
      <w:rPr>
        <w:rFonts w:ascii="Courier New" w:hAnsi="Courier New" w:hint="default"/>
        <w:sz w:val="20"/>
      </w:rPr>
    </w:lvl>
    <w:lvl w:ilvl="2" w:tplc="04090001">
      <w:start w:val="1"/>
      <w:numFmt w:val="bullet"/>
      <w:lvlText w:val=""/>
      <w:lvlJc w:val="left"/>
      <w:pPr>
        <w:tabs>
          <w:tab w:val="num" w:pos="2160"/>
        </w:tabs>
        <w:ind w:left="2160" w:hanging="360"/>
      </w:pPr>
      <w:rPr>
        <w:rFonts w:ascii="Symbol" w:hAnsi="Symbol" w:hint="default"/>
      </w:rPr>
    </w:lvl>
    <w:lvl w:ilvl="3" w:tplc="7D7A35E0" w:tentative="1">
      <w:start w:val="1"/>
      <w:numFmt w:val="bullet"/>
      <w:lvlText w:val=""/>
      <w:lvlJc w:val="left"/>
      <w:pPr>
        <w:tabs>
          <w:tab w:val="num" w:pos="2880"/>
        </w:tabs>
        <w:ind w:left="2880" w:hanging="360"/>
      </w:pPr>
      <w:rPr>
        <w:rFonts w:ascii="Wingdings" w:hAnsi="Wingdings" w:hint="default"/>
        <w:sz w:val="20"/>
      </w:rPr>
    </w:lvl>
    <w:lvl w:ilvl="4" w:tplc="1A2A419A" w:tentative="1">
      <w:start w:val="1"/>
      <w:numFmt w:val="bullet"/>
      <w:lvlText w:val=""/>
      <w:lvlJc w:val="left"/>
      <w:pPr>
        <w:tabs>
          <w:tab w:val="num" w:pos="3600"/>
        </w:tabs>
        <w:ind w:left="3600" w:hanging="360"/>
      </w:pPr>
      <w:rPr>
        <w:rFonts w:ascii="Wingdings" w:hAnsi="Wingdings" w:hint="default"/>
        <w:sz w:val="20"/>
      </w:rPr>
    </w:lvl>
    <w:lvl w:ilvl="5" w:tplc="3976E038" w:tentative="1">
      <w:start w:val="1"/>
      <w:numFmt w:val="bullet"/>
      <w:lvlText w:val=""/>
      <w:lvlJc w:val="left"/>
      <w:pPr>
        <w:tabs>
          <w:tab w:val="num" w:pos="4320"/>
        </w:tabs>
        <w:ind w:left="4320" w:hanging="360"/>
      </w:pPr>
      <w:rPr>
        <w:rFonts w:ascii="Wingdings" w:hAnsi="Wingdings" w:hint="default"/>
        <w:sz w:val="20"/>
      </w:rPr>
    </w:lvl>
    <w:lvl w:ilvl="6" w:tplc="515A804C" w:tentative="1">
      <w:start w:val="1"/>
      <w:numFmt w:val="bullet"/>
      <w:lvlText w:val=""/>
      <w:lvlJc w:val="left"/>
      <w:pPr>
        <w:tabs>
          <w:tab w:val="num" w:pos="5040"/>
        </w:tabs>
        <w:ind w:left="5040" w:hanging="360"/>
      </w:pPr>
      <w:rPr>
        <w:rFonts w:ascii="Wingdings" w:hAnsi="Wingdings" w:hint="default"/>
        <w:sz w:val="20"/>
      </w:rPr>
    </w:lvl>
    <w:lvl w:ilvl="7" w:tplc="5A8AEF3E" w:tentative="1">
      <w:start w:val="1"/>
      <w:numFmt w:val="bullet"/>
      <w:lvlText w:val=""/>
      <w:lvlJc w:val="left"/>
      <w:pPr>
        <w:tabs>
          <w:tab w:val="num" w:pos="5760"/>
        </w:tabs>
        <w:ind w:left="5760" w:hanging="360"/>
      </w:pPr>
      <w:rPr>
        <w:rFonts w:ascii="Wingdings" w:hAnsi="Wingdings" w:hint="default"/>
        <w:sz w:val="20"/>
      </w:rPr>
    </w:lvl>
    <w:lvl w:ilvl="8" w:tplc="C10C76A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F6253B9"/>
    <w:multiLevelType w:val="hybridMultilevel"/>
    <w:tmpl w:val="454E2A7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FC819A4"/>
    <w:multiLevelType w:val="hybridMultilevel"/>
    <w:tmpl w:val="44A62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4570EFE"/>
    <w:multiLevelType w:val="hybridMultilevel"/>
    <w:tmpl w:val="AB740284"/>
    <w:lvl w:ilvl="0" w:tplc="5108145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5115991"/>
    <w:multiLevelType w:val="hybridMultilevel"/>
    <w:tmpl w:val="8B722C9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9F920DF"/>
    <w:multiLevelType w:val="hybridMultilevel"/>
    <w:tmpl w:val="8106273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4">
    <w:nsid w:val="4AB41E2B"/>
    <w:multiLevelType w:val="hybridMultilevel"/>
    <w:tmpl w:val="55F625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FF9374C"/>
    <w:multiLevelType w:val="hybridMultilevel"/>
    <w:tmpl w:val="1556DB6E"/>
    <w:lvl w:ilvl="0" w:tplc="A1B660AA">
      <w:start w:val="1"/>
      <w:numFmt w:val="bullet"/>
      <w:lvlText w:val=""/>
      <w:lvlJc w:val="left"/>
      <w:pPr>
        <w:tabs>
          <w:tab w:val="num" w:pos="720"/>
        </w:tabs>
        <w:ind w:left="720" w:hanging="360"/>
      </w:pPr>
      <w:rPr>
        <w:rFonts w:ascii="Symbol" w:hAnsi="Symbol" w:hint="default"/>
        <w:sz w:val="20"/>
      </w:rPr>
    </w:lvl>
    <w:lvl w:ilvl="1" w:tplc="E606321A" w:tentative="1">
      <w:start w:val="1"/>
      <w:numFmt w:val="bullet"/>
      <w:lvlText w:val="o"/>
      <w:lvlJc w:val="left"/>
      <w:pPr>
        <w:tabs>
          <w:tab w:val="num" w:pos="1440"/>
        </w:tabs>
        <w:ind w:left="1440" w:hanging="360"/>
      </w:pPr>
      <w:rPr>
        <w:rFonts w:ascii="Courier New" w:hAnsi="Courier New" w:hint="default"/>
        <w:sz w:val="20"/>
      </w:rPr>
    </w:lvl>
    <w:lvl w:ilvl="2" w:tplc="A0149A40" w:tentative="1">
      <w:start w:val="1"/>
      <w:numFmt w:val="bullet"/>
      <w:lvlText w:val=""/>
      <w:lvlJc w:val="left"/>
      <w:pPr>
        <w:tabs>
          <w:tab w:val="num" w:pos="2160"/>
        </w:tabs>
        <w:ind w:left="2160" w:hanging="360"/>
      </w:pPr>
      <w:rPr>
        <w:rFonts w:ascii="Wingdings" w:hAnsi="Wingdings" w:hint="default"/>
        <w:sz w:val="20"/>
      </w:rPr>
    </w:lvl>
    <w:lvl w:ilvl="3" w:tplc="30DA9144" w:tentative="1">
      <w:start w:val="1"/>
      <w:numFmt w:val="bullet"/>
      <w:lvlText w:val=""/>
      <w:lvlJc w:val="left"/>
      <w:pPr>
        <w:tabs>
          <w:tab w:val="num" w:pos="2880"/>
        </w:tabs>
        <w:ind w:left="2880" w:hanging="360"/>
      </w:pPr>
      <w:rPr>
        <w:rFonts w:ascii="Wingdings" w:hAnsi="Wingdings" w:hint="default"/>
        <w:sz w:val="20"/>
      </w:rPr>
    </w:lvl>
    <w:lvl w:ilvl="4" w:tplc="59E8AC4C" w:tentative="1">
      <w:start w:val="1"/>
      <w:numFmt w:val="bullet"/>
      <w:lvlText w:val=""/>
      <w:lvlJc w:val="left"/>
      <w:pPr>
        <w:tabs>
          <w:tab w:val="num" w:pos="3600"/>
        </w:tabs>
        <w:ind w:left="3600" w:hanging="360"/>
      </w:pPr>
      <w:rPr>
        <w:rFonts w:ascii="Wingdings" w:hAnsi="Wingdings" w:hint="default"/>
        <w:sz w:val="20"/>
      </w:rPr>
    </w:lvl>
    <w:lvl w:ilvl="5" w:tplc="5C082CBE" w:tentative="1">
      <w:start w:val="1"/>
      <w:numFmt w:val="bullet"/>
      <w:lvlText w:val=""/>
      <w:lvlJc w:val="left"/>
      <w:pPr>
        <w:tabs>
          <w:tab w:val="num" w:pos="4320"/>
        </w:tabs>
        <w:ind w:left="4320" w:hanging="360"/>
      </w:pPr>
      <w:rPr>
        <w:rFonts w:ascii="Wingdings" w:hAnsi="Wingdings" w:hint="default"/>
        <w:sz w:val="20"/>
      </w:rPr>
    </w:lvl>
    <w:lvl w:ilvl="6" w:tplc="CE0E73CA" w:tentative="1">
      <w:start w:val="1"/>
      <w:numFmt w:val="bullet"/>
      <w:lvlText w:val=""/>
      <w:lvlJc w:val="left"/>
      <w:pPr>
        <w:tabs>
          <w:tab w:val="num" w:pos="5040"/>
        </w:tabs>
        <w:ind w:left="5040" w:hanging="360"/>
      </w:pPr>
      <w:rPr>
        <w:rFonts w:ascii="Wingdings" w:hAnsi="Wingdings" w:hint="default"/>
        <w:sz w:val="20"/>
      </w:rPr>
    </w:lvl>
    <w:lvl w:ilvl="7" w:tplc="9C340B68" w:tentative="1">
      <w:start w:val="1"/>
      <w:numFmt w:val="bullet"/>
      <w:lvlText w:val=""/>
      <w:lvlJc w:val="left"/>
      <w:pPr>
        <w:tabs>
          <w:tab w:val="num" w:pos="5760"/>
        </w:tabs>
        <w:ind w:left="5760" w:hanging="360"/>
      </w:pPr>
      <w:rPr>
        <w:rFonts w:ascii="Wingdings" w:hAnsi="Wingdings" w:hint="default"/>
        <w:sz w:val="20"/>
      </w:rPr>
    </w:lvl>
    <w:lvl w:ilvl="8" w:tplc="D70ECEBA" w:tentative="1">
      <w:start w:val="1"/>
      <w:numFmt w:val="bullet"/>
      <w:lvlText w:val=""/>
      <w:lvlJc w:val="left"/>
      <w:pPr>
        <w:tabs>
          <w:tab w:val="num" w:pos="6480"/>
        </w:tabs>
        <w:ind w:left="6480" w:hanging="360"/>
      </w:pPr>
      <w:rPr>
        <w:rFonts w:ascii="Wingdings" w:hAnsi="Wingdings" w:hint="default"/>
        <w:sz w:val="20"/>
      </w:rPr>
    </w:lvl>
  </w:abstractNum>
  <w:abstractNum w:abstractNumId="26">
    <w:nsid w:val="518769D1"/>
    <w:multiLevelType w:val="hybridMultilevel"/>
    <w:tmpl w:val="AF8CFAD4"/>
    <w:lvl w:ilvl="0" w:tplc="9332486C">
      <w:start w:val="1"/>
      <w:numFmt w:val="decimal"/>
      <w:lvlText w:val="%1."/>
      <w:lvlJc w:val="left"/>
      <w:pPr>
        <w:tabs>
          <w:tab w:val="num" w:pos="660"/>
        </w:tabs>
        <w:ind w:left="660" w:hanging="360"/>
      </w:pPr>
      <w:rPr>
        <w:rFonts w:hint="default"/>
      </w:r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27">
    <w:nsid w:val="538966C9"/>
    <w:multiLevelType w:val="hybridMultilevel"/>
    <w:tmpl w:val="09BE23D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54A8778F"/>
    <w:multiLevelType w:val="hybridMultilevel"/>
    <w:tmpl w:val="182A7FF0"/>
    <w:lvl w:ilvl="0" w:tplc="AD04129A">
      <w:start w:val="1"/>
      <w:numFmt w:val="decimal"/>
      <w:lvlText w:val="%1."/>
      <w:lvlJc w:val="left"/>
      <w:pPr>
        <w:tabs>
          <w:tab w:val="num" w:pos="960"/>
        </w:tabs>
        <w:ind w:left="960" w:hanging="360"/>
      </w:pPr>
      <w:rPr>
        <w:rFonts w:hint="default"/>
      </w:rPr>
    </w:lvl>
    <w:lvl w:ilvl="1" w:tplc="04090019" w:tentative="1">
      <w:start w:val="1"/>
      <w:numFmt w:val="lowerLetter"/>
      <w:lvlText w:val="%2."/>
      <w:lvlJc w:val="left"/>
      <w:pPr>
        <w:tabs>
          <w:tab w:val="num" w:pos="1680"/>
        </w:tabs>
        <w:ind w:left="1680" w:hanging="360"/>
      </w:pPr>
    </w:lvl>
    <w:lvl w:ilvl="2" w:tplc="0409001B" w:tentative="1">
      <w:start w:val="1"/>
      <w:numFmt w:val="lowerRoman"/>
      <w:lvlText w:val="%3."/>
      <w:lvlJc w:val="right"/>
      <w:pPr>
        <w:tabs>
          <w:tab w:val="num" w:pos="2400"/>
        </w:tabs>
        <w:ind w:left="2400" w:hanging="180"/>
      </w:pPr>
    </w:lvl>
    <w:lvl w:ilvl="3" w:tplc="0409000F" w:tentative="1">
      <w:start w:val="1"/>
      <w:numFmt w:val="decimal"/>
      <w:lvlText w:val="%4."/>
      <w:lvlJc w:val="left"/>
      <w:pPr>
        <w:tabs>
          <w:tab w:val="num" w:pos="3120"/>
        </w:tabs>
        <w:ind w:left="3120" w:hanging="360"/>
      </w:pPr>
    </w:lvl>
    <w:lvl w:ilvl="4" w:tplc="04090019" w:tentative="1">
      <w:start w:val="1"/>
      <w:numFmt w:val="lowerLetter"/>
      <w:lvlText w:val="%5."/>
      <w:lvlJc w:val="left"/>
      <w:pPr>
        <w:tabs>
          <w:tab w:val="num" w:pos="3840"/>
        </w:tabs>
        <w:ind w:left="3840" w:hanging="360"/>
      </w:pPr>
    </w:lvl>
    <w:lvl w:ilvl="5" w:tplc="0409001B" w:tentative="1">
      <w:start w:val="1"/>
      <w:numFmt w:val="lowerRoman"/>
      <w:lvlText w:val="%6."/>
      <w:lvlJc w:val="right"/>
      <w:pPr>
        <w:tabs>
          <w:tab w:val="num" w:pos="4560"/>
        </w:tabs>
        <w:ind w:left="4560" w:hanging="180"/>
      </w:pPr>
    </w:lvl>
    <w:lvl w:ilvl="6" w:tplc="0409000F" w:tentative="1">
      <w:start w:val="1"/>
      <w:numFmt w:val="decimal"/>
      <w:lvlText w:val="%7."/>
      <w:lvlJc w:val="left"/>
      <w:pPr>
        <w:tabs>
          <w:tab w:val="num" w:pos="5280"/>
        </w:tabs>
        <w:ind w:left="5280" w:hanging="360"/>
      </w:pPr>
    </w:lvl>
    <w:lvl w:ilvl="7" w:tplc="04090019" w:tentative="1">
      <w:start w:val="1"/>
      <w:numFmt w:val="lowerLetter"/>
      <w:lvlText w:val="%8."/>
      <w:lvlJc w:val="left"/>
      <w:pPr>
        <w:tabs>
          <w:tab w:val="num" w:pos="6000"/>
        </w:tabs>
        <w:ind w:left="6000" w:hanging="360"/>
      </w:pPr>
    </w:lvl>
    <w:lvl w:ilvl="8" w:tplc="0409001B" w:tentative="1">
      <w:start w:val="1"/>
      <w:numFmt w:val="lowerRoman"/>
      <w:lvlText w:val="%9."/>
      <w:lvlJc w:val="right"/>
      <w:pPr>
        <w:tabs>
          <w:tab w:val="num" w:pos="6720"/>
        </w:tabs>
        <w:ind w:left="6720" w:hanging="180"/>
      </w:pPr>
    </w:lvl>
  </w:abstractNum>
  <w:abstractNum w:abstractNumId="29">
    <w:nsid w:val="560E1E76"/>
    <w:multiLevelType w:val="hybridMultilevel"/>
    <w:tmpl w:val="E7483C38"/>
    <w:lvl w:ilvl="0" w:tplc="81C261D0">
      <w:start w:val="1"/>
      <w:numFmt w:val="decimal"/>
      <w:lvlText w:val="%1."/>
      <w:lvlJc w:val="left"/>
      <w:pPr>
        <w:tabs>
          <w:tab w:val="num" w:pos="660"/>
        </w:tabs>
        <w:ind w:left="660" w:hanging="360"/>
      </w:pPr>
      <w:rPr>
        <w:rFonts w:hint="default"/>
      </w:r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30">
    <w:nsid w:val="58E76C8C"/>
    <w:multiLevelType w:val="multilevel"/>
    <w:tmpl w:val="13AE4A78"/>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nsid w:val="6992460A"/>
    <w:multiLevelType w:val="hybridMultilevel"/>
    <w:tmpl w:val="55A6583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77570AD4"/>
    <w:multiLevelType w:val="hybridMultilevel"/>
    <w:tmpl w:val="61B83DD6"/>
    <w:lvl w:ilvl="0" w:tplc="FFFFFFFF">
      <w:start w:val="1"/>
      <w:numFmt w:val="decimal"/>
      <w:lvlText w:val="%1."/>
      <w:lvlJc w:val="left"/>
      <w:pPr>
        <w:ind w:left="1080" w:hanging="360"/>
      </w:pPr>
      <w:rPr>
        <w:rFonts w:cs="Times New Roman" w:hint="default"/>
      </w:rPr>
    </w:lvl>
    <w:lvl w:ilvl="1" w:tplc="FFFFFFFF" w:tentative="1">
      <w:start w:val="1"/>
      <w:numFmt w:val="lowerLetter"/>
      <w:lvlText w:val="%2."/>
      <w:lvlJc w:val="left"/>
      <w:pPr>
        <w:ind w:left="1800" w:hanging="360"/>
      </w:pPr>
      <w:rPr>
        <w:rFonts w:cs="Times New Roman"/>
      </w:rPr>
    </w:lvl>
    <w:lvl w:ilvl="2" w:tplc="FFFFFFFF" w:tentative="1">
      <w:start w:val="1"/>
      <w:numFmt w:val="lowerRoman"/>
      <w:lvlText w:val="%3."/>
      <w:lvlJc w:val="right"/>
      <w:pPr>
        <w:ind w:left="2520" w:hanging="180"/>
      </w:pPr>
      <w:rPr>
        <w:rFonts w:cs="Times New Roman"/>
      </w:rPr>
    </w:lvl>
    <w:lvl w:ilvl="3" w:tplc="FFFFFFFF" w:tentative="1">
      <w:start w:val="1"/>
      <w:numFmt w:val="decimal"/>
      <w:lvlText w:val="%4."/>
      <w:lvlJc w:val="left"/>
      <w:pPr>
        <w:ind w:left="3240" w:hanging="360"/>
      </w:pPr>
      <w:rPr>
        <w:rFonts w:cs="Times New Roman"/>
      </w:rPr>
    </w:lvl>
    <w:lvl w:ilvl="4" w:tplc="FFFFFFFF" w:tentative="1">
      <w:start w:val="1"/>
      <w:numFmt w:val="lowerLetter"/>
      <w:lvlText w:val="%5."/>
      <w:lvlJc w:val="left"/>
      <w:pPr>
        <w:ind w:left="3960" w:hanging="360"/>
      </w:pPr>
      <w:rPr>
        <w:rFonts w:cs="Times New Roman"/>
      </w:rPr>
    </w:lvl>
    <w:lvl w:ilvl="5" w:tplc="FFFFFFFF" w:tentative="1">
      <w:start w:val="1"/>
      <w:numFmt w:val="lowerRoman"/>
      <w:lvlText w:val="%6."/>
      <w:lvlJc w:val="right"/>
      <w:pPr>
        <w:ind w:left="4680" w:hanging="180"/>
      </w:pPr>
      <w:rPr>
        <w:rFonts w:cs="Times New Roman"/>
      </w:rPr>
    </w:lvl>
    <w:lvl w:ilvl="6" w:tplc="FFFFFFFF" w:tentative="1">
      <w:start w:val="1"/>
      <w:numFmt w:val="decimal"/>
      <w:lvlText w:val="%7."/>
      <w:lvlJc w:val="left"/>
      <w:pPr>
        <w:ind w:left="5400" w:hanging="360"/>
      </w:pPr>
      <w:rPr>
        <w:rFonts w:cs="Times New Roman"/>
      </w:rPr>
    </w:lvl>
    <w:lvl w:ilvl="7" w:tplc="FFFFFFFF" w:tentative="1">
      <w:start w:val="1"/>
      <w:numFmt w:val="lowerLetter"/>
      <w:lvlText w:val="%8."/>
      <w:lvlJc w:val="left"/>
      <w:pPr>
        <w:ind w:left="6120" w:hanging="360"/>
      </w:pPr>
      <w:rPr>
        <w:rFonts w:cs="Times New Roman"/>
      </w:rPr>
    </w:lvl>
    <w:lvl w:ilvl="8" w:tplc="FFFFFFFF" w:tentative="1">
      <w:start w:val="1"/>
      <w:numFmt w:val="lowerRoman"/>
      <w:lvlText w:val="%9."/>
      <w:lvlJc w:val="right"/>
      <w:pPr>
        <w:ind w:left="6840" w:hanging="180"/>
      </w:pPr>
      <w:rPr>
        <w:rFonts w:cs="Times New Roman"/>
      </w:rPr>
    </w:lvl>
  </w:abstractNum>
  <w:abstractNum w:abstractNumId="33">
    <w:nsid w:val="7AAA1715"/>
    <w:multiLevelType w:val="hybridMultilevel"/>
    <w:tmpl w:val="89E491D2"/>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4">
    <w:nsid w:val="7AB84A43"/>
    <w:multiLevelType w:val="hybridMultilevel"/>
    <w:tmpl w:val="3FE47E08"/>
    <w:lvl w:ilvl="0" w:tplc="2FC61D6C">
      <w:start w:val="1"/>
      <w:numFmt w:val="decimal"/>
      <w:lvlText w:val="%1."/>
      <w:lvlJc w:val="left"/>
      <w:pPr>
        <w:tabs>
          <w:tab w:val="num" w:pos="660"/>
        </w:tabs>
        <w:ind w:left="660" w:hanging="360"/>
      </w:pPr>
      <w:rPr>
        <w:rFonts w:hint="default"/>
      </w:r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35">
    <w:nsid w:val="7D1D1856"/>
    <w:multiLevelType w:val="hybridMultilevel"/>
    <w:tmpl w:val="A484C4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8"/>
  </w:num>
  <w:num w:numId="3">
    <w:abstractNumId w:val="14"/>
  </w:num>
  <w:num w:numId="4">
    <w:abstractNumId w:val="30"/>
  </w:num>
  <w:num w:numId="5">
    <w:abstractNumId w:val="18"/>
  </w:num>
  <w:num w:numId="6">
    <w:abstractNumId w:val="25"/>
  </w:num>
  <w:num w:numId="7">
    <w:abstractNumId w:val="35"/>
  </w:num>
  <w:num w:numId="8">
    <w:abstractNumId w:val="24"/>
  </w:num>
  <w:num w:numId="9">
    <w:abstractNumId w:val="22"/>
  </w:num>
  <w:num w:numId="10">
    <w:abstractNumId w:val="12"/>
  </w:num>
  <w:num w:numId="11">
    <w:abstractNumId w:val="13"/>
  </w:num>
  <w:num w:numId="12">
    <w:abstractNumId w:val="15"/>
  </w:num>
  <w:num w:numId="13">
    <w:abstractNumId w:val="4"/>
  </w:num>
  <w:num w:numId="14">
    <w:abstractNumId w:val="5"/>
  </w:num>
  <w:num w:numId="15">
    <w:abstractNumId w:val="31"/>
  </w:num>
  <w:num w:numId="16">
    <w:abstractNumId w:val="32"/>
  </w:num>
  <w:num w:numId="17">
    <w:abstractNumId w:val="11"/>
  </w:num>
  <w:num w:numId="18">
    <w:abstractNumId w:val="23"/>
  </w:num>
  <w:num w:numId="19">
    <w:abstractNumId w:val="7"/>
  </w:num>
  <w:num w:numId="20">
    <w:abstractNumId w:val="33"/>
  </w:num>
  <w:num w:numId="21">
    <w:abstractNumId w:val="17"/>
  </w:num>
  <w:num w:numId="22">
    <w:abstractNumId w:val="19"/>
  </w:num>
  <w:num w:numId="23">
    <w:abstractNumId w:val="27"/>
  </w:num>
  <w:num w:numId="24">
    <w:abstractNumId w:val="20"/>
  </w:num>
  <w:num w:numId="25">
    <w:abstractNumId w:val="28"/>
  </w:num>
  <w:num w:numId="26">
    <w:abstractNumId w:val="29"/>
  </w:num>
  <w:num w:numId="27">
    <w:abstractNumId w:val="26"/>
  </w:num>
  <w:num w:numId="28">
    <w:abstractNumId w:val="9"/>
  </w:num>
  <w:num w:numId="29">
    <w:abstractNumId w:val="34"/>
  </w:num>
  <w:num w:numId="30">
    <w:abstractNumId w:val="0"/>
  </w:num>
  <w:num w:numId="31">
    <w:abstractNumId w:val="1"/>
  </w:num>
  <w:num w:numId="32">
    <w:abstractNumId w:val="2"/>
  </w:num>
  <w:num w:numId="33">
    <w:abstractNumId w:val="3"/>
  </w:num>
  <w:num w:numId="34">
    <w:abstractNumId w:val="21"/>
  </w:num>
  <w:num w:numId="35">
    <w:abstractNumId w:val="16"/>
  </w:num>
  <w:num w:numId="36">
    <w:abstractNumId w:val="6"/>
  </w:num>
  <w:numIdMacAtCleanup w:val="3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C47909"/>
    <w:rsid w:val="00001721"/>
    <w:rsid w:val="00003CEB"/>
    <w:rsid w:val="000113F1"/>
    <w:rsid w:val="00011888"/>
    <w:rsid w:val="00014016"/>
    <w:rsid w:val="00020FA7"/>
    <w:rsid w:val="00022800"/>
    <w:rsid w:val="00033ABA"/>
    <w:rsid w:val="000357B4"/>
    <w:rsid w:val="0004424C"/>
    <w:rsid w:val="00051987"/>
    <w:rsid w:val="0005293A"/>
    <w:rsid w:val="000536CA"/>
    <w:rsid w:val="000568DC"/>
    <w:rsid w:val="0005728A"/>
    <w:rsid w:val="000573DA"/>
    <w:rsid w:val="000574D6"/>
    <w:rsid w:val="00064A29"/>
    <w:rsid w:val="00070A1D"/>
    <w:rsid w:val="0007499A"/>
    <w:rsid w:val="00074FE8"/>
    <w:rsid w:val="00077C1A"/>
    <w:rsid w:val="000816BF"/>
    <w:rsid w:val="00082333"/>
    <w:rsid w:val="00092F77"/>
    <w:rsid w:val="000B0995"/>
    <w:rsid w:val="000B34FC"/>
    <w:rsid w:val="000D299B"/>
    <w:rsid w:val="000D7A52"/>
    <w:rsid w:val="000E03E2"/>
    <w:rsid w:val="000E1721"/>
    <w:rsid w:val="000E3762"/>
    <w:rsid w:val="000E3861"/>
    <w:rsid w:val="000E38C0"/>
    <w:rsid w:val="000E39BD"/>
    <w:rsid w:val="000E60C6"/>
    <w:rsid w:val="000F4F25"/>
    <w:rsid w:val="000F5184"/>
    <w:rsid w:val="00100548"/>
    <w:rsid w:val="00101F4E"/>
    <w:rsid w:val="001055D8"/>
    <w:rsid w:val="00110BEF"/>
    <w:rsid w:val="00116AE3"/>
    <w:rsid w:val="00116D38"/>
    <w:rsid w:val="00120527"/>
    <w:rsid w:val="0012578D"/>
    <w:rsid w:val="001264EA"/>
    <w:rsid w:val="0012680B"/>
    <w:rsid w:val="0013038B"/>
    <w:rsid w:val="001338E4"/>
    <w:rsid w:val="00133EAD"/>
    <w:rsid w:val="00136388"/>
    <w:rsid w:val="00137017"/>
    <w:rsid w:val="00141E42"/>
    <w:rsid w:val="00142BE8"/>
    <w:rsid w:val="001443E7"/>
    <w:rsid w:val="00146BC9"/>
    <w:rsid w:val="00153E3D"/>
    <w:rsid w:val="00160DB8"/>
    <w:rsid w:val="0016245F"/>
    <w:rsid w:val="00164167"/>
    <w:rsid w:val="001647EC"/>
    <w:rsid w:val="00165F70"/>
    <w:rsid w:val="00166840"/>
    <w:rsid w:val="001669C3"/>
    <w:rsid w:val="001675FF"/>
    <w:rsid w:val="00170DD3"/>
    <w:rsid w:val="00174C65"/>
    <w:rsid w:val="0018084F"/>
    <w:rsid w:val="00191E64"/>
    <w:rsid w:val="00193EF7"/>
    <w:rsid w:val="001953A5"/>
    <w:rsid w:val="001A092A"/>
    <w:rsid w:val="001A6E92"/>
    <w:rsid w:val="001B10AC"/>
    <w:rsid w:val="001B200D"/>
    <w:rsid w:val="001C0647"/>
    <w:rsid w:val="001C4798"/>
    <w:rsid w:val="001C64DC"/>
    <w:rsid w:val="001C6500"/>
    <w:rsid w:val="001C7DBA"/>
    <w:rsid w:val="001D0F7A"/>
    <w:rsid w:val="001D33A8"/>
    <w:rsid w:val="001D4BE1"/>
    <w:rsid w:val="001E055B"/>
    <w:rsid w:val="001E0791"/>
    <w:rsid w:val="001E4565"/>
    <w:rsid w:val="001E4E10"/>
    <w:rsid w:val="001E6096"/>
    <w:rsid w:val="001E6659"/>
    <w:rsid w:val="001F02D1"/>
    <w:rsid w:val="002003BD"/>
    <w:rsid w:val="00205F62"/>
    <w:rsid w:val="0020759D"/>
    <w:rsid w:val="0021333B"/>
    <w:rsid w:val="002147B7"/>
    <w:rsid w:val="00214BB0"/>
    <w:rsid w:val="00217611"/>
    <w:rsid w:val="00217F00"/>
    <w:rsid w:val="00217F48"/>
    <w:rsid w:val="00224D99"/>
    <w:rsid w:val="00225DBB"/>
    <w:rsid w:val="00225E23"/>
    <w:rsid w:val="002272D3"/>
    <w:rsid w:val="00233606"/>
    <w:rsid w:val="00234C5C"/>
    <w:rsid w:val="00240273"/>
    <w:rsid w:val="002422C9"/>
    <w:rsid w:val="00244B81"/>
    <w:rsid w:val="00244FE1"/>
    <w:rsid w:val="00244FFD"/>
    <w:rsid w:val="002474FA"/>
    <w:rsid w:val="00251DD7"/>
    <w:rsid w:val="00252B53"/>
    <w:rsid w:val="0026107A"/>
    <w:rsid w:val="00264913"/>
    <w:rsid w:val="00272F18"/>
    <w:rsid w:val="002732D3"/>
    <w:rsid w:val="00284A07"/>
    <w:rsid w:val="002862EC"/>
    <w:rsid w:val="00294369"/>
    <w:rsid w:val="002974AC"/>
    <w:rsid w:val="002A13EE"/>
    <w:rsid w:val="002A1D47"/>
    <w:rsid w:val="002A4779"/>
    <w:rsid w:val="002A5BAF"/>
    <w:rsid w:val="002A62BC"/>
    <w:rsid w:val="002A6477"/>
    <w:rsid w:val="002A7291"/>
    <w:rsid w:val="002B3655"/>
    <w:rsid w:val="002B7BD0"/>
    <w:rsid w:val="002C72DA"/>
    <w:rsid w:val="002D2DAF"/>
    <w:rsid w:val="002D5026"/>
    <w:rsid w:val="002D6E1D"/>
    <w:rsid w:val="002D79F5"/>
    <w:rsid w:val="002E1169"/>
    <w:rsid w:val="002E1DFE"/>
    <w:rsid w:val="002E5B39"/>
    <w:rsid w:val="002E7A42"/>
    <w:rsid w:val="002F22BA"/>
    <w:rsid w:val="002F2758"/>
    <w:rsid w:val="002F3721"/>
    <w:rsid w:val="002F58D3"/>
    <w:rsid w:val="00300E8A"/>
    <w:rsid w:val="003037CE"/>
    <w:rsid w:val="0030561B"/>
    <w:rsid w:val="003153F8"/>
    <w:rsid w:val="003175F0"/>
    <w:rsid w:val="00324738"/>
    <w:rsid w:val="003255B5"/>
    <w:rsid w:val="00326105"/>
    <w:rsid w:val="00327180"/>
    <w:rsid w:val="00327988"/>
    <w:rsid w:val="00333184"/>
    <w:rsid w:val="003343B2"/>
    <w:rsid w:val="0033600D"/>
    <w:rsid w:val="003442DE"/>
    <w:rsid w:val="0035173F"/>
    <w:rsid w:val="003530DD"/>
    <w:rsid w:val="00356AE8"/>
    <w:rsid w:val="003604DF"/>
    <w:rsid w:val="003608A7"/>
    <w:rsid w:val="00362FDA"/>
    <w:rsid w:val="00363C65"/>
    <w:rsid w:val="00363CEE"/>
    <w:rsid w:val="00363D9F"/>
    <w:rsid w:val="003670A8"/>
    <w:rsid w:val="00373C7D"/>
    <w:rsid w:val="00376DAB"/>
    <w:rsid w:val="00376DD9"/>
    <w:rsid w:val="00383EB6"/>
    <w:rsid w:val="00384083"/>
    <w:rsid w:val="003871B4"/>
    <w:rsid w:val="00391834"/>
    <w:rsid w:val="0039340E"/>
    <w:rsid w:val="003973D7"/>
    <w:rsid w:val="003A17FD"/>
    <w:rsid w:val="003A38F2"/>
    <w:rsid w:val="003B652F"/>
    <w:rsid w:val="003B76A7"/>
    <w:rsid w:val="003C7656"/>
    <w:rsid w:val="003C7A2D"/>
    <w:rsid w:val="003D3D74"/>
    <w:rsid w:val="003D5B2C"/>
    <w:rsid w:val="003D6E5C"/>
    <w:rsid w:val="003E0420"/>
    <w:rsid w:val="003E43D8"/>
    <w:rsid w:val="003F6D9F"/>
    <w:rsid w:val="003F7EF3"/>
    <w:rsid w:val="0040037A"/>
    <w:rsid w:val="0041080D"/>
    <w:rsid w:val="00411208"/>
    <w:rsid w:val="0041179A"/>
    <w:rsid w:val="00413C12"/>
    <w:rsid w:val="004146CC"/>
    <w:rsid w:val="00417037"/>
    <w:rsid w:val="004254E0"/>
    <w:rsid w:val="004343E8"/>
    <w:rsid w:val="00435DA1"/>
    <w:rsid w:val="00437B6B"/>
    <w:rsid w:val="004433D6"/>
    <w:rsid w:val="004478C9"/>
    <w:rsid w:val="00450A8B"/>
    <w:rsid w:val="0045145F"/>
    <w:rsid w:val="00451CE5"/>
    <w:rsid w:val="004532B9"/>
    <w:rsid w:val="00454631"/>
    <w:rsid w:val="00455AF6"/>
    <w:rsid w:val="00473489"/>
    <w:rsid w:val="0047464F"/>
    <w:rsid w:val="00474B23"/>
    <w:rsid w:val="00474DAF"/>
    <w:rsid w:val="00476ED5"/>
    <w:rsid w:val="00480657"/>
    <w:rsid w:val="00480A34"/>
    <w:rsid w:val="00481E65"/>
    <w:rsid w:val="00483C4F"/>
    <w:rsid w:val="00484BA7"/>
    <w:rsid w:val="0048613A"/>
    <w:rsid w:val="00487E91"/>
    <w:rsid w:val="00490299"/>
    <w:rsid w:val="0049044A"/>
    <w:rsid w:val="004955BE"/>
    <w:rsid w:val="004B3888"/>
    <w:rsid w:val="004B4F66"/>
    <w:rsid w:val="004B6257"/>
    <w:rsid w:val="004B6AAD"/>
    <w:rsid w:val="004C416E"/>
    <w:rsid w:val="004C5B4E"/>
    <w:rsid w:val="004C6407"/>
    <w:rsid w:val="004D1CFA"/>
    <w:rsid w:val="004D29B4"/>
    <w:rsid w:val="004D5813"/>
    <w:rsid w:val="004E0921"/>
    <w:rsid w:val="004E0F7C"/>
    <w:rsid w:val="004E3202"/>
    <w:rsid w:val="004E4818"/>
    <w:rsid w:val="004E4EFD"/>
    <w:rsid w:val="004E7782"/>
    <w:rsid w:val="004F016B"/>
    <w:rsid w:val="004F0475"/>
    <w:rsid w:val="004F07C5"/>
    <w:rsid w:val="004F0E6B"/>
    <w:rsid w:val="004F630B"/>
    <w:rsid w:val="0050113D"/>
    <w:rsid w:val="00501DBB"/>
    <w:rsid w:val="00502553"/>
    <w:rsid w:val="00513750"/>
    <w:rsid w:val="00513F18"/>
    <w:rsid w:val="005163BC"/>
    <w:rsid w:val="00516A80"/>
    <w:rsid w:val="005223A2"/>
    <w:rsid w:val="005260A3"/>
    <w:rsid w:val="005276CA"/>
    <w:rsid w:val="00527F77"/>
    <w:rsid w:val="00531AF0"/>
    <w:rsid w:val="00533B58"/>
    <w:rsid w:val="00536CD7"/>
    <w:rsid w:val="00542B55"/>
    <w:rsid w:val="005435DE"/>
    <w:rsid w:val="00544F62"/>
    <w:rsid w:val="00545C44"/>
    <w:rsid w:val="00550A38"/>
    <w:rsid w:val="00553166"/>
    <w:rsid w:val="00556FDD"/>
    <w:rsid w:val="0055711F"/>
    <w:rsid w:val="0055768E"/>
    <w:rsid w:val="00560B42"/>
    <w:rsid w:val="00562E08"/>
    <w:rsid w:val="00564CD3"/>
    <w:rsid w:val="00566BDD"/>
    <w:rsid w:val="00570703"/>
    <w:rsid w:val="0057507A"/>
    <w:rsid w:val="00575EC0"/>
    <w:rsid w:val="005765D5"/>
    <w:rsid w:val="00577528"/>
    <w:rsid w:val="00582B80"/>
    <w:rsid w:val="00583137"/>
    <w:rsid w:val="005846EC"/>
    <w:rsid w:val="00586970"/>
    <w:rsid w:val="0058782B"/>
    <w:rsid w:val="005922E9"/>
    <w:rsid w:val="00592E40"/>
    <w:rsid w:val="00596F80"/>
    <w:rsid w:val="0059711C"/>
    <w:rsid w:val="005A4B65"/>
    <w:rsid w:val="005A4C2E"/>
    <w:rsid w:val="005A553C"/>
    <w:rsid w:val="005A5830"/>
    <w:rsid w:val="005A74B5"/>
    <w:rsid w:val="005A7AC2"/>
    <w:rsid w:val="005B4CB2"/>
    <w:rsid w:val="005C0F90"/>
    <w:rsid w:val="005C1369"/>
    <w:rsid w:val="005C2CB4"/>
    <w:rsid w:val="005C63EC"/>
    <w:rsid w:val="005C6701"/>
    <w:rsid w:val="005C6CBE"/>
    <w:rsid w:val="005D3BC4"/>
    <w:rsid w:val="005D4D58"/>
    <w:rsid w:val="005D6B10"/>
    <w:rsid w:val="005E00E5"/>
    <w:rsid w:val="005E1655"/>
    <w:rsid w:val="005E2442"/>
    <w:rsid w:val="005E27B8"/>
    <w:rsid w:val="005E4BEC"/>
    <w:rsid w:val="005E4CE0"/>
    <w:rsid w:val="005E777C"/>
    <w:rsid w:val="005F1AD0"/>
    <w:rsid w:val="005F4AB9"/>
    <w:rsid w:val="00606063"/>
    <w:rsid w:val="00613A06"/>
    <w:rsid w:val="0061652B"/>
    <w:rsid w:val="00622B95"/>
    <w:rsid w:val="00625B96"/>
    <w:rsid w:val="00633ACC"/>
    <w:rsid w:val="006435CE"/>
    <w:rsid w:val="0064422B"/>
    <w:rsid w:val="006443CF"/>
    <w:rsid w:val="00646CBA"/>
    <w:rsid w:val="0065171B"/>
    <w:rsid w:val="00651D94"/>
    <w:rsid w:val="0065411E"/>
    <w:rsid w:val="00655B2A"/>
    <w:rsid w:val="00661F0D"/>
    <w:rsid w:val="00662A39"/>
    <w:rsid w:val="00663666"/>
    <w:rsid w:val="006701EF"/>
    <w:rsid w:val="00670F54"/>
    <w:rsid w:val="006722A5"/>
    <w:rsid w:val="006727FD"/>
    <w:rsid w:val="00672927"/>
    <w:rsid w:val="00673358"/>
    <w:rsid w:val="00684CB9"/>
    <w:rsid w:val="006957BC"/>
    <w:rsid w:val="006960FD"/>
    <w:rsid w:val="00696126"/>
    <w:rsid w:val="006A3674"/>
    <w:rsid w:val="006B02EA"/>
    <w:rsid w:val="006B0C45"/>
    <w:rsid w:val="006B73BD"/>
    <w:rsid w:val="006C1D1A"/>
    <w:rsid w:val="006C4258"/>
    <w:rsid w:val="006D2699"/>
    <w:rsid w:val="006D4B48"/>
    <w:rsid w:val="006E0C36"/>
    <w:rsid w:val="006E1099"/>
    <w:rsid w:val="006F7022"/>
    <w:rsid w:val="00702F7D"/>
    <w:rsid w:val="00703C94"/>
    <w:rsid w:val="00705CD2"/>
    <w:rsid w:val="00706252"/>
    <w:rsid w:val="00706782"/>
    <w:rsid w:val="00706BDD"/>
    <w:rsid w:val="00711B1A"/>
    <w:rsid w:val="00711B9E"/>
    <w:rsid w:val="00716A5D"/>
    <w:rsid w:val="00720111"/>
    <w:rsid w:val="00726968"/>
    <w:rsid w:val="007316F0"/>
    <w:rsid w:val="00733CE9"/>
    <w:rsid w:val="00734B18"/>
    <w:rsid w:val="0073511F"/>
    <w:rsid w:val="007369B2"/>
    <w:rsid w:val="00740571"/>
    <w:rsid w:val="00760744"/>
    <w:rsid w:val="007704F6"/>
    <w:rsid w:val="0077483C"/>
    <w:rsid w:val="00777D07"/>
    <w:rsid w:val="00780E57"/>
    <w:rsid w:val="007905F0"/>
    <w:rsid w:val="007927B9"/>
    <w:rsid w:val="00792B46"/>
    <w:rsid w:val="00794EF1"/>
    <w:rsid w:val="0079507C"/>
    <w:rsid w:val="00795BFD"/>
    <w:rsid w:val="00797E73"/>
    <w:rsid w:val="007A02CA"/>
    <w:rsid w:val="007A14DE"/>
    <w:rsid w:val="007A20FE"/>
    <w:rsid w:val="007A315A"/>
    <w:rsid w:val="007B5214"/>
    <w:rsid w:val="007B6809"/>
    <w:rsid w:val="007B747E"/>
    <w:rsid w:val="007C05A8"/>
    <w:rsid w:val="007C1848"/>
    <w:rsid w:val="007C40A9"/>
    <w:rsid w:val="007D0883"/>
    <w:rsid w:val="007D09F5"/>
    <w:rsid w:val="007D2240"/>
    <w:rsid w:val="007D6D4B"/>
    <w:rsid w:val="007E07DD"/>
    <w:rsid w:val="007E3794"/>
    <w:rsid w:val="007E4249"/>
    <w:rsid w:val="007E5798"/>
    <w:rsid w:val="007F0F55"/>
    <w:rsid w:val="007F3481"/>
    <w:rsid w:val="007F4BA5"/>
    <w:rsid w:val="007F7655"/>
    <w:rsid w:val="00802CD8"/>
    <w:rsid w:val="008038BB"/>
    <w:rsid w:val="00804BE8"/>
    <w:rsid w:val="00812809"/>
    <w:rsid w:val="00812E30"/>
    <w:rsid w:val="00813786"/>
    <w:rsid w:val="00813B0D"/>
    <w:rsid w:val="00815E10"/>
    <w:rsid w:val="008161A7"/>
    <w:rsid w:val="0081633E"/>
    <w:rsid w:val="00821293"/>
    <w:rsid w:val="00821902"/>
    <w:rsid w:val="00826478"/>
    <w:rsid w:val="00826DD9"/>
    <w:rsid w:val="00830820"/>
    <w:rsid w:val="00836C57"/>
    <w:rsid w:val="00841453"/>
    <w:rsid w:val="00841884"/>
    <w:rsid w:val="008428C0"/>
    <w:rsid w:val="00852843"/>
    <w:rsid w:val="008530BA"/>
    <w:rsid w:val="008542CC"/>
    <w:rsid w:val="0087191B"/>
    <w:rsid w:val="00874197"/>
    <w:rsid w:val="0087543B"/>
    <w:rsid w:val="00880AA4"/>
    <w:rsid w:val="00885F57"/>
    <w:rsid w:val="008868C2"/>
    <w:rsid w:val="00886C10"/>
    <w:rsid w:val="00890031"/>
    <w:rsid w:val="0089634B"/>
    <w:rsid w:val="00896385"/>
    <w:rsid w:val="008A0E4A"/>
    <w:rsid w:val="008A1150"/>
    <w:rsid w:val="008A20C6"/>
    <w:rsid w:val="008A2132"/>
    <w:rsid w:val="008A4EBE"/>
    <w:rsid w:val="008A6465"/>
    <w:rsid w:val="008A7709"/>
    <w:rsid w:val="008B202F"/>
    <w:rsid w:val="008C286A"/>
    <w:rsid w:val="008C3BB4"/>
    <w:rsid w:val="008C5256"/>
    <w:rsid w:val="008D4989"/>
    <w:rsid w:val="008D50A3"/>
    <w:rsid w:val="008D70CF"/>
    <w:rsid w:val="008D78F5"/>
    <w:rsid w:val="008E063E"/>
    <w:rsid w:val="008E077B"/>
    <w:rsid w:val="008E0D53"/>
    <w:rsid w:val="008E4D3C"/>
    <w:rsid w:val="008E6036"/>
    <w:rsid w:val="008F0CB9"/>
    <w:rsid w:val="008F0FCE"/>
    <w:rsid w:val="008F22AA"/>
    <w:rsid w:val="008F2356"/>
    <w:rsid w:val="008F2CDF"/>
    <w:rsid w:val="008F38DE"/>
    <w:rsid w:val="008F6914"/>
    <w:rsid w:val="008F7BB3"/>
    <w:rsid w:val="00900DC4"/>
    <w:rsid w:val="00902D48"/>
    <w:rsid w:val="00905556"/>
    <w:rsid w:val="00907E21"/>
    <w:rsid w:val="00911079"/>
    <w:rsid w:val="00914383"/>
    <w:rsid w:val="009162BB"/>
    <w:rsid w:val="00917F5B"/>
    <w:rsid w:val="00920D5D"/>
    <w:rsid w:val="009246D4"/>
    <w:rsid w:val="009275D2"/>
    <w:rsid w:val="00935813"/>
    <w:rsid w:val="0094050E"/>
    <w:rsid w:val="009428B2"/>
    <w:rsid w:val="00954319"/>
    <w:rsid w:val="00956EB3"/>
    <w:rsid w:val="00961470"/>
    <w:rsid w:val="00962FC1"/>
    <w:rsid w:val="00962FFC"/>
    <w:rsid w:val="00963FEF"/>
    <w:rsid w:val="00966BBA"/>
    <w:rsid w:val="00967FC6"/>
    <w:rsid w:val="00973F0A"/>
    <w:rsid w:val="00975E90"/>
    <w:rsid w:val="00977F02"/>
    <w:rsid w:val="00992309"/>
    <w:rsid w:val="00995CFC"/>
    <w:rsid w:val="009971ED"/>
    <w:rsid w:val="009A3EA6"/>
    <w:rsid w:val="009A4C8B"/>
    <w:rsid w:val="009B5E29"/>
    <w:rsid w:val="009C25D5"/>
    <w:rsid w:val="009C3C62"/>
    <w:rsid w:val="009C3E48"/>
    <w:rsid w:val="009D4590"/>
    <w:rsid w:val="009E0E12"/>
    <w:rsid w:val="009E16E4"/>
    <w:rsid w:val="009E2289"/>
    <w:rsid w:val="009E3910"/>
    <w:rsid w:val="009E72CB"/>
    <w:rsid w:val="009E78A4"/>
    <w:rsid w:val="009F073A"/>
    <w:rsid w:val="009F3527"/>
    <w:rsid w:val="009F6ADF"/>
    <w:rsid w:val="00A04138"/>
    <w:rsid w:val="00A0768A"/>
    <w:rsid w:val="00A07FC7"/>
    <w:rsid w:val="00A10FC1"/>
    <w:rsid w:val="00A20156"/>
    <w:rsid w:val="00A21174"/>
    <w:rsid w:val="00A2387F"/>
    <w:rsid w:val="00A34535"/>
    <w:rsid w:val="00A34572"/>
    <w:rsid w:val="00A35179"/>
    <w:rsid w:val="00A35C5E"/>
    <w:rsid w:val="00A37508"/>
    <w:rsid w:val="00A42DDE"/>
    <w:rsid w:val="00A44E06"/>
    <w:rsid w:val="00A50454"/>
    <w:rsid w:val="00A50475"/>
    <w:rsid w:val="00A50484"/>
    <w:rsid w:val="00A508A1"/>
    <w:rsid w:val="00A50B14"/>
    <w:rsid w:val="00A556CC"/>
    <w:rsid w:val="00A56654"/>
    <w:rsid w:val="00A70115"/>
    <w:rsid w:val="00A73F1F"/>
    <w:rsid w:val="00A751F7"/>
    <w:rsid w:val="00A7661B"/>
    <w:rsid w:val="00A80CB0"/>
    <w:rsid w:val="00A82D61"/>
    <w:rsid w:val="00A8427F"/>
    <w:rsid w:val="00A962A2"/>
    <w:rsid w:val="00AA0F00"/>
    <w:rsid w:val="00AA1A0F"/>
    <w:rsid w:val="00AA3FD1"/>
    <w:rsid w:val="00AA6B86"/>
    <w:rsid w:val="00AB21EF"/>
    <w:rsid w:val="00AB3667"/>
    <w:rsid w:val="00AB57D6"/>
    <w:rsid w:val="00AC1E34"/>
    <w:rsid w:val="00AC2E9E"/>
    <w:rsid w:val="00AC36C1"/>
    <w:rsid w:val="00AC486E"/>
    <w:rsid w:val="00AC549E"/>
    <w:rsid w:val="00AD4EEB"/>
    <w:rsid w:val="00AE0A2F"/>
    <w:rsid w:val="00AE34B3"/>
    <w:rsid w:val="00AE3C63"/>
    <w:rsid w:val="00AE5CC6"/>
    <w:rsid w:val="00AF006F"/>
    <w:rsid w:val="00AF04FC"/>
    <w:rsid w:val="00AF3CA0"/>
    <w:rsid w:val="00AF4B63"/>
    <w:rsid w:val="00AF634E"/>
    <w:rsid w:val="00AF678A"/>
    <w:rsid w:val="00B0048D"/>
    <w:rsid w:val="00B01F19"/>
    <w:rsid w:val="00B02ED2"/>
    <w:rsid w:val="00B036F0"/>
    <w:rsid w:val="00B037D4"/>
    <w:rsid w:val="00B0564D"/>
    <w:rsid w:val="00B10933"/>
    <w:rsid w:val="00B11672"/>
    <w:rsid w:val="00B14615"/>
    <w:rsid w:val="00B1799E"/>
    <w:rsid w:val="00B20B80"/>
    <w:rsid w:val="00B225B9"/>
    <w:rsid w:val="00B262A6"/>
    <w:rsid w:val="00B36223"/>
    <w:rsid w:val="00B376D6"/>
    <w:rsid w:val="00B37EB6"/>
    <w:rsid w:val="00B40977"/>
    <w:rsid w:val="00B43E9F"/>
    <w:rsid w:val="00B50D10"/>
    <w:rsid w:val="00B634B6"/>
    <w:rsid w:val="00B65C52"/>
    <w:rsid w:val="00B7219E"/>
    <w:rsid w:val="00B770EC"/>
    <w:rsid w:val="00B81CBC"/>
    <w:rsid w:val="00B87FE9"/>
    <w:rsid w:val="00B91818"/>
    <w:rsid w:val="00BA43C6"/>
    <w:rsid w:val="00BA4CBD"/>
    <w:rsid w:val="00BA510D"/>
    <w:rsid w:val="00BA57DF"/>
    <w:rsid w:val="00BA5880"/>
    <w:rsid w:val="00BB0389"/>
    <w:rsid w:val="00BB7BC3"/>
    <w:rsid w:val="00BC44B5"/>
    <w:rsid w:val="00BC6A60"/>
    <w:rsid w:val="00BC6BE7"/>
    <w:rsid w:val="00BD2B7E"/>
    <w:rsid w:val="00BD2B9C"/>
    <w:rsid w:val="00BD4667"/>
    <w:rsid w:val="00BD597E"/>
    <w:rsid w:val="00BE0FBB"/>
    <w:rsid w:val="00BE12EF"/>
    <w:rsid w:val="00BE1D9D"/>
    <w:rsid w:val="00BE3270"/>
    <w:rsid w:val="00BE485E"/>
    <w:rsid w:val="00BF0C2C"/>
    <w:rsid w:val="00BF3516"/>
    <w:rsid w:val="00C02235"/>
    <w:rsid w:val="00C02433"/>
    <w:rsid w:val="00C07240"/>
    <w:rsid w:val="00C10B24"/>
    <w:rsid w:val="00C15F11"/>
    <w:rsid w:val="00C224E5"/>
    <w:rsid w:val="00C2478F"/>
    <w:rsid w:val="00C25C5F"/>
    <w:rsid w:val="00C32B85"/>
    <w:rsid w:val="00C34A1E"/>
    <w:rsid w:val="00C36060"/>
    <w:rsid w:val="00C36BBC"/>
    <w:rsid w:val="00C4516D"/>
    <w:rsid w:val="00C47909"/>
    <w:rsid w:val="00C53D7A"/>
    <w:rsid w:val="00C54FB9"/>
    <w:rsid w:val="00C57838"/>
    <w:rsid w:val="00C60AF2"/>
    <w:rsid w:val="00C65B0C"/>
    <w:rsid w:val="00C80AFC"/>
    <w:rsid w:val="00C870E3"/>
    <w:rsid w:val="00C87184"/>
    <w:rsid w:val="00C90D73"/>
    <w:rsid w:val="00C925C0"/>
    <w:rsid w:val="00CA0C6D"/>
    <w:rsid w:val="00CA1702"/>
    <w:rsid w:val="00CA2361"/>
    <w:rsid w:val="00CA4158"/>
    <w:rsid w:val="00CA4617"/>
    <w:rsid w:val="00CA5916"/>
    <w:rsid w:val="00CA72C3"/>
    <w:rsid w:val="00CB199E"/>
    <w:rsid w:val="00CB5424"/>
    <w:rsid w:val="00CB571B"/>
    <w:rsid w:val="00CB68AE"/>
    <w:rsid w:val="00CB7A1D"/>
    <w:rsid w:val="00CC16B1"/>
    <w:rsid w:val="00CC25AD"/>
    <w:rsid w:val="00CC5119"/>
    <w:rsid w:val="00CC51B0"/>
    <w:rsid w:val="00CD12CB"/>
    <w:rsid w:val="00CD1646"/>
    <w:rsid w:val="00CD3102"/>
    <w:rsid w:val="00CD7703"/>
    <w:rsid w:val="00CD7CFA"/>
    <w:rsid w:val="00CE038A"/>
    <w:rsid w:val="00CE3994"/>
    <w:rsid w:val="00CE4E6D"/>
    <w:rsid w:val="00CE7143"/>
    <w:rsid w:val="00CF7B39"/>
    <w:rsid w:val="00D02C67"/>
    <w:rsid w:val="00D035D1"/>
    <w:rsid w:val="00D0548B"/>
    <w:rsid w:val="00D10520"/>
    <w:rsid w:val="00D15F96"/>
    <w:rsid w:val="00D160DB"/>
    <w:rsid w:val="00D260A8"/>
    <w:rsid w:val="00D263F8"/>
    <w:rsid w:val="00D30A89"/>
    <w:rsid w:val="00D31A81"/>
    <w:rsid w:val="00D42421"/>
    <w:rsid w:val="00D46F56"/>
    <w:rsid w:val="00D478F4"/>
    <w:rsid w:val="00D512FB"/>
    <w:rsid w:val="00D57146"/>
    <w:rsid w:val="00D57782"/>
    <w:rsid w:val="00D647D1"/>
    <w:rsid w:val="00D664F1"/>
    <w:rsid w:val="00D674C9"/>
    <w:rsid w:val="00D728D3"/>
    <w:rsid w:val="00D7459A"/>
    <w:rsid w:val="00D83DC3"/>
    <w:rsid w:val="00D867B3"/>
    <w:rsid w:val="00D8693A"/>
    <w:rsid w:val="00DA05F3"/>
    <w:rsid w:val="00DA37E3"/>
    <w:rsid w:val="00DA7622"/>
    <w:rsid w:val="00DA7773"/>
    <w:rsid w:val="00DA7C83"/>
    <w:rsid w:val="00DB3C18"/>
    <w:rsid w:val="00DB5539"/>
    <w:rsid w:val="00DC0695"/>
    <w:rsid w:val="00DC0B87"/>
    <w:rsid w:val="00DC182C"/>
    <w:rsid w:val="00DC490D"/>
    <w:rsid w:val="00DD19AC"/>
    <w:rsid w:val="00DD363C"/>
    <w:rsid w:val="00DD5533"/>
    <w:rsid w:val="00DD5B3A"/>
    <w:rsid w:val="00DD68BF"/>
    <w:rsid w:val="00DD716B"/>
    <w:rsid w:val="00DE3933"/>
    <w:rsid w:val="00DF534B"/>
    <w:rsid w:val="00E02D0A"/>
    <w:rsid w:val="00E05754"/>
    <w:rsid w:val="00E10D4C"/>
    <w:rsid w:val="00E14B53"/>
    <w:rsid w:val="00E17E0A"/>
    <w:rsid w:val="00E2140D"/>
    <w:rsid w:val="00E22464"/>
    <w:rsid w:val="00E26659"/>
    <w:rsid w:val="00E27DE8"/>
    <w:rsid w:val="00E36376"/>
    <w:rsid w:val="00E43DE6"/>
    <w:rsid w:val="00E51389"/>
    <w:rsid w:val="00E5513F"/>
    <w:rsid w:val="00E6017D"/>
    <w:rsid w:val="00E6063C"/>
    <w:rsid w:val="00E60EC6"/>
    <w:rsid w:val="00E66A4D"/>
    <w:rsid w:val="00E67604"/>
    <w:rsid w:val="00E70A9F"/>
    <w:rsid w:val="00E77038"/>
    <w:rsid w:val="00E77EBD"/>
    <w:rsid w:val="00E83E8D"/>
    <w:rsid w:val="00E84AFD"/>
    <w:rsid w:val="00E8624D"/>
    <w:rsid w:val="00E9178C"/>
    <w:rsid w:val="00E93200"/>
    <w:rsid w:val="00EA0D2B"/>
    <w:rsid w:val="00EA50DD"/>
    <w:rsid w:val="00EA6116"/>
    <w:rsid w:val="00EA76CD"/>
    <w:rsid w:val="00EB12D8"/>
    <w:rsid w:val="00EB4B80"/>
    <w:rsid w:val="00EB6F8B"/>
    <w:rsid w:val="00EB719B"/>
    <w:rsid w:val="00EC3D7F"/>
    <w:rsid w:val="00ED2452"/>
    <w:rsid w:val="00EE0441"/>
    <w:rsid w:val="00EE057A"/>
    <w:rsid w:val="00EE07C8"/>
    <w:rsid w:val="00EE1C66"/>
    <w:rsid w:val="00EE2BA4"/>
    <w:rsid w:val="00EE2D4A"/>
    <w:rsid w:val="00EE2DD8"/>
    <w:rsid w:val="00EF052C"/>
    <w:rsid w:val="00EF3BBA"/>
    <w:rsid w:val="00F0075A"/>
    <w:rsid w:val="00F0137E"/>
    <w:rsid w:val="00F01D9C"/>
    <w:rsid w:val="00F02F2A"/>
    <w:rsid w:val="00F03C64"/>
    <w:rsid w:val="00F07776"/>
    <w:rsid w:val="00F102BB"/>
    <w:rsid w:val="00F14334"/>
    <w:rsid w:val="00F20B6E"/>
    <w:rsid w:val="00F268DD"/>
    <w:rsid w:val="00F27815"/>
    <w:rsid w:val="00F30542"/>
    <w:rsid w:val="00F3178C"/>
    <w:rsid w:val="00F327A1"/>
    <w:rsid w:val="00F44AB2"/>
    <w:rsid w:val="00F45A2A"/>
    <w:rsid w:val="00F4620A"/>
    <w:rsid w:val="00F470A6"/>
    <w:rsid w:val="00F501FB"/>
    <w:rsid w:val="00F5149F"/>
    <w:rsid w:val="00F5212D"/>
    <w:rsid w:val="00F52561"/>
    <w:rsid w:val="00F5402A"/>
    <w:rsid w:val="00F55771"/>
    <w:rsid w:val="00F609B1"/>
    <w:rsid w:val="00F61C1B"/>
    <w:rsid w:val="00F750CA"/>
    <w:rsid w:val="00F75C85"/>
    <w:rsid w:val="00F7693F"/>
    <w:rsid w:val="00F76D6A"/>
    <w:rsid w:val="00F779B6"/>
    <w:rsid w:val="00F80B1E"/>
    <w:rsid w:val="00F80C0A"/>
    <w:rsid w:val="00F83F5E"/>
    <w:rsid w:val="00F843A0"/>
    <w:rsid w:val="00FA2454"/>
    <w:rsid w:val="00FA3EEC"/>
    <w:rsid w:val="00FA47DB"/>
    <w:rsid w:val="00FA5551"/>
    <w:rsid w:val="00FA7961"/>
    <w:rsid w:val="00FA7D70"/>
    <w:rsid w:val="00FB7371"/>
    <w:rsid w:val="00FC0DDE"/>
    <w:rsid w:val="00FC399E"/>
    <w:rsid w:val="00FC6798"/>
    <w:rsid w:val="00FD0128"/>
    <w:rsid w:val="00FD1630"/>
    <w:rsid w:val="00FD5ACF"/>
    <w:rsid w:val="00FE11F5"/>
    <w:rsid w:val="00FE3030"/>
    <w:rsid w:val="00FE7563"/>
    <w:rsid w:val="00FE7D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32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25C0"/>
  </w:style>
  <w:style w:type="paragraph" w:styleId="Heading1">
    <w:name w:val="heading 1"/>
    <w:basedOn w:val="Normal"/>
    <w:next w:val="Normal"/>
    <w:link w:val="Heading1Char"/>
    <w:qFormat/>
    <w:rsid w:val="008D78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8D78F5"/>
    <w:pPr>
      <w:keepNext/>
      <w:tabs>
        <w:tab w:val="num" w:pos="576"/>
      </w:tabs>
      <w:spacing w:before="240" w:after="60" w:line="240" w:lineRule="auto"/>
      <w:ind w:left="576" w:hanging="576"/>
      <w:outlineLvl w:val="1"/>
    </w:pPr>
    <w:rPr>
      <w:rFonts w:ascii="Arial" w:eastAsia="Times New Roman" w:hAnsi="Arial" w:cs="Arial"/>
      <w:b/>
      <w:bCs/>
      <w:i/>
      <w:iCs/>
      <w:sz w:val="28"/>
      <w:szCs w:val="28"/>
    </w:rPr>
  </w:style>
  <w:style w:type="paragraph" w:styleId="Heading3">
    <w:name w:val="heading 3"/>
    <w:basedOn w:val="Normal"/>
    <w:next w:val="Normal"/>
    <w:link w:val="Heading3Char"/>
    <w:qFormat/>
    <w:rsid w:val="008D78F5"/>
    <w:pPr>
      <w:keepNext/>
      <w:tabs>
        <w:tab w:val="num" w:pos="720"/>
      </w:tabs>
      <w:spacing w:before="240" w:after="60" w:line="240" w:lineRule="auto"/>
      <w:ind w:left="720" w:hanging="720"/>
      <w:outlineLvl w:val="2"/>
    </w:pPr>
    <w:rPr>
      <w:rFonts w:ascii="Arial" w:eastAsia="Times New Roman" w:hAnsi="Arial" w:cs="Arial"/>
      <w:b/>
      <w:bCs/>
      <w:sz w:val="26"/>
      <w:szCs w:val="26"/>
    </w:rPr>
  </w:style>
  <w:style w:type="paragraph" w:styleId="Heading4">
    <w:name w:val="heading 4"/>
    <w:basedOn w:val="Normal"/>
    <w:next w:val="Normal"/>
    <w:link w:val="Heading4Char"/>
    <w:qFormat/>
    <w:rsid w:val="008D78F5"/>
    <w:pPr>
      <w:keepNext/>
      <w:tabs>
        <w:tab w:val="num" w:pos="864"/>
      </w:tabs>
      <w:spacing w:before="240" w:after="60" w:line="240" w:lineRule="auto"/>
      <w:ind w:left="864" w:hanging="864"/>
      <w:outlineLvl w:val="3"/>
    </w:pPr>
    <w:rPr>
      <w:rFonts w:ascii="Times New Roman" w:eastAsia="Times New Roman" w:hAnsi="Times New Roman" w:cs="Times New Roman"/>
      <w:b/>
      <w:bCs/>
      <w:sz w:val="28"/>
      <w:szCs w:val="28"/>
    </w:rPr>
  </w:style>
  <w:style w:type="paragraph" w:styleId="Heading5">
    <w:name w:val="heading 5"/>
    <w:basedOn w:val="Normal"/>
    <w:next w:val="Normal"/>
    <w:link w:val="Heading5Char"/>
    <w:qFormat/>
    <w:rsid w:val="008D78F5"/>
    <w:pPr>
      <w:tabs>
        <w:tab w:val="num" w:pos="1008"/>
      </w:tabs>
      <w:spacing w:before="240" w:after="60" w:line="240" w:lineRule="auto"/>
      <w:ind w:left="1008" w:hanging="1008"/>
      <w:outlineLvl w:val="4"/>
    </w:pPr>
    <w:rPr>
      <w:rFonts w:ascii="Times New Roman" w:eastAsia="Times New Roman" w:hAnsi="Times New Roman" w:cs="Times New Roman"/>
      <w:b/>
      <w:bCs/>
      <w:i/>
      <w:iCs/>
      <w:sz w:val="26"/>
      <w:szCs w:val="26"/>
    </w:rPr>
  </w:style>
  <w:style w:type="paragraph" w:styleId="Heading6">
    <w:name w:val="heading 6"/>
    <w:basedOn w:val="Normal"/>
    <w:next w:val="Normal"/>
    <w:link w:val="Heading6Char"/>
    <w:qFormat/>
    <w:rsid w:val="008D78F5"/>
    <w:pPr>
      <w:tabs>
        <w:tab w:val="num" w:pos="1152"/>
      </w:tabs>
      <w:spacing w:before="240" w:after="60" w:line="240" w:lineRule="auto"/>
      <w:ind w:left="1152" w:hanging="1152"/>
      <w:outlineLvl w:val="5"/>
    </w:pPr>
    <w:rPr>
      <w:rFonts w:ascii="Times New Roman" w:eastAsia="Times New Roman" w:hAnsi="Times New Roman" w:cs="Times New Roman"/>
      <w:b/>
      <w:bCs/>
    </w:rPr>
  </w:style>
  <w:style w:type="paragraph" w:styleId="Heading7">
    <w:name w:val="heading 7"/>
    <w:basedOn w:val="Normal"/>
    <w:next w:val="Normal"/>
    <w:link w:val="Heading7Char"/>
    <w:qFormat/>
    <w:rsid w:val="008D78F5"/>
    <w:pPr>
      <w:tabs>
        <w:tab w:val="num" w:pos="1296"/>
      </w:tabs>
      <w:spacing w:before="240" w:after="60" w:line="240" w:lineRule="auto"/>
      <w:ind w:left="1296" w:hanging="1296"/>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8D78F5"/>
    <w:pPr>
      <w:tabs>
        <w:tab w:val="num" w:pos="1440"/>
      </w:tabs>
      <w:spacing w:before="240" w:after="60" w:line="240" w:lineRule="auto"/>
      <w:ind w:left="1440" w:hanging="1440"/>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qFormat/>
    <w:rsid w:val="008D78F5"/>
    <w:pPr>
      <w:tabs>
        <w:tab w:val="num" w:pos="1584"/>
      </w:tabs>
      <w:spacing w:before="240" w:after="60" w:line="240" w:lineRule="auto"/>
      <w:ind w:left="1584" w:hanging="1584"/>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TitlePage">
    <w:name w:val="APA Title Page"/>
    <w:basedOn w:val="Normal"/>
    <w:rsid w:val="00C47909"/>
    <w:pPr>
      <w:spacing w:after="0" w:line="480" w:lineRule="auto"/>
      <w:jc w:val="center"/>
    </w:pPr>
    <w:rPr>
      <w:rFonts w:ascii="Times New Roman" w:eastAsia="Times New Roman" w:hAnsi="Times New Roman" w:cs="Times New Roman"/>
      <w:sz w:val="24"/>
      <w:szCs w:val="20"/>
    </w:rPr>
  </w:style>
  <w:style w:type="paragraph" w:customStyle="1" w:styleId="APARUNNINGHEAD">
    <w:name w:val="APA RUNNING HEAD"/>
    <w:basedOn w:val="Normal"/>
    <w:next w:val="APATitlePage"/>
    <w:rsid w:val="00C47909"/>
    <w:pPr>
      <w:numPr>
        <w:numId w:val="1"/>
      </w:numPr>
      <w:tabs>
        <w:tab w:val="left" w:pos="1800"/>
      </w:tabs>
      <w:spacing w:after="0" w:line="480" w:lineRule="auto"/>
    </w:pPr>
    <w:rPr>
      <w:rFonts w:ascii="Times New Roman" w:eastAsia="Times New Roman" w:hAnsi="Times New Roman" w:cs="Times New Roman"/>
      <w:caps/>
      <w:sz w:val="24"/>
      <w:szCs w:val="24"/>
    </w:rPr>
  </w:style>
  <w:style w:type="paragraph" w:styleId="Header">
    <w:name w:val="header"/>
    <w:basedOn w:val="Normal"/>
    <w:link w:val="HeaderChar"/>
    <w:uiPriority w:val="99"/>
    <w:unhideWhenUsed/>
    <w:rsid w:val="00C479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7909"/>
  </w:style>
  <w:style w:type="paragraph" w:styleId="Footer">
    <w:name w:val="footer"/>
    <w:basedOn w:val="Normal"/>
    <w:link w:val="FooterChar"/>
    <w:uiPriority w:val="99"/>
    <w:semiHidden/>
    <w:unhideWhenUsed/>
    <w:rsid w:val="00C4790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47909"/>
  </w:style>
  <w:style w:type="character" w:customStyle="1" w:styleId="Heading1Char">
    <w:name w:val="Heading 1 Char"/>
    <w:basedOn w:val="DefaultParagraphFont"/>
    <w:link w:val="Heading1"/>
    <w:uiPriority w:val="9"/>
    <w:rsid w:val="008D78F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D78F5"/>
    <w:pPr>
      <w:outlineLvl w:val="9"/>
    </w:pPr>
  </w:style>
  <w:style w:type="paragraph" w:styleId="BalloonText">
    <w:name w:val="Balloon Text"/>
    <w:basedOn w:val="Normal"/>
    <w:link w:val="BalloonTextChar"/>
    <w:uiPriority w:val="99"/>
    <w:semiHidden/>
    <w:unhideWhenUsed/>
    <w:rsid w:val="008D78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78F5"/>
    <w:rPr>
      <w:rFonts w:ascii="Tahoma" w:hAnsi="Tahoma" w:cs="Tahoma"/>
      <w:sz w:val="16"/>
      <w:szCs w:val="16"/>
    </w:rPr>
  </w:style>
  <w:style w:type="character" w:customStyle="1" w:styleId="Heading2Char">
    <w:name w:val="Heading 2 Char"/>
    <w:basedOn w:val="DefaultParagraphFont"/>
    <w:link w:val="Heading2"/>
    <w:rsid w:val="008D78F5"/>
    <w:rPr>
      <w:rFonts w:ascii="Arial" w:eastAsia="Times New Roman" w:hAnsi="Arial" w:cs="Arial"/>
      <w:b/>
      <w:bCs/>
      <w:i/>
      <w:iCs/>
      <w:sz w:val="28"/>
      <w:szCs w:val="28"/>
    </w:rPr>
  </w:style>
  <w:style w:type="character" w:customStyle="1" w:styleId="Heading3Char">
    <w:name w:val="Heading 3 Char"/>
    <w:basedOn w:val="DefaultParagraphFont"/>
    <w:link w:val="Heading3"/>
    <w:rsid w:val="008D78F5"/>
    <w:rPr>
      <w:rFonts w:ascii="Arial" w:eastAsia="Times New Roman" w:hAnsi="Arial" w:cs="Arial"/>
      <w:b/>
      <w:bCs/>
      <w:sz w:val="26"/>
      <w:szCs w:val="26"/>
    </w:rPr>
  </w:style>
  <w:style w:type="character" w:customStyle="1" w:styleId="Heading4Char">
    <w:name w:val="Heading 4 Char"/>
    <w:basedOn w:val="DefaultParagraphFont"/>
    <w:link w:val="Heading4"/>
    <w:rsid w:val="008D78F5"/>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8D78F5"/>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8D78F5"/>
    <w:rPr>
      <w:rFonts w:ascii="Times New Roman" w:eastAsia="Times New Roman" w:hAnsi="Times New Roman" w:cs="Times New Roman"/>
      <w:b/>
      <w:bCs/>
    </w:rPr>
  </w:style>
  <w:style w:type="character" w:customStyle="1" w:styleId="Heading7Char">
    <w:name w:val="Heading 7 Char"/>
    <w:basedOn w:val="DefaultParagraphFont"/>
    <w:link w:val="Heading7"/>
    <w:rsid w:val="008D78F5"/>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8D78F5"/>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8D78F5"/>
    <w:rPr>
      <w:rFonts w:ascii="Arial" w:eastAsia="Times New Roman" w:hAnsi="Arial" w:cs="Arial"/>
    </w:rPr>
  </w:style>
  <w:style w:type="paragraph" w:styleId="TOC1">
    <w:name w:val="toc 1"/>
    <w:basedOn w:val="Normal"/>
    <w:next w:val="Normal"/>
    <w:autoRedefine/>
    <w:uiPriority w:val="39"/>
    <w:unhideWhenUsed/>
    <w:qFormat/>
    <w:rsid w:val="008D78F5"/>
    <w:pPr>
      <w:spacing w:after="100"/>
    </w:pPr>
  </w:style>
  <w:style w:type="paragraph" w:styleId="TOC2">
    <w:name w:val="toc 2"/>
    <w:basedOn w:val="Normal"/>
    <w:next w:val="Normal"/>
    <w:autoRedefine/>
    <w:uiPriority w:val="39"/>
    <w:unhideWhenUsed/>
    <w:qFormat/>
    <w:rsid w:val="008D78F5"/>
    <w:pPr>
      <w:spacing w:after="100"/>
      <w:ind w:left="220"/>
    </w:pPr>
  </w:style>
  <w:style w:type="character" w:styleId="Hyperlink">
    <w:name w:val="Hyperlink"/>
    <w:basedOn w:val="DefaultParagraphFont"/>
    <w:uiPriority w:val="99"/>
    <w:unhideWhenUsed/>
    <w:rsid w:val="008D78F5"/>
    <w:rPr>
      <w:color w:val="0000FF" w:themeColor="hyperlink"/>
      <w:u w:val="single"/>
    </w:rPr>
  </w:style>
  <w:style w:type="character" w:customStyle="1" w:styleId="APAcaptionFigurenumber">
    <w:name w:val="APA caption Figure number"/>
    <w:basedOn w:val="DefaultParagraphFont"/>
    <w:rsid w:val="0045145F"/>
    <w:rPr>
      <w:i/>
    </w:rPr>
  </w:style>
  <w:style w:type="paragraph" w:styleId="Caption">
    <w:name w:val="caption"/>
    <w:basedOn w:val="Normal"/>
    <w:next w:val="Normal"/>
    <w:qFormat/>
    <w:rsid w:val="0045145F"/>
    <w:pPr>
      <w:overflowPunct w:val="0"/>
      <w:autoSpaceDE w:val="0"/>
      <w:autoSpaceDN w:val="0"/>
      <w:adjustRightInd w:val="0"/>
      <w:spacing w:before="120" w:after="120" w:line="240" w:lineRule="auto"/>
      <w:textAlignment w:val="baseline"/>
    </w:pPr>
    <w:rPr>
      <w:rFonts w:ascii="Times New Roman" w:eastAsia="Times New Roman" w:hAnsi="Times New Roman" w:cs="Times New Roman"/>
      <w:b/>
      <w:bCs/>
      <w:sz w:val="20"/>
      <w:szCs w:val="20"/>
    </w:rPr>
  </w:style>
  <w:style w:type="character" w:customStyle="1" w:styleId="ipa">
    <w:name w:val="ipa"/>
    <w:basedOn w:val="DefaultParagraphFont"/>
    <w:rsid w:val="00BE0FBB"/>
  </w:style>
  <w:style w:type="paragraph" w:styleId="NormalWeb">
    <w:name w:val="Normal (Web)"/>
    <w:basedOn w:val="Normal"/>
    <w:unhideWhenUsed/>
    <w:rsid w:val="00BE0FBB"/>
    <w:pPr>
      <w:spacing w:before="100" w:beforeAutospacing="1" w:after="100" w:afterAutospacing="1" w:line="240" w:lineRule="auto"/>
    </w:pPr>
    <w:rPr>
      <w:rFonts w:ascii="Times New Roman" w:eastAsia="Times New Roman" w:hAnsi="Times New Roman" w:cs="Times New Roman"/>
      <w:sz w:val="24"/>
      <w:szCs w:val="24"/>
    </w:rPr>
  </w:style>
  <w:style w:type="paragraph" w:styleId="BodyTextIndent">
    <w:name w:val="Body Text Indent"/>
    <w:basedOn w:val="Normal"/>
    <w:link w:val="BodyTextIndentChar"/>
    <w:semiHidden/>
    <w:rsid w:val="00917F5B"/>
    <w:pPr>
      <w:spacing w:after="0" w:line="240" w:lineRule="auto"/>
      <w:ind w:left="1122"/>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semiHidden/>
    <w:rsid w:val="00917F5B"/>
    <w:rPr>
      <w:rFonts w:ascii="Times New Roman" w:eastAsia="Times New Roman" w:hAnsi="Times New Roman" w:cs="Times New Roman"/>
      <w:sz w:val="24"/>
      <w:szCs w:val="24"/>
    </w:rPr>
  </w:style>
  <w:style w:type="paragraph" w:customStyle="1" w:styleId="APANormal">
    <w:name w:val="APA Normal"/>
    <w:link w:val="APANormalCar"/>
    <w:rsid w:val="00826478"/>
    <w:pPr>
      <w:spacing w:after="0" w:line="480" w:lineRule="auto"/>
      <w:ind w:firstLine="720"/>
    </w:pPr>
    <w:rPr>
      <w:rFonts w:ascii="Times New Roman" w:eastAsia="Times New Roman" w:hAnsi="Times New Roman" w:cs="Times New Roman"/>
      <w:sz w:val="24"/>
      <w:szCs w:val="20"/>
    </w:rPr>
  </w:style>
  <w:style w:type="paragraph" w:styleId="ListParagraph">
    <w:name w:val="List Paragraph"/>
    <w:basedOn w:val="Normal"/>
    <w:qFormat/>
    <w:rsid w:val="000E38C0"/>
    <w:pPr>
      <w:ind w:left="720"/>
      <w:contextualSpacing/>
    </w:pPr>
  </w:style>
  <w:style w:type="paragraph" w:styleId="BodyTextIndent2">
    <w:name w:val="Body Text Indent 2"/>
    <w:basedOn w:val="Normal"/>
    <w:link w:val="BodyTextIndent2Char"/>
    <w:uiPriority w:val="99"/>
    <w:semiHidden/>
    <w:unhideWhenUsed/>
    <w:rsid w:val="005C0F90"/>
    <w:pPr>
      <w:spacing w:after="120" w:line="480" w:lineRule="auto"/>
      <w:ind w:left="360"/>
    </w:pPr>
  </w:style>
  <w:style w:type="character" w:customStyle="1" w:styleId="BodyTextIndent2Char">
    <w:name w:val="Body Text Indent 2 Char"/>
    <w:basedOn w:val="DefaultParagraphFont"/>
    <w:link w:val="BodyTextIndent2"/>
    <w:uiPriority w:val="99"/>
    <w:semiHidden/>
    <w:rsid w:val="005C0F90"/>
  </w:style>
  <w:style w:type="paragraph" w:styleId="BodyTextIndent3">
    <w:name w:val="Body Text Indent 3"/>
    <w:basedOn w:val="Normal"/>
    <w:link w:val="BodyTextIndent3Char"/>
    <w:uiPriority w:val="99"/>
    <w:unhideWhenUsed/>
    <w:rsid w:val="005C0F90"/>
    <w:pPr>
      <w:spacing w:after="120"/>
      <w:ind w:left="360"/>
    </w:pPr>
    <w:rPr>
      <w:sz w:val="16"/>
      <w:szCs w:val="16"/>
    </w:rPr>
  </w:style>
  <w:style w:type="character" w:customStyle="1" w:styleId="BodyTextIndent3Char">
    <w:name w:val="Body Text Indent 3 Char"/>
    <w:basedOn w:val="DefaultParagraphFont"/>
    <w:link w:val="BodyTextIndent3"/>
    <w:uiPriority w:val="99"/>
    <w:rsid w:val="005C0F90"/>
    <w:rPr>
      <w:sz w:val="16"/>
      <w:szCs w:val="16"/>
    </w:rPr>
  </w:style>
  <w:style w:type="character" w:styleId="Emphasis">
    <w:name w:val="Emphasis"/>
    <w:basedOn w:val="DefaultParagraphFont"/>
    <w:uiPriority w:val="20"/>
    <w:qFormat/>
    <w:rsid w:val="009E78A4"/>
    <w:rPr>
      <w:i/>
      <w:iCs/>
    </w:rPr>
  </w:style>
  <w:style w:type="paragraph" w:styleId="TOC3">
    <w:name w:val="toc 3"/>
    <w:basedOn w:val="Normal"/>
    <w:next w:val="Normal"/>
    <w:autoRedefine/>
    <w:uiPriority w:val="39"/>
    <w:unhideWhenUsed/>
    <w:qFormat/>
    <w:rsid w:val="002C72DA"/>
    <w:pPr>
      <w:spacing w:after="100"/>
      <w:ind w:left="440"/>
    </w:pPr>
  </w:style>
  <w:style w:type="paragraph" w:customStyle="1" w:styleId="p15">
    <w:name w:val="p15"/>
    <w:basedOn w:val="Normal"/>
    <w:rsid w:val="000536CA"/>
    <w:pPr>
      <w:spacing w:after="0" w:line="240" w:lineRule="auto"/>
    </w:pPr>
    <w:rPr>
      <w:rFonts w:ascii="Times" w:eastAsia="Calibri" w:hAnsi="Times" w:cs="Times"/>
      <w:color w:val="010000"/>
      <w:sz w:val="20"/>
      <w:szCs w:val="20"/>
    </w:rPr>
  </w:style>
  <w:style w:type="character" w:customStyle="1" w:styleId="apple-style-span">
    <w:name w:val="apple-style-span"/>
    <w:basedOn w:val="DefaultParagraphFont"/>
    <w:rsid w:val="000536CA"/>
  </w:style>
  <w:style w:type="paragraph" w:styleId="List">
    <w:name w:val="List"/>
    <w:basedOn w:val="Normal"/>
    <w:semiHidden/>
    <w:rsid w:val="000536CA"/>
    <w:pPr>
      <w:spacing w:after="0" w:line="240" w:lineRule="auto"/>
      <w:ind w:left="360" w:hanging="360"/>
      <w:contextualSpacing/>
    </w:pPr>
    <w:rPr>
      <w:rFonts w:ascii="Times New Roman" w:eastAsia="Times New Roman" w:hAnsi="Times New Roman" w:cs="Times New Roman"/>
      <w:sz w:val="24"/>
      <w:szCs w:val="24"/>
    </w:rPr>
  </w:style>
  <w:style w:type="character" w:customStyle="1" w:styleId="APANormalCar">
    <w:name w:val="APA Normal Car"/>
    <w:basedOn w:val="DefaultParagraphFont"/>
    <w:link w:val="APANormal"/>
    <w:rsid w:val="00AF678A"/>
    <w:rPr>
      <w:rFonts w:ascii="Times New Roman" w:eastAsia="Times New Roman" w:hAnsi="Times New Roman" w:cs="Times New Roman"/>
      <w:sz w:val="24"/>
      <w:szCs w:val="20"/>
    </w:rPr>
  </w:style>
  <w:style w:type="paragraph" w:customStyle="1" w:styleId="APAReference">
    <w:name w:val="APA Reference"/>
    <w:basedOn w:val="APANormal"/>
    <w:rsid w:val="00E43DE6"/>
    <w:pPr>
      <w:ind w:left="720" w:hanging="720"/>
    </w:pPr>
  </w:style>
  <w:style w:type="paragraph" w:styleId="TableofFigures">
    <w:name w:val="table of figures"/>
    <w:basedOn w:val="Normal"/>
    <w:next w:val="Normal"/>
    <w:uiPriority w:val="99"/>
    <w:unhideWhenUsed/>
    <w:rsid w:val="00133EAD"/>
    <w:pPr>
      <w:spacing w:after="0"/>
    </w:pPr>
  </w:style>
  <w:style w:type="table" w:styleId="LightList-Accent3">
    <w:name w:val="Light List Accent 3"/>
    <w:basedOn w:val="TableNormal"/>
    <w:uiPriority w:val="61"/>
    <w:rsid w:val="00033ABA"/>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1-Accent3">
    <w:name w:val="Medium Shading 1 Accent 3"/>
    <w:basedOn w:val="TableNormal"/>
    <w:uiPriority w:val="63"/>
    <w:rsid w:val="000D299B"/>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16465801">
      <w:bodyDiv w:val="1"/>
      <w:marLeft w:val="0"/>
      <w:marRight w:val="0"/>
      <w:marTop w:val="0"/>
      <w:marBottom w:val="0"/>
      <w:divBdr>
        <w:top w:val="none" w:sz="0" w:space="0" w:color="auto"/>
        <w:left w:val="none" w:sz="0" w:space="0" w:color="auto"/>
        <w:bottom w:val="none" w:sz="0" w:space="0" w:color="auto"/>
        <w:right w:val="none" w:sz="0" w:space="0" w:color="auto"/>
      </w:divBdr>
    </w:div>
    <w:div w:id="298415163">
      <w:bodyDiv w:val="1"/>
      <w:marLeft w:val="0"/>
      <w:marRight w:val="0"/>
      <w:marTop w:val="0"/>
      <w:marBottom w:val="0"/>
      <w:divBdr>
        <w:top w:val="none" w:sz="0" w:space="0" w:color="auto"/>
        <w:left w:val="none" w:sz="0" w:space="0" w:color="auto"/>
        <w:bottom w:val="none" w:sz="0" w:space="0" w:color="auto"/>
        <w:right w:val="none" w:sz="0" w:space="0" w:color="auto"/>
      </w:divBdr>
    </w:div>
    <w:div w:id="389115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8E624B-0F3C-4C9A-9521-A54697AB24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3334</TotalTime>
  <Pages>1</Pages>
  <Words>4384</Words>
  <Characters>24992</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Blizzard Ent.</Company>
  <LinksUpToDate>false</LinksUpToDate>
  <CharactersWithSpaces>29318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Rahil</dc:creator>
  <cp:keywords/>
  <dc:description/>
  <cp:lastModifiedBy>rpatel</cp:lastModifiedBy>
  <cp:revision>646</cp:revision>
  <cp:lastPrinted>2009-04-27T14:24:00Z</cp:lastPrinted>
  <dcterms:created xsi:type="dcterms:W3CDTF">2009-02-10T05:54:00Z</dcterms:created>
  <dcterms:modified xsi:type="dcterms:W3CDTF">2009-04-27T14:26:00Z</dcterms:modified>
</cp:coreProperties>
</file>